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88" w:rsidRPr="00C9333E" w:rsidRDefault="00CB3588" w:rsidP="00CB3588">
      <w:pPr>
        <w:jc w:val="center"/>
        <w:rPr>
          <w:rFonts w:cs="Times New Roman"/>
          <w:caps/>
          <w:sz w:val="24"/>
          <w:szCs w:val="24"/>
          <w:lang w:val="en-US"/>
        </w:rPr>
      </w:pPr>
      <w:r w:rsidRPr="00C9333E">
        <w:rPr>
          <w:rFonts w:cs="Times New Roman"/>
          <w:caps/>
          <w:sz w:val="24"/>
          <w:szCs w:val="24"/>
          <w:lang w:val="en-US"/>
        </w:rPr>
        <w:t>Saint Petersburg Electrotechnical University "LETI"</w:t>
      </w:r>
    </w:p>
    <w:p w:rsidR="00CB3588" w:rsidRPr="00C9333E" w:rsidRDefault="00CB3588" w:rsidP="00CB3588">
      <w:pPr>
        <w:jc w:val="right"/>
        <w:rPr>
          <w:rFonts w:cs="Times New Roman"/>
          <w:sz w:val="24"/>
          <w:szCs w:val="24"/>
          <w:lang w:val="en-US"/>
        </w:rPr>
      </w:pPr>
      <w:r w:rsidRPr="00C9333E">
        <w:rPr>
          <w:rFonts w:cs="Times New Roman"/>
          <w:sz w:val="24"/>
          <w:szCs w:val="24"/>
          <w:lang w:val="en-US"/>
        </w:rPr>
        <w:t>The department MOEVM</w:t>
      </w:r>
    </w:p>
    <w:p w:rsidR="00CB3588" w:rsidRPr="00C9333E" w:rsidRDefault="00CB3588" w:rsidP="00CB3588">
      <w:pPr>
        <w:jc w:val="center"/>
        <w:rPr>
          <w:rFonts w:cs="Times New Roman"/>
          <w:sz w:val="24"/>
          <w:szCs w:val="24"/>
          <w:lang w:val="en-US"/>
        </w:rPr>
      </w:pPr>
    </w:p>
    <w:p w:rsidR="00CB3588" w:rsidRPr="00C9333E" w:rsidRDefault="00CB3588" w:rsidP="00CB3588">
      <w:pPr>
        <w:jc w:val="center"/>
        <w:rPr>
          <w:rFonts w:cs="Times New Roman"/>
          <w:lang w:val="en-US"/>
        </w:rPr>
      </w:pPr>
    </w:p>
    <w:p w:rsidR="00CB3588" w:rsidRPr="00C9333E" w:rsidRDefault="00CB3588" w:rsidP="00CB3588">
      <w:pPr>
        <w:tabs>
          <w:tab w:val="left" w:pos="3692"/>
        </w:tabs>
        <w:rPr>
          <w:rFonts w:cs="Times New Roman"/>
          <w:b/>
          <w:sz w:val="52"/>
          <w:szCs w:val="52"/>
          <w:lang w:val="en-US"/>
        </w:rPr>
      </w:pPr>
    </w:p>
    <w:p w:rsidR="00CB3588" w:rsidRPr="00C9333E" w:rsidRDefault="00CB3588" w:rsidP="00CB3588">
      <w:pPr>
        <w:spacing w:after="60"/>
        <w:jc w:val="center"/>
        <w:rPr>
          <w:rFonts w:cs="Times New Roman"/>
          <w:sz w:val="48"/>
          <w:szCs w:val="48"/>
          <w:lang w:val="en-US"/>
        </w:rPr>
      </w:pPr>
      <w:r w:rsidRPr="00C9333E">
        <w:rPr>
          <w:rFonts w:cs="Times New Roman"/>
          <w:sz w:val="48"/>
          <w:szCs w:val="48"/>
          <w:lang w:val="en-US"/>
        </w:rPr>
        <w:t>The report on laboratory work №1</w:t>
      </w:r>
    </w:p>
    <w:p w:rsidR="00CB3588" w:rsidRPr="00C9333E" w:rsidRDefault="00CB3588" w:rsidP="00CB3588">
      <w:pPr>
        <w:spacing w:after="60"/>
        <w:jc w:val="center"/>
        <w:rPr>
          <w:rFonts w:cs="Times New Roman"/>
          <w:sz w:val="48"/>
          <w:szCs w:val="48"/>
          <w:lang w:val="en-US"/>
        </w:rPr>
      </w:pPr>
      <w:r w:rsidRPr="00C9333E">
        <w:rPr>
          <w:rFonts w:cs="Times New Roman"/>
          <w:sz w:val="48"/>
          <w:szCs w:val="48"/>
          <w:lang w:val="en-US"/>
        </w:rPr>
        <w:t>“</w:t>
      </w:r>
      <w:r w:rsidR="00836D01" w:rsidRPr="00C9333E">
        <w:rPr>
          <w:rFonts w:cs="Times New Roman"/>
          <w:sz w:val="48"/>
          <w:szCs w:val="48"/>
          <w:lang w:val="en-US"/>
        </w:rPr>
        <w:t>Lexical analysis</w:t>
      </w:r>
      <w:r w:rsidRPr="00C9333E">
        <w:rPr>
          <w:rFonts w:cs="Times New Roman"/>
          <w:sz w:val="48"/>
          <w:szCs w:val="48"/>
          <w:lang w:val="en-US"/>
        </w:rPr>
        <w:t>”</w:t>
      </w:r>
    </w:p>
    <w:p w:rsidR="00CB3588" w:rsidRPr="00C9333E" w:rsidRDefault="00CB3588" w:rsidP="00CB3588">
      <w:pPr>
        <w:spacing w:after="60"/>
        <w:jc w:val="center"/>
        <w:rPr>
          <w:rFonts w:cs="Times New Roman"/>
          <w:sz w:val="48"/>
          <w:szCs w:val="48"/>
          <w:lang w:val="en-US"/>
        </w:rPr>
      </w:pPr>
      <w:proofErr w:type="gramStart"/>
      <w:r w:rsidRPr="00C9333E">
        <w:rPr>
          <w:rFonts w:cs="Times New Roman"/>
          <w:sz w:val="48"/>
          <w:szCs w:val="48"/>
          <w:lang w:val="en-US"/>
        </w:rPr>
        <w:t>by</w:t>
      </w:r>
      <w:proofErr w:type="gramEnd"/>
      <w:r w:rsidRPr="00C9333E">
        <w:rPr>
          <w:rFonts w:cs="Times New Roman"/>
          <w:sz w:val="48"/>
          <w:szCs w:val="48"/>
          <w:lang w:val="en-US"/>
        </w:rPr>
        <w:t xml:space="preserve"> discipline</w:t>
      </w:r>
    </w:p>
    <w:p w:rsidR="00CB3588" w:rsidRPr="00C9333E" w:rsidRDefault="00CB3588" w:rsidP="00CB3588">
      <w:pPr>
        <w:spacing w:after="60"/>
        <w:jc w:val="center"/>
        <w:rPr>
          <w:rFonts w:cs="Times New Roman"/>
          <w:sz w:val="48"/>
          <w:szCs w:val="48"/>
          <w:lang w:val="en-US"/>
        </w:rPr>
      </w:pPr>
      <w:r w:rsidRPr="00C9333E">
        <w:rPr>
          <w:rFonts w:cs="Times New Roman"/>
          <w:sz w:val="48"/>
          <w:szCs w:val="48"/>
          <w:lang w:val="en-US"/>
        </w:rPr>
        <w:t>“Development of linguistic processes”</w:t>
      </w:r>
    </w:p>
    <w:p w:rsidR="00CB3588" w:rsidRPr="00C9333E" w:rsidRDefault="00836D01" w:rsidP="00836D01">
      <w:pPr>
        <w:spacing w:after="60"/>
        <w:jc w:val="center"/>
        <w:rPr>
          <w:rFonts w:cs="Times New Roman"/>
          <w:sz w:val="52"/>
          <w:szCs w:val="52"/>
          <w:lang w:val="en-US"/>
        </w:rPr>
      </w:pPr>
      <w:r w:rsidRPr="00C9333E">
        <w:rPr>
          <w:rFonts w:cs="Times New Roman"/>
          <w:sz w:val="24"/>
          <w:szCs w:val="24"/>
          <w:lang w:val="en-US"/>
        </w:rPr>
        <w:t>Variant 19</w:t>
      </w: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lang w:val="en-US"/>
        </w:rPr>
      </w:pPr>
    </w:p>
    <w:p w:rsidR="00CB3588" w:rsidRPr="00C9333E" w:rsidRDefault="00CB3588" w:rsidP="00CB3588">
      <w:pPr>
        <w:spacing w:after="60"/>
        <w:rPr>
          <w:rFonts w:cs="Times New Roman"/>
          <w:sz w:val="24"/>
          <w:szCs w:val="24"/>
          <w:lang w:val="en-US"/>
        </w:rPr>
      </w:pPr>
      <w:r w:rsidRPr="00C9333E">
        <w:rPr>
          <w:rFonts w:cs="Times New Roman"/>
          <w:sz w:val="24"/>
          <w:szCs w:val="24"/>
          <w:lang w:val="en-US"/>
        </w:rPr>
        <w:t xml:space="preserve">Performed: </w:t>
      </w:r>
      <w:r w:rsidR="00380E56" w:rsidRPr="00C9333E">
        <w:rPr>
          <w:rFonts w:cs="Times New Roman"/>
          <w:sz w:val="24"/>
          <w:szCs w:val="24"/>
          <w:lang w:val="en-US"/>
        </w:rPr>
        <w:t>A. Bakanov</w:t>
      </w:r>
    </w:p>
    <w:p w:rsidR="00CB3588" w:rsidRPr="00C9333E" w:rsidRDefault="00CB3588" w:rsidP="00CB3588">
      <w:pPr>
        <w:spacing w:after="60"/>
        <w:rPr>
          <w:rFonts w:cs="Times New Roman"/>
          <w:sz w:val="24"/>
          <w:szCs w:val="24"/>
          <w:lang w:val="en-US"/>
        </w:rPr>
      </w:pPr>
    </w:p>
    <w:p w:rsidR="00CB3588" w:rsidRPr="00C9333E" w:rsidRDefault="00CB3588" w:rsidP="00CB3588">
      <w:pPr>
        <w:spacing w:after="60"/>
        <w:ind w:firstLine="708"/>
        <w:rPr>
          <w:rFonts w:cs="Times New Roman"/>
          <w:sz w:val="24"/>
          <w:szCs w:val="24"/>
          <w:lang w:val="en-US"/>
        </w:rPr>
      </w:pPr>
      <w:r w:rsidRPr="00C9333E">
        <w:rPr>
          <w:rFonts w:cs="Times New Roman"/>
          <w:sz w:val="24"/>
          <w:szCs w:val="24"/>
          <w:lang w:val="en-US"/>
        </w:rPr>
        <w:t xml:space="preserve">       Faculty</w:t>
      </w:r>
      <w:r w:rsidRPr="00C9333E">
        <w:rPr>
          <w:rFonts w:cs="Times New Roman"/>
          <w:sz w:val="24"/>
          <w:szCs w:val="24"/>
          <w:u w:val="single"/>
          <w:lang w:val="en-US"/>
        </w:rPr>
        <w:t xml:space="preserve"> CTI</w:t>
      </w:r>
    </w:p>
    <w:p w:rsidR="00CB3588" w:rsidRPr="00C9333E" w:rsidRDefault="00CB3588" w:rsidP="00CB3588">
      <w:pPr>
        <w:spacing w:after="60"/>
        <w:ind w:firstLine="708"/>
        <w:rPr>
          <w:rFonts w:cs="Times New Roman"/>
          <w:sz w:val="24"/>
          <w:szCs w:val="24"/>
          <w:lang w:val="en-US"/>
        </w:rPr>
      </w:pPr>
    </w:p>
    <w:p w:rsidR="00CB3588" w:rsidRPr="00C9333E" w:rsidRDefault="00CB3588" w:rsidP="00CB3588">
      <w:pPr>
        <w:spacing w:after="60"/>
        <w:ind w:firstLine="708"/>
        <w:rPr>
          <w:rFonts w:cs="Times New Roman"/>
          <w:sz w:val="24"/>
          <w:szCs w:val="24"/>
          <w:u w:val="single"/>
          <w:lang w:val="en-US"/>
        </w:rPr>
      </w:pPr>
      <w:r w:rsidRPr="00C9333E">
        <w:rPr>
          <w:rFonts w:cs="Times New Roman"/>
          <w:sz w:val="24"/>
          <w:szCs w:val="24"/>
          <w:lang w:val="en-US"/>
        </w:rPr>
        <w:t xml:space="preserve">       Group </w:t>
      </w:r>
      <w:r w:rsidRPr="00C9333E">
        <w:rPr>
          <w:rFonts w:cs="Times New Roman"/>
          <w:sz w:val="24"/>
          <w:szCs w:val="24"/>
          <w:u w:val="single"/>
          <w:lang w:val="en-US"/>
        </w:rPr>
        <w:t>1381</w:t>
      </w:r>
    </w:p>
    <w:p w:rsidR="00CB3588" w:rsidRPr="00C9333E" w:rsidRDefault="00CB3588" w:rsidP="00CB3588">
      <w:pPr>
        <w:spacing w:after="60"/>
        <w:rPr>
          <w:rFonts w:cs="Times New Roman"/>
          <w:sz w:val="24"/>
          <w:szCs w:val="24"/>
          <w:lang w:val="en-US"/>
        </w:rPr>
      </w:pPr>
    </w:p>
    <w:p w:rsidR="00CB3588" w:rsidRPr="00C9333E" w:rsidRDefault="00CB3588" w:rsidP="00CB3588">
      <w:pPr>
        <w:spacing w:after="60"/>
        <w:rPr>
          <w:rFonts w:cs="Times New Roman"/>
          <w:sz w:val="24"/>
          <w:szCs w:val="24"/>
          <w:lang w:val="en-US"/>
        </w:rPr>
      </w:pPr>
      <w:r w:rsidRPr="00C9333E">
        <w:rPr>
          <w:rFonts w:cs="Times New Roman"/>
          <w:sz w:val="24"/>
          <w:szCs w:val="24"/>
          <w:lang w:val="en-US"/>
        </w:rPr>
        <w:t>Lecturer at the Department of MOEVM: Ivan Hodyrev</w:t>
      </w: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CB3588" w:rsidRPr="00C9333E" w:rsidRDefault="00CB3588" w:rsidP="00CB3588">
      <w:pPr>
        <w:spacing w:after="60"/>
        <w:rPr>
          <w:rFonts w:cs="Times New Roman"/>
          <w:sz w:val="24"/>
          <w:szCs w:val="24"/>
          <w:u w:val="single"/>
          <w:lang w:val="en-US"/>
        </w:rPr>
      </w:pPr>
    </w:p>
    <w:p w:rsidR="00836D01" w:rsidRPr="00C9333E" w:rsidRDefault="00836D01" w:rsidP="00CB3588">
      <w:pPr>
        <w:spacing w:after="60"/>
        <w:rPr>
          <w:rFonts w:cs="Times New Roman"/>
          <w:sz w:val="24"/>
          <w:szCs w:val="24"/>
          <w:u w:val="single"/>
          <w:lang w:val="en-US"/>
        </w:rPr>
      </w:pPr>
    </w:p>
    <w:p w:rsidR="00CB3588" w:rsidRPr="00C9333E" w:rsidRDefault="00CB3588" w:rsidP="00CB3588">
      <w:pPr>
        <w:ind w:left="-567"/>
        <w:jc w:val="center"/>
        <w:rPr>
          <w:rFonts w:eastAsia="Times New Roman" w:cs="Times New Roman"/>
          <w:bCs/>
          <w:sz w:val="24"/>
          <w:szCs w:val="24"/>
          <w:lang w:val="en-US" w:eastAsia="ar-SA"/>
        </w:rPr>
      </w:pPr>
      <w:r w:rsidRPr="00C9333E">
        <w:rPr>
          <w:rFonts w:eastAsia="Times New Roman" w:cs="Times New Roman"/>
          <w:bCs/>
          <w:sz w:val="24"/>
          <w:szCs w:val="24"/>
          <w:lang w:val="en-US" w:eastAsia="ar-SA"/>
        </w:rPr>
        <w:t>St. Petersburg</w:t>
      </w:r>
    </w:p>
    <w:p w:rsidR="00CB3588" w:rsidRPr="00C9333E" w:rsidRDefault="00CB3588" w:rsidP="00CB3588">
      <w:pPr>
        <w:ind w:left="-567"/>
        <w:jc w:val="center"/>
        <w:rPr>
          <w:rFonts w:cs="Times New Roman"/>
          <w:sz w:val="24"/>
          <w:szCs w:val="24"/>
          <w:lang w:val="en-US"/>
        </w:rPr>
      </w:pPr>
      <w:r w:rsidRPr="00C9333E">
        <w:rPr>
          <w:rFonts w:cs="Times New Roman"/>
          <w:sz w:val="24"/>
          <w:szCs w:val="24"/>
          <w:lang w:val="en-US"/>
        </w:rPr>
        <w:t>2015</w:t>
      </w:r>
    </w:p>
    <w:p w:rsidR="007C10F4" w:rsidRPr="00D5660B" w:rsidRDefault="007C10F4" w:rsidP="007C10F4">
      <w:pPr>
        <w:pStyle w:val="21"/>
        <w:pageBreakBefore/>
        <w:spacing w:line="240" w:lineRule="auto"/>
        <w:rPr>
          <w:rFonts w:asciiTheme="minorHAnsi" w:hAnsiTheme="minorHAnsi" w:cs="Times New Roman"/>
          <w:sz w:val="24"/>
          <w:lang w:val="en-US"/>
        </w:rPr>
      </w:pPr>
      <w:r w:rsidRPr="00D5660B">
        <w:rPr>
          <w:rFonts w:asciiTheme="minorHAnsi" w:hAnsiTheme="minorHAnsi" w:cs="Times New Roman"/>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7C10F4" w:rsidRPr="00D5660B" w:rsidRDefault="007C10F4" w:rsidP="007C10F4">
      <w:pPr>
        <w:pStyle w:val="21"/>
        <w:spacing w:line="240" w:lineRule="auto"/>
        <w:rPr>
          <w:rFonts w:asciiTheme="minorHAnsi" w:hAnsiTheme="minorHAnsi" w:cs="Times New Roman"/>
          <w:sz w:val="24"/>
          <w:lang w:val="en-US"/>
        </w:rPr>
      </w:pPr>
      <w:r w:rsidRPr="00D5660B">
        <w:rPr>
          <w:rFonts w:asciiTheme="minorHAnsi" w:hAnsiTheme="minorHAnsi" w:cs="Times New Roman"/>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7C10F4" w:rsidRPr="00D5660B" w:rsidRDefault="007C10F4" w:rsidP="007C10F4">
      <w:pPr>
        <w:pStyle w:val="21"/>
        <w:spacing w:line="240" w:lineRule="auto"/>
        <w:rPr>
          <w:rFonts w:asciiTheme="minorHAnsi" w:hAnsiTheme="minorHAnsi" w:cs="Times New Roman"/>
          <w:sz w:val="24"/>
          <w:lang w:val="en-US"/>
        </w:rPr>
      </w:pPr>
      <w:r w:rsidRPr="00D5660B">
        <w:rPr>
          <w:rFonts w:asciiTheme="minorHAnsi" w:hAnsiTheme="minorHAnsi"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D5660B">
        <w:rPr>
          <w:rFonts w:asciiTheme="minorHAnsi" w:hAnsiTheme="minorHAnsi" w:cs="Times New Roman"/>
          <w:sz w:val="24"/>
          <w:lang w:val="en-US"/>
        </w:rPr>
        <w:t>Priority of operations - an ordinary.</w:t>
      </w:r>
      <w:proofErr w:type="gramEnd"/>
    </w:p>
    <w:p w:rsidR="007C10F4" w:rsidRPr="00D5660B" w:rsidRDefault="007C10F4" w:rsidP="007C10F4">
      <w:pPr>
        <w:pStyle w:val="21"/>
        <w:spacing w:line="240" w:lineRule="auto"/>
        <w:rPr>
          <w:rFonts w:asciiTheme="minorHAnsi" w:hAnsiTheme="minorHAnsi" w:cs="Times New Roman"/>
          <w:sz w:val="24"/>
          <w:lang w:val="en-US"/>
        </w:rPr>
      </w:pPr>
      <w:r w:rsidRPr="00D5660B">
        <w:rPr>
          <w:rFonts w:asciiTheme="minorHAnsi" w:hAnsiTheme="minorHAnsi"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7C10F4" w:rsidRPr="00D5660B" w:rsidRDefault="007C10F4" w:rsidP="007C10F4">
      <w:pPr>
        <w:pStyle w:val="21"/>
        <w:spacing w:line="240" w:lineRule="auto"/>
        <w:rPr>
          <w:rFonts w:asciiTheme="minorHAnsi" w:hAnsiTheme="minorHAnsi" w:cs="Times New Roman"/>
          <w:sz w:val="24"/>
          <w:lang w:val="en-US"/>
        </w:rPr>
      </w:pPr>
      <w:r w:rsidRPr="00D5660B">
        <w:rPr>
          <w:rFonts w:asciiTheme="minorHAnsi" w:hAnsiTheme="minorHAnsi" w:cs="Times New Roman"/>
          <w:sz w:val="24"/>
          <w:lang w:val="en-US"/>
        </w:rPr>
        <w:t>Operations on variables of a structured type are defined for this job.</w:t>
      </w:r>
    </w:p>
    <w:p w:rsidR="007C10F4" w:rsidRPr="00D5660B" w:rsidRDefault="007C10F4" w:rsidP="007C10F4">
      <w:pPr>
        <w:pStyle w:val="21"/>
        <w:spacing w:line="240" w:lineRule="auto"/>
        <w:rPr>
          <w:rFonts w:asciiTheme="minorHAnsi" w:hAnsiTheme="minorHAnsi"/>
          <w:sz w:val="24"/>
          <w:lang w:val="en-US"/>
        </w:rPr>
      </w:pPr>
      <w:r w:rsidRPr="00D5660B">
        <w:rPr>
          <w:rFonts w:asciiTheme="minorHAnsi" w:hAnsiTheme="minorHAnsi" w:cs="Times New Roman"/>
          <w:sz w:val="24"/>
          <w:lang w:val="en-US"/>
        </w:rPr>
        <w:t>The composition of the operators of the language:</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r w:rsidRPr="00697288">
        <w:rPr>
          <w:rFonts w:cs="Times New Roman"/>
          <w:sz w:val="24"/>
          <w:szCs w:val="26"/>
          <w:lang w:val="en-US"/>
        </w:rPr>
        <w:t>assignment operator;</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r w:rsidRPr="00697288">
        <w:rPr>
          <w:rFonts w:cs="Times New Roman"/>
          <w:sz w:val="24"/>
          <w:szCs w:val="26"/>
          <w:lang w:val="en-US"/>
        </w:rPr>
        <w:t>operator input;</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r w:rsidRPr="00697288">
        <w:rPr>
          <w:rFonts w:cs="Times New Roman"/>
          <w:sz w:val="24"/>
          <w:szCs w:val="26"/>
          <w:lang w:val="en-US"/>
        </w:rPr>
        <w:t>output operator;</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r w:rsidRPr="00697288">
        <w:rPr>
          <w:rFonts w:cs="Times New Roman"/>
          <w:sz w:val="24"/>
          <w:szCs w:val="26"/>
          <w:lang w:val="en-US"/>
        </w:rPr>
        <w:t>composite operator;</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r w:rsidRPr="00697288">
        <w:rPr>
          <w:rFonts w:cs="Times New Roman"/>
          <w:sz w:val="24"/>
          <w:szCs w:val="26"/>
          <w:lang w:val="en-US"/>
        </w:rPr>
        <w:t>operator of unconditional transition;</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r w:rsidRPr="00697288">
        <w:rPr>
          <w:rFonts w:cs="Times New Roman"/>
          <w:sz w:val="24"/>
          <w:szCs w:val="26"/>
          <w:lang w:val="en-US"/>
        </w:rPr>
        <w:t>conditional statement, a condition in which a Boolean expression;</w:t>
      </w:r>
    </w:p>
    <w:p w:rsidR="007C10F4" w:rsidRPr="00697288" w:rsidRDefault="007C10F4" w:rsidP="00697288">
      <w:pPr>
        <w:pStyle w:val="a4"/>
        <w:numPr>
          <w:ilvl w:val="0"/>
          <w:numId w:val="15"/>
        </w:numPr>
        <w:tabs>
          <w:tab w:val="left" w:pos="1078"/>
          <w:tab w:val="left" w:pos="1848"/>
        </w:tabs>
        <w:jc w:val="both"/>
        <w:rPr>
          <w:rFonts w:cs="Times New Roman"/>
          <w:sz w:val="24"/>
          <w:szCs w:val="26"/>
          <w:lang w:val="en-US"/>
        </w:rPr>
      </w:pPr>
      <w:proofErr w:type="gramStart"/>
      <w:r w:rsidRPr="00697288">
        <w:rPr>
          <w:rFonts w:cs="Times New Roman"/>
          <w:sz w:val="24"/>
          <w:szCs w:val="26"/>
          <w:lang w:val="en-US"/>
        </w:rPr>
        <w:t>cycle</w:t>
      </w:r>
      <w:proofErr w:type="gramEnd"/>
      <w:r w:rsidRPr="00697288">
        <w:rPr>
          <w:rFonts w:cs="Times New Roman"/>
          <w:sz w:val="24"/>
          <w:szCs w:val="26"/>
          <w:lang w:val="en-US"/>
        </w:rPr>
        <w:t xml:space="preserve"> operator, a condition in which a Boolean expression.</w:t>
      </w:r>
    </w:p>
    <w:p w:rsidR="007C10F4" w:rsidRPr="00D5660B" w:rsidRDefault="007C10F4" w:rsidP="007C10F4">
      <w:pPr>
        <w:pStyle w:val="21"/>
        <w:spacing w:line="240" w:lineRule="auto"/>
        <w:ind w:firstLine="693"/>
        <w:rPr>
          <w:rFonts w:asciiTheme="minorHAnsi" w:eastAsiaTheme="minorHAnsi" w:hAnsiTheme="minorHAnsi" w:cs="Times New Roman"/>
          <w:sz w:val="24"/>
          <w:lang w:val="en-US" w:eastAsia="en-US"/>
        </w:rPr>
      </w:pPr>
      <w:r w:rsidRPr="00D5660B">
        <w:rPr>
          <w:rFonts w:asciiTheme="minorHAnsi" w:eastAsiaTheme="minorHAnsi" w:hAnsiTheme="minorHAnsi" w:cs="Times New Roman"/>
          <w:sz w:val="24"/>
          <w:lang w:val="en-US" w:eastAsia="en-US"/>
        </w:rPr>
        <w:t>The particular form of the operators is defined for this job.</w:t>
      </w:r>
    </w:p>
    <w:p w:rsidR="007C10F4" w:rsidRPr="00D5660B" w:rsidRDefault="007C10F4" w:rsidP="007C10F4">
      <w:pPr>
        <w:ind w:left="-567" w:firstLine="1260"/>
        <w:rPr>
          <w:rFonts w:eastAsia="Times New Roman" w:cs="Times New Roman"/>
          <w:sz w:val="24"/>
          <w:szCs w:val="26"/>
          <w:lang w:val="en-US" w:eastAsia="ar-SA"/>
        </w:rPr>
      </w:pPr>
      <w:r w:rsidRPr="00D5660B">
        <w:rPr>
          <w:rFonts w:eastAsia="Times New Roman" w:cs="Times New Roman"/>
          <w:sz w:val="24"/>
          <w:szCs w:val="26"/>
          <w:lang w:val="en-US" w:eastAsia="ar-SA"/>
        </w:rPr>
        <w:t>The program in the input language can contain comments.</w:t>
      </w:r>
    </w:p>
    <w:p w:rsidR="00430534" w:rsidRDefault="00430534">
      <w:pPr>
        <w:rPr>
          <w:rFonts w:eastAsia="Times New Roman" w:cs="Times New Roman"/>
          <w:sz w:val="24"/>
          <w:szCs w:val="26"/>
          <w:lang w:val="en-US" w:eastAsia="ar-SA"/>
        </w:rPr>
      </w:pPr>
      <w:r>
        <w:rPr>
          <w:rFonts w:eastAsia="Times New Roman" w:cs="Times New Roman"/>
          <w:b/>
          <w:bCs/>
          <w:sz w:val="24"/>
          <w:szCs w:val="26"/>
          <w:lang w:val="en-US" w:eastAsia="ar-SA"/>
        </w:rPr>
        <w:br w:type="page"/>
      </w:r>
    </w:p>
    <w:p w:rsidR="007C10F4" w:rsidRPr="00D5660B" w:rsidRDefault="007C10F4" w:rsidP="007C10F4">
      <w:pPr>
        <w:pStyle w:val="1"/>
        <w:numPr>
          <w:ilvl w:val="0"/>
          <w:numId w:val="4"/>
        </w:numPr>
        <w:rPr>
          <w:rFonts w:asciiTheme="minorHAnsi" w:hAnsiTheme="minorHAnsi"/>
          <w:lang w:val="en-US"/>
        </w:rPr>
      </w:pPr>
      <w:proofErr w:type="gramStart"/>
      <w:r w:rsidRPr="00D5660B">
        <w:rPr>
          <w:rFonts w:asciiTheme="minorHAnsi" w:hAnsiTheme="minorHAnsi"/>
          <w:lang w:val="en-US"/>
        </w:rPr>
        <w:lastRenderedPageBreak/>
        <w:t>Description of the source language.</w:t>
      </w:r>
      <w:proofErr w:type="gramEnd"/>
    </w:p>
    <w:p w:rsidR="007C10F4" w:rsidRPr="00D5660B" w:rsidRDefault="007C10F4" w:rsidP="007C10F4">
      <w:pPr>
        <w:pStyle w:val="2"/>
        <w:numPr>
          <w:ilvl w:val="1"/>
          <w:numId w:val="4"/>
        </w:numPr>
        <w:rPr>
          <w:rFonts w:asciiTheme="minorHAnsi" w:hAnsiTheme="minorHAnsi"/>
          <w:lang w:val="en-US"/>
        </w:rPr>
      </w:pPr>
      <w:r w:rsidRPr="00D5660B">
        <w:rPr>
          <w:rFonts w:asciiTheme="minorHAnsi" w:hAnsiTheme="minorHAnsi"/>
          <w:lang w:val="en-US"/>
        </w:rPr>
        <w:t xml:space="preserve"> </w:t>
      </w:r>
      <w:proofErr w:type="gramStart"/>
      <w:r w:rsidRPr="00D5660B">
        <w:rPr>
          <w:rFonts w:asciiTheme="minorHAnsi" w:hAnsiTheme="minorHAnsi"/>
          <w:lang w:val="en-US"/>
        </w:rPr>
        <w:t>General information.</w:t>
      </w:r>
      <w:proofErr w:type="gramEnd"/>
    </w:p>
    <w:p w:rsidR="007C10F4" w:rsidRPr="00D5660B" w:rsidRDefault="007C10F4" w:rsidP="007C10F4">
      <w:pPr>
        <w:ind w:left="-567" w:firstLine="1260"/>
        <w:rPr>
          <w:rFonts w:cs="Times New Roman"/>
          <w:sz w:val="24"/>
          <w:szCs w:val="24"/>
          <w:lang w:val="en-US"/>
        </w:rPr>
      </w:pPr>
      <w:r w:rsidRPr="00D5660B">
        <w:rPr>
          <w:rFonts w:cs="Times New Roman"/>
          <w:sz w:val="24"/>
          <w:szCs w:val="24"/>
          <w:lang w:val="en-US"/>
        </w:rPr>
        <w:t>In the work describes the development of a compiler for the language is a subset of Pascal.</w:t>
      </w:r>
    </w:p>
    <w:p w:rsidR="007C10F4" w:rsidRPr="00D5660B" w:rsidRDefault="007C10F4" w:rsidP="007C10F4">
      <w:pPr>
        <w:ind w:left="-567" w:firstLine="1260"/>
        <w:rPr>
          <w:rFonts w:cs="Times New Roman"/>
          <w:sz w:val="24"/>
          <w:szCs w:val="24"/>
          <w:lang w:val="en-US"/>
        </w:rPr>
      </w:pPr>
      <w:proofErr w:type="gramStart"/>
      <w:r w:rsidRPr="00D5660B">
        <w:rPr>
          <w:rFonts w:cs="Times New Roman"/>
          <w:sz w:val="24"/>
          <w:szCs w:val="24"/>
          <w:lang w:val="en-US"/>
        </w:rPr>
        <w:t>Variant 19.</w:t>
      </w:r>
      <w:proofErr w:type="gramEnd"/>
    </w:p>
    <w:p w:rsidR="007C10F4" w:rsidRPr="00D5660B" w:rsidRDefault="007C10F4" w:rsidP="007C10F4">
      <w:pPr>
        <w:ind w:left="-567" w:firstLine="1260"/>
        <w:rPr>
          <w:rFonts w:cs="Times New Roman"/>
          <w:sz w:val="24"/>
          <w:szCs w:val="24"/>
          <w:lang w:val="en-US"/>
        </w:rPr>
      </w:pPr>
      <w:proofErr w:type="gramStart"/>
      <w:r w:rsidRPr="00D5660B">
        <w:rPr>
          <w:rFonts w:cs="Times New Roman"/>
          <w:sz w:val="24"/>
          <w:szCs w:val="24"/>
          <w:lang w:val="en-US"/>
        </w:rPr>
        <w:t>Basic language - Pascal.</w:t>
      </w:r>
      <w:proofErr w:type="gramEnd"/>
    </w:p>
    <w:p w:rsidR="007C10F4" w:rsidRPr="00D5660B" w:rsidRDefault="007C10F4" w:rsidP="007C10F4">
      <w:pPr>
        <w:ind w:left="-567" w:firstLine="1260"/>
        <w:rPr>
          <w:rFonts w:cs="Times New Roman"/>
          <w:sz w:val="24"/>
          <w:szCs w:val="24"/>
          <w:lang w:val="en-US"/>
        </w:rPr>
      </w:pPr>
      <w:r w:rsidRPr="00D5660B">
        <w:rPr>
          <w:rFonts w:cs="Times New Roman"/>
          <w:sz w:val="24"/>
          <w:szCs w:val="24"/>
          <w:lang w:val="en-US"/>
        </w:rPr>
        <w:t>Basic types: integer, real, char.</w:t>
      </w:r>
    </w:p>
    <w:p w:rsidR="007C10F4" w:rsidRPr="00D5660B" w:rsidRDefault="007C10F4" w:rsidP="007C10F4">
      <w:pPr>
        <w:ind w:left="-567" w:firstLine="1260"/>
        <w:rPr>
          <w:rFonts w:cs="Times New Roman"/>
          <w:sz w:val="24"/>
          <w:szCs w:val="24"/>
          <w:lang w:val="en-US"/>
        </w:rPr>
      </w:pPr>
      <w:r w:rsidRPr="00D5660B">
        <w:rPr>
          <w:rFonts w:cs="Times New Roman"/>
          <w:sz w:val="24"/>
          <w:szCs w:val="24"/>
          <w:lang w:val="en-US"/>
        </w:rPr>
        <w:t>A structured type: character string.</w:t>
      </w:r>
    </w:p>
    <w:p w:rsidR="007C10F4" w:rsidRPr="00D5660B" w:rsidRDefault="007C10F4" w:rsidP="007C10F4">
      <w:pPr>
        <w:ind w:left="-567" w:firstLine="1260"/>
        <w:rPr>
          <w:rFonts w:cs="Times New Roman"/>
          <w:sz w:val="24"/>
          <w:szCs w:val="24"/>
          <w:lang w:val="en-US"/>
        </w:rPr>
      </w:pPr>
      <w:r w:rsidRPr="00D5660B">
        <w:rPr>
          <w:rFonts w:cs="Times New Roman"/>
          <w:sz w:val="24"/>
          <w:szCs w:val="24"/>
          <w:lang w:val="en-US"/>
        </w:rPr>
        <w:t>Operations on strings: the definition of the string length, string concatenation, replacing the substring, substring search, access to the substring.</w:t>
      </w:r>
    </w:p>
    <w:p w:rsidR="007C10F4" w:rsidRPr="00D5660B" w:rsidRDefault="007C10F4" w:rsidP="007C10F4">
      <w:pPr>
        <w:ind w:left="-567" w:firstLine="1260"/>
        <w:rPr>
          <w:rFonts w:cs="Times New Roman"/>
          <w:sz w:val="24"/>
          <w:szCs w:val="24"/>
          <w:lang w:val="en-US"/>
        </w:rPr>
      </w:pPr>
      <w:r w:rsidRPr="00D5660B">
        <w:rPr>
          <w:rFonts w:cs="Times New Roman"/>
          <w:sz w:val="24"/>
          <w:szCs w:val="24"/>
          <w:lang w:val="en-US"/>
        </w:rPr>
        <w:t>Additional requirements: functions, conditional assignment.</w:t>
      </w:r>
    </w:p>
    <w:p w:rsidR="007C10F4" w:rsidRPr="00D5660B" w:rsidRDefault="007C10F4" w:rsidP="007C10F4">
      <w:pPr>
        <w:ind w:left="-567" w:firstLine="1260"/>
        <w:rPr>
          <w:rFonts w:cs="Times New Roman"/>
          <w:sz w:val="24"/>
          <w:szCs w:val="24"/>
          <w:lang w:val="en-US"/>
        </w:rPr>
      </w:pPr>
      <w:proofErr w:type="gramStart"/>
      <w:r w:rsidRPr="00D5660B">
        <w:rPr>
          <w:rFonts w:cs="Times New Roman"/>
          <w:sz w:val="24"/>
          <w:szCs w:val="24"/>
          <w:lang w:val="en-US"/>
        </w:rPr>
        <w:t>The operator of the cycle - a precondition.</w:t>
      </w:r>
      <w:proofErr w:type="gramEnd"/>
    </w:p>
    <w:p w:rsidR="007C10F4" w:rsidRPr="00D5660B" w:rsidRDefault="007C10F4" w:rsidP="007C10F4">
      <w:pPr>
        <w:ind w:left="-567" w:firstLine="1260"/>
        <w:rPr>
          <w:rFonts w:cs="Times New Roman"/>
          <w:sz w:val="24"/>
          <w:szCs w:val="24"/>
          <w:lang w:val="en-US"/>
        </w:rPr>
      </w:pPr>
      <w:proofErr w:type="gramStart"/>
      <w:r w:rsidRPr="00D5660B">
        <w:rPr>
          <w:rFonts w:cs="Times New Roman"/>
          <w:sz w:val="24"/>
          <w:szCs w:val="24"/>
          <w:lang w:val="en-US"/>
        </w:rPr>
        <w:t>The operator of overloading - allowed.</w:t>
      </w:r>
      <w:proofErr w:type="gramEnd"/>
    </w:p>
    <w:p w:rsidR="007C10F4" w:rsidRPr="00D5660B" w:rsidRDefault="007C10F4" w:rsidP="007C10F4">
      <w:pPr>
        <w:ind w:left="-567" w:firstLine="1260"/>
        <w:rPr>
          <w:rFonts w:cs="Times New Roman"/>
          <w:sz w:val="24"/>
          <w:szCs w:val="24"/>
          <w:lang w:val="en-US"/>
        </w:rPr>
      </w:pPr>
      <w:proofErr w:type="gramStart"/>
      <w:r w:rsidRPr="00D5660B">
        <w:rPr>
          <w:rFonts w:cs="Times New Roman"/>
          <w:sz w:val="24"/>
          <w:szCs w:val="24"/>
          <w:lang w:val="en-US"/>
        </w:rPr>
        <w:t>Class of grammar - the grammar of operator precedence.</w:t>
      </w:r>
      <w:proofErr w:type="gramEnd"/>
    </w:p>
    <w:p w:rsidR="007C10F4" w:rsidRPr="00D5660B" w:rsidRDefault="007C10F4" w:rsidP="007C10F4">
      <w:pPr>
        <w:ind w:left="-567" w:firstLine="1260"/>
        <w:rPr>
          <w:rFonts w:cs="Times New Roman"/>
          <w:sz w:val="24"/>
          <w:szCs w:val="24"/>
          <w:lang w:val="en-US"/>
        </w:rPr>
      </w:pPr>
      <w:proofErr w:type="gramStart"/>
      <w:r w:rsidRPr="00D5660B">
        <w:rPr>
          <w:rFonts w:cs="Times New Roman"/>
          <w:sz w:val="24"/>
          <w:szCs w:val="24"/>
          <w:lang w:val="en-US"/>
        </w:rPr>
        <w:t>The intermediate language - the triad.</w:t>
      </w:r>
      <w:proofErr w:type="gramEnd"/>
    </w:p>
    <w:p w:rsidR="007C10F4" w:rsidRPr="00D5660B" w:rsidRDefault="007C10F4" w:rsidP="007C10F4">
      <w:pPr>
        <w:ind w:left="-567" w:firstLine="1260"/>
        <w:rPr>
          <w:rFonts w:cs="Times New Roman"/>
          <w:sz w:val="24"/>
          <w:szCs w:val="24"/>
          <w:lang w:val="en-US"/>
        </w:rPr>
      </w:pPr>
    </w:p>
    <w:p w:rsidR="007C10F4" w:rsidRPr="00D5660B" w:rsidRDefault="007C10F4" w:rsidP="007C10F4">
      <w:pPr>
        <w:pStyle w:val="2"/>
        <w:numPr>
          <w:ilvl w:val="1"/>
          <w:numId w:val="4"/>
        </w:numPr>
        <w:rPr>
          <w:rFonts w:asciiTheme="minorHAnsi" w:hAnsiTheme="minorHAnsi"/>
          <w:lang w:val="en-US"/>
        </w:rPr>
      </w:pPr>
      <w:r w:rsidRPr="00D5660B">
        <w:rPr>
          <w:rFonts w:asciiTheme="minorHAnsi" w:hAnsiTheme="minorHAnsi"/>
          <w:lang w:val="en-US"/>
        </w:rPr>
        <w:t xml:space="preserve"> </w:t>
      </w:r>
      <w:proofErr w:type="gramStart"/>
      <w:r w:rsidRPr="00D5660B">
        <w:rPr>
          <w:rFonts w:asciiTheme="minorHAnsi" w:hAnsiTheme="minorHAnsi"/>
          <w:lang w:val="en-US"/>
        </w:rPr>
        <w:t>Lexis of the language.</w:t>
      </w:r>
      <w:proofErr w:type="gramEnd"/>
    </w:p>
    <w:p w:rsidR="007C10F4" w:rsidRPr="00D5660B" w:rsidRDefault="007C10F4" w:rsidP="007C10F4">
      <w:pPr>
        <w:pStyle w:val="2"/>
        <w:numPr>
          <w:ilvl w:val="2"/>
          <w:numId w:val="4"/>
        </w:numPr>
        <w:rPr>
          <w:rFonts w:asciiTheme="minorHAnsi" w:hAnsiTheme="minorHAnsi"/>
          <w:lang w:val="en-US"/>
        </w:rPr>
      </w:pPr>
      <w:r w:rsidRPr="00D5660B">
        <w:rPr>
          <w:rFonts w:asciiTheme="minorHAnsi" w:hAnsiTheme="minorHAnsi"/>
          <w:lang w:val="en-US"/>
        </w:rPr>
        <w:t>Terminal symbols of the language.</w:t>
      </w:r>
    </w:p>
    <w:p w:rsidR="007C10F4" w:rsidRPr="00D5660B" w:rsidRDefault="00380E56" w:rsidP="007C10F4">
      <w:pPr>
        <w:ind w:firstLine="708"/>
        <w:rPr>
          <w:rFonts w:cs="Times New Roman"/>
          <w:sz w:val="24"/>
          <w:szCs w:val="24"/>
          <w:lang w:val="en-US"/>
        </w:rPr>
      </w:pPr>
      <w:r w:rsidRPr="00D5660B">
        <w:rPr>
          <w:rFonts w:cs="Times New Roman"/>
          <w:sz w:val="24"/>
          <w:szCs w:val="24"/>
          <w:lang w:val="en-US"/>
        </w:rPr>
        <w:t>T</w:t>
      </w:r>
      <w:r w:rsidR="007C10F4" w:rsidRPr="00D5660B">
        <w:rPr>
          <w:rFonts w:cs="Times New Roman"/>
          <w:sz w:val="24"/>
          <w:szCs w:val="24"/>
          <w:lang w:val="en-US"/>
        </w:rPr>
        <w:t>erminal symbols of language are:</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t>• 26 letters of the alphabet, uppercase and lowercase:</w:t>
      </w:r>
    </w:p>
    <w:p w:rsidR="007C10F4" w:rsidRPr="00D5660B" w:rsidRDefault="007C10F4" w:rsidP="007C10F4">
      <w:pPr>
        <w:ind w:firstLine="708"/>
        <w:rPr>
          <w:rFonts w:cs="Times New Roman"/>
          <w:sz w:val="24"/>
          <w:szCs w:val="24"/>
          <w:lang w:val="en-US"/>
        </w:rPr>
      </w:pPr>
      <w:r w:rsidRPr="00D5660B">
        <w:rPr>
          <w:b/>
          <w:bCs/>
          <w:sz w:val="24"/>
          <w:szCs w:val="24"/>
          <w:lang w:val="en-US"/>
        </w:rPr>
        <w:t>A B C</w:t>
      </w:r>
      <w:r w:rsidRPr="00D5660B">
        <w:rPr>
          <w:sz w:val="24"/>
          <w:szCs w:val="24"/>
          <w:lang w:val="en-US"/>
        </w:rPr>
        <w:t xml:space="preserve"> ... </w:t>
      </w:r>
      <w:r w:rsidRPr="00D5660B">
        <w:rPr>
          <w:b/>
          <w:bCs/>
          <w:sz w:val="24"/>
          <w:szCs w:val="24"/>
          <w:lang w:val="en-US"/>
        </w:rPr>
        <w:t xml:space="preserve">Y Z a b c </w:t>
      </w:r>
      <w:r w:rsidRPr="00D5660B">
        <w:rPr>
          <w:sz w:val="24"/>
          <w:szCs w:val="24"/>
          <w:lang w:val="en-US"/>
        </w:rPr>
        <w:t xml:space="preserve">... </w:t>
      </w:r>
      <w:r w:rsidRPr="00D5660B">
        <w:rPr>
          <w:b/>
          <w:bCs/>
          <w:sz w:val="24"/>
          <w:szCs w:val="24"/>
          <w:lang w:val="en-US"/>
        </w:rPr>
        <w:t>y z</w:t>
      </w:r>
      <w:r w:rsidRPr="00D5660B">
        <w:rPr>
          <w:rFonts w:cs="Times New Roman"/>
          <w:sz w:val="24"/>
          <w:szCs w:val="24"/>
          <w:lang w:val="en-US"/>
        </w:rPr>
        <w:t xml:space="preserve"> </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t>• 33 letters of the Russian alphabet:</w:t>
      </w:r>
    </w:p>
    <w:p w:rsidR="007C10F4" w:rsidRPr="00D5660B" w:rsidRDefault="007C10F4" w:rsidP="007C10F4">
      <w:pPr>
        <w:ind w:firstLine="708"/>
        <w:rPr>
          <w:rFonts w:cs="Times New Roman"/>
          <w:sz w:val="24"/>
          <w:szCs w:val="24"/>
        </w:rPr>
      </w:pPr>
      <w:r w:rsidRPr="00D5660B">
        <w:rPr>
          <w:b/>
          <w:bCs/>
          <w:sz w:val="24"/>
          <w:szCs w:val="24"/>
        </w:rPr>
        <w:t xml:space="preserve">А Б В </w:t>
      </w:r>
      <w:r w:rsidRPr="00D5660B">
        <w:rPr>
          <w:sz w:val="24"/>
          <w:szCs w:val="24"/>
        </w:rPr>
        <w:t xml:space="preserve">... </w:t>
      </w:r>
      <w:proofErr w:type="gramStart"/>
      <w:r w:rsidRPr="00D5660B">
        <w:rPr>
          <w:b/>
          <w:bCs/>
          <w:sz w:val="24"/>
          <w:szCs w:val="24"/>
        </w:rPr>
        <w:t>Ю</w:t>
      </w:r>
      <w:proofErr w:type="gramEnd"/>
      <w:r w:rsidRPr="00D5660B">
        <w:rPr>
          <w:b/>
          <w:bCs/>
          <w:sz w:val="24"/>
          <w:szCs w:val="24"/>
        </w:rPr>
        <w:t xml:space="preserve"> Я а б в </w:t>
      </w:r>
      <w:r w:rsidRPr="00D5660B">
        <w:rPr>
          <w:sz w:val="24"/>
          <w:szCs w:val="24"/>
        </w:rPr>
        <w:t xml:space="preserve">... </w:t>
      </w:r>
      <w:r w:rsidRPr="00D5660B">
        <w:rPr>
          <w:b/>
          <w:bCs/>
          <w:sz w:val="24"/>
          <w:szCs w:val="24"/>
        </w:rPr>
        <w:t>ю я</w:t>
      </w:r>
      <w:r w:rsidRPr="00D5660B">
        <w:rPr>
          <w:rFonts w:cs="Times New Roman"/>
          <w:sz w:val="24"/>
          <w:szCs w:val="24"/>
        </w:rPr>
        <w:t xml:space="preserve"> </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t>• 10 numbers:</w:t>
      </w:r>
    </w:p>
    <w:p w:rsidR="007C10F4" w:rsidRPr="00D5660B" w:rsidRDefault="007C10F4" w:rsidP="007C10F4">
      <w:pPr>
        <w:ind w:firstLine="708"/>
        <w:rPr>
          <w:rFonts w:cs="Times New Roman"/>
          <w:b/>
          <w:sz w:val="24"/>
          <w:szCs w:val="24"/>
          <w:lang w:val="en-US"/>
        </w:rPr>
      </w:pPr>
      <w:r w:rsidRPr="00D5660B">
        <w:rPr>
          <w:rFonts w:cs="Times New Roman"/>
          <w:b/>
          <w:sz w:val="24"/>
          <w:szCs w:val="24"/>
          <w:lang w:val="en-US"/>
        </w:rPr>
        <w:t>0 1 2 3 4 5 6 7 8 9</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t>• 16 special characters:</w:t>
      </w:r>
    </w:p>
    <w:p w:rsidR="007C10F4" w:rsidRPr="00D5660B" w:rsidRDefault="007C10F4" w:rsidP="007C10F4">
      <w:pPr>
        <w:ind w:firstLine="708"/>
        <w:rPr>
          <w:b/>
          <w:bCs/>
          <w:sz w:val="24"/>
          <w:szCs w:val="24"/>
          <w:lang w:val="en-US"/>
        </w:rPr>
      </w:pPr>
      <w:r w:rsidRPr="00D5660B">
        <w:rPr>
          <w:b/>
          <w:bCs/>
          <w:sz w:val="24"/>
          <w:szCs w:val="24"/>
          <w:lang w:val="en-US"/>
        </w:rPr>
        <w:t xml:space="preserve">+   -   *   /   =   &lt;   &gt;    .   ,   (   )   :   {   }   _   '   </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t xml:space="preserve">• </w:t>
      </w:r>
      <w:proofErr w:type="gramStart"/>
      <w:r w:rsidRPr="00D5660B">
        <w:rPr>
          <w:rFonts w:cs="Times New Roman"/>
          <w:sz w:val="24"/>
          <w:szCs w:val="24"/>
          <w:lang w:val="en-US"/>
        </w:rPr>
        <w:t>space</w:t>
      </w:r>
      <w:proofErr w:type="gramEnd"/>
      <w:r w:rsidRPr="00D5660B">
        <w:rPr>
          <w:rFonts w:cs="Times New Roman"/>
          <w:sz w:val="24"/>
          <w:szCs w:val="24"/>
          <w:lang w:val="en-US"/>
        </w:rPr>
        <w:t xml:space="preserve"> character</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lastRenderedPageBreak/>
        <w:t>• ending character of line</w:t>
      </w:r>
    </w:p>
    <w:p w:rsidR="007C10F4" w:rsidRPr="00D5660B" w:rsidRDefault="007C10F4" w:rsidP="007C10F4">
      <w:pPr>
        <w:ind w:firstLine="708"/>
        <w:rPr>
          <w:rFonts w:cs="Times New Roman"/>
          <w:sz w:val="24"/>
          <w:szCs w:val="24"/>
          <w:lang w:val="en-US"/>
        </w:rPr>
      </w:pPr>
      <w:r w:rsidRPr="00D5660B">
        <w:rPr>
          <w:rFonts w:cs="Times New Roman"/>
          <w:sz w:val="24"/>
          <w:szCs w:val="24"/>
          <w:lang w:val="en-US"/>
        </w:rPr>
        <w:t xml:space="preserve">• </w:t>
      </w:r>
      <w:proofErr w:type="gramStart"/>
      <w:r w:rsidRPr="00D5660B">
        <w:rPr>
          <w:rFonts w:cs="Times New Roman"/>
          <w:sz w:val="24"/>
          <w:szCs w:val="24"/>
          <w:lang w:val="en-US"/>
        </w:rPr>
        <w:t>a</w:t>
      </w:r>
      <w:proofErr w:type="gramEnd"/>
      <w:r w:rsidRPr="00D5660B">
        <w:rPr>
          <w:rFonts w:cs="Times New Roman"/>
          <w:sz w:val="24"/>
          <w:szCs w:val="24"/>
          <w:lang w:val="en-US"/>
        </w:rPr>
        <w:t xml:space="preserve"> tab character</w:t>
      </w:r>
    </w:p>
    <w:p w:rsidR="007C10F4" w:rsidRPr="00D5660B" w:rsidRDefault="007C10F4" w:rsidP="007C10F4">
      <w:pPr>
        <w:pStyle w:val="a4"/>
        <w:numPr>
          <w:ilvl w:val="2"/>
          <w:numId w:val="4"/>
        </w:numPr>
        <w:rPr>
          <w:rFonts w:eastAsiaTheme="majorEastAsia" w:cstheme="majorBidi"/>
          <w:b/>
          <w:bCs/>
          <w:color w:val="000000" w:themeColor="text1"/>
          <w:sz w:val="24"/>
          <w:szCs w:val="26"/>
          <w:lang w:val="en-US"/>
        </w:rPr>
      </w:pPr>
      <w:r w:rsidRPr="00D5660B">
        <w:rPr>
          <w:rFonts w:eastAsiaTheme="majorEastAsia" w:cstheme="majorBidi"/>
          <w:b/>
          <w:bCs/>
          <w:color w:val="000000" w:themeColor="text1"/>
          <w:sz w:val="24"/>
          <w:szCs w:val="26"/>
          <w:lang w:val="en-US"/>
        </w:rPr>
        <w:t>Tokens and an agreement on delimiters.</w:t>
      </w:r>
    </w:p>
    <w:p w:rsidR="007C10F4" w:rsidRPr="00D5660B" w:rsidRDefault="007C10F4" w:rsidP="007C10F4">
      <w:pPr>
        <w:ind w:firstLine="708"/>
        <w:rPr>
          <w:rFonts w:cs="Times New Roman"/>
          <w:bCs/>
          <w:sz w:val="24"/>
          <w:szCs w:val="24"/>
          <w:lang w:val="en-US"/>
        </w:rPr>
      </w:pPr>
      <w:r w:rsidRPr="00D5660B">
        <w:rPr>
          <w:rFonts w:cs="Times New Roman"/>
          <w:sz w:val="24"/>
          <w:szCs w:val="24"/>
          <w:lang w:val="en-US"/>
        </w:rPr>
        <w:t xml:space="preserve">The program text is tokenized, which are identifiers, keywords, integers and real numbers, Boolean values, special characters </w:t>
      </w:r>
      <w:r w:rsidRPr="00D5660B">
        <w:rPr>
          <w:b/>
          <w:bCs/>
          <w:sz w:val="24"/>
          <w:szCs w:val="24"/>
          <w:lang w:val="en-US"/>
        </w:rPr>
        <w:t xml:space="preserve">+   -   *   /   =   &lt;   &gt;    .   ,   (   )   :   {   }   _   ' </w:t>
      </w:r>
      <w:proofErr w:type="gramStart"/>
      <w:r w:rsidRPr="00D5660B">
        <w:rPr>
          <w:rFonts w:cs="Times New Roman"/>
          <w:bCs/>
          <w:sz w:val="24"/>
          <w:szCs w:val="24"/>
          <w:lang w:val="en-US"/>
        </w:rPr>
        <w:t>-  a</w:t>
      </w:r>
      <w:proofErr w:type="gramEnd"/>
      <w:r w:rsidRPr="00D5660B">
        <w:rPr>
          <w:rFonts w:cs="Times New Roman"/>
          <w:bCs/>
          <w:sz w:val="24"/>
          <w:szCs w:val="24"/>
          <w:lang w:val="en-US"/>
        </w:rPr>
        <w:t xml:space="preserve"> single-character delimiters, as well as combinations of special characters:</w:t>
      </w:r>
    </w:p>
    <w:p w:rsidR="007C10F4" w:rsidRPr="00D5660B" w:rsidRDefault="007C10F4" w:rsidP="007C10F4">
      <w:pPr>
        <w:spacing w:after="0" w:line="240" w:lineRule="auto"/>
        <w:ind w:firstLine="708"/>
        <w:rPr>
          <w:rFonts w:cs="Times New Roman"/>
          <w:bCs/>
          <w:sz w:val="24"/>
          <w:szCs w:val="24"/>
          <w:lang w:val="en-US"/>
        </w:rPr>
      </w:pPr>
      <w:r w:rsidRPr="00D5660B">
        <w:rPr>
          <w:rFonts w:cs="Times New Roman"/>
          <w:bCs/>
          <w:sz w:val="24"/>
          <w:szCs w:val="24"/>
          <w:lang w:val="en-US"/>
        </w:rPr>
        <w:t>&lt;= Sign of the operator is less than or equal to.</w:t>
      </w:r>
    </w:p>
    <w:p w:rsidR="007C10F4" w:rsidRPr="00D5660B" w:rsidRDefault="007C10F4" w:rsidP="007C10F4">
      <w:pPr>
        <w:spacing w:after="0" w:line="240" w:lineRule="auto"/>
        <w:ind w:firstLine="708"/>
        <w:rPr>
          <w:rFonts w:cs="Times New Roman"/>
          <w:bCs/>
          <w:sz w:val="24"/>
          <w:szCs w:val="24"/>
          <w:lang w:val="en-US"/>
        </w:rPr>
      </w:pPr>
      <w:r w:rsidRPr="00D5660B">
        <w:rPr>
          <w:rFonts w:cs="Times New Roman"/>
          <w:bCs/>
          <w:sz w:val="24"/>
          <w:szCs w:val="24"/>
          <w:lang w:val="en-US"/>
        </w:rPr>
        <w:t>&gt; = Sign of greater than or equal operator.</w:t>
      </w:r>
    </w:p>
    <w:p w:rsidR="007C10F4" w:rsidRPr="00D5660B" w:rsidRDefault="007C10F4" w:rsidP="007C10F4">
      <w:pPr>
        <w:spacing w:after="0" w:line="240" w:lineRule="auto"/>
        <w:ind w:firstLine="708"/>
        <w:rPr>
          <w:rFonts w:cs="Times New Roman"/>
          <w:bCs/>
          <w:sz w:val="24"/>
          <w:szCs w:val="24"/>
          <w:lang w:val="en-US"/>
        </w:rPr>
      </w:pPr>
      <w:r w:rsidRPr="00D5660B">
        <w:rPr>
          <w:rFonts w:cs="Times New Roman"/>
          <w:bCs/>
          <w:sz w:val="24"/>
          <w:szCs w:val="24"/>
          <w:lang w:val="en-US"/>
        </w:rPr>
        <w:t>= Mark assignment</w:t>
      </w:r>
    </w:p>
    <w:p w:rsidR="007C10F4" w:rsidRPr="00D5660B" w:rsidRDefault="007C10F4" w:rsidP="007C10F4">
      <w:pPr>
        <w:spacing w:after="0" w:line="240" w:lineRule="auto"/>
        <w:ind w:firstLine="708"/>
        <w:rPr>
          <w:rFonts w:cs="Times New Roman"/>
          <w:sz w:val="24"/>
          <w:szCs w:val="24"/>
          <w:lang w:val="en-US"/>
        </w:rPr>
      </w:pPr>
      <w:proofErr w:type="gramStart"/>
      <w:r w:rsidRPr="00D5660B">
        <w:rPr>
          <w:rFonts w:cs="Times New Roman"/>
          <w:bCs/>
          <w:sz w:val="24"/>
          <w:szCs w:val="24"/>
          <w:lang w:val="en-US"/>
        </w:rPr>
        <w:t>&lt;&gt; Not equal sign operator.</w:t>
      </w:r>
      <w:proofErr w:type="gramEnd"/>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Comments.</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Comments - any characters enclosed in {}.</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Identifiers.</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Identifiers are used as names for variables, constants names and labels.</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D5660B">
        <w:rPr>
          <w:rFonts w:eastAsia="Times New Roman" w:cs="Times New Roman"/>
          <w:b/>
          <w:bCs/>
          <w:sz w:val="20"/>
          <w:szCs w:val="20"/>
          <w:lang w:val="en-US" w:eastAsia="ar-SA"/>
        </w:rPr>
        <w:t>&lt;</w:t>
      </w:r>
      <w:proofErr w:type="gramStart"/>
      <w:r w:rsidRPr="00D5660B">
        <w:rPr>
          <w:rFonts w:eastAsia="Times New Roman" w:cs="Times New Roman"/>
          <w:b/>
          <w:bCs/>
          <w:sz w:val="20"/>
          <w:szCs w:val="20"/>
          <w:lang w:val="en-US" w:eastAsia="ar-SA"/>
        </w:rPr>
        <w:t>identifier</w:t>
      </w:r>
      <w:proofErr w:type="gramEnd"/>
      <w:r w:rsidRPr="00D5660B">
        <w:rPr>
          <w:rFonts w:eastAsia="Times New Roman" w:cs="Times New Roman"/>
          <w:b/>
          <w:bCs/>
          <w:sz w:val="20"/>
          <w:szCs w:val="20"/>
          <w:lang w:val="en-US" w:eastAsia="ar-SA"/>
        </w:rPr>
        <w:t>&gt;</w:t>
      </w:r>
      <w:r w:rsidRPr="00D5660B">
        <w:rPr>
          <w:rFonts w:eastAsia="Times New Roman" w:cs="Times New Roman"/>
          <w:sz w:val="20"/>
          <w:szCs w:val="20"/>
          <w:lang w:val="en-US" w:eastAsia="ar-SA"/>
        </w:rPr>
        <w:t>::=&lt;letter&gt; &lt;</w:t>
      </w:r>
      <w:r w:rsidRPr="00D5660B">
        <w:rPr>
          <w:lang w:val="en-US"/>
        </w:rPr>
        <w:t xml:space="preserve"> </w:t>
      </w:r>
      <w:r w:rsidRPr="00D5660B">
        <w:rPr>
          <w:rFonts w:eastAsia="Times New Roman" w:cs="Times New Roman"/>
          <w:sz w:val="20"/>
          <w:szCs w:val="20"/>
          <w:lang w:val="en-US" w:eastAsia="ar-SA"/>
        </w:rPr>
        <w:t>sequence_of_letters_and_</w:t>
      </w:r>
      <w:r w:rsidRPr="00D5660B">
        <w:rPr>
          <w:lang w:val="en-US"/>
        </w:rPr>
        <w:t xml:space="preserve"> </w:t>
      </w:r>
      <w:r w:rsidRPr="00D5660B">
        <w:rPr>
          <w:rFonts w:eastAsia="Times New Roman" w:cs="Times New Roman"/>
          <w:sz w:val="20"/>
          <w:szCs w:val="20"/>
          <w:lang w:val="en-US" w:eastAsia="ar-SA"/>
        </w:rPr>
        <w:t>digits&gt;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w:t>
      </w:r>
      <w:proofErr w:type="gramStart"/>
      <w:r w:rsidRPr="00D5660B">
        <w:rPr>
          <w:rFonts w:eastAsia="Times New Roman" w:cs="Times New Roman"/>
          <w:b/>
          <w:bCs/>
          <w:sz w:val="20"/>
          <w:szCs w:val="20"/>
          <w:lang w:val="en-US" w:eastAsia="ar-SA"/>
        </w:rPr>
        <w:t>letter</w:t>
      </w:r>
      <w:proofErr w:type="gramEnd"/>
      <w:r w:rsidRPr="00D5660B">
        <w:rPr>
          <w:rFonts w:eastAsia="Times New Roman" w:cs="Times New Roman"/>
          <w:b/>
          <w:bCs/>
          <w:sz w:val="20"/>
          <w:szCs w:val="20"/>
          <w:lang w:val="en-US" w:eastAsia="ar-SA"/>
        </w:rPr>
        <w:t>&gt;</w:t>
      </w:r>
      <w:r w:rsidRPr="00D5660B">
        <w:rPr>
          <w:rFonts w:eastAsia="Times New Roman" w:cs="Times New Roman"/>
          <w:sz w:val="20"/>
          <w:szCs w:val="20"/>
          <w:lang w:val="en-US" w:eastAsia="ar-SA"/>
        </w:rPr>
        <w:t>::='_'|'a'|'b'|'c'|'d'|'e'|'f'|'g'|'h'|'i'|'j'|'k'|'l'|'m'|'n'|'o'|'p'|'q'|'r'|'s'|'t'|'u'|'v'|'w'|'x'|'y'|'z'|</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D5660B">
        <w:rPr>
          <w:rFonts w:eastAsia="Times New Roman" w:cs="Times New Roman"/>
          <w:sz w:val="20"/>
          <w:szCs w:val="20"/>
          <w:lang w:val="en-US" w:eastAsia="ar-SA"/>
        </w:rPr>
        <w:t xml:space="preserve">             |'A'|'B'|'C'|'D'|'E'|'F'|'G'|'H'|'I'|'J'|'K'|'L'|'M'|'N'|'O'|'P'|'Q'|'R'|'S'|'T'|'U'|'V'|'W'|'X'|'Y'|'Z'</w:t>
      </w:r>
    </w:p>
    <w:p w:rsidR="007C10F4" w:rsidRPr="00D5660B" w:rsidRDefault="007C10F4" w:rsidP="007C10F4">
      <w:pPr>
        <w:suppressAutoHyphens/>
        <w:autoSpaceDE w:val="0"/>
        <w:spacing w:after="0" w:line="240" w:lineRule="auto"/>
        <w:rPr>
          <w:rFonts w:eastAsia="Times New Roman" w:cs="Times New Roman"/>
          <w:bCs/>
          <w:sz w:val="20"/>
          <w:szCs w:val="24"/>
          <w:lang w:val="en-US" w:eastAsia="ar-SA"/>
        </w:rPr>
      </w:pPr>
      <w:r w:rsidRPr="00D5660B">
        <w:rPr>
          <w:rFonts w:eastAsia="Times New Roman" w:cs="Times New Roman"/>
          <w:b/>
          <w:bCs/>
          <w:sz w:val="20"/>
          <w:szCs w:val="20"/>
          <w:lang w:val="en-US" w:eastAsia="ar-SA"/>
        </w:rPr>
        <w:t>&lt;</w:t>
      </w:r>
      <w:proofErr w:type="gramStart"/>
      <w:r w:rsidRPr="00D5660B">
        <w:rPr>
          <w:rFonts w:eastAsia="Times New Roman" w:cs="Times New Roman"/>
          <w:b/>
          <w:bCs/>
          <w:sz w:val="20"/>
          <w:szCs w:val="20"/>
          <w:lang w:val="en-US" w:eastAsia="ar-SA"/>
        </w:rPr>
        <w:t>digit</w:t>
      </w:r>
      <w:proofErr w:type="gramEnd"/>
      <w:r w:rsidRPr="00D5660B">
        <w:rPr>
          <w:rFonts w:eastAsia="Times New Roman" w:cs="Times New Roman"/>
          <w:b/>
          <w:bCs/>
          <w:sz w:val="20"/>
          <w:szCs w:val="20"/>
          <w:lang w:val="en-US" w:eastAsia="ar-SA"/>
        </w:rPr>
        <w:t>&gt;</w:t>
      </w:r>
      <w:r w:rsidRPr="00D5660B">
        <w:rPr>
          <w:rFonts w:eastAsia="Times New Roman" w:cs="Times New Roman"/>
          <w:sz w:val="20"/>
          <w:szCs w:val="20"/>
          <w:lang w:val="en-US" w:eastAsia="ar-SA"/>
        </w:rPr>
        <w:t>::='0'|'1'|'2'|'3'|'4'|'5'|'6'|'7'|'8'|'9'</w:t>
      </w:r>
    </w:p>
    <w:p w:rsidR="007C10F4" w:rsidRPr="00D5660B" w:rsidRDefault="007C10F4" w:rsidP="007C10F4">
      <w:pPr>
        <w:suppressAutoHyphens/>
        <w:autoSpaceDE w:val="0"/>
        <w:spacing w:after="0" w:line="240" w:lineRule="auto"/>
        <w:rPr>
          <w:rFonts w:eastAsia="Times New Roman" w:cs="Times New Roman"/>
          <w:bCs/>
          <w:sz w:val="20"/>
          <w:szCs w:val="24"/>
          <w:lang w:val="en-US" w:eastAsia="ar-SA"/>
        </w:rPr>
      </w:pPr>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sequence_of_letters_and_ digits </w:t>
      </w:r>
      <w:proofErr w:type="gramStart"/>
      <w:r w:rsidRPr="00D5660B">
        <w:rPr>
          <w:rFonts w:eastAsia="Times New Roman" w:cs="Times New Roman"/>
          <w:bCs/>
          <w:sz w:val="20"/>
          <w:szCs w:val="24"/>
          <w:lang w:val="en-US" w:eastAsia="ar-SA"/>
        </w:rPr>
        <w:t>&gt;:</w:t>
      </w:r>
      <w:proofErr w:type="gramEnd"/>
      <w:r w:rsidRPr="00D5660B">
        <w:rPr>
          <w:rFonts w:eastAsia="Times New Roman" w:cs="Times New Roman"/>
          <w:bCs/>
          <w:sz w:val="20"/>
          <w:szCs w:val="24"/>
          <w:lang w:val="en-US" w:eastAsia="ar-SA"/>
        </w:rPr>
        <w:t>:={&lt;letter&gt;|&lt;digit&gt;}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Uppercase and lowercase letters are not distinguished. The restriction on the length of the length identifier can not be more than 127 characters. The identifier must be unique.</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Constants.</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Constants are divided into integer, real, char, Boolean, and string. The constant is defined only once and can not be changed.</w:t>
      </w:r>
    </w:p>
    <w:p w:rsidR="007C10F4" w:rsidRPr="00D5660B" w:rsidRDefault="007C10F4" w:rsidP="007C10F4">
      <w:pPr>
        <w:suppressAutoHyphens/>
        <w:autoSpaceDE w:val="0"/>
        <w:spacing w:after="0" w:line="240" w:lineRule="auto"/>
        <w:rPr>
          <w:rFonts w:eastAsia="Times New Roman" w:cs="Times New Roman"/>
          <w:b/>
          <w:bCs/>
          <w:sz w:val="20"/>
          <w:szCs w:val="24"/>
          <w:lang w:val="en-US" w:eastAsia="ar-SA"/>
        </w:rPr>
      </w:pPr>
      <w:r w:rsidRPr="00D5660B">
        <w:rPr>
          <w:rFonts w:eastAsia="Times New Roman" w:cs="Times New Roman"/>
          <w:b/>
          <w:bCs/>
          <w:sz w:val="20"/>
          <w:szCs w:val="24"/>
          <w:lang w:val="en-US" w:eastAsia="ar-SA"/>
        </w:rPr>
        <w:t>&lt;</w:t>
      </w:r>
      <w:proofErr w:type="gramStart"/>
      <w:r w:rsidRPr="00D5660B">
        <w:rPr>
          <w:rFonts w:eastAsia="Times New Roman" w:cs="Times New Roman"/>
          <w:b/>
          <w:bCs/>
          <w:sz w:val="20"/>
          <w:szCs w:val="24"/>
          <w:lang w:val="en-US" w:eastAsia="ar-SA"/>
        </w:rPr>
        <w:t>constant</w:t>
      </w:r>
      <w:proofErr w:type="gramEnd"/>
      <w:r w:rsidRPr="00D5660B">
        <w:rPr>
          <w:rFonts w:eastAsia="Times New Roman" w:cs="Times New Roman"/>
          <w:b/>
          <w:bCs/>
          <w:sz w:val="20"/>
          <w:szCs w:val="24"/>
          <w:lang w:val="en-US" w:eastAsia="ar-SA"/>
        </w:rPr>
        <w:t>&gt;</w:t>
      </w:r>
      <w:r w:rsidRPr="00D5660B">
        <w:rPr>
          <w:rFonts w:eastAsia="Times New Roman" w:cs="Times New Roman"/>
          <w:sz w:val="20"/>
          <w:szCs w:val="24"/>
          <w:lang w:val="en-US" w:eastAsia="ar-SA"/>
        </w:rPr>
        <w:t>::=&lt;decimal_constant&gt;|&lt;real_constant&gt;|&lt;char_constant&gt;|&lt;</w:t>
      </w:r>
      <w:r w:rsidRPr="00D5660B">
        <w:rPr>
          <w:lang w:val="en-US"/>
        </w:rPr>
        <w:t xml:space="preserve"> </w:t>
      </w:r>
      <w:r w:rsidRPr="00D5660B">
        <w:rPr>
          <w:rFonts w:eastAsia="Times New Roman" w:cs="Times New Roman"/>
          <w:sz w:val="20"/>
          <w:szCs w:val="24"/>
          <w:lang w:val="en-US" w:eastAsia="ar-SA"/>
        </w:rPr>
        <w:t>Boolean_constant&gt;|&lt;</w:t>
      </w:r>
      <w:r w:rsidRPr="00D5660B">
        <w:rPr>
          <w:lang w:val="en-US"/>
        </w:rPr>
        <w:t xml:space="preserve"> </w:t>
      </w:r>
      <w:r w:rsidRPr="00D5660B">
        <w:rPr>
          <w:rFonts w:eastAsia="Times New Roman" w:cs="Times New Roman"/>
          <w:sz w:val="20"/>
          <w:szCs w:val="24"/>
          <w:lang w:val="en-US" w:eastAsia="ar-SA"/>
        </w:rPr>
        <w:t>string_constant &gt;</w:t>
      </w:r>
    </w:p>
    <w:p w:rsidR="007C10F4" w:rsidRPr="00D5660B" w:rsidRDefault="007C10F4" w:rsidP="007C10F4">
      <w:pPr>
        <w:suppressAutoHyphens/>
        <w:autoSpaceDE w:val="0"/>
        <w:spacing w:after="0" w:line="240" w:lineRule="auto"/>
        <w:rPr>
          <w:rFonts w:eastAsia="Times New Roman" w:cs="Times New Roman"/>
          <w:bCs/>
          <w:sz w:val="20"/>
          <w:szCs w:val="24"/>
          <w:lang w:val="en-US" w:eastAsia="ar-SA"/>
        </w:rPr>
      </w:pPr>
      <w:r w:rsidRPr="00D5660B">
        <w:rPr>
          <w:rFonts w:eastAsia="Times New Roman" w:cs="Times New Roman"/>
          <w:b/>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decimal_constant </w:t>
      </w:r>
      <w:proofErr w:type="gramStart"/>
      <w:r w:rsidRPr="00D5660B">
        <w:rPr>
          <w:rFonts w:eastAsia="Times New Roman" w:cs="Times New Roman"/>
          <w:b/>
          <w:bCs/>
          <w:sz w:val="20"/>
          <w:szCs w:val="24"/>
          <w:lang w:val="en-US" w:eastAsia="ar-SA"/>
        </w:rPr>
        <w:t>&gt;</w:t>
      </w:r>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:=[&lt;sign&gt;]&lt;sequence_of_digits&gt;</w:t>
      </w:r>
    </w:p>
    <w:p w:rsidR="007C10F4" w:rsidRPr="00D5660B" w:rsidRDefault="007C10F4" w:rsidP="007C10F4">
      <w:pPr>
        <w:suppressAutoHyphens/>
        <w:autoSpaceDE w:val="0"/>
        <w:spacing w:after="0" w:line="240" w:lineRule="auto"/>
        <w:rPr>
          <w:rFonts w:eastAsia="Times New Roman" w:cs="Times New Roman"/>
          <w:b/>
          <w:bCs/>
          <w:sz w:val="20"/>
          <w:szCs w:val="24"/>
          <w:lang w:val="en-US" w:eastAsia="ar-SA"/>
        </w:rPr>
      </w:pPr>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sequence_of_digits </w:t>
      </w:r>
      <w:proofErr w:type="gramStart"/>
      <w:r w:rsidRPr="00D5660B">
        <w:rPr>
          <w:rFonts w:eastAsia="Times New Roman" w:cs="Times New Roman"/>
          <w:bCs/>
          <w:sz w:val="20"/>
          <w:szCs w:val="24"/>
          <w:lang w:val="en-US" w:eastAsia="ar-SA"/>
        </w:rPr>
        <w:t>&gt;:</w:t>
      </w:r>
      <w:proofErr w:type="gramEnd"/>
      <w:r w:rsidRPr="00D5660B">
        <w:rPr>
          <w:rFonts w:eastAsia="Times New Roman" w:cs="Times New Roman"/>
          <w:bCs/>
          <w:sz w:val="20"/>
          <w:szCs w:val="24"/>
          <w:lang w:val="en-US" w:eastAsia="ar-SA"/>
        </w:rPr>
        <w:t>:=&lt;digit&gt;{&lt;digit&gt;}</w:t>
      </w:r>
    </w:p>
    <w:p w:rsidR="007C10F4" w:rsidRPr="00D5660B" w:rsidRDefault="007C10F4" w:rsidP="007C10F4">
      <w:pPr>
        <w:suppressAutoHyphens/>
        <w:autoSpaceDE w:val="0"/>
        <w:spacing w:after="0" w:line="240" w:lineRule="auto"/>
        <w:rPr>
          <w:rFonts w:eastAsia="Times New Roman" w:cs="Times New Roman"/>
          <w:bCs/>
          <w:sz w:val="20"/>
          <w:szCs w:val="24"/>
          <w:lang w:val="en-US" w:eastAsia="ar-SA"/>
        </w:rPr>
      </w:pPr>
      <w:r w:rsidRPr="00D5660B">
        <w:rPr>
          <w:rFonts w:eastAsia="Times New Roman" w:cs="Times New Roman"/>
          <w:b/>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real_constant </w:t>
      </w:r>
      <w:proofErr w:type="gramStart"/>
      <w:r w:rsidRPr="00D5660B">
        <w:rPr>
          <w:rFonts w:eastAsia="Times New Roman" w:cs="Times New Roman"/>
          <w:b/>
          <w:bCs/>
          <w:sz w:val="20"/>
          <w:szCs w:val="24"/>
          <w:lang w:val="en-US" w:eastAsia="ar-SA"/>
        </w:rPr>
        <w:t>&gt;</w:t>
      </w:r>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Cs/>
          <w:sz w:val="20"/>
          <w:szCs w:val="24"/>
          <w:lang w:val="en-US" w:eastAsia="ar-SA"/>
        </w:rPr>
        <w:t>fractional_constant &gt;[&lt;</w:t>
      </w:r>
      <w:r w:rsidRPr="00D5660B">
        <w:rPr>
          <w:lang w:val="en-US"/>
        </w:rPr>
        <w:t xml:space="preserve"> </w:t>
      </w:r>
      <w:r w:rsidRPr="00D5660B">
        <w:rPr>
          <w:rFonts w:eastAsia="Times New Roman" w:cs="Times New Roman"/>
          <w:bCs/>
          <w:sz w:val="20"/>
          <w:szCs w:val="24"/>
          <w:lang w:val="en-US" w:eastAsia="ar-SA"/>
        </w:rPr>
        <w:t>exponential_part &gt;]</w:t>
      </w:r>
    </w:p>
    <w:p w:rsidR="007C10F4" w:rsidRPr="00D5660B" w:rsidRDefault="007C10F4" w:rsidP="007C10F4">
      <w:pPr>
        <w:suppressAutoHyphens/>
        <w:autoSpaceDE w:val="0"/>
        <w:spacing w:after="0" w:line="240" w:lineRule="auto"/>
        <w:rPr>
          <w:rFonts w:eastAsia="Times New Roman" w:cs="Times New Roman"/>
          <w:bCs/>
          <w:sz w:val="20"/>
          <w:szCs w:val="24"/>
          <w:lang w:val="en-US" w:eastAsia="ar-SA"/>
        </w:rPr>
      </w:pPr>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fractional_constant </w:t>
      </w:r>
      <w:proofErr w:type="gramStart"/>
      <w:r w:rsidRPr="00D5660B">
        <w:rPr>
          <w:rFonts w:eastAsia="Times New Roman" w:cs="Times New Roman"/>
          <w:bCs/>
          <w:sz w:val="20"/>
          <w:szCs w:val="24"/>
          <w:lang w:val="en-US" w:eastAsia="ar-SA"/>
        </w:rPr>
        <w:t>&gt;:</w:t>
      </w:r>
      <w:proofErr w:type="gramEnd"/>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Cs/>
          <w:sz w:val="20"/>
          <w:szCs w:val="24"/>
          <w:lang w:val="en-US" w:eastAsia="ar-SA"/>
        </w:rPr>
        <w:t>sequence_of_digits &gt;[.&lt;</w:t>
      </w:r>
      <w:r w:rsidRPr="00D5660B">
        <w:rPr>
          <w:lang w:val="en-US"/>
        </w:rPr>
        <w:t xml:space="preserve"> </w:t>
      </w:r>
      <w:r w:rsidRPr="00D5660B">
        <w:rPr>
          <w:rFonts w:eastAsia="Times New Roman" w:cs="Times New Roman"/>
          <w:bCs/>
          <w:sz w:val="20"/>
          <w:szCs w:val="24"/>
          <w:lang w:val="en-US" w:eastAsia="ar-SA"/>
        </w:rPr>
        <w:t>sequence_of_digits &gt;]</w:t>
      </w:r>
    </w:p>
    <w:p w:rsidR="007C10F4" w:rsidRPr="00D5660B" w:rsidRDefault="007C10F4" w:rsidP="007C10F4">
      <w:pPr>
        <w:suppressAutoHyphens/>
        <w:autoSpaceDE w:val="0"/>
        <w:spacing w:after="0" w:line="240" w:lineRule="auto"/>
        <w:rPr>
          <w:rFonts w:eastAsia="Times New Roman" w:cs="Times New Roman"/>
          <w:b/>
          <w:bCs/>
          <w:sz w:val="20"/>
          <w:szCs w:val="24"/>
          <w:lang w:val="en-US" w:eastAsia="ar-SA"/>
        </w:rPr>
      </w:pPr>
      <w:r w:rsidRPr="00D5660B">
        <w:rPr>
          <w:rFonts w:eastAsia="Times New Roman" w:cs="Times New Roman"/>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exponential_part </w:t>
      </w:r>
      <w:r w:rsidRPr="00D5660B">
        <w:rPr>
          <w:rFonts w:eastAsia="Times New Roman" w:cs="Times New Roman"/>
          <w:bCs/>
          <w:sz w:val="20"/>
          <w:szCs w:val="24"/>
          <w:lang w:val="en-US" w:eastAsia="ar-SA"/>
        </w:rPr>
        <w:t>&gt;</w:t>
      </w:r>
      <w:proofErr w:type="gramStart"/>
      <w:r w:rsidRPr="00D5660B">
        <w:rPr>
          <w:rFonts w:eastAsia="Times New Roman" w:cs="Times New Roman"/>
          <w:bCs/>
          <w:sz w:val="20"/>
          <w:szCs w:val="24"/>
          <w:lang w:val="en-US" w:eastAsia="ar-SA"/>
        </w:rPr>
        <w:t>::=</w:t>
      </w:r>
      <w:proofErr w:type="gramEnd"/>
      <w:r w:rsidRPr="00D5660B">
        <w:rPr>
          <w:rFonts w:eastAsia="Times New Roman" w:cs="Times New Roman"/>
          <w:bCs/>
          <w:sz w:val="20"/>
          <w:szCs w:val="24"/>
          <w:lang w:val="en-US" w:eastAsia="ar-SA"/>
        </w:rPr>
        <w:t>’e’[&lt;sign&gt;]&lt;</w:t>
      </w:r>
      <w:r w:rsidRPr="00D5660B">
        <w:rPr>
          <w:lang w:val="en-US"/>
        </w:rPr>
        <w:t xml:space="preserve"> </w:t>
      </w:r>
      <w:r w:rsidRPr="00D5660B">
        <w:rPr>
          <w:rFonts w:eastAsia="Times New Roman" w:cs="Times New Roman"/>
          <w:bCs/>
          <w:sz w:val="20"/>
          <w:szCs w:val="24"/>
          <w:lang w:val="en-US" w:eastAsia="ar-SA"/>
        </w:rPr>
        <w:t>sequence_of_digits&gt;|’E’[&lt;sign&gt;] &lt;</w:t>
      </w:r>
      <w:r w:rsidRPr="00D5660B">
        <w:rPr>
          <w:lang w:val="en-US"/>
        </w:rPr>
        <w:t xml:space="preserve"> </w:t>
      </w:r>
      <w:r w:rsidRPr="00D5660B">
        <w:rPr>
          <w:rFonts w:eastAsia="Times New Roman" w:cs="Times New Roman"/>
          <w:bCs/>
          <w:sz w:val="20"/>
          <w:szCs w:val="24"/>
          <w:lang w:val="en-US" w:eastAsia="ar-SA"/>
        </w:rPr>
        <w:t>sequence_of_digits &gt;</w:t>
      </w:r>
    </w:p>
    <w:p w:rsidR="007C10F4" w:rsidRPr="00D5660B" w:rsidRDefault="007C10F4" w:rsidP="007C10F4">
      <w:pPr>
        <w:suppressAutoHyphens/>
        <w:autoSpaceDE w:val="0"/>
        <w:spacing w:after="0" w:line="240" w:lineRule="auto"/>
        <w:rPr>
          <w:rFonts w:eastAsia="Times New Roman" w:cs="Times New Roman"/>
          <w:sz w:val="20"/>
          <w:szCs w:val="24"/>
          <w:lang w:val="en-US" w:eastAsia="ar-SA"/>
        </w:rPr>
      </w:pPr>
      <w:r w:rsidRPr="00D5660B">
        <w:rPr>
          <w:rFonts w:eastAsia="Times New Roman" w:cs="Times New Roman"/>
          <w:b/>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char_constant </w:t>
      </w:r>
      <w:proofErr w:type="gramStart"/>
      <w:r w:rsidRPr="00D5660B">
        <w:rPr>
          <w:rFonts w:eastAsia="Times New Roman" w:cs="Times New Roman"/>
          <w:b/>
          <w:bCs/>
          <w:sz w:val="20"/>
          <w:szCs w:val="24"/>
          <w:lang w:val="en-US" w:eastAsia="ar-SA"/>
        </w:rPr>
        <w:t>&gt;</w:t>
      </w:r>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:='''[&lt;letter&gt;|&lt;digit&gt;]'''</w:t>
      </w:r>
    </w:p>
    <w:p w:rsidR="007C10F4" w:rsidRPr="00D5660B" w:rsidRDefault="007C10F4" w:rsidP="007C10F4">
      <w:pPr>
        <w:suppressAutoHyphens/>
        <w:autoSpaceDE w:val="0"/>
        <w:spacing w:after="0" w:line="240" w:lineRule="auto"/>
        <w:rPr>
          <w:rFonts w:eastAsia="Times New Roman" w:cs="Times New Roman"/>
          <w:b/>
          <w:bCs/>
          <w:sz w:val="20"/>
          <w:szCs w:val="24"/>
          <w:lang w:val="en-US" w:eastAsia="ar-SA"/>
        </w:rPr>
      </w:pPr>
      <w:r w:rsidRPr="00D5660B">
        <w:rPr>
          <w:rFonts w:eastAsia="Times New Roman" w:cs="Times New Roman"/>
          <w:sz w:val="20"/>
          <w:szCs w:val="24"/>
          <w:lang w:val="en-US" w:eastAsia="ar-SA"/>
        </w:rPr>
        <w:t>&lt;</w:t>
      </w:r>
      <w:r w:rsidRPr="00D5660B">
        <w:rPr>
          <w:lang w:val="en-US"/>
        </w:rPr>
        <w:t xml:space="preserve"> </w:t>
      </w:r>
      <w:r w:rsidRPr="00D5660B">
        <w:rPr>
          <w:rFonts w:eastAsia="Times New Roman" w:cs="Times New Roman"/>
          <w:b/>
          <w:sz w:val="20"/>
          <w:szCs w:val="24"/>
          <w:lang w:val="en-US" w:eastAsia="ar-SA"/>
        </w:rPr>
        <w:t xml:space="preserve">Boolean_constant </w:t>
      </w:r>
      <w:r w:rsidRPr="00D5660B">
        <w:rPr>
          <w:rFonts w:eastAsia="Times New Roman" w:cs="Times New Roman"/>
          <w:sz w:val="20"/>
          <w:szCs w:val="24"/>
          <w:lang w:val="en-US" w:eastAsia="ar-SA"/>
        </w:rPr>
        <w:t>&gt;</w:t>
      </w:r>
      <w:proofErr w:type="gramStart"/>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’true’|’false’</w:t>
      </w:r>
    </w:p>
    <w:p w:rsidR="007C10F4" w:rsidRPr="00D5660B" w:rsidRDefault="007C10F4" w:rsidP="007C10F4">
      <w:pPr>
        <w:suppressAutoHyphens/>
        <w:autoSpaceDE w:val="0"/>
        <w:spacing w:after="0" w:line="240" w:lineRule="auto"/>
        <w:rPr>
          <w:rFonts w:eastAsia="Times New Roman" w:cs="Times New Roman"/>
          <w:bCs/>
          <w:sz w:val="24"/>
          <w:szCs w:val="24"/>
          <w:lang w:val="en-US" w:eastAsia="ar-SA"/>
        </w:rPr>
      </w:pPr>
      <w:r w:rsidRPr="00D5660B">
        <w:rPr>
          <w:rFonts w:eastAsia="Times New Roman" w:cs="Times New Roman"/>
          <w:b/>
          <w:bCs/>
          <w:sz w:val="20"/>
          <w:szCs w:val="24"/>
          <w:lang w:val="en-US" w:eastAsia="ar-SA"/>
        </w:rPr>
        <w:t>&lt;</w:t>
      </w:r>
      <w:r w:rsidRPr="00D5660B">
        <w:rPr>
          <w:lang w:val="en-US"/>
        </w:rPr>
        <w:t xml:space="preserve"> </w:t>
      </w:r>
      <w:r w:rsidRPr="00D5660B">
        <w:rPr>
          <w:rFonts w:eastAsia="Times New Roman" w:cs="Times New Roman"/>
          <w:b/>
          <w:bCs/>
          <w:sz w:val="20"/>
          <w:szCs w:val="24"/>
          <w:lang w:val="en-US" w:eastAsia="ar-SA"/>
        </w:rPr>
        <w:t xml:space="preserve">string_constant </w:t>
      </w:r>
      <w:proofErr w:type="gramStart"/>
      <w:r w:rsidRPr="00D5660B">
        <w:rPr>
          <w:rFonts w:eastAsia="Times New Roman" w:cs="Times New Roman"/>
          <w:b/>
          <w:bCs/>
          <w:sz w:val="20"/>
          <w:szCs w:val="24"/>
          <w:lang w:val="en-US" w:eastAsia="ar-SA"/>
        </w:rPr>
        <w:t>&gt;</w:t>
      </w:r>
      <w:r w:rsidRPr="00D5660B">
        <w:rPr>
          <w:rFonts w:eastAsia="Times New Roman" w:cs="Times New Roman"/>
          <w:sz w:val="20"/>
          <w:szCs w:val="24"/>
          <w:lang w:val="en-US" w:eastAsia="ar-SA"/>
        </w:rPr>
        <w:t>:</w:t>
      </w:r>
      <w:proofErr w:type="gramEnd"/>
      <w:r w:rsidRPr="00D5660B">
        <w:rPr>
          <w:rFonts w:eastAsia="Times New Roman" w:cs="Times New Roman"/>
          <w:sz w:val="20"/>
          <w:szCs w:val="24"/>
          <w:lang w:val="en-US" w:eastAsia="ar-SA"/>
        </w:rPr>
        <w:t>:='''&lt;</w:t>
      </w:r>
      <w:r w:rsidRPr="00D5660B">
        <w:rPr>
          <w:lang w:val="en-US"/>
        </w:rPr>
        <w:t xml:space="preserve"> </w:t>
      </w:r>
      <w:r w:rsidRPr="00D5660B">
        <w:rPr>
          <w:rFonts w:eastAsia="Times New Roman" w:cs="Times New Roman"/>
          <w:sz w:val="20"/>
          <w:szCs w:val="24"/>
          <w:lang w:val="en-US" w:eastAsia="ar-SA"/>
        </w:rPr>
        <w:t>sequence_of_letters_and_ digits &gt;'''</w:t>
      </w:r>
    </w:p>
    <w:p w:rsidR="007C10F4" w:rsidRPr="00D5660B" w:rsidRDefault="007C10F4" w:rsidP="007C10F4">
      <w:pPr>
        <w:pStyle w:val="2"/>
        <w:numPr>
          <w:ilvl w:val="2"/>
          <w:numId w:val="4"/>
        </w:numPr>
        <w:rPr>
          <w:rFonts w:asciiTheme="minorHAnsi" w:hAnsiTheme="minorHAnsi"/>
          <w:lang w:val="en-US"/>
        </w:rPr>
      </w:pPr>
      <w:r w:rsidRPr="00D5660B">
        <w:rPr>
          <w:rFonts w:asciiTheme="minorHAnsi" w:hAnsiTheme="minorHAnsi"/>
          <w:lang w:val="en-US"/>
        </w:rPr>
        <w:t>Keywords</w:t>
      </w:r>
    </w:p>
    <w:p w:rsidR="007C10F4" w:rsidRPr="00D5660B" w:rsidRDefault="007C10F4" w:rsidP="007C10F4">
      <w:pPr>
        <w:pStyle w:val="2"/>
        <w:spacing w:after="240"/>
        <w:ind w:left="360" w:firstLine="348"/>
        <w:rPr>
          <w:rFonts w:asciiTheme="minorHAnsi" w:hAnsiTheme="minorHAnsi"/>
          <w:b w:val="0"/>
          <w:lang w:val="en-US"/>
        </w:rPr>
      </w:pPr>
      <w:r w:rsidRPr="00D5660B">
        <w:rPr>
          <w:rFonts w:asciiTheme="minorHAnsi" w:hAnsiTheme="minorHAnsi"/>
          <w:b w:val="0"/>
          <w:lang w:val="en-US"/>
        </w:rPr>
        <w:t>The following keywords are reserved and can not be used as identifiers:</w:t>
      </w:r>
    </w:p>
    <w:p w:rsidR="007C10F4" w:rsidRPr="00D5660B" w:rsidRDefault="007C10F4" w:rsidP="007C10F4">
      <w:pPr>
        <w:spacing w:after="240"/>
        <w:ind w:firstLine="720"/>
        <w:rPr>
          <w:sz w:val="24"/>
          <w:szCs w:val="24"/>
          <w:lang w:val="en-US"/>
        </w:rPr>
      </w:pPr>
      <w:proofErr w:type="gramStart"/>
      <w:r w:rsidRPr="00D5660B">
        <w:rPr>
          <w:b/>
          <w:bCs/>
          <w:sz w:val="24"/>
          <w:szCs w:val="24"/>
          <w:lang w:val="en-US"/>
        </w:rPr>
        <w:t>and</w:t>
      </w:r>
      <w:proofErr w:type="gramEnd"/>
      <w:r w:rsidRPr="00D5660B">
        <w:rPr>
          <w:b/>
          <w:bCs/>
          <w:sz w:val="24"/>
          <w:szCs w:val="24"/>
          <w:lang w:val="en-US"/>
        </w:rPr>
        <w:t xml:space="preserve"> begin boolean char const do else end false function goto if integer label not operator or program real string then true var while</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lastRenderedPageBreak/>
        <w:t>Keywords are perceived as common symbols with fixed meaning, which is set in the definition of the language.</w:t>
      </w:r>
    </w:p>
    <w:p w:rsidR="007C10F4" w:rsidRPr="00D5660B" w:rsidRDefault="007C10F4" w:rsidP="007C10F4">
      <w:pPr>
        <w:pStyle w:val="2"/>
        <w:numPr>
          <w:ilvl w:val="2"/>
          <w:numId w:val="4"/>
        </w:numPr>
        <w:rPr>
          <w:rFonts w:asciiTheme="minorHAnsi" w:hAnsiTheme="minorHAnsi"/>
          <w:lang w:val="en-US"/>
        </w:rPr>
      </w:pPr>
      <w:r w:rsidRPr="00D5660B">
        <w:rPr>
          <w:rFonts w:asciiTheme="minorHAnsi" w:hAnsiTheme="minorHAnsi"/>
          <w:lang w:val="en-US"/>
        </w:rPr>
        <w:t>Strings</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A string is any sequence of characters enclosed in ‘apostrophes’.</w:t>
      </w:r>
    </w:p>
    <w:p w:rsidR="007C10F4" w:rsidRPr="00D5660B" w:rsidRDefault="007C10F4" w:rsidP="007C10F4">
      <w:pPr>
        <w:pStyle w:val="2"/>
        <w:numPr>
          <w:ilvl w:val="1"/>
          <w:numId w:val="4"/>
        </w:numPr>
        <w:rPr>
          <w:rFonts w:asciiTheme="minorHAnsi" w:hAnsiTheme="minorHAnsi"/>
          <w:lang w:val="en-US"/>
        </w:rPr>
      </w:pPr>
      <w:r w:rsidRPr="00D5660B">
        <w:rPr>
          <w:rFonts w:asciiTheme="minorHAnsi" w:hAnsiTheme="minorHAnsi"/>
          <w:lang w:val="en-US"/>
        </w:rPr>
        <w:t xml:space="preserve"> </w:t>
      </w:r>
      <w:proofErr w:type="gramStart"/>
      <w:r w:rsidRPr="00D5660B">
        <w:rPr>
          <w:rFonts w:asciiTheme="minorHAnsi" w:hAnsiTheme="minorHAnsi"/>
          <w:lang w:val="en-US"/>
        </w:rPr>
        <w:t>Descriptions and types.</w:t>
      </w:r>
      <w:proofErr w:type="gramEnd"/>
    </w:p>
    <w:p w:rsidR="007C10F4" w:rsidRPr="00D5660B" w:rsidRDefault="007C10F4" w:rsidP="007C10F4">
      <w:pPr>
        <w:pStyle w:val="2"/>
        <w:numPr>
          <w:ilvl w:val="2"/>
          <w:numId w:val="4"/>
        </w:numPr>
        <w:rPr>
          <w:rFonts w:asciiTheme="minorHAnsi" w:hAnsiTheme="minorHAnsi"/>
          <w:lang w:val="en-US"/>
        </w:rPr>
      </w:pPr>
      <w:r w:rsidRPr="00D5660B">
        <w:rPr>
          <w:rFonts w:asciiTheme="minorHAnsi" w:hAnsiTheme="minorHAnsi"/>
          <w:lang w:val="en-US"/>
        </w:rPr>
        <w:t>Types</w:t>
      </w:r>
    </w:p>
    <w:p w:rsidR="007C10F4" w:rsidRPr="00D5660B" w:rsidRDefault="007C10F4" w:rsidP="007C10F4">
      <w:pPr>
        <w:pStyle w:val="2"/>
        <w:spacing w:before="0"/>
        <w:ind w:left="360" w:firstLine="348"/>
        <w:rPr>
          <w:rFonts w:asciiTheme="minorHAnsi" w:hAnsiTheme="minorHAnsi"/>
          <w:b w:val="0"/>
          <w:lang w:val="en-US"/>
        </w:rPr>
      </w:pPr>
      <w:r w:rsidRPr="00D5660B">
        <w:rPr>
          <w:rFonts w:asciiTheme="minorHAnsi" w:hAnsiTheme="minorHAnsi"/>
          <w:b w:val="0"/>
          <w:lang w:val="en-US"/>
        </w:rPr>
        <w:t xml:space="preserve">Integer signed type </w:t>
      </w:r>
      <w:r w:rsidRPr="00D5660B">
        <w:rPr>
          <w:rFonts w:asciiTheme="minorHAnsi" w:hAnsiTheme="minorHAnsi"/>
          <w:lang w:val="en-US"/>
        </w:rPr>
        <w:t>Integer</w:t>
      </w:r>
      <w:r w:rsidRPr="00D5660B">
        <w:rPr>
          <w:rFonts w:asciiTheme="minorHAnsi" w:hAnsiTheme="minorHAnsi"/>
          <w:b w:val="0"/>
          <w:lang w:val="en-US"/>
        </w:rPr>
        <w:t>: 2 bytes, range -32768</w:t>
      </w:r>
      <w:proofErr w:type="gramStart"/>
      <w:r w:rsidRPr="00D5660B">
        <w:rPr>
          <w:rFonts w:asciiTheme="minorHAnsi" w:hAnsiTheme="minorHAnsi"/>
          <w:b w:val="0"/>
          <w:lang w:val="en-US"/>
        </w:rPr>
        <w:t>..32767</w:t>
      </w:r>
      <w:proofErr w:type="gramEnd"/>
    </w:p>
    <w:p w:rsidR="007C10F4" w:rsidRPr="00D5660B" w:rsidRDefault="007C10F4" w:rsidP="007C10F4">
      <w:pPr>
        <w:pStyle w:val="2"/>
        <w:spacing w:before="0"/>
        <w:ind w:left="360" w:firstLine="348"/>
        <w:rPr>
          <w:rFonts w:asciiTheme="minorHAnsi" w:hAnsiTheme="minorHAnsi"/>
          <w:b w:val="0"/>
          <w:vertAlign w:val="superscript"/>
          <w:lang w:val="en-US"/>
        </w:rPr>
      </w:pPr>
      <w:r w:rsidRPr="00D5660B">
        <w:rPr>
          <w:rFonts w:asciiTheme="minorHAnsi" w:hAnsiTheme="minorHAnsi"/>
          <w:b w:val="0"/>
          <w:lang w:val="en-US"/>
        </w:rPr>
        <w:t xml:space="preserve">Real type </w:t>
      </w:r>
      <w:r w:rsidRPr="00D5660B">
        <w:rPr>
          <w:rFonts w:asciiTheme="minorHAnsi" w:hAnsiTheme="minorHAnsi"/>
          <w:lang w:val="en-US"/>
        </w:rPr>
        <w:t>Real</w:t>
      </w:r>
      <w:r w:rsidRPr="00D5660B">
        <w:rPr>
          <w:rFonts w:asciiTheme="minorHAnsi" w:hAnsiTheme="minorHAnsi"/>
          <w:b w:val="0"/>
          <w:lang w:val="en-US"/>
        </w:rPr>
        <w:t>: 4 bytes, range ±3.4*10</w:t>
      </w:r>
      <w:r w:rsidRPr="00D5660B">
        <w:rPr>
          <w:rFonts w:asciiTheme="minorHAnsi" w:hAnsiTheme="minorHAnsi"/>
          <w:b w:val="0"/>
          <w:vertAlign w:val="superscript"/>
          <w:lang w:val="en-US"/>
        </w:rPr>
        <w:t>±38</w:t>
      </w:r>
    </w:p>
    <w:p w:rsidR="007C10F4" w:rsidRPr="00D5660B" w:rsidRDefault="007C10F4" w:rsidP="007C10F4">
      <w:pPr>
        <w:pStyle w:val="2"/>
        <w:spacing w:before="0"/>
        <w:ind w:left="360" w:firstLine="348"/>
        <w:rPr>
          <w:rFonts w:asciiTheme="minorHAnsi" w:hAnsiTheme="minorHAnsi"/>
          <w:b w:val="0"/>
          <w:lang w:val="en-US"/>
        </w:rPr>
      </w:pPr>
      <w:r w:rsidRPr="00D5660B">
        <w:rPr>
          <w:rFonts w:asciiTheme="minorHAnsi" w:hAnsiTheme="minorHAnsi"/>
          <w:b w:val="0"/>
          <w:lang w:val="en-US"/>
        </w:rPr>
        <w:t xml:space="preserve">Boolean (logic) type </w:t>
      </w:r>
      <w:r w:rsidRPr="00D5660B">
        <w:rPr>
          <w:rFonts w:asciiTheme="minorHAnsi" w:hAnsiTheme="minorHAnsi"/>
          <w:lang w:val="en-US"/>
        </w:rPr>
        <w:t>Boolean</w:t>
      </w:r>
      <w:r w:rsidRPr="00D5660B">
        <w:rPr>
          <w:rFonts w:asciiTheme="minorHAnsi" w:hAnsiTheme="minorHAnsi"/>
          <w:b w:val="0"/>
          <w:lang w:val="en-US"/>
        </w:rPr>
        <w:t>: 1 bytes, range True-False</w:t>
      </w:r>
    </w:p>
    <w:p w:rsidR="007C10F4" w:rsidRPr="00D5660B" w:rsidRDefault="007C10F4" w:rsidP="007C10F4">
      <w:pPr>
        <w:pStyle w:val="2"/>
        <w:spacing w:before="0"/>
        <w:ind w:left="360" w:firstLine="348"/>
        <w:rPr>
          <w:rFonts w:asciiTheme="minorHAnsi" w:hAnsiTheme="minorHAnsi"/>
          <w:b w:val="0"/>
          <w:lang w:val="en-US"/>
        </w:rPr>
      </w:pPr>
      <w:r w:rsidRPr="00D5660B">
        <w:rPr>
          <w:rFonts w:asciiTheme="minorHAnsi" w:hAnsiTheme="minorHAnsi"/>
          <w:b w:val="0"/>
          <w:lang w:val="en-US"/>
        </w:rPr>
        <w:t xml:space="preserve">Character type </w:t>
      </w:r>
      <w:r w:rsidRPr="00D5660B">
        <w:rPr>
          <w:rFonts w:asciiTheme="minorHAnsi" w:hAnsiTheme="minorHAnsi"/>
          <w:lang w:val="en-US"/>
        </w:rPr>
        <w:t>Char</w:t>
      </w:r>
      <w:r w:rsidRPr="00D5660B">
        <w:rPr>
          <w:rFonts w:asciiTheme="minorHAnsi" w:hAnsiTheme="minorHAnsi"/>
          <w:b w:val="0"/>
          <w:lang w:val="en-US"/>
        </w:rPr>
        <w:t>: 1 bytes</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 xml:space="preserve">Operations: </w:t>
      </w:r>
    </w:p>
    <w:tbl>
      <w:tblPr>
        <w:tblW w:w="0" w:type="auto"/>
        <w:tblInd w:w="-21" w:type="dxa"/>
        <w:tblLayout w:type="fixed"/>
        <w:tblLook w:val="0000" w:firstRow="0" w:lastRow="0" w:firstColumn="0" w:lastColumn="0" w:noHBand="0" w:noVBand="0"/>
      </w:tblPr>
      <w:tblGrid>
        <w:gridCol w:w="2295"/>
        <w:gridCol w:w="1765"/>
        <w:gridCol w:w="3394"/>
      </w:tblGrid>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Operator </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Type of operator </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Valid types of parameter </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eastAsia="ar-SA"/>
              </w:rPr>
            </w:pPr>
            <w:r w:rsidRPr="00D5660B">
              <w:rPr>
                <w:rFonts w:eastAsia="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real</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And</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Or</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eastAsia="ar-SA"/>
              </w:rPr>
            </w:pPr>
            <w:r w:rsidRPr="00D5660B">
              <w:rPr>
                <w:rFonts w:eastAsia="Times New Roman" w:cs="Times New Roman"/>
                <w:sz w:val="24"/>
                <w:szCs w:val="24"/>
                <w:lang w:val="en-US" w:eastAsia="ar-SA"/>
              </w:rPr>
              <w:t xml:space="preserve">=, &lt;&gt;, &lt;, &gt;, &lt;=, &gt;= </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integer, real, boolean, char</w:t>
            </w:r>
          </w:p>
        </w:tc>
      </w:tr>
      <w:tr w:rsidR="007C10F4" w:rsidRPr="00D5660B" w:rsidTr="00517D76">
        <w:tc>
          <w:tcPr>
            <w:tcW w:w="229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Not</w:t>
            </w:r>
          </w:p>
        </w:tc>
        <w:tc>
          <w:tcPr>
            <w:tcW w:w="176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4"/>
                <w:szCs w:val="24"/>
                <w:lang w:val="en-US" w:eastAsia="ar-SA"/>
              </w:rPr>
              <w:t>boolean</w:t>
            </w:r>
          </w:p>
        </w:tc>
      </w:tr>
    </w:tbl>
    <w:p w:rsidR="007C10F4" w:rsidRPr="00D5660B" w:rsidRDefault="007C10F4" w:rsidP="007C10F4">
      <w:pPr>
        <w:pStyle w:val="2"/>
        <w:numPr>
          <w:ilvl w:val="2"/>
          <w:numId w:val="4"/>
        </w:numPr>
        <w:rPr>
          <w:rFonts w:asciiTheme="minorHAnsi" w:hAnsiTheme="minorHAnsi"/>
          <w:lang w:val="en-US"/>
        </w:rPr>
      </w:pPr>
      <w:r w:rsidRPr="00D5660B">
        <w:rPr>
          <w:rFonts w:asciiTheme="minorHAnsi" w:hAnsiTheme="minorHAnsi"/>
          <w:lang w:val="en-US"/>
        </w:rPr>
        <w:t>Expressions</w:t>
      </w:r>
    </w:p>
    <w:p w:rsidR="007C10F4" w:rsidRPr="00D5660B" w:rsidRDefault="007C10F4" w:rsidP="007C10F4">
      <w:pPr>
        <w:pStyle w:val="2"/>
        <w:ind w:left="360" w:firstLine="348"/>
        <w:rPr>
          <w:rFonts w:asciiTheme="minorHAnsi" w:hAnsiTheme="minorHAnsi"/>
          <w:u w:val="single"/>
          <w:lang w:val="en-US"/>
        </w:rPr>
      </w:pPr>
      <w:r w:rsidRPr="00D5660B">
        <w:rPr>
          <w:rFonts w:asciiTheme="minorHAnsi" w:hAnsiTheme="minorHAnsi"/>
          <w:u w:val="single"/>
          <w:lang w:val="en-US"/>
        </w:rPr>
        <w:t>Arithmetic expressions</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D5660B">
        <w:rPr>
          <w:rFonts w:eastAsia="Times New Roman" w:cs="Times New Roman"/>
          <w:b/>
          <w:sz w:val="20"/>
          <w:szCs w:val="20"/>
          <w:lang w:val="en-US" w:eastAsia="ar-SA"/>
        </w:rPr>
        <w:t>&lt;arithmetic_expression</w:t>
      </w:r>
      <w:proofErr w:type="gramStart"/>
      <w:r w:rsidRPr="00D5660B">
        <w:rPr>
          <w:rFonts w:eastAsia="Times New Roman" w:cs="Times New Roman"/>
          <w:sz w:val="20"/>
          <w:szCs w:val="20"/>
          <w:lang w:val="en-US" w:eastAsia="ar-SA"/>
        </w:rPr>
        <w:t>&gt;:</w:t>
      </w:r>
      <w:proofErr w:type="gramEnd"/>
      <w:r w:rsidRPr="00D5660B">
        <w:rPr>
          <w:rFonts w:eastAsia="Times New Roman" w:cs="Times New Roman"/>
          <w:sz w:val="20"/>
          <w:szCs w:val="20"/>
          <w:lang w:val="en-US" w:eastAsia="ar-SA"/>
        </w:rPr>
        <w:t>:=[&lt;sign&gt;]&lt; therm &gt;|&lt; arithmetic_expression &gt;&lt;sign&gt;&lt;therm&gt;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sz w:val="20"/>
          <w:szCs w:val="20"/>
          <w:lang w:val="en-US" w:eastAsia="ar-SA"/>
        </w:rPr>
        <w:t>&lt; therm</w:t>
      </w:r>
      <w:proofErr w:type="gramStart"/>
      <w:r w:rsidRPr="00D5660B">
        <w:rPr>
          <w:rFonts w:eastAsia="Times New Roman" w:cs="Times New Roman"/>
          <w:b/>
          <w:sz w:val="20"/>
          <w:szCs w:val="20"/>
          <w:lang w:val="en-US" w:eastAsia="ar-SA"/>
        </w:rPr>
        <w:t>&gt;:</w:t>
      </w:r>
      <w:proofErr w:type="gramEnd"/>
      <w:r w:rsidRPr="00D5660B">
        <w:rPr>
          <w:rFonts w:eastAsia="Times New Roman" w:cs="Times New Roman"/>
          <w:b/>
          <w:sz w:val="20"/>
          <w:szCs w:val="20"/>
          <w:lang w:val="en-US" w:eastAsia="ar-SA"/>
        </w:rPr>
        <w:t xml:space="preserve">:=&lt; </w:t>
      </w:r>
      <w:r w:rsidRPr="00D5660B">
        <w:rPr>
          <w:rFonts w:eastAsia="Times New Roman" w:cs="Times New Roman"/>
          <w:sz w:val="20"/>
          <w:szCs w:val="20"/>
          <w:lang w:val="en-US" w:eastAsia="ar-SA"/>
        </w:rPr>
        <w:t>multiplier&gt;|&lt; therm &gt;’*’&lt; multiplier &gt;|&lt; therm &gt;’/’&lt; multiplier &gt;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D5660B">
        <w:rPr>
          <w:rFonts w:eastAsia="Times New Roman" w:cs="Times New Roman"/>
          <w:b/>
          <w:sz w:val="20"/>
          <w:szCs w:val="20"/>
          <w:lang w:val="en-US" w:eastAsia="ar-SA"/>
        </w:rPr>
        <w:t>&lt;</w:t>
      </w:r>
      <w:proofErr w:type="gramStart"/>
      <w:r w:rsidRPr="00D5660B">
        <w:rPr>
          <w:rFonts w:eastAsia="Times New Roman" w:cs="Times New Roman"/>
          <w:b/>
          <w:sz w:val="20"/>
          <w:szCs w:val="20"/>
          <w:lang w:val="en-US" w:eastAsia="ar-SA"/>
        </w:rPr>
        <w:t>multiplier</w:t>
      </w:r>
      <w:proofErr w:type="gramEnd"/>
      <w:r w:rsidRPr="00D5660B">
        <w:rPr>
          <w:rFonts w:eastAsia="Times New Roman" w:cs="Times New Roman"/>
          <w:sz w:val="20"/>
          <w:szCs w:val="20"/>
          <w:lang w:val="en-US" w:eastAsia="ar-SA"/>
        </w:rPr>
        <w:t>&gt;::='('&lt;arithmetic_expression&gt;')'|&lt;identifier&gt;|&lt;decimal_constant&gt;|&lt; real_constant&gt;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D5660B">
        <w:rPr>
          <w:rFonts w:eastAsia="Times New Roman" w:cs="Times New Roman"/>
          <w:b/>
          <w:sz w:val="20"/>
          <w:szCs w:val="20"/>
          <w:lang w:val="en-US" w:eastAsia="ar-SA"/>
        </w:rPr>
        <w:t>&lt;sign&gt;</w:t>
      </w:r>
      <w:proofErr w:type="gramStart"/>
      <w:r w:rsidRPr="00D5660B">
        <w:rPr>
          <w:rFonts w:eastAsia="Times New Roman" w:cs="Times New Roman"/>
          <w:b/>
          <w:sz w:val="20"/>
          <w:szCs w:val="20"/>
          <w:lang w:val="en-US" w:eastAsia="ar-SA"/>
        </w:rPr>
        <w:t>::=</w:t>
      </w:r>
      <w:proofErr w:type="gramEnd"/>
      <w:r w:rsidRPr="00D5660B">
        <w:rPr>
          <w:rFonts w:eastAsia="Times New Roman" w:cs="Times New Roman"/>
          <w:b/>
          <w:sz w:val="20"/>
          <w:szCs w:val="20"/>
          <w:lang w:val="en-US" w:eastAsia="ar-SA"/>
        </w:rPr>
        <w:t>'+'|'-'</w:t>
      </w:r>
    </w:p>
    <w:p w:rsidR="007C10F4" w:rsidRPr="00D5660B" w:rsidRDefault="007C10F4" w:rsidP="007C10F4">
      <w:pPr>
        <w:pStyle w:val="2"/>
        <w:ind w:left="360" w:firstLine="348"/>
        <w:rPr>
          <w:rFonts w:asciiTheme="minorHAnsi" w:hAnsiTheme="minorHAnsi"/>
          <w:u w:val="single"/>
          <w:lang w:val="en-US"/>
        </w:rPr>
      </w:pPr>
      <w:r w:rsidRPr="00D5660B">
        <w:rPr>
          <w:rFonts w:asciiTheme="minorHAnsi" w:hAnsiTheme="minorHAnsi"/>
          <w:u w:val="single"/>
          <w:lang w:val="en-US"/>
        </w:rPr>
        <w:t>Logical expressions</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D5660B">
        <w:rPr>
          <w:rFonts w:eastAsia="Times New Roman" w:cs="Times New Roman"/>
          <w:b/>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logical_expressions</w:t>
      </w:r>
      <w:proofErr w:type="gramStart"/>
      <w:r w:rsidRPr="00D5660B">
        <w:rPr>
          <w:rFonts w:eastAsia="Times New Roman" w:cs="Times New Roman"/>
          <w:b/>
          <w:sz w:val="20"/>
          <w:szCs w:val="20"/>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:=&lt;logical_therm&gt;{’or ’&lt;</w:t>
      </w:r>
      <w:r w:rsidRPr="00D5660B">
        <w:rPr>
          <w:lang w:val="en-US"/>
        </w:rPr>
        <w:t xml:space="preserve"> </w:t>
      </w:r>
      <w:r w:rsidRPr="00D5660B">
        <w:rPr>
          <w:rFonts w:eastAsia="Times New Roman" w:cs="Times New Roman"/>
          <w:sz w:val="20"/>
          <w:szCs w:val="20"/>
          <w:lang w:val="en-US" w:eastAsia="ar-SA"/>
        </w:rPr>
        <w:t>logical_therm&gt;}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D5660B">
        <w:rPr>
          <w:rFonts w:eastAsia="Times New Roman" w:cs="Times New Roman"/>
          <w:b/>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 xml:space="preserve">logical_therm </w:t>
      </w:r>
      <w:proofErr w:type="gramStart"/>
      <w:r w:rsidRPr="00D5660B">
        <w:rPr>
          <w:rFonts w:eastAsia="Times New Roman" w:cs="Times New Roman"/>
          <w:b/>
          <w:sz w:val="20"/>
          <w:szCs w:val="20"/>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logical_therm&gt;’ and ’&lt;logical_multiplier&gt;|&lt;logical_multiplier&gt;</w:t>
      </w:r>
    </w:p>
    <w:p w:rsidR="007C10F4" w:rsidRPr="00D5660B" w:rsidRDefault="007C10F4" w:rsidP="007C10F4">
      <w:pPr>
        <w:suppressAutoHyphens/>
        <w:autoSpaceDE w:val="0"/>
        <w:spacing w:after="0" w:line="240" w:lineRule="auto"/>
        <w:rPr>
          <w:rFonts w:eastAsia="Times New Roman" w:cs="Times New Roman"/>
          <w:b/>
          <w:sz w:val="20"/>
          <w:szCs w:val="20"/>
          <w:lang w:val="en-US" w:eastAsia="ar-SA"/>
        </w:rPr>
      </w:pPr>
      <w:r w:rsidRPr="00D5660B">
        <w:rPr>
          <w:rFonts w:eastAsia="Times New Roman" w:cs="Times New Roman"/>
          <w:b/>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logical_multiplier</w:t>
      </w:r>
      <w:proofErr w:type="gramStart"/>
      <w:r w:rsidRPr="00D5660B">
        <w:rPr>
          <w:rFonts w:eastAsia="Times New Roman" w:cs="Times New Roman"/>
          <w:b/>
          <w:sz w:val="20"/>
          <w:szCs w:val="20"/>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identifier&gt;|&lt;</w:t>
      </w:r>
      <w:r w:rsidRPr="00D5660B">
        <w:rPr>
          <w:lang w:val="en-US"/>
        </w:rPr>
        <w:t xml:space="preserve"> </w:t>
      </w:r>
      <w:r w:rsidRPr="00D5660B">
        <w:rPr>
          <w:rFonts w:eastAsia="Times New Roman" w:cs="Times New Roman"/>
          <w:sz w:val="20"/>
          <w:szCs w:val="20"/>
          <w:lang w:val="en-US" w:eastAsia="ar-SA"/>
        </w:rPr>
        <w:t>arithmetic_expression&gt;&lt;ratio&gt;&lt;arithmetic_expression&gt;| &lt;</w:t>
      </w:r>
      <w:r w:rsidRPr="00D5660B">
        <w:rPr>
          <w:sz w:val="20"/>
          <w:szCs w:val="20"/>
          <w:lang w:val="en-US"/>
        </w:rPr>
        <w:t>s</w:t>
      </w:r>
      <w:r w:rsidRPr="00D5660B">
        <w:rPr>
          <w:rFonts w:eastAsia="Times New Roman" w:cs="Times New Roman"/>
          <w:sz w:val="20"/>
          <w:szCs w:val="20"/>
          <w:lang w:val="en-US" w:eastAsia="ar-SA"/>
        </w:rPr>
        <w:t>tring_constant&gt;&lt;ratio&gt;&lt;</w:t>
      </w:r>
      <w:r w:rsidRPr="00D5660B">
        <w:rPr>
          <w:rFonts w:cs="Times New Roman"/>
          <w:sz w:val="20"/>
          <w:szCs w:val="20"/>
          <w:lang w:val="en-US"/>
        </w:rPr>
        <w:t>s</w:t>
      </w:r>
      <w:r w:rsidRPr="00D5660B">
        <w:rPr>
          <w:rFonts w:eastAsia="Times New Roman" w:cs="Times New Roman"/>
          <w:sz w:val="20"/>
          <w:szCs w:val="20"/>
          <w:lang w:val="en-US" w:eastAsia="ar-SA"/>
        </w:rPr>
        <w:t>tring_constant&gt;|’not’&lt;</w:t>
      </w:r>
      <w:r w:rsidRPr="00D5660B">
        <w:rPr>
          <w:lang w:val="en-US"/>
        </w:rPr>
        <w:t>l</w:t>
      </w:r>
      <w:r w:rsidRPr="00D5660B">
        <w:rPr>
          <w:rFonts w:eastAsia="Times New Roman" w:cs="Times New Roman"/>
          <w:sz w:val="20"/>
          <w:szCs w:val="20"/>
          <w:lang w:val="en-US" w:eastAsia="ar-SA"/>
        </w:rPr>
        <w:t>ogical_multiplier&gt;|’(‘&lt;logical_expressions &gt;’)’</w:t>
      </w:r>
    </w:p>
    <w:p w:rsidR="007C10F4" w:rsidRPr="00D5660B" w:rsidRDefault="007C10F4" w:rsidP="007C10F4">
      <w:pPr>
        <w:suppressAutoHyphens/>
        <w:autoSpaceDE w:val="0"/>
        <w:spacing w:after="0" w:line="240" w:lineRule="auto"/>
        <w:ind w:right="-199"/>
        <w:jc w:val="both"/>
        <w:rPr>
          <w:rFonts w:eastAsia="Times New Roman" w:cs="Times New Roman"/>
          <w:sz w:val="20"/>
          <w:szCs w:val="20"/>
          <w:lang w:val="en-US" w:eastAsia="ar-SA"/>
        </w:rPr>
      </w:pPr>
      <w:r w:rsidRPr="00D5660B">
        <w:rPr>
          <w:rFonts w:eastAsia="Times New Roman" w:cs="Times New Roman"/>
          <w:b/>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 xml:space="preserve">ratio </w:t>
      </w:r>
      <w:proofErr w:type="gramStart"/>
      <w:r w:rsidRPr="00D5660B">
        <w:rPr>
          <w:rFonts w:eastAsia="Times New Roman" w:cs="Times New Roman"/>
          <w:b/>
          <w:sz w:val="20"/>
          <w:szCs w:val="20"/>
          <w:lang w:val="en-US" w:eastAsia="ar-SA"/>
        </w:rPr>
        <w:t>&gt;</w:t>
      </w:r>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:='='|'&lt;'|'&gt;'|'&lt;='|'&gt;=’</w:t>
      </w:r>
    </w:p>
    <w:p w:rsidR="007C10F4" w:rsidRPr="00D5660B" w:rsidRDefault="007C10F4" w:rsidP="007C10F4">
      <w:pPr>
        <w:suppressAutoHyphens/>
        <w:autoSpaceDE w:val="0"/>
        <w:spacing w:after="0" w:line="240" w:lineRule="auto"/>
        <w:ind w:right="-199"/>
        <w:jc w:val="both"/>
        <w:rPr>
          <w:rFonts w:eastAsia="Times New Roman" w:cs="Times New Roman"/>
          <w:sz w:val="20"/>
          <w:szCs w:val="20"/>
          <w:lang w:val="en-US" w:eastAsia="ar-SA"/>
        </w:rPr>
      </w:pP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lastRenderedPageBreak/>
        <w:t>Descriptions.</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Any description compares with notion of described by some identifier - variable name.</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Rules of the type conversions.</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This is a translation of "lower" types to "higher" in the interests of accuracy and consistency of the presentation data.</w:t>
      </w:r>
    </w:p>
    <w:p w:rsidR="007C10F4" w:rsidRPr="00D5660B" w:rsidRDefault="007C10F4" w:rsidP="007C10F4">
      <w:pPr>
        <w:suppressAutoHyphens/>
        <w:autoSpaceDE w:val="0"/>
        <w:spacing w:after="0" w:line="240" w:lineRule="auto"/>
        <w:ind w:firstLine="360"/>
        <w:rPr>
          <w:rFonts w:eastAsia="Times New Roman" w:cs="Times New Roman"/>
          <w:sz w:val="24"/>
          <w:szCs w:val="20"/>
          <w:lang w:val="en-US" w:eastAsia="ar-SA"/>
        </w:rPr>
      </w:pPr>
      <w:proofErr w:type="gramStart"/>
      <w:r w:rsidRPr="00D5660B">
        <w:rPr>
          <w:rFonts w:eastAsia="Times New Roman" w:cs="Times New Roman"/>
          <w:sz w:val="24"/>
          <w:szCs w:val="20"/>
          <w:lang w:val="en-US" w:eastAsia="ar-SA"/>
        </w:rPr>
        <w:t>integer</w:t>
      </w:r>
      <w:proofErr w:type="gramEnd"/>
      <w:r w:rsidRPr="00D5660B">
        <w:rPr>
          <w:rFonts w:eastAsia="Times New Roman" w:cs="Times New Roman"/>
          <w:sz w:val="24"/>
          <w:szCs w:val="20"/>
          <w:lang w:val="en-US" w:eastAsia="ar-SA"/>
        </w:rPr>
        <w:t xml:space="preserve"> </w:t>
      </w:r>
      <w:r w:rsidR="00423BF9" w:rsidRPr="00423BF9">
        <w:rPr>
          <w:rFonts w:eastAsia="Times New Roman" w:cs="Wingdings"/>
          <w:sz w:val="24"/>
          <w:szCs w:val="20"/>
          <w:lang w:val="en-US" w:eastAsia="ar-SA"/>
        </w:rPr>
        <w:sym w:font="Wingdings" w:char="F0E0"/>
      </w:r>
      <w:r w:rsidR="005B3830">
        <w:rPr>
          <w:rFonts w:eastAsia="Times New Roman" w:cs="Wingdings"/>
          <w:sz w:val="24"/>
          <w:szCs w:val="20"/>
          <w:lang w:val="en-US" w:eastAsia="ar-SA"/>
        </w:rPr>
        <w:t xml:space="preserve"> </w:t>
      </w:r>
      <w:r w:rsidRPr="00D5660B">
        <w:rPr>
          <w:rFonts w:eastAsia="Times New Roman" w:cs="Times New Roman"/>
          <w:sz w:val="24"/>
          <w:szCs w:val="20"/>
          <w:lang w:val="en-US" w:eastAsia="ar-SA"/>
        </w:rPr>
        <w:t>real</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 xml:space="preserve">If in the operation are taking part operands of types of different levels (eg integer, and real), then the conversion is performed to the higher of </w:t>
      </w:r>
      <w:proofErr w:type="gramStart"/>
      <w:r w:rsidRPr="00D5660B">
        <w:rPr>
          <w:rFonts w:asciiTheme="minorHAnsi" w:hAnsiTheme="minorHAnsi"/>
          <w:b w:val="0"/>
          <w:lang w:val="en-US"/>
        </w:rPr>
        <w:t>the those</w:t>
      </w:r>
      <w:proofErr w:type="gramEnd"/>
      <w:r w:rsidRPr="00D5660B">
        <w:rPr>
          <w:rFonts w:asciiTheme="minorHAnsi" w:hAnsiTheme="minorHAnsi"/>
          <w:b w:val="0"/>
          <w:lang w:val="en-US"/>
        </w:rPr>
        <w:t xml:space="preserve"> present type (in this example to the real).</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More details about transformations:</w:t>
      </w:r>
    </w:p>
    <w:tbl>
      <w:tblPr>
        <w:tblW w:w="0" w:type="auto"/>
        <w:tblInd w:w="534" w:type="dxa"/>
        <w:tblLayout w:type="fixed"/>
        <w:tblLook w:val="0000" w:firstRow="0" w:lastRow="0" w:firstColumn="0" w:lastColumn="0" w:noHBand="0" w:noVBand="0"/>
      </w:tblPr>
      <w:tblGrid>
        <w:gridCol w:w="1417"/>
        <w:gridCol w:w="1985"/>
        <w:gridCol w:w="1842"/>
        <w:gridCol w:w="2268"/>
      </w:tblGrid>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b/>
                <w:sz w:val="20"/>
                <w:szCs w:val="20"/>
                <w:lang w:eastAsia="ar-SA"/>
              </w:rPr>
            </w:pPr>
            <w:r w:rsidRPr="00D5660B">
              <w:rPr>
                <w:rFonts w:eastAsia="Times New Roman" w:cs="Courier New"/>
                <w:b/>
                <w:sz w:val="20"/>
                <w:szCs w:val="20"/>
                <w:lang w:eastAsia="ar-SA"/>
              </w:rPr>
              <w:t>Operation</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b/>
                <w:sz w:val="20"/>
                <w:szCs w:val="20"/>
                <w:lang w:val="en-US" w:eastAsia="ar-SA"/>
              </w:rPr>
            </w:pPr>
            <w:r w:rsidRPr="00D5660B">
              <w:rPr>
                <w:rFonts w:eastAsia="Times New Roman" w:cs="Courier New"/>
                <w:b/>
                <w:sz w:val="20"/>
                <w:szCs w:val="20"/>
                <w:lang w:eastAsia="ar-SA"/>
              </w:rPr>
              <w:t>Operand type1</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b/>
                <w:sz w:val="20"/>
                <w:szCs w:val="20"/>
                <w:lang w:val="en-US" w:eastAsia="ar-SA"/>
              </w:rPr>
            </w:pPr>
            <w:r w:rsidRPr="00D5660B">
              <w:rPr>
                <w:rFonts w:eastAsia="Times New Roman" w:cs="Courier New"/>
                <w:b/>
                <w:sz w:val="20"/>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b/>
                <w:sz w:val="20"/>
                <w:szCs w:val="20"/>
                <w:lang w:val="en-US" w:eastAsia="ar-SA"/>
              </w:rPr>
              <w:t>Result Type</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 , -, *</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integer</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r w:rsidR="007C10F4" w:rsidRPr="00D5660B" w:rsidTr="00517D76">
        <w:tc>
          <w:tcPr>
            <w:tcW w:w="1417"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real</w:t>
            </w:r>
          </w:p>
        </w:tc>
      </w:tr>
    </w:tbl>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transformation in the performance of the assignment operation:</w:t>
      </w:r>
    </w:p>
    <w:tbl>
      <w:tblPr>
        <w:tblW w:w="9213" w:type="dxa"/>
        <w:tblInd w:w="534" w:type="dxa"/>
        <w:tblLayout w:type="fixed"/>
        <w:tblLook w:val="0000" w:firstRow="0" w:lastRow="0" w:firstColumn="0" w:lastColumn="0" w:noHBand="0" w:noVBand="0"/>
      </w:tblPr>
      <w:tblGrid>
        <w:gridCol w:w="1729"/>
        <w:gridCol w:w="2809"/>
        <w:gridCol w:w="4675"/>
      </w:tblGrid>
      <w:tr w:rsidR="007C10F4" w:rsidRPr="00D5660B" w:rsidTr="00517D76">
        <w:tc>
          <w:tcPr>
            <w:tcW w:w="172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b/>
                <w:sz w:val="18"/>
                <w:szCs w:val="18"/>
                <w:lang w:val="en-US" w:eastAsia="ar-SA"/>
              </w:rPr>
            </w:pPr>
            <w:r w:rsidRPr="00D5660B">
              <w:rPr>
                <w:rFonts w:eastAsia="Times New Roman" w:cs="Courier New"/>
                <w:b/>
                <w:sz w:val="18"/>
                <w:szCs w:val="18"/>
                <w:lang w:val="en-US" w:eastAsia="ar-SA"/>
              </w:rPr>
              <w:t>Variable type</w:t>
            </w:r>
          </w:p>
        </w:tc>
        <w:tc>
          <w:tcPr>
            <w:tcW w:w="280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b/>
                <w:sz w:val="18"/>
                <w:szCs w:val="18"/>
                <w:lang w:val="en-US" w:eastAsia="ar-SA"/>
              </w:rPr>
            </w:pPr>
            <w:r w:rsidRPr="00D5660B">
              <w:rPr>
                <w:rFonts w:eastAsia="Times New Roman" w:cs="Courier New"/>
                <w:b/>
                <w:sz w:val="18"/>
                <w:szCs w:val="18"/>
                <w:lang w:val="en-US" w:eastAsia="ar-SA"/>
              </w:rPr>
              <w:t>Type assigned by the value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Courier New"/>
                <w:b/>
                <w:sz w:val="18"/>
                <w:szCs w:val="18"/>
                <w:lang w:val="en-US" w:eastAsia="ar-SA"/>
              </w:rPr>
              <w:t xml:space="preserve">The variable type after executing operator </w:t>
            </w:r>
          </w:p>
        </w:tc>
      </w:tr>
      <w:tr w:rsidR="007C10F4" w:rsidRPr="00D5660B" w:rsidTr="00517D76">
        <w:tc>
          <w:tcPr>
            <w:tcW w:w="172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sz w:val="18"/>
                <w:szCs w:val="18"/>
                <w:lang w:val="en-US" w:eastAsia="ar-SA"/>
              </w:rPr>
            </w:pPr>
            <w:r w:rsidRPr="00D5660B">
              <w:rPr>
                <w:rFonts w:eastAsia="Times New Roman" w:cs="Courier New"/>
                <w:sz w:val="18"/>
                <w:szCs w:val="18"/>
                <w:lang w:val="en-US" w:eastAsia="ar-SA"/>
              </w:rPr>
              <w:t>Integer</w:t>
            </w:r>
          </w:p>
        </w:tc>
        <w:tc>
          <w:tcPr>
            <w:tcW w:w="280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sz w:val="18"/>
                <w:szCs w:val="18"/>
                <w:lang w:val="en-US" w:eastAsia="ar-SA"/>
              </w:rPr>
            </w:pPr>
            <w:r w:rsidRPr="00D5660B">
              <w:rPr>
                <w:rFonts w:eastAsia="Times New Roman"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Courier New"/>
                <w:sz w:val="18"/>
                <w:szCs w:val="18"/>
                <w:lang w:val="en-US" w:eastAsia="ar-SA"/>
              </w:rPr>
              <w:t>Integer</w:t>
            </w:r>
          </w:p>
        </w:tc>
      </w:tr>
      <w:tr w:rsidR="007C10F4" w:rsidRPr="00D5660B" w:rsidTr="00517D76">
        <w:tc>
          <w:tcPr>
            <w:tcW w:w="172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sz w:val="18"/>
                <w:szCs w:val="18"/>
                <w:lang w:val="en-US" w:eastAsia="ar-SA"/>
              </w:rPr>
            </w:pPr>
            <w:r w:rsidRPr="00D5660B">
              <w:rPr>
                <w:rFonts w:eastAsia="Times New Roman"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sz w:val="18"/>
                <w:szCs w:val="18"/>
                <w:lang w:val="en-US" w:eastAsia="ar-SA"/>
              </w:rPr>
            </w:pPr>
            <w:r w:rsidRPr="00D5660B">
              <w:rPr>
                <w:rFonts w:eastAsia="Times New Roman" w:cs="Courier New"/>
                <w:sz w:val="18"/>
                <w:szCs w:val="18"/>
                <w:lang w:val="en-US" w:eastAsia="ar-SA"/>
              </w:rPr>
              <w:t>Real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Courier New"/>
                <w:sz w:val="18"/>
                <w:szCs w:val="18"/>
                <w:lang w:val="en-US" w:eastAsia="ar-SA"/>
              </w:rPr>
              <w:t>Real</w:t>
            </w:r>
          </w:p>
        </w:tc>
      </w:tr>
      <w:tr w:rsidR="007C10F4" w:rsidRPr="00D5660B" w:rsidTr="00517D76">
        <w:tc>
          <w:tcPr>
            <w:tcW w:w="172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sz w:val="18"/>
                <w:szCs w:val="18"/>
                <w:lang w:val="en-US" w:eastAsia="ar-SA"/>
              </w:rPr>
            </w:pPr>
            <w:r w:rsidRPr="00D5660B">
              <w:rPr>
                <w:rFonts w:eastAsia="Times New Roman"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Courier New"/>
                <w:sz w:val="18"/>
                <w:szCs w:val="18"/>
                <w:lang w:val="en-US" w:eastAsia="ar-SA"/>
              </w:rPr>
            </w:pPr>
            <w:r w:rsidRPr="00D5660B">
              <w:rPr>
                <w:rFonts w:eastAsia="Times New Roman"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Courier New"/>
                <w:sz w:val="18"/>
                <w:szCs w:val="18"/>
                <w:lang w:val="en-US" w:eastAsia="ar-SA"/>
              </w:rPr>
              <w:t>Real</w:t>
            </w:r>
          </w:p>
        </w:tc>
      </w:tr>
    </w:tbl>
    <w:p w:rsidR="007C10F4" w:rsidRPr="00D5660B" w:rsidRDefault="007C10F4" w:rsidP="007C10F4">
      <w:pPr>
        <w:pStyle w:val="2"/>
        <w:ind w:left="360" w:firstLine="348"/>
        <w:rPr>
          <w:rFonts w:asciiTheme="minorHAnsi" w:hAnsiTheme="minorHAnsi"/>
          <w:b w:val="0"/>
          <w:lang w:val="en-US"/>
        </w:rPr>
      </w:pPr>
      <w:proofErr w:type="gramStart"/>
      <w:r w:rsidRPr="00D5660B">
        <w:rPr>
          <w:rFonts w:asciiTheme="minorHAnsi" w:hAnsiTheme="minorHAnsi"/>
          <w:b w:val="0"/>
          <w:lang w:val="en-US"/>
        </w:rPr>
        <w:t>Converting types to perform of the operation relations.</w:t>
      </w:r>
      <w:proofErr w:type="gramEnd"/>
    </w:p>
    <w:tbl>
      <w:tblPr>
        <w:tblW w:w="0" w:type="auto"/>
        <w:tblInd w:w="519" w:type="dxa"/>
        <w:tblLayout w:type="fixed"/>
        <w:tblLook w:val="0000" w:firstRow="0" w:lastRow="0" w:firstColumn="0" w:lastColumn="0" w:noHBand="0" w:noVBand="0"/>
      </w:tblPr>
      <w:tblGrid>
        <w:gridCol w:w="1297"/>
        <w:gridCol w:w="1297"/>
        <w:gridCol w:w="2364"/>
      </w:tblGrid>
      <w:tr w:rsidR="007C10F4" w:rsidRPr="00D5660B"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b/>
                <w:sz w:val="20"/>
                <w:szCs w:val="20"/>
                <w:lang w:val="en-US" w:eastAsia="ar-SA"/>
              </w:rPr>
            </w:pPr>
            <w:r w:rsidRPr="00D5660B">
              <w:rPr>
                <w:rFonts w:eastAsia="Times New Roman" w:cs="Courier New"/>
                <w:b/>
                <w:sz w:val="20"/>
                <w:szCs w:val="20"/>
                <w:lang w:val="en-US" w:eastAsia="ar-SA"/>
              </w:rPr>
              <w:t>Operand1</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b/>
                <w:sz w:val="20"/>
                <w:szCs w:val="20"/>
                <w:lang w:val="en-US" w:eastAsia="ar-SA"/>
              </w:rPr>
            </w:pPr>
            <w:r w:rsidRPr="00D5660B">
              <w:rPr>
                <w:rFonts w:eastAsia="Times New Roman" w:cs="Courier New"/>
                <w:b/>
                <w:sz w:val="20"/>
                <w:szCs w:val="20"/>
                <w:lang w:val="en-US" w:eastAsia="ar-SA"/>
              </w:rPr>
              <w:t>Operand2</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b/>
                <w:sz w:val="20"/>
                <w:szCs w:val="20"/>
                <w:lang w:val="en-US" w:eastAsia="ar-SA"/>
              </w:rPr>
              <w:t>Conversion</w:t>
            </w:r>
          </w:p>
        </w:tc>
      </w:tr>
      <w:tr w:rsidR="007C10F4" w:rsidRPr="00D5660B"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not</w:t>
            </w:r>
          </w:p>
        </w:tc>
      </w:tr>
      <w:tr w:rsidR="007C10F4" w:rsidRPr="00D5660B"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not</w:t>
            </w:r>
          </w:p>
        </w:tc>
      </w:tr>
      <w:tr w:rsidR="007C10F4" w:rsidRPr="00D5660B"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Courier New"/>
                <w:sz w:val="20"/>
                <w:szCs w:val="20"/>
                <w:lang w:val="en-US" w:eastAsia="ar-SA"/>
              </w:rPr>
              <w:t xml:space="preserve">Operand1 </w:t>
            </w:r>
            <w:r w:rsidR="00423BF9" w:rsidRPr="00423BF9">
              <w:rPr>
                <w:rFonts w:eastAsia="Times New Roman" w:cs="Symbol"/>
                <w:sz w:val="20"/>
                <w:szCs w:val="20"/>
                <w:lang w:val="en-US" w:eastAsia="ar-SA"/>
              </w:rPr>
              <w:sym w:font="Wingdings" w:char="F0E0"/>
            </w:r>
            <w:r w:rsidRPr="00D5660B">
              <w:rPr>
                <w:rFonts w:eastAsia="Times New Roman" w:cs="Courier New"/>
                <w:sz w:val="20"/>
                <w:szCs w:val="20"/>
                <w:lang w:val="en-US" w:eastAsia="ar-SA"/>
              </w:rPr>
              <w:t xml:space="preserve"> real</w:t>
            </w:r>
          </w:p>
        </w:tc>
      </w:tr>
      <w:tr w:rsidR="007C10F4" w:rsidRPr="00D5660B" w:rsidTr="00517D76">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Courier New"/>
                <w:sz w:val="20"/>
                <w:szCs w:val="20"/>
                <w:lang w:val="en-US" w:eastAsia="ar-SA"/>
              </w:rPr>
            </w:pPr>
            <w:r w:rsidRPr="00D5660B">
              <w:rPr>
                <w:rFonts w:eastAsia="Times New Roman"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423BF9" w:rsidP="00517D76">
            <w:pPr>
              <w:suppressAutoHyphens/>
              <w:autoSpaceDE w:val="0"/>
              <w:spacing w:after="0" w:line="240" w:lineRule="auto"/>
              <w:jc w:val="center"/>
              <w:rPr>
                <w:rFonts w:eastAsia="Times New Roman" w:cs="Times New Roman"/>
                <w:sz w:val="20"/>
                <w:szCs w:val="20"/>
                <w:lang w:val="en-US" w:eastAsia="ar-SA"/>
              </w:rPr>
            </w:pPr>
            <w:r>
              <w:rPr>
                <w:rFonts w:eastAsia="Times New Roman" w:cs="Courier New"/>
                <w:sz w:val="20"/>
                <w:szCs w:val="20"/>
                <w:lang w:val="en-US" w:eastAsia="ar-SA"/>
              </w:rPr>
              <w:t xml:space="preserve">Operand2 </w:t>
            </w:r>
            <w:r w:rsidRPr="00423BF9">
              <w:rPr>
                <w:rFonts w:eastAsia="Times New Roman" w:cs="Courier New"/>
                <w:sz w:val="20"/>
                <w:szCs w:val="20"/>
                <w:lang w:val="en-US" w:eastAsia="ar-SA"/>
              </w:rPr>
              <w:sym w:font="Wingdings" w:char="F0E0"/>
            </w:r>
            <w:r w:rsidR="007C10F4" w:rsidRPr="00D5660B">
              <w:rPr>
                <w:rFonts w:eastAsia="Times New Roman" w:cs="Courier New"/>
                <w:sz w:val="20"/>
                <w:szCs w:val="20"/>
                <w:lang w:val="en-US" w:eastAsia="ar-SA"/>
              </w:rPr>
              <w:t xml:space="preserve"> real</w:t>
            </w:r>
          </w:p>
        </w:tc>
      </w:tr>
    </w:tbl>
    <w:p w:rsidR="007C10F4" w:rsidRPr="00D5660B" w:rsidRDefault="007C10F4" w:rsidP="007C10F4">
      <w:pPr>
        <w:rPr>
          <w:lang w:val="en-US"/>
        </w:rPr>
      </w:pPr>
    </w:p>
    <w:p w:rsidR="007C10F4" w:rsidRPr="00D5660B" w:rsidRDefault="007C10F4" w:rsidP="007C10F4">
      <w:pPr>
        <w:pStyle w:val="2"/>
        <w:numPr>
          <w:ilvl w:val="1"/>
          <w:numId w:val="4"/>
        </w:numPr>
        <w:rPr>
          <w:rFonts w:asciiTheme="minorHAnsi" w:hAnsiTheme="minorHAnsi"/>
          <w:lang w:val="en-US"/>
        </w:rPr>
      </w:pPr>
      <w:r w:rsidRPr="00D5660B">
        <w:rPr>
          <w:rFonts w:asciiTheme="minorHAnsi" w:hAnsiTheme="minorHAnsi"/>
          <w:lang w:val="en-US"/>
        </w:rPr>
        <w:t xml:space="preserve"> </w:t>
      </w:r>
      <w:proofErr w:type="gramStart"/>
      <w:r w:rsidRPr="00D5660B">
        <w:rPr>
          <w:rFonts w:asciiTheme="minorHAnsi" w:hAnsiTheme="minorHAnsi"/>
          <w:lang w:val="en-US"/>
        </w:rPr>
        <w:t>Operators.</w:t>
      </w:r>
      <w:proofErr w:type="gramEnd"/>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assignment operator.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rFonts w:eastAsia="Times New Roman" w:cs="Times New Roman"/>
          <w:b/>
          <w:sz w:val="20"/>
          <w:szCs w:val="20"/>
          <w:lang w:val="en-US" w:eastAsia="ar-SA"/>
        </w:rPr>
        <w:t>assignment_operator</w:t>
      </w:r>
      <w:proofErr w:type="gramStart"/>
      <w:r w:rsidRPr="00D5660B">
        <w:rPr>
          <w:rFonts w:eastAsia="Times New Roman" w:cs="Times New Roman"/>
          <w:sz w:val="20"/>
          <w:szCs w:val="20"/>
          <w:lang w:val="en-US" w:eastAsia="ar-SA"/>
        </w:rPr>
        <w:t>&gt;:</w:t>
      </w:r>
      <w:proofErr w:type="gramEnd"/>
      <w:r w:rsidRPr="00D5660B">
        <w:rPr>
          <w:rFonts w:eastAsia="Times New Roman" w:cs="Times New Roman"/>
          <w:sz w:val="20"/>
          <w:szCs w:val="20"/>
          <w:lang w:val="en-US" w:eastAsia="ar-SA"/>
        </w:rPr>
        <w:t>:=&lt;identifier&gt;':='&lt;arithmetic_expression&gt;|&lt;logical_expression&gt;|&lt;constant&gt;</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operator of unconditional transition.</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rPr>
          <w:rFonts w:cs="Times New Roman"/>
          <w:sz w:val="20"/>
          <w:szCs w:val="20"/>
          <w:lang w:val="en-US"/>
        </w:rPr>
      </w:pPr>
      <w:r w:rsidRPr="00D5660B">
        <w:rPr>
          <w:rFonts w:cs="Times New Roman"/>
          <w:b/>
          <w:bCs/>
          <w:sz w:val="20"/>
          <w:szCs w:val="20"/>
          <w:lang w:val="en-US"/>
        </w:rPr>
        <w:t>&lt;</w:t>
      </w:r>
      <w:r w:rsidRPr="00D5660B">
        <w:rPr>
          <w:rFonts w:cs="Times New Roman"/>
          <w:sz w:val="20"/>
          <w:szCs w:val="20"/>
          <w:lang w:val="en-US"/>
        </w:rPr>
        <w:t xml:space="preserve"> </w:t>
      </w:r>
      <w:r w:rsidRPr="00D5660B">
        <w:rPr>
          <w:rFonts w:cs="Times New Roman"/>
          <w:b/>
          <w:bCs/>
          <w:sz w:val="20"/>
          <w:szCs w:val="20"/>
          <w:lang w:val="en-US"/>
        </w:rPr>
        <w:t>operator_of_unconditional_transition &gt;</w:t>
      </w:r>
      <w:proofErr w:type="gramStart"/>
      <w:r w:rsidRPr="00D5660B">
        <w:rPr>
          <w:rFonts w:cs="Times New Roman"/>
          <w:sz w:val="20"/>
          <w:szCs w:val="20"/>
          <w:lang w:val="en-US"/>
        </w:rPr>
        <w:t>::=</w:t>
      </w:r>
      <w:proofErr w:type="gramEnd"/>
      <w:r w:rsidRPr="00D5660B">
        <w:rPr>
          <w:rFonts w:cs="Times New Roman"/>
          <w:sz w:val="20"/>
          <w:szCs w:val="20"/>
          <w:lang w:val="en-US"/>
        </w:rPr>
        <w:t>'goto' &lt;identifier&gt;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performs an unconditional transition to the labeled statement. The label must be unique within the program.</w:t>
      </w:r>
    </w:p>
    <w:p w:rsidR="007C10F4" w:rsidRPr="00D5660B" w:rsidRDefault="007C10F4" w:rsidP="007C10F4">
      <w:pPr>
        <w:rPr>
          <w:lang w:val="en-US"/>
        </w:rPr>
      </w:pP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lastRenderedPageBreak/>
        <w:t>The output operator.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D5660B">
        <w:rPr>
          <w:rFonts w:eastAsia="Times New Roman" w:cs="Times New Roman"/>
          <w:b/>
          <w:bCs/>
          <w:sz w:val="20"/>
          <w:szCs w:val="20"/>
          <w:lang w:val="en-US" w:eastAsia="ar-SA"/>
        </w:rPr>
        <w:t>&lt;output_operator</w:t>
      </w:r>
      <w:r w:rsidRPr="00D5660B">
        <w:rPr>
          <w:rFonts w:eastAsia="Times New Roman" w:cs="Times New Roman"/>
          <w:bCs/>
          <w:sz w:val="20"/>
          <w:szCs w:val="20"/>
          <w:lang w:val="en-US" w:eastAsia="ar-SA"/>
        </w:rPr>
        <w:t>&gt;</w:t>
      </w:r>
      <w:proofErr w:type="gramStart"/>
      <w:r w:rsidRPr="00D5660B">
        <w:rPr>
          <w:rFonts w:eastAsia="Times New Roman" w:cs="Times New Roman"/>
          <w:bCs/>
          <w:sz w:val="20"/>
          <w:szCs w:val="20"/>
          <w:lang w:val="en-US" w:eastAsia="ar-SA"/>
        </w:rPr>
        <w:t>::=</w:t>
      </w:r>
      <w:proofErr w:type="gramEnd"/>
      <w:r w:rsidRPr="00D5660B">
        <w:rPr>
          <w:rFonts w:eastAsia="Times New Roman" w:cs="Times New Roman"/>
          <w:bCs/>
          <w:sz w:val="20"/>
          <w:szCs w:val="20"/>
          <w:lang w:val="en-US" w:eastAsia="ar-SA"/>
        </w:rPr>
        <w:t>'write('&lt;message&gt; {','&lt;message&gt;} ')'</w:t>
      </w:r>
    </w:p>
    <w:p w:rsidR="007C10F4" w:rsidRPr="00D5660B" w:rsidRDefault="007C10F4" w:rsidP="007C10F4">
      <w:pPr>
        <w:suppressAutoHyphens/>
        <w:autoSpaceDE w:val="0"/>
        <w:spacing w:after="0" w:line="240" w:lineRule="auto"/>
        <w:rPr>
          <w:rFonts w:eastAsia="Times New Roman" w:cs="Times New Roman"/>
          <w:b/>
          <w:bCs/>
          <w:sz w:val="20"/>
          <w:szCs w:val="20"/>
          <w:lang w:val="en-US" w:eastAsia="ar-SA"/>
        </w:rPr>
      </w:pPr>
      <w:r w:rsidRPr="00D5660B">
        <w:rPr>
          <w:rFonts w:eastAsia="Times New Roman" w:cs="Times New Roman"/>
          <w:b/>
          <w:bCs/>
          <w:sz w:val="20"/>
          <w:szCs w:val="20"/>
          <w:lang w:val="en-US" w:eastAsia="ar-SA"/>
        </w:rPr>
        <w:t>&lt;</w:t>
      </w:r>
      <w:proofErr w:type="gramStart"/>
      <w:r w:rsidRPr="00D5660B">
        <w:rPr>
          <w:rFonts w:eastAsia="Times New Roman" w:cs="Times New Roman"/>
          <w:b/>
          <w:bCs/>
          <w:sz w:val="20"/>
          <w:szCs w:val="20"/>
          <w:lang w:val="en-US" w:eastAsia="ar-SA"/>
        </w:rPr>
        <w:t>message</w:t>
      </w:r>
      <w:proofErr w:type="gramEnd"/>
      <w:r w:rsidRPr="00D5660B">
        <w:rPr>
          <w:rFonts w:eastAsia="Times New Roman" w:cs="Times New Roman"/>
          <w:bCs/>
          <w:sz w:val="20"/>
          <w:szCs w:val="20"/>
          <w:lang w:val="en-US" w:eastAsia="ar-SA"/>
        </w:rPr>
        <w:t>&gt;::= &lt;arithmetic_expression&gt;|&lt;logical_expression&gt;|&lt;string_constant</w:t>
      </w:r>
      <w:r w:rsidRPr="00D5660B">
        <w:rPr>
          <w:rFonts w:eastAsia="Times New Roman" w:cs="Times New Roman"/>
          <w:b/>
          <w:bCs/>
          <w:sz w:val="20"/>
          <w:szCs w:val="20"/>
          <w:lang w:val="en-US" w:eastAsia="ar-SA"/>
        </w:rPr>
        <w:t xml:space="preserve">&gt;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outputs the standard output stream.</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input operator.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rPr>
          <w:rFonts w:cs="Times New Roman"/>
          <w:sz w:val="20"/>
          <w:szCs w:val="20"/>
          <w:lang w:val="en-US"/>
        </w:rPr>
      </w:pPr>
      <w:r w:rsidRPr="00D5660B">
        <w:rPr>
          <w:rFonts w:cs="Times New Roman"/>
          <w:b/>
          <w:bCs/>
          <w:sz w:val="20"/>
          <w:szCs w:val="20"/>
          <w:lang w:val="en-US"/>
        </w:rPr>
        <w:t>&lt;input_operator&gt;</w:t>
      </w:r>
      <w:proofErr w:type="gramStart"/>
      <w:r w:rsidRPr="00D5660B">
        <w:rPr>
          <w:rFonts w:cs="Times New Roman"/>
          <w:sz w:val="20"/>
          <w:szCs w:val="20"/>
          <w:lang w:val="en-US"/>
        </w:rPr>
        <w:t>::=</w:t>
      </w:r>
      <w:proofErr w:type="gramEnd"/>
      <w:r w:rsidRPr="00D5660B">
        <w:rPr>
          <w:rFonts w:cs="Times New Roman"/>
          <w:sz w:val="20"/>
          <w:szCs w:val="20"/>
          <w:lang w:val="en-US"/>
        </w:rPr>
        <w:t>'read(' &lt;identifier&gt; {','&lt;identifier&gt;}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input operator reads from standard input (keyboard). The identifier cannot be a constant name.</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composite operator.</w:t>
      </w:r>
      <w:proofErr w:type="gramEnd"/>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&lt;composite_operator&gt;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'begin' {&lt;operator&gt; ';'} 'end'</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Operators that are part of a compound statement, is performed in order they were written.</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conditional operator.</w:t>
      </w:r>
      <w:proofErr w:type="gramEnd"/>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tabs>
          <w:tab w:val="left" w:pos="1980"/>
        </w:tabs>
        <w:rPr>
          <w:rFonts w:cs="Times New Roman"/>
          <w:sz w:val="20"/>
          <w:szCs w:val="20"/>
          <w:lang w:val="en-US"/>
        </w:rPr>
      </w:pPr>
      <w:r w:rsidRPr="00D5660B">
        <w:rPr>
          <w:rFonts w:cs="Times New Roman"/>
          <w:b/>
          <w:bCs/>
          <w:sz w:val="20"/>
          <w:szCs w:val="20"/>
          <w:lang w:val="en-US"/>
        </w:rPr>
        <w:t>&lt;</w:t>
      </w:r>
      <w:r w:rsidRPr="00D5660B">
        <w:rPr>
          <w:lang w:val="en-US"/>
        </w:rPr>
        <w:t xml:space="preserve"> </w:t>
      </w:r>
      <w:r w:rsidRPr="00D5660B">
        <w:rPr>
          <w:rFonts w:cs="Times New Roman"/>
          <w:b/>
          <w:bCs/>
          <w:sz w:val="20"/>
          <w:szCs w:val="20"/>
          <w:lang w:val="en-US"/>
        </w:rPr>
        <w:t>conditional_operator &gt;</w:t>
      </w:r>
      <w:proofErr w:type="gramStart"/>
      <w:r w:rsidRPr="00D5660B">
        <w:rPr>
          <w:rFonts w:cs="Times New Roman"/>
          <w:sz w:val="20"/>
          <w:szCs w:val="20"/>
          <w:lang w:val="en-US"/>
        </w:rPr>
        <w:t>::=</w:t>
      </w:r>
      <w:proofErr w:type="gramEnd"/>
      <w:r w:rsidRPr="00D5660B">
        <w:rPr>
          <w:rFonts w:cs="Times New Roman"/>
          <w:sz w:val="20"/>
          <w:szCs w:val="20"/>
          <w:lang w:val="en-US"/>
        </w:rPr>
        <w:t xml:space="preserve">'if '&lt;logical_expression&gt;' then '&lt;operator&gt;|&lt;composite_operator&gt;  [' else '&lt;operator&gt;|&lt;composite_operator&gt;] </w:t>
      </w:r>
    </w:p>
    <w:p w:rsidR="007C10F4" w:rsidRPr="00D5660B" w:rsidRDefault="007C10F4" w:rsidP="007C10F4">
      <w:pPr>
        <w:pStyle w:val="2"/>
        <w:ind w:left="360" w:firstLine="348"/>
        <w:rPr>
          <w:rFonts w:asciiTheme="minorHAnsi" w:hAnsiTheme="minorHAnsi"/>
          <w:b w:val="0"/>
          <w:lang w:val="en-US"/>
        </w:rPr>
      </w:pPr>
      <w:proofErr w:type="gramStart"/>
      <w:r w:rsidRPr="00D5660B">
        <w:rPr>
          <w:rFonts w:asciiTheme="minorHAnsi" w:hAnsiTheme="minorHAnsi"/>
          <w:b w:val="0"/>
          <w:lang w:val="en-US"/>
        </w:rPr>
        <w:t>First calculated &lt;logical_expression&gt;.</w:t>
      </w:r>
      <w:proofErr w:type="gramEnd"/>
      <w:r w:rsidRPr="00D5660B">
        <w:rPr>
          <w:rFonts w:asciiTheme="minorHAnsi" w:hAnsiTheme="minorHAnsi"/>
          <w:b w:val="0"/>
          <w:lang w:val="en-US"/>
        </w:rPr>
        <w:t xml:space="preserve"> If it is true, then the first &lt;</w:t>
      </w:r>
      <w:r w:rsidRPr="00D5660B">
        <w:rPr>
          <w:rFonts w:asciiTheme="minorHAnsi" w:hAnsiTheme="minorHAnsi"/>
          <w:lang w:val="en-US"/>
        </w:rPr>
        <w:t xml:space="preserve"> </w:t>
      </w:r>
      <w:r w:rsidRPr="00D5660B">
        <w:rPr>
          <w:rFonts w:asciiTheme="minorHAnsi" w:hAnsiTheme="minorHAnsi"/>
          <w:b w:val="0"/>
          <w:lang w:val="en-US"/>
        </w:rPr>
        <w:t>operator &gt; is performed, else the second &lt;</w:t>
      </w:r>
      <w:r w:rsidRPr="00D5660B">
        <w:rPr>
          <w:rFonts w:asciiTheme="minorHAnsi" w:hAnsiTheme="minorHAnsi"/>
          <w:lang w:val="en-US"/>
        </w:rPr>
        <w:t xml:space="preserve"> </w:t>
      </w:r>
      <w:r w:rsidRPr="00D5660B">
        <w:rPr>
          <w:rFonts w:asciiTheme="minorHAnsi" w:hAnsiTheme="minorHAnsi"/>
          <w:b w:val="0"/>
          <w:lang w:val="en-US"/>
        </w:rPr>
        <w:t>operator &gt;, if it there is.</w:t>
      </w:r>
    </w:p>
    <w:p w:rsidR="007C10F4" w:rsidRPr="00D5660B" w:rsidRDefault="007C10F4" w:rsidP="007C10F4">
      <w:pPr>
        <w:pStyle w:val="2"/>
        <w:numPr>
          <w:ilvl w:val="2"/>
          <w:numId w:val="4"/>
        </w:numPr>
        <w:rPr>
          <w:rFonts w:asciiTheme="minorHAnsi" w:hAnsiTheme="minorHAnsi"/>
          <w:lang w:val="en-US"/>
        </w:rPr>
      </w:pPr>
      <w:r w:rsidRPr="00D5660B">
        <w:rPr>
          <w:rFonts w:asciiTheme="minorHAnsi" w:hAnsiTheme="minorHAnsi"/>
          <w:lang w:val="en-US"/>
        </w:rPr>
        <w:t>The operator of the while loop.</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&lt;while_loop&gt;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'while '&lt;logical_expression&gt; ' do ' &lt;operator&gt;|&lt;composite_operator&gt;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Execute the operators &lt;operator&gt;, until the true is &lt;logical_expression&gt;.</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Operator of determining the length of the 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&lt;operator_length_string&gt;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'length('&lt;identifier&gt;|&lt;string_constant&gt;')'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length of the string.</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operator of the string concatenation.</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&lt;operator_string_concatenation&gt;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'concat('&lt;identifier&gt;|&lt;string_constant&gt;', '&lt;identifier&gt;|&lt;</w:t>
      </w:r>
      <w:r w:rsidRPr="00D5660B">
        <w:rPr>
          <w:lang w:val="en-US"/>
        </w:rPr>
        <w:t xml:space="preserve"> </w:t>
      </w:r>
      <w:r w:rsidRPr="00D5660B">
        <w:rPr>
          <w:rFonts w:eastAsia="Times New Roman" w:cs="Times New Roman"/>
          <w:sz w:val="20"/>
          <w:szCs w:val="20"/>
          <w:lang w:val="en-US" w:eastAsia="ar-SA"/>
        </w:rPr>
        <w:t>string_constant &gt;')'</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4"/>
          <w:szCs w:val="24"/>
          <w:lang w:val="en-US" w:eastAsia="ar-SA"/>
        </w:rPr>
        <w:t>The operator returns a string representing is passed the two series-connected the string.</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lastRenderedPageBreak/>
        <w:t>The operator of the replacement of the substring in a 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b/>
          <w:bCs/>
          <w:sz w:val="20"/>
          <w:szCs w:val="20"/>
          <w:lang w:val="en-US" w:eastAsia="ar-SA"/>
        </w:rPr>
        <w:t>&lt;operator_replacement_substring&gt;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'replace('&lt;identifier&gt;|&lt;string_constant&gt;', '&lt;identifier&gt;|&lt;string_constant&gt;', '&lt;identifier &gt;|&lt;</w:t>
      </w:r>
      <w:r w:rsidRPr="00D5660B">
        <w:rPr>
          <w:lang w:val="en-US"/>
        </w:rPr>
        <w:t xml:space="preserve"> </w:t>
      </w:r>
      <w:r w:rsidRPr="00D5660B">
        <w:rPr>
          <w:rFonts w:eastAsia="Times New Roman" w:cs="Times New Roman"/>
          <w:sz w:val="20"/>
          <w:szCs w:val="20"/>
          <w:lang w:val="en-US" w:eastAsia="ar-SA"/>
        </w:rPr>
        <w:t>string_constant &gt;')'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modified string. If the substring is not found, the original string is returned.</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search operator of substring in a 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&lt;search_operator_substring&gt;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'search('&lt;identifier&gt;|&lt;string_constant&gt;', '&lt;identifier&gt;|&lt;string_constant&gt;')'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The operator returns the index of element from which to start the substring, otherwise -1 is returned.</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operator of access to the substring.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b/>
          <w:bCs/>
          <w:sz w:val="20"/>
          <w:szCs w:val="20"/>
          <w:lang w:val="en-US" w:eastAsia="ar-SA"/>
        </w:rPr>
        <w:t>&lt;operator_access_substring &gt;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'substr('&lt;identifier&gt;|&lt;string_constant&gt;', '&lt;identifier&gt;|</w:t>
      </w:r>
      <w:r w:rsidRPr="00D5660B">
        <w:rPr>
          <w:rFonts w:eastAsia="Times New Roman" w:cs="Times New Roman"/>
          <w:bCs/>
          <w:sz w:val="20"/>
          <w:szCs w:val="20"/>
          <w:lang w:val="en-US" w:eastAsia="ar-SA"/>
        </w:rPr>
        <w:t>&lt;sequence_of_digits&gt;</w:t>
      </w:r>
      <w:r w:rsidRPr="00D5660B">
        <w:rPr>
          <w:rFonts w:eastAsia="Times New Roman" w:cs="Times New Roman"/>
          <w:sz w:val="20"/>
          <w:szCs w:val="20"/>
          <w:lang w:val="en-US" w:eastAsia="ar-SA"/>
        </w:rPr>
        <w:t>', '&lt;</w:t>
      </w:r>
      <w:r w:rsidRPr="00D5660B">
        <w:rPr>
          <w:lang w:val="en-US"/>
        </w:rPr>
        <w:t xml:space="preserve"> </w:t>
      </w:r>
      <w:r w:rsidRPr="00D5660B">
        <w:rPr>
          <w:rFonts w:eastAsia="Times New Roman" w:cs="Times New Roman"/>
          <w:sz w:val="20"/>
          <w:szCs w:val="20"/>
          <w:lang w:val="en-US" w:eastAsia="ar-SA"/>
        </w:rPr>
        <w:t xml:space="preserve">identifier&gt;|&lt;sequence_of_digits </w:t>
      </w:r>
      <w:r w:rsidRPr="00D5660B">
        <w:rPr>
          <w:rFonts w:eastAsia="Times New Roman" w:cs="Times New Roman"/>
          <w:bCs/>
          <w:sz w:val="20"/>
          <w:szCs w:val="20"/>
          <w:lang w:val="en-US" w:eastAsia="ar-SA"/>
        </w:rPr>
        <w:t>&gt;</w:t>
      </w:r>
      <w:r w:rsidRPr="00D5660B">
        <w:rPr>
          <w:rFonts w:eastAsia="Times New Roman" w:cs="Times New Roman"/>
          <w:sz w:val="20"/>
          <w:szCs w:val="20"/>
          <w:lang w:val="en-US" w:eastAsia="ar-SA"/>
        </w:rPr>
        <w:t>')'</w:t>
      </w:r>
    </w:p>
    <w:p w:rsidR="007C10F4" w:rsidRPr="00D5660B" w:rsidRDefault="007C10F4" w:rsidP="007C10F4">
      <w:pPr>
        <w:pStyle w:val="2"/>
        <w:ind w:left="360" w:firstLine="348"/>
        <w:rPr>
          <w:rFonts w:asciiTheme="minorHAnsi" w:eastAsia="Times New Roman" w:hAnsiTheme="minorHAnsi" w:cs="Times New Roman"/>
          <w:szCs w:val="24"/>
          <w:lang w:val="en-US" w:eastAsia="ar-SA"/>
        </w:rPr>
      </w:pPr>
      <w:r w:rsidRPr="00D5660B">
        <w:rPr>
          <w:rFonts w:asciiTheme="minorHAnsi" w:hAnsiTheme="minorHAnsi"/>
          <w:b w:val="0"/>
          <w:lang w:val="en-US"/>
        </w:rPr>
        <w:t>The operator returns the substring of a given number of elements starting at the specified.</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operator of functions.</w:t>
      </w:r>
      <w:proofErr w:type="gramEnd"/>
    </w:p>
    <w:p w:rsidR="007C10F4" w:rsidRPr="00D5660B" w:rsidRDefault="007C10F4" w:rsidP="007C10F4">
      <w:pPr>
        <w:pStyle w:val="2"/>
        <w:ind w:left="360" w:firstLine="348"/>
        <w:rPr>
          <w:rFonts w:asciiTheme="minorHAnsi" w:hAnsiTheme="minorHAnsi"/>
          <w:b w:val="0"/>
        </w:rPr>
      </w:pPr>
      <w:r w:rsidRPr="00D5660B">
        <w:rPr>
          <w:rFonts w:asciiTheme="minorHAnsi" w:hAnsiTheme="minorHAnsi"/>
          <w:b w:val="0"/>
          <w:lang w:val="en-US"/>
        </w:rPr>
        <w:t>Syntax</w:t>
      </w:r>
      <w:r w:rsidRPr="00D5660B">
        <w:rPr>
          <w:rFonts w:asciiTheme="minorHAnsi" w:hAnsiTheme="minorHAnsi"/>
          <w:b w:val="0"/>
        </w:rPr>
        <w: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rFonts w:eastAsia="Times New Roman" w:cs="Times New Roman"/>
          <w:b/>
          <w:sz w:val="20"/>
          <w:szCs w:val="20"/>
          <w:lang w:val="en-US" w:eastAsia="ar-SA"/>
        </w:rPr>
        <w:t>operator_function</w:t>
      </w:r>
      <w:proofErr w:type="gramStart"/>
      <w:r w:rsidRPr="00D5660B">
        <w:rPr>
          <w:rFonts w:eastAsia="Times New Roman" w:cs="Times New Roman"/>
          <w:sz w:val="20"/>
          <w:szCs w:val="20"/>
          <w:lang w:val="en-US" w:eastAsia="ar-SA"/>
        </w:rPr>
        <w:t>&gt;:</w:t>
      </w:r>
      <w:proofErr w:type="gramEnd"/>
      <w:r w:rsidRPr="00D5660B">
        <w:rPr>
          <w:rFonts w:eastAsia="Times New Roman" w:cs="Times New Roman"/>
          <w:sz w:val="20"/>
          <w:szCs w:val="20"/>
          <w:lang w:val="en-US" w:eastAsia="ar-SA"/>
        </w:rPr>
        <w:t>:=&lt;function_header&gt; [&lt;block_definitions _variables &gt;] &lt;composite_operate&gt; ‘;’</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function_header</w:t>
      </w:r>
      <w:r w:rsidRPr="00D5660B">
        <w:rPr>
          <w:rFonts w:eastAsia="Times New Roman" w:cs="Times New Roman"/>
          <w:sz w:val="20"/>
          <w:szCs w:val="20"/>
          <w:lang w:val="en-US" w:eastAsia="ar-SA"/>
        </w:rPr>
        <w:t>&gt;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’function’ &lt;identifier&gt; ‘:’ &lt;simply_type&gt; ‘;’ </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Function allows splitting the logic of the program into smaller, more manageable fragments, and is similar to subprograms in other languages.</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operator of conditional assignment.</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4"/>
          <w:szCs w:val="24"/>
          <w:lang w:val="en-US" w:eastAsia="ar-SA"/>
        </w:rPr>
      </w:pP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 xml:space="preserve">operator_conditional_assignment </w:t>
      </w:r>
      <w:r w:rsidRPr="00D5660B">
        <w:rPr>
          <w:rFonts w:eastAsia="Times New Roman" w:cs="Times New Roman"/>
          <w:sz w:val="20"/>
          <w:szCs w:val="20"/>
          <w:lang w:val="en-US" w:eastAsia="ar-SA"/>
        </w:rPr>
        <w:t>&gt;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‘if’ &lt;logical_expression&gt; 'then' &lt;assignment_operator&gt; ['else' &lt;assignment_operator &gt;]</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As such, the ternary operator in Pascal is not. Use alternative is “if then else”.</w:t>
      </w:r>
    </w:p>
    <w:p w:rsidR="007C10F4" w:rsidRPr="00D5660B" w:rsidRDefault="007C10F4" w:rsidP="007C10F4">
      <w:pPr>
        <w:pStyle w:val="2"/>
        <w:numPr>
          <w:ilvl w:val="2"/>
          <w:numId w:val="4"/>
        </w:numPr>
        <w:rPr>
          <w:rFonts w:asciiTheme="minorHAnsi" w:hAnsiTheme="minorHAnsi"/>
          <w:lang w:val="en-US"/>
        </w:rPr>
      </w:pPr>
      <w:proofErr w:type="gramStart"/>
      <w:r w:rsidRPr="00D5660B">
        <w:rPr>
          <w:rFonts w:asciiTheme="minorHAnsi" w:hAnsiTheme="minorHAnsi"/>
          <w:lang w:val="en-US"/>
        </w:rPr>
        <w:t>The operator of overloading.</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Syntax:</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lang w:val="en-US"/>
        </w:rPr>
        <w:t xml:space="preserve"> </w:t>
      </w:r>
      <w:proofErr w:type="gramStart"/>
      <w:r w:rsidRPr="00D5660B">
        <w:rPr>
          <w:rFonts w:eastAsia="Times New Roman" w:cs="Times New Roman"/>
          <w:b/>
          <w:sz w:val="20"/>
          <w:szCs w:val="20"/>
          <w:lang w:val="en-US" w:eastAsia="ar-SA"/>
        </w:rPr>
        <w:t>operator</w:t>
      </w:r>
      <w:proofErr w:type="gramEnd"/>
      <w:r w:rsidRPr="00D5660B">
        <w:rPr>
          <w:rFonts w:eastAsia="Times New Roman" w:cs="Times New Roman"/>
          <w:b/>
          <w:sz w:val="20"/>
          <w:szCs w:val="20"/>
          <w:lang w:val="en-US" w:eastAsia="ar-SA"/>
        </w:rPr>
        <w:t xml:space="preserve">_ overloading </w:t>
      </w:r>
      <w:r w:rsidRPr="00D5660B">
        <w:rPr>
          <w:rFonts w:eastAsia="Times New Roman" w:cs="Times New Roman"/>
          <w:sz w:val="20"/>
          <w:szCs w:val="20"/>
          <w:lang w:val="en-US" w:eastAsia="ar-SA"/>
        </w:rPr>
        <w:t>&gt;::= ‘operator’ &lt;</w:t>
      </w:r>
      <w:r w:rsidRPr="00D5660B">
        <w:rPr>
          <w:lang w:val="en-US"/>
        </w:rPr>
        <w:t xml:space="preserve"> </w:t>
      </w:r>
      <w:r w:rsidRPr="00D5660B">
        <w:rPr>
          <w:rFonts w:eastAsia="Times New Roman" w:cs="Times New Roman"/>
          <w:sz w:val="20"/>
          <w:szCs w:val="20"/>
          <w:lang w:val="en-US" w:eastAsia="ar-SA"/>
        </w:rPr>
        <w:t>overloaded _operations &gt;  ‘(‘&lt;description_overloaded_variables &gt; ’)’ &lt;identifier&gt;  ‘:’ &lt;simple_type&gt; ‘;’ &lt;composite_operator &gt; ‘;’</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description_overloaded_variables _1</w:t>
      </w:r>
      <w:r w:rsidRPr="00D5660B">
        <w:rPr>
          <w:rFonts w:eastAsia="Times New Roman" w:cs="Times New Roman"/>
          <w:sz w:val="20"/>
          <w:szCs w:val="20"/>
          <w:lang w:val="en-US" w:eastAsia="ar-SA"/>
        </w:rPr>
        <w:t>&gt;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 ‘;’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description_overloaded_variables _2</w:t>
      </w:r>
      <w:r w:rsidRPr="00D5660B">
        <w:rPr>
          <w:rFonts w:eastAsia="Times New Roman" w:cs="Times New Roman"/>
          <w:sz w:val="20"/>
          <w:szCs w:val="20"/>
          <w:lang w:val="en-US" w:eastAsia="ar-SA"/>
        </w:rPr>
        <w:t>&gt;</w:t>
      </w:r>
      <w:proofErr w:type="gramStart"/>
      <w:r w:rsidRPr="00D5660B">
        <w:rPr>
          <w:rFonts w:eastAsia="Times New Roman" w:cs="Times New Roman"/>
          <w:sz w:val="20"/>
          <w:szCs w:val="20"/>
          <w:lang w:val="en-US" w:eastAsia="ar-SA"/>
        </w:rPr>
        <w:t>::=</w:t>
      </w:r>
      <w:proofErr w:type="gramEnd"/>
      <w:r w:rsidRPr="00D5660B">
        <w:rPr>
          <w:rFonts w:eastAsia="Times New Roman" w:cs="Times New Roman"/>
          <w:sz w:val="20"/>
          <w:szCs w:val="20"/>
          <w:lang w:val="en-US" w:eastAsia="ar-SA"/>
        </w:rPr>
        <w:t xml:space="preserve">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identifier&gt;  ‘:’ &lt;</w:t>
      </w:r>
      <w:r w:rsidRPr="00D5660B">
        <w:rPr>
          <w:lang w:val="en-US"/>
        </w:rPr>
        <w:t xml:space="preserve"> </w:t>
      </w:r>
      <w:r w:rsidRPr="00D5660B">
        <w:rPr>
          <w:rFonts w:eastAsia="Times New Roman" w:cs="Times New Roman"/>
          <w:sz w:val="20"/>
          <w:szCs w:val="20"/>
          <w:lang w:val="en-US" w:eastAsia="ar-SA"/>
        </w:rPr>
        <w:t>simple_type &gt;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 xml:space="preserve">description_overloaded_variables </w:t>
      </w:r>
      <w:proofErr w:type="gramStart"/>
      <w:r w:rsidRPr="00D5660B">
        <w:rPr>
          <w:rFonts w:eastAsia="Times New Roman" w:cs="Times New Roman"/>
          <w:sz w:val="20"/>
          <w:szCs w:val="20"/>
          <w:lang w:val="en-US" w:eastAsia="ar-SA"/>
        </w:rPr>
        <w:t>&gt;:</w:t>
      </w:r>
      <w:proofErr w:type="gramEnd"/>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sz w:val="20"/>
          <w:szCs w:val="20"/>
          <w:lang w:val="en-US" w:eastAsia="ar-SA"/>
        </w:rPr>
        <w:t>description_overloaded_variables _1&gt; | &lt;</w:t>
      </w:r>
      <w:r w:rsidRPr="00D5660B">
        <w:rPr>
          <w:lang w:val="en-US"/>
        </w:rPr>
        <w:t xml:space="preserve"> </w:t>
      </w:r>
      <w:r w:rsidRPr="00D5660B">
        <w:rPr>
          <w:rFonts w:eastAsia="Times New Roman" w:cs="Times New Roman"/>
          <w:sz w:val="20"/>
          <w:szCs w:val="20"/>
          <w:lang w:val="en-US" w:eastAsia="ar-SA"/>
        </w:rPr>
        <w:t>description_overloaded_variables _2&gt;</w:t>
      </w:r>
    </w:p>
    <w:p w:rsidR="007C10F4" w:rsidRPr="00D5660B" w:rsidRDefault="007C10F4" w:rsidP="007C10F4">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&lt;</w:t>
      </w:r>
      <w:r w:rsidRPr="00D5660B">
        <w:rPr>
          <w:lang w:val="en-US"/>
        </w:rPr>
        <w:t xml:space="preserve"> </w:t>
      </w:r>
      <w:r w:rsidRPr="00D5660B">
        <w:rPr>
          <w:rFonts w:eastAsia="Times New Roman" w:cs="Times New Roman"/>
          <w:b/>
          <w:sz w:val="20"/>
          <w:szCs w:val="20"/>
          <w:lang w:val="en-US" w:eastAsia="ar-SA"/>
        </w:rPr>
        <w:t>overloaded _operations</w:t>
      </w:r>
      <w:proofErr w:type="gramStart"/>
      <w:r w:rsidRPr="00D5660B">
        <w:rPr>
          <w:rFonts w:eastAsia="Times New Roman" w:cs="Times New Roman"/>
          <w:sz w:val="20"/>
          <w:szCs w:val="20"/>
          <w:lang w:val="en-US" w:eastAsia="ar-SA"/>
        </w:rPr>
        <w:t>&gt; :</w:t>
      </w:r>
      <w:proofErr w:type="gramEnd"/>
      <w:r w:rsidRPr="00D5660B">
        <w:rPr>
          <w:rFonts w:eastAsia="Times New Roman" w:cs="Times New Roman"/>
          <w:sz w:val="20"/>
          <w:szCs w:val="20"/>
          <w:lang w:val="en-US" w:eastAsia="ar-SA"/>
        </w:rPr>
        <w:t>:= &lt;ratio&gt;|’+’|’-’|’</w:t>
      </w:r>
      <w:r w:rsidRPr="00D5660B">
        <w:rPr>
          <w:rFonts w:eastAsia="Times New Roman" w:cs="Times New Roman"/>
          <w:b/>
          <w:sz w:val="20"/>
          <w:szCs w:val="20"/>
          <w:lang w:val="en-US" w:eastAsia="ar-SA"/>
        </w:rPr>
        <w:t>*</w:t>
      </w:r>
      <w:r w:rsidRPr="00D5660B">
        <w:rPr>
          <w:rFonts w:eastAsia="Times New Roman" w:cs="Times New Roman"/>
          <w:sz w:val="20"/>
          <w:szCs w:val="20"/>
          <w:lang w:val="en-US" w:eastAsia="ar-SA"/>
        </w:rPr>
        <w:t>’|’/’</w:t>
      </w:r>
    </w:p>
    <w:p w:rsidR="007C10F4" w:rsidRPr="00D5660B" w:rsidRDefault="007C10F4" w:rsidP="007C10F4">
      <w:pPr>
        <w:pStyle w:val="1"/>
        <w:numPr>
          <w:ilvl w:val="0"/>
          <w:numId w:val="4"/>
        </w:numPr>
        <w:spacing w:after="240"/>
        <w:rPr>
          <w:rFonts w:asciiTheme="minorHAnsi" w:hAnsiTheme="minorHAnsi"/>
          <w:lang w:val="en-US"/>
        </w:rPr>
      </w:pPr>
      <w:proofErr w:type="gramStart"/>
      <w:r w:rsidRPr="00D5660B">
        <w:rPr>
          <w:rFonts w:asciiTheme="minorHAnsi" w:hAnsiTheme="minorHAnsi"/>
          <w:lang w:val="en-US"/>
        </w:rPr>
        <w:lastRenderedPageBreak/>
        <w:t>Description of lexical analysis stage.</w:t>
      </w:r>
      <w:proofErr w:type="gramEnd"/>
    </w:p>
    <w:p w:rsidR="007C10F4" w:rsidRPr="00D5660B" w:rsidRDefault="007C10F4" w:rsidP="007C10F4">
      <w:pPr>
        <w:rPr>
          <w:rFonts w:cs="Times New Roman"/>
          <w:sz w:val="24"/>
          <w:szCs w:val="24"/>
          <w:lang w:val="en-US"/>
        </w:rPr>
      </w:pPr>
      <w:proofErr w:type="gramStart"/>
      <w:r w:rsidRPr="00D5660B">
        <w:rPr>
          <w:rFonts w:cs="Times New Roman"/>
          <w:sz w:val="24"/>
          <w:szCs w:val="24"/>
          <w:lang w:val="en-US"/>
        </w:rPr>
        <w:t>The ratio between the tokens and lexemes for different of language constructions.</w:t>
      </w:r>
      <w:proofErr w:type="gramEnd"/>
    </w:p>
    <w:tbl>
      <w:tblPr>
        <w:tblW w:w="0" w:type="auto"/>
        <w:tblInd w:w="108" w:type="dxa"/>
        <w:tblLayout w:type="fixed"/>
        <w:tblLook w:val="0000" w:firstRow="0" w:lastRow="0" w:firstColumn="0" w:lastColumn="0" w:noHBand="0" w:noVBand="0"/>
      </w:tblPr>
      <w:tblGrid>
        <w:gridCol w:w="1116"/>
        <w:gridCol w:w="1403"/>
        <w:gridCol w:w="2141"/>
        <w:gridCol w:w="1144"/>
        <w:gridCol w:w="1756"/>
        <w:gridCol w:w="1822"/>
      </w:tblGrid>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Language constractions</w:t>
            </w: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Language constractions</w:t>
            </w: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str, count</w:t>
            </w:r>
          </w:p>
        </w:tc>
        <w:tc>
          <w:tcPr>
            <w:tcW w:w="2141"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Times New Roman"/>
                <w:color w:val="000000"/>
                <w:sz w:val="20"/>
                <w:szCs w:val="20"/>
                <w:lang w:val="en-US" w:eastAsia="ar-SA"/>
              </w:rPr>
              <w:t>Sign of operations</w:t>
            </w: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color w:val="000000"/>
                <w:sz w:val="20"/>
                <w:szCs w:val="20"/>
                <w:lang w:val="en-US" w:eastAsia="ar-SA"/>
              </w:rPr>
              <w:t>Arithmetic</w:t>
            </w: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rPr>
                <w:rFonts w:eastAsia="Times New Roman" w:cs="Times New Roman"/>
                <w:color w:val="000000"/>
                <w:sz w:val="20"/>
                <w:szCs w:val="20"/>
                <w:lang w:eastAsia="ar-SA"/>
              </w:rPr>
            </w:pPr>
            <w:r w:rsidRPr="00D5660B">
              <w:rPr>
                <w:rFonts w:eastAsia="Times New Roman" w:cs="Times New Roman"/>
                <w:color w:val="000000"/>
                <w:sz w:val="20"/>
                <w:szCs w:val="20"/>
                <w:lang w:eastAsia="ar-SA"/>
              </w:rPr>
              <w:t>Character string</w:t>
            </w: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4660" w:type="dxa"/>
            <w:gridSpan w:val="3"/>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auto"/>
            <w:vAlign w:val="center"/>
          </w:tcPr>
          <w:p w:rsidR="007C10F4" w:rsidRPr="00D5660B" w:rsidRDefault="007C10F4" w:rsidP="00517D76">
            <w:pPr>
              <w:suppressAutoHyphens/>
              <w:autoSpaceDE w:val="0"/>
              <w:spacing w:after="0" w:line="240" w:lineRule="auto"/>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const</w:t>
            </w:r>
          </w:p>
        </w:tc>
        <w:tc>
          <w:tcPr>
            <w:tcW w:w="2141" w:type="dxa"/>
            <w:vMerge/>
            <w:tcBorders>
              <w:left w:val="single" w:sz="4" w:space="0" w:color="000000"/>
            </w:tcBorders>
            <w:shd w:val="clear" w:color="auto" w:fill="auto"/>
            <w:vAlign w:val="center"/>
          </w:tcPr>
          <w:p w:rsidR="007C10F4" w:rsidRPr="00D5660B" w:rsidRDefault="007C10F4" w:rsidP="00517D76">
            <w:pPr>
              <w:suppressAutoHyphens/>
              <w:autoSpaceDE w:val="0"/>
              <w:snapToGrid w:val="0"/>
              <w:spacing w:after="0" w:line="240" w:lineRule="auto"/>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rPr>
                <w:rFonts w:eastAsia="Times New Roman" w:cs="Times New Roman"/>
                <w:sz w:val="20"/>
                <w:szCs w:val="20"/>
                <w:lang w:val="en-US" w:eastAsia="ar-SA"/>
              </w:rPr>
            </w:pPr>
            <w:r w:rsidRPr="00D5660B">
              <w:rPr>
                <w:rFonts w:eastAsia="Times New Roman" w:cs="Times New Roman"/>
                <w:color w:val="000000"/>
                <w:sz w:val="20"/>
                <w:szCs w:val="20"/>
                <w:lang w:val="en-US" w:eastAsia="ar-SA"/>
              </w:rPr>
              <w:t>Logical</w:t>
            </w: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integer</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real</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string</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napToGrid w:val="0"/>
              <w:spacing w:after="0" w:line="240" w:lineRule="auto"/>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goto</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eastAsia="ar-SA"/>
              </w:rPr>
              <w:t xml:space="preserve">&lt;, &lt;=, &gt;=,&gt;, </w:t>
            </w:r>
            <w:r w:rsidRPr="00D5660B">
              <w:rPr>
                <w:rFonts w:eastAsia="Times New Roman" w:cs="Times New Roman"/>
                <w:color w:val="000000"/>
                <w:sz w:val="20"/>
                <w:szCs w:val="20"/>
                <w:lang w:val="en-US" w:eastAsia="ar-SA"/>
              </w:rPr>
              <w:t>&lt;&gt;</w:t>
            </w:r>
            <w:r w:rsidRPr="00D5660B">
              <w:rPr>
                <w:rFonts w:eastAsia="Times New Roman" w:cs="Times New Roman"/>
                <w:color w:val="000000"/>
                <w:sz w:val="20"/>
                <w:szCs w:val="20"/>
                <w:lang w:eastAsia="ar-SA"/>
              </w:rPr>
              <w:t xml:space="preserve">, </w:t>
            </w:r>
            <w:r w:rsidRPr="00D5660B">
              <w:rPr>
                <w:rFonts w:eastAsia="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Ratio</w:t>
            </w: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while</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w:t>
            </w:r>
            <w:r w:rsidRPr="00D5660B">
              <w:rPr>
                <w:rFonts w:eastAsia="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Assignment</w:t>
            </w:r>
          </w:p>
        </w:tc>
      </w:tr>
      <w:tr w:rsidR="007C10F4" w:rsidRPr="00D5660B"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If</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Times New Roman"/>
                <w:color w:val="000000"/>
                <w:sz w:val="20"/>
                <w:szCs w:val="20"/>
                <w:lang w:val="en-US" w:eastAsia="ar-SA"/>
              </w:rPr>
              <w:t>Special symbols</w:t>
            </w:r>
          </w:p>
        </w:tc>
      </w:tr>
      <w:tr w:rsidR="007C10F4" w:rsidRPr="00D5660B"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then</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eastAsia="ar-SA"/>
              </w:rPr>
            </w:pPr>
          </w:p>
        </w:tc>
      </w:tr>
      <w:tr w:rsidR="007C10F4" w:rsidRPr="00D5660B"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else</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_</w:t>
            </w:r>
            <w:r w:rsidRPr="00D5660B">
              <w:rPr>
                <w:rFonts w:eastAsia="Times New Roman" w:cs="Times New Roman"/>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read</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pacing w:after="0" w:line="240" w:lineRule="auto"/>
              <w:jc w:val="center"/>
              <w:rPr>
                <w:rFonts w:eastAsia="Times New Roman" w:cs="Times New Roman"/>
                <w:sz w:val="20"/>
                <w:szCs w:val="20"/>
                <w:lang w:val="en-US" w:eastAsia="ar-SA"/>
              </w:rPr>
            </w:pPr>
            <w:r w:rsidRPr="00D5660B">
              <w:rPr>
                <w:rFonts w:eastAsia="Times New Roman" w:cs="Times New Roman"/>
                <w:color w:val="000000"/>
                <w:sz w:val="20"/>
                <w:szCs w:val="20"/>
                <w:lang w:eastAsia="ar-SA"/>
              </w:rPr>
              <w:t>The relevant symbols</w:t>
            </w: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write</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rPr>
                <w:rFonts w:eastAsia="Times New Roman" w:cs="Times New Roman"/>
                <w:color w:val="000000"/>
                <w:sz w:val="20"/>
                <w:szCs w:val="20"/>
                <w:lang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true</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D5660B" w:rsidRDefault="007C10F4" w:rsidP="00517D76">
            <w:pPr>
              <w:suppressAutoHyphens/>
              <w:autoSpaceDE w:val="0"/>
              <w:snapToGrid w:val="0"/>
              <w:spacing w:after="0" w:line="240" w:lineRule="auto"/>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false</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boolean</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do</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char</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begin</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end</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var</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eastAsia="ar-SA"/>
              </w:rPr>
            </w:pPr>
            <w:r w:rsidRPr="00D5660B">
              <w:rPr>
                <w:rFonts w:eastAsia="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label</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concat</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length</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replace</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substr</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search</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function</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operator</w:t>
            </w:r>
          </w:p>
        </w:tc>
        <w:tc>
          <w:tcPr>
            <w:tcW w:w="2141" w:type="dxa"/>
            <w:vMerge/>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R</w:t>
            </w:r>
            <w:r w:rsidRPr="00D5660B">
              <w:rPr>
                <w:rFonts w:eastAsia="Times New Roman" w:cs="Times New Roman"/>
                <w:color w:val="000000"/>
                <w:sz w:val="20"/>
                <w:szCs w:val="20"/>
                <w:lang w:eastAsia="ar-SA"/>
              </w:rPr>
              <w:t>eal constant</w:t>
            </w:r>
          </w:p>
        </w:tc>
      </w:tr>
      <w:tr w:rsidR="007C10F4" w:rsidRPr="00D5660B" w:rsidTr="00517D76">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center"/>
              <w:rPr>
                <w:rFonts w:eastAsia="Times New Roman" w:cs="Times New Roman"/>
                <w:color w:val="000000"/>
                <w:sz w:val="20"/>
                <w:szCs w:val="20"/>
                <w:lang w:val="en-US" w:eastAsia="ar-SA"/>
              </w:rPr>
            </w:pPr>
            <w:r w:rsidRPr="00D5660B">
              <w:rPr>
                <w:rFonts w:eastAsia="Times New Roman" w:cs="Times New Roman"/>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color w:val="000000"/>
                <w:sz w:val="20"/>
                <w:szCs w:val="20"/>
                <w:lang w:eastAsia="ar-SA"/>
              </w:rPr>
            </w:pPr>
            <w:r w:rsidRPr="00D5660B">
              <w:rPr>
                <w:rFonts w:eastAsia="Times New Roman" w:cs="Times New Roman"/>
                <w:color w:val="000000"/>
                <w:sz w:val="20"/>
                <w:szCs w:val="20"/>
                <w:lang w:val="en-US" w:eastAsia="ar-SA"/>
              </w:rPr>
              <w:t>‘a’, ‘b’, ‘2’, '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D5660B" w:rsidRDefault="007C10F4" w:rsidP="00517D76">
            <w:pPr>
              <w:suppressAutoHyphens/>
              <w:autoSpaceDE w:val="0"/>
              <w:snapToGrid w:val="0"/>
              <w:spacing w:after="0" w:line="240" w:lineRule="auto"/>
              <w:jc w:val="both"/>
              <w:rPr>
                <w:rFonts w:eastAsia="Times New Roman" w:cs="Times New Roman"/>
                <w:sz w:val="20"/>
                <w:szCs w:val="20"/>
                <w:lang w:val="en-US" w:eastAsia="ar-SA"/>
              </w:rPr>
            </w:pPr>
            <w:r w:rsidRPr="00D5660B">
              <w:rPr>
                <w:rFonts w:eastAsia="Times New Roman" w:cs="Times New Roman"/>
                <w:color w:val="000000"/>
                <w:sz w:val="20"/>
                <w:szCs w:val="20"/>
                <w:lang w:val="en-US" w:eastAsia="ar-SA"/>
              </w:rPr>
              <w:t>C</w:t>
            </w:r>
            <w:r w:rsidRPr="00D5660B">
              <w:rPr>
                <w:rFonts w:eastAsia="Times New Roman" w:cs="Times New Roman"/>
                <w:color w:val="000000"/>
                <w:sz w:val="20"/>
                <w:szCs w:val="20"/>
                <w:lang w:eastAsia="ar-SA"/>
              </w:rPr>
              <w:t>haracter constant</w:t>
            </w:r>
          </w:p>
        </w:tc>
      </w:tr>
    </w:tbl>
    <w:p w:rsidR="007C10F4" w:rsidRPr="00D5660B" w:rsidRDefault="007C10F4" w:rsidP="007C10F4">
      <w:pPr>
        <w:pStyle w:val="2"/>
        <w:numPr>
          <w:ilvl w:val="1"/>
          <w:numId w:val="4"/>
        </w:numPr>
        <w:rPr>
          <w:rFonts w:asciiTheme="minorHAnsi" w:hAnsiTheme="minorHAnsi"/>
          <w:lang w:val="en-US"/>
        </w:rPr>
      </w:pPr>
      <w:r w:rsidRPr="00D5660B">
        <w:rPr>
          <w:rFonts w:asciiTheme="minorHAnsi" w:hAnsiTheme="minorHAnsi"/>
          <w:lang w:val="en-US"/>
        </w:rPr>
        <w:lastRenderedPageBreak/>
        <w:t xml:space="preserve"> Description of the </w:t>
      </w:r>
      <w:proofErr w:type="gramStart"/>
      <w:r w:rsidRPr="00D5660B">
        <w:rPr>
          <w:rFonts w:asciiTheme="minorHAnsi" w:hAnsiTheme="minorHAnsi"/>
          <w:lang w:val="en-US"/>
        </w:rPr>
        <w:t>types</w:t>
      </w:r>
      <w:proofErr w:type="gramEnd"/>
      <w:r w:rsidRPr="00D5660B">
        <w:rPr>
          <w:rFonts w:asciiTheme="minorHAnsi" w:hAnsiTheme="minorHAnsi"/>
          <w:lang w:val="en-US"/>
        </w:rPr>
        <w:t xml:space="preserve"> lexemes.</w:t>
      </w:r>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Considered the lexical analyzer lexemes can be one of the following types:</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Identifiers - the names of the user objects in the program;</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Constants - numeric or logical values ​​specified explicitly;</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Keywords - reserved identifiers, which have strictly defined meaning;</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Signs of operations - symbols that represent unary and binary operations;</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Special characters - the square brackets, parentheses, commas, etc;</w:t>
      </w:r>
    </w:p>
    <w:p w:rsidR="007C10F4" w:rsidRPr="00D5660B" w:rsidRDefault="007C10F4" w:rsidP="00697288">
      <w:pPr>
        <w:pStyle w:val="2"/>
        <w:numPr>
          <w:ilvl w:val="0"/>
          <w:numId w:val="17"/>
        </w:numPr>
        <w:rPr>
          <w:rFonts w:asciiTheme="minorHAnsi" w:hAnsiTheme="minorHAnsi"/>
          <w:b w:val="0"/>
          <w:lang w:val="en-US"/>
        </w:rPr>
      </w:pPr>
      <w:r w:rsidRPr="00D5660B">
        <w:rPr>
          <w:rFonts w:asciiTheme="minorHAnsi" w:hAnsiTheme="minorHAnsi"/>
          <w:b w:val="0"/>
          <w:lang w:val="en-US"/>
        </w:rPr>
        <w:t>Separators - the gaps and newline characters. If the text includes the program in any place can be at least one delimiter, then the place can be any number of separators.</w:t>
      </w:r>
    </w:p>
    <w:p w:rsidR="008B1155" w:rsidRDefault="008B1155">
      <w:pPr>
        <w:rPr>
          <w:rFonts w:eastAsiaTheme="majorEastAsia" w:cstheme="majorBidi"/>
          <w:b/>
          <w:bCs/>
          <w:color w:val="000000" w:themeColor="text1"/>
          <w:sz w:val="24"/>
          <w:szCs w:val="26"/>
          <w:lang w:val="en-US"/>
        </w:rPr>
      </w:pPr>
      <w:r>
        <w:rPr>
          <w:lang w:val="en-US"/>
        </w:rPr>
        <w:br w:type="page"/>
      </w:r>
    </w:p>
    <w:p w:rsidR="007112B3" w:rsidRPr="00D5660B" w:rsidRDefault="007112B3" w:rsidP="007112B3">
      <w:pPr>
        <w:pStyle w:val="2"/>
        <w:numPr>
          <w:ilvl w:val="1"/>
          <w:numId w:val="4"/>
        </w:numPr>
        <w:rPr>
          <w:rFonts w:asciiTheme="minorHAnsi" w:hAnsiTheme="minorHAnsi"/>
          <w:lang w:val="en-US"/>
        </w:rPr>
      </w:pPr>
      <w:bookmarkStart w:id="0" w:name="_GoBack"/>
      <w:bookmarkEnd w:id="0"/>
      <w:r w:rsidRPr="00D5660B">
        <w:rPr>
          <w:rFonts w:asciiTheme="minorHAnsi" w:hAnsiTheme="minorHAnsi"/>
          <w:lang w:val="en-US"/>
        </w:rPr>
        <w:lastRenderedPageBreak/>
        <w:t>Graph of lexical analysis.</w:t>
      </w:r>
    </w:p>
    <w:p w:rsidR="007112B3" w:rsidRPr="00D5660B" w:rsidRDefault="007112B3" w:rsidP="007112B3">
      <w:pPr>
        <w:rPr>
          <w:lang w:val="en-US"/>
        </w:rPr>
      </w:pPr>
      <w:r w:rsidRPr="00D5660B">
        <w:rPr>
          <w:noProof/>
          <w:lang w:eastAsia="ru-RU"/>
        </w:rPr>
        <w:drawing>
          <wp:inline distT="0" distB="0" distL="0" distR="0" wp14:anchorId="49251B5B" wp14:editId="2F975424">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p w:rsidR="007C10F4" w:rsidRPr="00D5660B" w:rsidRDefault="007C10F4" w:rsidP="007C10F4">
      <w:pPr>
        <w:pStyle w:val="2"/>
        <w:numPr>
          <w:ilvl w:val="1"/>
          <w:numId w:val="4"/>
        </w:numPr>
        <w:rPr>
          <w:rFonts w:asciiTheme="minorHAnsi" w:hAnsiTheme="minorHAnsi"/>
          <w:lang w:val="en-US"/>
        </w:rPr>
      </w:pPr>
      <w:r w:rsidRPr="00D5660B">
        <w:rPr>
          <w:rFonts w:asciiTheme="minorHAnsi" w:hAnsiTheme="minorHAnsi"/>
          <w:lang w:val="en-US"/>
        </w:rPr>
        <w:lastRenderedPageBreak/>
        <w:t xml:space="preserve"> </w:t>
      </w:r>
      <w:proofErr w:type="gramStart"/>
      <w:r w:rsidRPr="00D5660B">
        <w:rPr>
          <w:rFonts w:asciiTheme="minorHAnsi" w:hAnsiTheme="minorHAnsi"/>
          <w:lang w:val="en-US"/>
        </w:rPr>
        <w:t>Modeling of the work of the lexical analyzer.</w:t>
      </w:r>
      <w:proofErr w:type="gramEnd"/>
    </w:p>
    <w:p w:rsidR="007C10F4" w:rsidRPr="00D5660B" w:rsidRDefault="007C10F4" w:rsidP="007C10F4">
      <w:pPr>
        <w:pStyle w:val="2"/>
        <w:ind w:left="360" w:firstLine="348"/>
        <w:rPr>
          <w:rFonts w:asciiTheme="minorHAnsi" w:hAnsiTheme="minorHAnsi"/>
          <w:b w:val="0"/>
          <w:lang w:val="en-US"/>
        </w:rPr>
      </w:pPr>
      <w:r w:rsidRPr="00D5660B">
        <w:rPr>
          <w:rFonts w:asciiTheme="minorHAnsi" w:hAnsiTheme="minorHAnsi"/>
          <w:b w:val="0"/>
          <w:lang w:val="en-US"/>
        </w:rPr>
        <w:t>For example, we have the following program at the input:</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program</w:t>
      </w:r>
      <w:proofErr w:type="gramEnd"/>
      <w:r w:rsidRPr="00D5660B">
        <w:rPr>
          <w:rFonts w:eastAsia="Times New Roman" w:cs="Times New Roman"/>
          <w:sz w:val="20"/>
          <w:szCs w:val="20"/>
          <w:lang w:val="en-US" w:eastAsia="ar-SA"/>
        </w:rPr>
        <w:t xml:space="preserve"> HelloWorld;</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var</w:t>
      </w:r>
      <w:proofErr w:type="gramEnd"/>
      <w:r w:rsidRPr="00D5660B">
        <w:rPr>
          <w:rFonts w:eastAsia="Times New Roman" w:cs="Times New Roman"/>
          <w:sz w:val="20"/>
          <w:szCs w:val="20"/>
          <w:lang w:val="en-US" w:eastAsia="ar-SA"/>
        </w:rPr>
        <w:t xml:space="preserve"> a:integer; b:boolean;</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begin</w:t>
      </w:r>
      <w:proofErr w:type="gramEnd"/>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a</w:t>
      </w:r>
      <w:proofErr w:type="gramEnd"/>
      <w:r w:rsidRPr="00D5660B">
        <w:rPr>
          <w:rFonts w:eastAsia="Times New Roman" w:cs="Times New Roman"/>
          <w:sz w:val="20"/>
          <w:szCs w:val="20"/>
          <w:lang w:val="en-US" w:eastAsia="ar-SA"/>
        </w:rPr>
        <w:t>:=3;</w:t>
      </w:r>
    </w:p>
    <w:p w:rsidR="007C10F4" w:rsidRPr="00D5660B" w:rsidRDefault="007C10F4" w:rsidP="007C10F4">
      <w:pPr>
        <w:tabs>
          <w:tab w:val="left" w:pos="684"/>
        </w:tabs>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b</w:t>
      </w:r>
      <w:proofErr w:type="gramEnd"/>
      <w:r w:rsidRPr="00D5660B">
        <w:rPr>
          <w:rFonts w:eastAsia="Times New Roman" w:cs="Times New Roman"/>
          <w:sz w:val="20"/>
          <w:szCs w:val="20"/>
          <w:lang w:val="en-US" w:eastAsia="ar-SA"/>
        </w:rPr>
        <w:t>:=true;</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if</w:t>
      </w:r>
      <w:proofErr w:type="gramEnd"/>
      <w:r w:rsidRPr="00D5660B">
        <w:rPr>
          <w:rFonts w:eastAsia="Times New Roman" w:cs="Times New Roman"/>
          <w:sz w:val="20"/>
          <w:szCs w:val="20"/>
          <w:lang w:val="en-US" w:eastAsia="ar-SA"/>
        </w:rPr>
        <w:t xml:space="preserve"> b and (a = 3) then</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r w:rsidRPr="00D5660B">
        <w:rPr>
          <w:rFonts w:eastAsia="Times New Roman" w:cs="Times New Roman"/>
          <w:sz w:val="20"/>
          <w:szCs w:val="20"/>
          <w:lang w:val="en-US" w:eastAsia="ar-SA"/>
        </w:rPr>
        <w:t xml:space="preserve">    </w:t>
      </w:r>
      <w:proofErr w:type="gramStart"/>
      <w:r w:rsidRPr="00D5660B">
        <w:rPr>
          <w:rFonts w:eastAsia="Times New Roman" w:cs="Times New Roman"/>
          <w:sz w:val="20"/>
          <w:szCs w:val="20"/>
          <w:lang w:val="en-US" w:eastAsia="ar-SA"/>
        </w:rPr>
        <w:t>write(</w:t>
      </w:r>
      <w:proofErr w:type="gramEnd"/>
      <w:r w:rsidRPr="00D5660B">
        <w:rPr>
          <w:rFonts w:eastAsia="Times New Roman" w:cs="Times New Roman"/>
          <w:sz w:val="20"/>
          <w:szCs w:val="20"/>
          <w:lang w:val="en-US" w:eastAsia="ar-SA"/>
        </w:rPr>
        <w:t>‘hello world’);</w:t>
      </w:r>
    </w:p>
    <w:p w:rsidR="007C10F4" w:rsidRPr="00D5660B" w:rsidRDefault="007C10F4" w:rsidP="007C10F4">
      <w:pPr>
        <w:tabs>
          <w:tab w:val="left" w:pos="180"/>
          <w:tab w:val="left" w:pos="360"/>
        </w:tabs>
        <w:suppressAutoHyphens/>
        <w:autoSpaceDE w:val="0"/>
        <w:spacing w:after="0" w:line="240" w:lineRule="auto"/>
        <w:rPr>
          <w:rFonts w:eastAsia="Times New Roman" w:cs="Times New Roman"/>
          <w:sz w:val="20"/>
          <w:szCs w:val="20"/>
          <w:lang w:val="en-US" w:eastAsia="ar-SA"/>
        </w:rPr>
      </w:pPr>
      <w:proofErr w:type="gramStart"/>
      <w:r w:rsidRPr="00D5660B">
        <w:rPr>
          <w:rFonts w:eastAsia="Times New Roman" w:cs="Times New Roman"/>
          <w:sz w:val="20"/>
          <w:szCs w:val="20"/>
          <w:lang w:val="en-US" w:eastAsia="ar-SA"/>
        </w:rPr>
        <w:t>end</w:t>
      </w:r>
      <w:proofErr w:type="gramEnd"/>
      <w:r w:rsidRPr="00D5660B">
        <w:rPr>
          <w:rFonts w:eastAsia="Times New Roman" w:cs="Times New Roman"/>
          <w:sz w:val="20"/>
          <w:szCs w:val="20"/>
          <w:lang w:val="en-US" w:eastAsia="ar-SA"/>
        </w:rPr>
        <w:t>.</w:t>
      </w:r>
    </w:p>
    <w:p w:rsidR="007C10F4" w:rsidRPr="00D5660B" w:rsidRDefault="007C10F4" w:rsidP="007C10F4">
      <w:pPr>
        <w:suppressAutoHyphens/>
        <w:autoSpaceDE w:val="0"/>
        <w:spacing w:after="0" w:line="240" w:lineRule="auto"/>
        <w:jc w:val="both"/>
        <w:rPr>
          <w:rFonts w:eastAsia="Times New Roman" w:cs="Times New Roman"/>
          <w:sz w:val="20"/>
          <w:szCs w:val="20"/>
          <w:lang w:val="en-US" w:eastAsia="ar-SA"/>
        </w:rPr>
      </w:pPr>
    </w:p>
    <w:p w:rsidR="007C10F4" w:rsidRPr="00D5660B" w:rsidRDefault="007C10F4" w:rsidP="007C10F4">
      <w:pPr>
        <w:suppressAutoHyphens/>
        <w:autoSpaceDE w:val="0"/>
        <w:spacing w:after="0" w:line="240" w:lineRule="auto"/>
        <w:jc w:val="both"/>
        <w:rPr>
          <w:rFonts w:eastAsiaTheme="majorEastAsia" w:cstheme="majorBidi"/>
          <w:bCs/>
          <w:color w:val="000000" w:themeColor="text1"/>
          <w:sz w:val="24"/>
          <w:szCs w:val="26"/>
          <w:lang w:val="en-US"/>
        </w:rPr>
      </w:pPr>
      <w:r w:rsidRPr="00D5660B">
        <w:rPr>
          <w:rFonts w:eastAsiaTheme="majorEastAsia" w:cstheme="majorBidi"/>
          <w:bCs/>
          <w:color w:val="000000" w:themeColor="text1"/>
          <w:sz w:val="24"/>
          <w:szCs w:val="26"/>
          <w:lang w:val="en-US"/>
        </w:rPr>
        <w:t>Formed output stream of tokens:</w:t>
      </w:r>
    </w:p>
    <w:p w:rsidR="007C10F4" w:rsidRPr="00D5660B" w:rsidRDefault="007C10F4" w:rsidP="007C10F4">
      <w:pPr>
        <w:suppressAutoHyphens/>
        <w:autoSpaceDE w:val="0"/>
        <w:spacing w:after="0" w:line="240" w:lineRule="auto"/>
        <w:jc w:val="both"/>
        <w:rPr>
          <w:rFonts w:eastAsia="Times New Roman" w:cs="Times New Roman"/>
          <w:sz w:val="20"/>
          <w:szCs w:val="20"/>
          <w:lang w:val="en-US" w:eastAsia="ar-SA"/>
        </w:rPr>
      </w:pPr>
      <w:r w:rsidRPr="00D5660B">
        <w:rPr>
          <w:rFonts w:eastAsia="Times New Roman" w:cs="Times New Roman"/>
          <w:sz w:val="20"/>
          <w:szCs w:val="20"/>
          <w:lang w:val="en-US" w:eastAsia="ar-SA"/>
        </w:rPr>
        <w:t>_PROG _ID ; _VAR _ID : _INT ; _ID : _BOOL ; _BEGIN _ID _EQ _NUM ; _ID _EQ _TRUE ; _IF _ID _AND ( _ID = _NUM ) _THEN _WRITE ( _STR ) ; _END .</w:t>
      </w: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As a result of the lexical analysis:</w:t>
      </w:r>
    </w:p>
    <w:p w:rsidR="007C10F4" w:rsidRPr="00D5660B" w:rsidRDefault="007C10F4" w:rsidP="007C10F4">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1. The program parsed into separate lexemes.</w:t>
      </w:r>
    </w:p>
    <w:p w:rsidR="007C10F4" w:rsidRPr="00D5660B" w:rsidRDefault="007C10F4" w:rsidP="008029DC">
      <w:pPr>
        <w:tabs>
          <w:tab w:val="left" w:pos="684"/>
        </w:tabs>
        <w:suppressAutoHyphens/>
        <w:autoSpaceDE w:val="0"/>
        <w:spacing w:after="0" w:line="240" w:lineRule="auto"/>
        <w:jc w:val="both"/>
        <w:rPr>
          <w:rFonts w:eastAsia="Times New Roman" w:cs="Times New Roman"/>
          <w:sz w:val="24"/>
          <w:szCs w:val="24"/>
          <w:lang w:val="en-US" w:eastAsia="ar-SA"/>
        </w:rPr>
      </w:pPr>
      <w:r w:rsidRPr="00D5660B">
        <w:rPr>
          <w:rFonts w:eastAsia="Times New Roman" w:cs="Times New Roman"/>
          <w:sz w:val="24"/>
          <w:szCs w:val="24"/>
          <w:lang w:val="en-US" w:eastAsia="ar-SA"/>
        </w:rPr>
        <w:t>2. Lexemes are converted to tokens.</w:t>
      </w:r>
    </w:p>
    <w:p w:rsidR="00325DCB" w:rsidRPr="00D5660B" w:rsidRDefault="00325DCB">
      <w:pPr>
        <w:rPr>
          <w:lang w:val="en-US"/>
        </w:rPr>
      </w:pPr>
    </w:p>
    <w:p w:rsidR="007112B3" w:rsidRPr="00D5660B" w:rsidRDefault="007112B3" w:rsidP="007112B3">
      <w:pPr>
        <w:pStyle w:val="2"/>
        <w:numPr>
          <w:ilvl w:val="1"/>
          <w:numId w:val="4"/>
        </w:numPr>
        <w:rPr>
          <w:rFonts w:asciiTheme="minorHAnsi" w:hAnsiTheme="minorHAnsi"/>
          <w:lang w:val="en-US"/>
        </w:rPr>
      </w:pPr>
      <w:r w:rsidRPr="00D5660B">
        <w:rPr>
          <w:rFonts w:asciiTheme="minorHAnsi" w:hAnsiTheme="minorHAnsi"/>
          <w:lang w:val="en-US"/>
        </w:rPr>
        <w:t xml:space="preserve"> Result.</w:t>
      </w:r>
    </w:p>
    <w:p w:rsidR="007112B3" w:rsidRPr="00D5660B" w:rsidRDefault="007112B3" w:rsidP="007112B3">
      <w:pPr>
        <w:rPr>
          <w:rFonts w:cs="Times New Roman"/>
          <w:sz w:val="24"/>
          <w:szCs w:val="24"/>
          <w:lang w:val="en-US"/>
        </w:rPr>
      </w:pPr>
      <w:r w:rsidRPr="00D5660B">
        <w:rPr>
          <w:rFonts w:cs="Times New Roman"/>
          <w:sz w:val="24"/>
          <w:szCs w:val="24"/>
          <w:lang w:val="en-US"/>
        </w:rPr>
        <w:t>As a result of laboratory work was a description of the syntax of the language, identified the concepts of construction of a lexical analyzer.</w:t>
      </w:r>
    </w:p>
    <w:p w:rsidR="007112B3" w:rsidRPr="00D5660B" w:rsidRDefault="007112B3">
      <w:pPr>
        <w:rPr>
          <w:lang w:val="en-US"/>
        </w:rPr>
      </w:pPr>
    </w:p>
    <w:sectPr w:rsidR="007112B3" w:rsidRPr="00D5660B" w:rsidSect="00325D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F04952"/>
    <w:multiLevelType w:val="hybridMultilevel"/>
    <w:tmpl w:val="25D00612"/>
    <w:lvl w:ilvl="0" w:tplc="67662454">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5A307F8"/>
    <w:multiLevelType w:val="hybridMultilevel"/>
    <w:tmpl w:val="A880AE2E"/>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3">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5">
    <w:nsid w:val="71E776D8"/>
    <w:multiLevelType w:val="hybridMultilevel"/>
    <w:tmpl w:val="F8B60B50"/>
    <w:lvl w:ilvl="0" w:tplc="04190003">
      <w:start w:val="1"/>
      <w:numFmt w:val="bullet"/>
      <w:lvlText w:val="o"/>
      <w:lvlJc w:val="left"/>
      <w:pPr>
        <w:ind w:left="1428" w:hanging="360"/>
      </w:pPr>
      <w:rPr>
        <w:rFonts w:ascii="Courier New" w:hAnsi="Courier New" w:cs="Courier New"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1"/>
  </w:num>
  <w:num w:numId="4">
    <w:abstractNumId w:val="13"/>
  </w:num>
  <w:num w:numId="5">
    <w:abstractNumId w:val="8"/>
  </w:num>
  <w:num w:numId="6">
    <w:abstractNumId w:val="9"/>
  </w:num>
  <w:num w:numId="7">
    <w:abstractNumId w:val="10"/>
  </w:num>
  <w:num w:numId="8">
    <w:abstractNumId w:val="11"/>
  </w:num>
  <w:num w:numId="9">
    <w:abstractNumId w:val="6"/>
  </w:num>
  <w:num w:numId="10">
    <w:abstractNumId w:val="16"/>
  </w:num>
  <w:num w:numId="11">
    <w:abstractNumId w:val="2"/>
  </w:num>
  <w:num w:numId="12">
    <w:abstractNumId w:val="3"/>
  </w:num>
  <w:num w:numId="13">
    <w:abstractNumId w:val="4"/>
  </w:num>
  <w:num w:numId="14">
    <w:abstractNumId w:val="5"/>
  </w:num>
  <w:num w:numId="15">
    <w:abstractNumId w:val="1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2"/>
  </w:compat>
  <w:rsids>
    <w:rsidRoot w:val="00CB3588"/>
    <w:rsid w:val="000E634B"/>
    <w:rsid w:val="00325DCB"/>
    <w:rsid w:val="00380E56"/>
    <w:rsid w:val="00423BF9"/>
    <w:rsid w:val="00430534"/>
    <w:rsid w:val="005B3830"/>
    <w:rsid w:val="005F7075"/>
    <w:rsid w:val="00680CB5"/>
    <w:rsid w:val="00697288"/>
    <w:rsid w:val="007112B3"/>
    <w:rsid w:val="007C10F4"/>
    <w:rsid w:val="008029DC"/>
    <w:rsid w:val="00836D01"/>
    <w:rsid w:val="008B1155"/>
    <w:rsid w:val="008E4F1C"/>
    <w:rsid w:val="00943AAB"/>
    <w:rsid w:val="009B7E97"/>
    <w:rsid w:val="00A80BB7"/>
    <w:rsid w:val="00A852A7"/>
    <w:rsid w:val="00C9333E"/>
    <w:rsid w:val="00CB3588"/>
    <w:rsid w:val="00D56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588"/>
  </w:style>
  <w:style w:type="paragraph" w:styleId="1">
    <w:name w:val="heading 1"/>
    <w:basedOn w:val="a"/>
    <w:next w:val="a"/>
    <w:link w:val="10"/>
    <w:uiPriority w:val="9"/>
    <w:qFormat/>
    <w:rsid w:val="007C10F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7C10F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7C10F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7C10F4"/>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7C10F4"/>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7C10F4"/>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0F4"/>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7C10F4"/>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7C10F4"/>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7C10F4"/>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7C10F4"/>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7C10F4"/>
    <w:rPr>
      <w:rFonts w:ascii="Arial" w:eastAsia="Times New Roman" w:hAnsi="Arial" w:cs="Arial"/>
      <w:i/>
      <w:iCs/>
      <w:sz w:val="24"/>
      <w:szCs w:val="24"/>
      <w:lang w:val="en-US" w:eastAsia="ar-SA"/>
    </w:rPr>
  </w:style>
  <w:style w:type="paragraph" w:customStyle="1" w:styleId="a3">
    <w:name w:val="Формула"/>
    <w:basedOn w:val="a"/>
    <w:next w:val="a"/>
    <w:rsid w:val="007C10F4"/>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7C10F4"/>
    <w:pPr>
      <w:ind w:left="720"/>
      <w:contextualSpacing/>
    </w:pPr>
  </w:style>
  <w:style w:type="paragraph" w:styleId="a5">
    <w:name w:val="Balloon Text"/>
    <w:basedOn w:val="a"/>
    <w:link w:val="a6"/>
    <w:uiPriority w:val="99"/>
    <w:semiHidden/>
    <w:unhideWhenUsed/>
    <w:rsid w:val="007C10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0F4"/>
    <w:rPr>
      <w:rFonts w:ascii="Tahoma" w:hAnsi="Tahoma" w:cs="Tahoma"/>
      <w:sz w:val="16"/>
      <w:szCs w:val="16"/>
    </w:rPr>
  </w:style>
  <w:style w:type="paragraph" w:customStyle="1" w:styleId="21">
    <w:name w:val="Основной текст 21"/>
    <w:basedOn w:val="a"/>
    <w:rsid w:val="007C10F4"/>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7C10F4"/>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7C10F4"/>
    <w:pPr>
      <w:spacing w:after="120"/>
    </w:pPr>
  </w:style>
  <w:style w:type="character" w:customStyle="1" w:styleId="a8">
    <w:name w:val="Основной текст Знак"/>
    <w:basedOn w:val="a0"/>
    <w:link w:val="a7"/>
    <w:rsid w:val="007C10F4"/>
  </w:style>
  <w:style w:type="paragraph" w:styleId="a9">
    <w:name w:val="header"/>
    <w:basedOn w:val="a"/>
    <w:link w:val="aa"/>
    <w:unhideWhenUsed/>
    <w:rsid w:val="007C10F4"/>
    <w:pPr>
      <w:tabs>
        <w:tab w:val="center" w:pos="4677"/>
        <w:tab w:val="right" w:pos="9355"/>
      </w:tabs>
      <w:spacing w:after="0" w:line="240" w:lineRule="auto"/>
    </w:pPr>
  </w:style>
  <w:style w:type="character" w:customStyle="1" w:styleId="aa">
    <w:name w:val="Верхний колонтитул Знак"/>
    <w:basedOn w:val="a0"/>
    <w:link w:val="a9"/>
    <w:rsid w:val="007C10F4"/>
  </w:style>
  <w:style w:type="paragraph" w:styleId="ab">
    <w:name w:val="footer"/>
    <w:basedOn w:val="a"/>
    <w:link w:val="ac"/>
    <w:unhideWhenUsed/>
    <w:rsid w:val="007C10F4"/>
    <w:pPr>
      <w:tabs>
        <w:tab w:val="center" w:pos="4677"/>
        <w:tab w:val="right" w:pos="9355"/>
      </w:tabs>
      <w:spacing w:after="0" w:line="240" w:lineRule="auto"/>
    </w:pPr>
  </w:style>
  <w:style w:type="character" w:customStyle="1" w:styleId="ac">
    <w:name w:val="Нижний колонтитул Знак"/>
    <w:basedOn w:val="a0"/>
    <w:link w:val="ab"/>
    <w:rsid w:val="007C10F4"/>
  </w:style>
  <w:style w:type="numbering" w:customStyle="1" w:styleId="11">
    <w:name w:val="Нет списка1"/>
    <w:next w:val="a2"/>
    <w:uiPriority w:val="99"/>
    <w:semiHidden/>
    <w:unhideWhenUsed/>
    <w:rsid w:val="007C10F4"/>
  </w:style>
  <w:style w:type="character" w:customStyle="1" w:styleId="WW8Num1z0">
    <w:name w:val="WW8Num1z0"/>
    <w:rsid w:val="007C10F4"/>
  </w:style>
  <w:style w:type="character" w:customStyle="1" w:styleId="WW8Num1z1">
    <w:name w:val="WW8Num1z1"/>
    <w:rsid w:val="007C10F4"/>
  </w:style>
  <w:style w:type="character" w:customStyle="1" w:styleId="WW8Num1z2">
    <w:name w:val="WW8Num1z2"/>
    <w:rsid w:val="007C10F4"/>
  </w:style>
  <w:style w:type="character" w:customStyle="1" w:styleId="WW8Num1z3">
    <w:name w:val="WW8Num1z3"/>
    <w:rsid w:val="007C10F4"/>
  </w:style>
  <w:style w:type="character" w:customStyle="1" w:styleId="WW8Num1z4">
    <w:name w:val="WW8Num1z4"/>
    <w:rsid w:val="007C10F4"/>
  </w:style>
  <w:style w:type="character" w:customStyle="1" w:styleId="WW8Num1z5">
    <w:name w:val="WW8Num1z5"/>
    <w:rsid w:val="007C10F4"/>
  </w:style>
  <w:style w:type="character" w:customStyle="1" w:styleId="WW8Num1z6">
    <w:name w:val="WW8Num1z6"/>
    <w:rsid w:val="007C10F4"/>
  </w:style>
  <w:style w:type="character" w:customStyle="1" w:styleId="WW8Num1z7">
    <w:name w:val="WW8Num1z7"/>
    <w:rsid w:val="007C10F4"/>
  </w:style>
  <w:style w:type="character" w:customStyle="1" w:styleId="WW8Num1z8">
    <w:name w:val="WW8Num1z8"/>
    <w:rsid w:val="007C10F4"/>
  </w:style>
  <w:style w:type="character" w:customStyle="1" w:styleId="WW8Num2z0">
    <w:name w:val="WW8Num2z0"/>
    <w:rsid w:val="007C10F4"/>
    <w:rPr>
      <w:rFonts w:ascii="Symbol" w:hAnsi="Symbol" w:cs="Symbol"/>
    </w:rPr>
  </w:style>
  <w:style w:type="character" w:customStyle="1" w:styleId="WW8Num2z1">
    <w:name w:val="WW8Num2z1"/>
    <w:rsid w:val="007C10F4"/>
  </w:style>
  <w:style w:type="character" w:customStyle="1" w:styleId="WW8Num2z2">
    <w:name w:val="WW8Num2z2"/>
    <w:rsid w:val="007C10F4"/>
  </w:style>
  <w:style w:type="character" w:customStyle="1" w:styleId="WW8Num2z3">
    <w:name w:val="WW8Num2z3"/>
    <w:rsid w:val="007C10F4"/>
  </w:style>
  <w:style w:type="character" w:customStyle="1" w:styleId="WW8Num2z4">
    <w:name w:val="WW8Num2z4"/>
    <w:rsid w:val="007C10F4"/>
  </w:style>
  <w:style w:type="character" w:customStyle="1" w:styleId="WW8Num2z5">
    <w:name w:val="WW8Num2z5"/>
    <w:rsid w:val="007C10F4"/>
  </w:style>
  <w:style w:type="character" w:customStyle="1" w:styleId="WW8Num2z6">
    <w:name w:val="WW8Num2z6"/>
    <w:rsid w:val="007C10F4"/>
  </w:style>
  <w:style w:type="character" w:customStyle="1" w:styleId="WW8Num2z7">
    <w:name w:val="WW8Num2z7"/>
    <w:rsid w:val="007C10F4"/>
  </w:style>
  <w:style w:type="character" w:customStyle="1" w:styleId="WW8Num2z8">
    <w:name w:val="WW8Num2z8"/>
    <w:rsid w:val="007C10F4"/>
  </w:style>
  <w:style w:type="character" w:customStyle="1" w:styleId="WW8Num3z0">
    <w:name w:val="WW8Num3z0"/>
    <w:rsid w:val="007C10F4"/>
    <w:rPr>
      <w:lang w:val="ru-RU"/>
    </w:rPr>
  </w:style>
  <w:style w:type="character" w:customStyle="1" w:styleId="WW8Num4z0">
    <w:name w:val="WW8Num4z0"/>
    <w:rsid w:val="007C10F4"/>
    <w:rPr>
      <w:rFonts w:ascii="Times New Roman" w:hAnsi="Times New Roman" w:cs="Times New Roman"/>
      <w:b/>
      <w:i w:val="0"/>
      <w:sz w:val="24"/>
    </w:rPr>
  </w:style>
  <w:style w:type="character" w:customStyle="1" w:styleId="WW8Num4z1">
    <w:name w:val="WW8Num4z1"/>
    <w:rsid w:val="007C10F4"/>
  </w:style>
  <w:style w:type="character" w:customStyle="1" w:styleId="WW8Num4z2">
    <w:name w:val="WW8Num4z2"/>
    <w:rsid w:val="007C10F4"/>
  </w:style>
  <w:style w:type="character" w:customStyle="1" w:styleId="WW8Num4z3">
    <w:name w:val="WW8Num4z3"/>
    <w:rsid w:val="007C10F4"/>
  </w:style>
  <w:style w:type="character" w:customStyle="1" w:styleId="WW8Num4z4">
    <w:name w:val="WW8Num4z4"/>
    <w:rsid w:val="007C10F4"/>
  </w:style>
  <w:style w:type="character" w:customStyle="1" w:styleId="WW8Num4z5">
    <w:name w:val="WW8Num4z5"/>
    <w:rsid w:val="007C10F4"/>
  </w:style>
  <w:style w:type="character" w:customStyle="1" w:styleId="WW8Num4z6">
    <w:name w:val="WW8Num4z6"/>
    <w:rsid w:val="007C10F4"/>
  </w:style>
  <w:style w:type="character" w:customStyle="1" w:styleId="WW8Num4z7">
    <w:name w:val="WW8Num4z7"/>
    <w:rsid w:val="007C10F4"/>
  </w:style>
  <w:style w:type="character" w:customStyle="1" w:styleId="WW8Num4z8">
    <w:name w:val="WW8Num4z8"/>
    <w:rsid w:val="007C10F4"/>
  </w:style>
  <w:style w:type="character" w:customStyle="1" w:styleId="WW8Num5z0">
    <w:name w:val="WW8Num5z0"/>
    <w:rsid w:val="007C10F4"/>
    <w:rPr>
      <w:rFonts w:ascii="Symbol" w:hAnsi="Symbol" w:cs="Symbol"/>
      <w:b/>
      <w:bCs/>
      <w:sz w:val="24"/>
      <w:szCs w:val="24"/>
      <w:lang w:val="ru-RU"/>
    </w:rPr>
  </w:style>
  <w:style w:type="character" w:customStyle="1" w:styleId="WW8Num6z0">
    <w:name w:val="WW8Num6z0"/>
    <w:rsid w:val="007C10F4"/>
    <w:rPr>
      <w:sz w:val="24"/>
      <w:szCs w:val="24"/>
      <w:lang w:val="ru-RU"/>
    </w:rPr>
  </w:style>
  <w:style w:type="character" w:customStyle="1" w:styleId="WW8Num7z0">
    <w:name w:val="WW8Num7z0"/>
    <w:rsid w:val="007C10F4"/>
    <w:rPr>
      <w:rFonts w:ascii="Symbol" w:hAnsi="Symbol" w:cs="Symbol"/>
    </w:rPr>
  </w:style>
  <w:style w:type="character" w:customStyle="1" w:styleId="WW8Num7z1">
    <w:name w:val="WW8Num7z1"/>
    <w:rsid w:val="007C10F4"/>
    <w:rPr>
      <w:rFonts w:ascii="Courier New" w:hAnsi="Courier New" w:cs="Courier New"/>
    </w:rPr>
  </w:style>
  <w:style w:type="character" w:customStyle="1" w:styleId="WW8Num7z2">
    <w:name w:val="WW8Num7z2"/>
    <w:rsid w:val="007C10F4"/>
    <w:rPr>
      <w:rFonts w:ascii="Wingdings" w:hAnsi="Wingdings" w:cs="Wingdings"/>
    </w:rPr>
  </w:style>
  <w:style w:type="character" w:customStyle="1" w:styleId="WW8Num7z3">
    <w:name w:val="WW8Num7z3"/>
    <w:rsid w:val="007C10F4"/>
  </w:style>
  <w:style w:type="character" w:customStyle="1" w:styleId="WW8Num7z4">
    <w:name w:val="WW8Num7z4"/>
    <w:rsid w:val="007C10F4"/>
  </w:style>
  <w:style w:type="character" w:customStyle="1" w:styleId="WW8Num7z5">
    <w:name w:val="WW8Num7z5"/>
    <w:rsid w:val="007C10F4"/>
  </w:style>
  <w:style w:type="character" w:customStyle="1" w:styleId="WW8Num7z6">
    <w:name w:val="WW8Num7z6"/>
    <w:rsid w:val="007C10F4"/>
  </w:style>
  <w:style w:type="character" w:customStyle="1" w:styleId="WW8Num7z7">
    <w:name w:val="WW8Num7z7"/>
    <w:rsid w:val="007C10F4"/>
  </w:style>
  <w:style w:type="character" w:customStyle="1" w:styleId="WW8Num7z8">
    <w:name w:val="WW8Num7z8"/>
    <w:rsid w:val="007C10F4"/>
  </w:style>
  <w:style w:type="character" w:customStyle="1" w:styleId="22">
    <w:name w:val="Основной шрифт абзаца2"/>
    <w:rsid w:val="007C10F4"/>
  </w:style>
  <w:style w:type="character" w:customStyle="1" w:styleId="WW8Num3z1">
    <w:name w:val="WW8Num3z1"/>
    <w:rsid w:val="007C10F4"/>
  </w:style>
  <w:style w:type="character" w:customStyle="1" w:styleId="WW8Num3z2">
    <w:name w:val="WW8Num3z2"/>
    <w:rsid w:val="007C10F4"/>
  </w:style>
  <w:style w:type="character" w:customStyle="1" w:styleId="WW8Num3z3">
    <w:name w:val="WW8Num3z3"/>
    <w:rsid w:val="007C10F4"/>
  </w:style>
  <w:style w:type="character" w:customStyle="1" w:styleId="WW8Num3z4">
    <w:name w:val="WW8Num3z4"/>
    <w:rsid w:val="007C10F4"/>
  </w:style>
  <w:style w:type="character" w:customStyle="1" w:styleId="WW8Num3z5">
    <w:name w:val="WW8Num3z5"/>
    <w:rsid w:val="007C10F4"/>
  </w:style>
  <w:style w:type="character" w:customStyle="1" w:styleId="WW8Num3z6">
    <w:name w:val="WW8Num3z6"/>
    <w:rsid w:val="007C10F4"/>
  </w:style>
  <w:style w:type="character" w:customStyle="1" w:styleId="WW8Num3z7">
    <w:name w:val="WW8Num3z7"/>
    <w:rsid w:val="007C10F4"/>
  </w:style>
  <w:style w:type="character" w:customStyle="1" w:styleId="WW8Num3z8">
    <w:name w:val="WW8Num3z8"/>
    <w:rsid w:val="007C10F4"/>
  </w:style>
  <w:style w:type="character" w:customStyle="1" w:styleId="WW8Num6z1">
    <w:name w:val="WW8Num6z1"/>
    <w:rsid w:val="007C10F4"/>
  </w:style>
  <w:style w:type="character" w:customStyle="1" w:styleId="WW8Num6z2">
    <w:name w:val="WW8Num6z2"/>
    <w:rsid w:val="007C10F4"/>
  </w:style>
  <w:style w:type="character" w:customStyle="1" w:styleId="WW8Num6z3">
    <w:name w:val="WW8Num6z3"/>
    <w:rsid w:val="007C10F4"/>
  </w:style>
  <w:style w:type="character" w:customStyle="1" w:styleId="WW8Num6z4">
    <w:name w:val="WW8Num6z4"/>
    <w:rsid w:val="007C10F4"/>
  </w:style>
  <w:style w:type="character" w:customStyle="1" w:styleId="WW8Num6z5">
    <w:name w:val="WW8Num6z5"/>
    <w:rsid w:val="007C10F4"/>
  </w:style>
  <w:style w:type="character" w:customStyle="1" w:styleId="WW8Num6z6">
    <w:name w:val="WW8Num6z6"/>
    <w:rsid w:val="007C10F4"/>
  </w:style>
  <w:style w:type="character" w:customStyle="1" w:styleId="WW8Num6z7">
    <w:name w:val="WW8Num6z7"/>
    <w:rsid w:val="007C10F4"/>
  </w:style>
  <w:style w:type="character" w:customStyle="1" w:styleId="WW8Num6z8">
    <w:name w:val="WW8Num6z8"/>
    <w:rsid w:val="007C10F4"/>
  </w:style>
  <w:style w:type="character" w:customStyle="1" w:styleId="WW8Num5z1">
    <w:name w:val="WW8Num5z1"/>
    <w:rsid w:val="007C10F4"/>
  </w:style>
  <w:style w:type="character" w:customStyle="1" w:styleId="WW8Num5z2">
    <w:name w:val="WW8Num5z2"/>
    <w:rsid w:val="007C10F4"/>
  </w:style>
  <w:style w:type="character" w:customStyle="1" w:styleId="WW8Num5z3">
    <w:name w:val="WW8Num5z3"/>
    <w:rsid w:val="007C10F4"/>
  </w:style>
  <w:style w:type="character" w:customStyle="1" w:styleId="WW8Num5z4">
    <w:name w:val="WW8Num5z4"/>
    <w:rsid w:val="007C10F4"/>
  </w:style>
  <w:style w:type="character" w:customStyle="1" w:styleId="WW8Num5z5">
    <w:name w:val="WW8Num5z5"/>
    <w:rsid w:val="007C10F4"/>
  </w:style>
  <w:style w:type="character" w:customStyle="1" w:styleId="WW8Num5z6">
    <w:name w:val="WW8Num5z6"/>
    <w:rsid w:val="007C10F4"/>
  </w:style>
  <w:style w:type="character" w:customStyle="1" w:styleId="WW8Num5z7">
    <w:name w:val="WW8Num5z7"/>
    <w:rsid w:val="007C10F4"/>
  </w:style>
  <w:style w:type="character" w:customStyle="1" w:styleId="WW8Num5z8">
    <w:name w:val="WW8Num5z8"/>
    <w:rsid w:val="007C10F4"/>
  </w:style>
  <w:style w:type="character" w:customStyle="1" w:styleId="WW8Num8z0">
    <w:name w:val="WW8Num8z0"/>
    <w:rsid w:val="007C10F4"/>
    <w:rPr>
      <w:rFonts w:ascii="Times New Roman" w:hAnsi="Times New Roman" w:cs="Times New Roman"/>
      <w:b/>
      <w:i w:val="0"/>
      <w:sz w:val="24"/>
    </w:rPr>
  </w:style>
  <w:style w:type="character" w:customStyle="1" w:styleId="WW8Num9z0">
    <w:name w:val="WW8Num9z0"/>
    <w:rsid w:val="007C10F4"/>
  </w:style>
  <w:style w:type="character" w:customStyle="1" w:styleId="WW8Num9z1">
    <w:name w:val="WW8Num9z1"/>
    <w:rsid w:val="007C10F4"/>
  </w:style>
  <w:style w:type="character" w:customStyle="1" w:styleId="WW8Num9z2">
    <w:name w:val="WW8Num9z2"/>
    <w:rsid w:val="007C10F4"/>
  </w:style>
  <w:style w:type="character" w:customStyle="1" w:styleId="WW8Num9z3">
    <w:name w:val="WW8Num9z3"/>
    <w:rsid w:val="007C10F4"/>
  </w:style>
  <w:style w:type="character" w:customStyle="1" w:styleId="WW8Num9z4">
    <w:name w:val="WW8Num9z4"/>
    <w:rsid w:val="007C10F4"/>
  </w:style>
  <w:style w:type="character" w:customStyle="1" w:styleId="WW8Num9z5">
    <w:name w:val="WW8Num9z5"/>
    <w:rsid w:val="007C10F4"/>
  </w:style>
  <w:style w:type="character" w:customStyle="1" w:styleId="WW8Num9z6">
    <w:name w:val="WW8Num9z6"/>
    <w:rsid w:val="007C10F4"/>
  </w:style>
  <w:style w:type="character" w:customStyle="1" w:styleId="WW8Num9z7">
    <w:name w:val="WW8Num9z7"/>
    <w:rsid w:val="007C10F4"/>
  </w:style>
  <w:style w:type="character" w:customStyle="1" w:styleId="WW8Num9z8">
    <w:name w:val="WW8Num9z8"/>
    <w:rsid w:val="007C10F4"/>
  </w:style>
  <w:style w:type="character" w:customStyle="1" w:styleId="WW8Num10z0">
    <w:name w:val="WW8Num10z0"/>
    <w:rsid w:val="007C10F4"/>
    <w:rPr>
      <w:rFonts w:ascii="Symbol" w:hAnsi="Symbol" w:cs="Symbol"/>
    </w:rPr>
  </w:style>
  <w:style w:type="character" w:customStyle="1" w:styleId="WW8Num10z1">
    <w:name w:val="WW8Num10z1"/>
    <w:rsid w:val="007C10F4"/>
    <w:rPr>
      <w:rFonts w:ascii="Courier New" w:hAnsi="Courier New" w:cs="Courier New"/>
    </w:rPr>
  </w:style>
  <w:style w:type="character" w:customStyle="1" w:styleId="WW8Num10z2">
    <w:name w:val="WW8Num10z2"/>
    <w:rsid w:val="007C10F4"/>
    <w:rPr>
      <w:rFonts w:ascii="Wingdings" w:hAnsi="Wingdings" w:cs="Wingdings"/>
    </w:rPr>
  </w:style>
  <w:style w:type="character" w:customStyle="1" w:styleId="WW8Num11z0">
    <w:name w:val="WW8Num11z0"/>
    <w:rsid w:val="007C10F4"/>
  </w:style>
  <w:style w:type="character" w:customStyle="1" w:styleId="WW8Num11z1">
    <w:name w:val="WW8Num11z1"/>
    <w:rsid w:val="007C10F4"/>
  </w:style>
  <w:style w:type="character" w:customStyle="1" w:styleId="WW8Num11z2">
    <w:name w:val="WW8Num11z2"/>
    <w:rsid w:val="007C10F4"/>
  </w:style>
  <w:style w:type="character" w:customStyle="1" w:styleId="WW8Num11z3">
    <w:name w:val="WW8Num11z3"/>
    <w:rsid w:val="007C10F4"/>
  </w:style>
  <w:style w:type="character" w:customStyle="1" w:styleId="WW8Num11z4">
    <w:name w:val="WW8Num11z4"/>
    <w:rsid w:val="007C10F4"/>
  </w:style>
  <w:style w:type="character" w:customStyle="1" w:styleId="WW8Num11z5">
    <w:name w:val="WW8Num11z5"/>
    <w:rsid w:val="007C10F4"/>
  </w:style>
  <w:style w:type="character" w:customStyle="1" w:styleId="WW8Num11z6">
    <w:name w:val="WW8Num11z6"/>
    <w:rsid w:val="007C10F4"/>
  </w:style>
  <w:style w:type="character" w:customStyle="1" w:styleId="WW8Num11z7">
    <w:name w:val="WW8Num11z7"/>
    <w:rsid w:val="007C10F4"/>
  </w:style>
  <w:style w:type="character" w:customStyle="1" w:styleId="WW8Num11z8">
    <w:name w:val="WW8Num11z8"/>
    <w:rsid w:val="007C10F4"/>
  </w:style>
  <w:style w:type="character" w:customStyle="1" w:styleId="WW8Num12z0">
    <w:name w:val="WW8Num12z0"/>
    <w:rsid w:val="007C10F4"/>
  </w:style>
  <w:style w:type="character" w:customStyle="1" w:styleId="WW8Num12z1">
    <w:name w:val="WW8Num12z1"/>
    <w:rsid w:val="007C10F4"/>
  </w:style>
  <w:style w:type="character" w:customStyle="1" w:styleId="WW8Num12z2">
    <w:name w:val="WW8Num12z2"/>
    <w:rsid w:val="007C10F4"/>
  </w:style>
  <w:style w:type="character" w:customStyle="1" w:styleId="WW8Num12z3">
    <w:name w:val="WW8Num12z3"/>
    <w:rsid w:val="007C10F4"/>
  </w:style>
  <w:style w:type="character" w:customStyle="1" w:styleId="WW8Num12z4">
    <w:name w:val="WW8Num12z4"/>
    <w:rsid w:val="007C10F4"/>
  </w:style>
  <w:style w:type="character" w:customStyle="1" w:styleId="WW8Num12z5">
    <w:name w:val="WW8Num12z5"/>
    <w:rsid w:val="007C10F4"/>
  </w:style>
  <w:style w:type="character" w:customStyle="1" w:styleId="WW8Num12z6">
    <w:name w:val="WW8Num12z6"/>
    <w:rsid w:val="007C10F4"/>
  </w:style>
  <w:style w:type="character" w:customStyle="1" w:styleId="WW8Num12z7">
    <w:name w:val="WW8Num12z7"/>
    <w:rsid w:val="007C10F4"/>
  </w:style>
  <w:style w:type="character" w:customStyle="1" w:styleId="WW8Num12z8">
    <w:name w:val="WW8Num12z8"/>
    <w:rsid w:val="007C10F4"/>
  </w:style>
  <w:style w:type="character" w:customStyle="1" w:styleId="WW8Num13z0">
    <w:name w:val="WW8Num13z0"/>
    <w:rsid w:val="007C10F4"/>
  </w:style>
  <w:style w:type="character" w:customStyle="1" w:styleId="WW8Num13z1">
    <w:name w:val="WW8Num13z1"/>
    <w:rsid w:val="007C10F4"/>
  </w:style>
  <w:style w:type="character" w:customStyle="1" w:styleId="WW8Num13z2">
    <w:name w:val="WW8Num13z2"/>
    <w:rsid w:val="007C10F4"/>
  </w:style>
  <w:style w:type="character" w:customStyle="1" w:styleId="WW8Num13z3">
    <w:name w:val="WW8Num13z3"/>
    <w:rsid w:val="007C10F4"/>
  </w:style>
  <w:style w:type="character" w:customStyle="1" w:styleId="WW8Num13z4">
    <w:name w:val="WW8Num13z4"/>
    <w:rsid w:val="007C10F4"/>
  </w:style>
  <w:style w:type="character" w:customStyle="1" w:styleId="WW8Num13z5">
    <w:name w:val="WW8Num13z5"/>
    <w:rsid w:val="007C10F4"/>
  </w:style>
  <w:style w:type="character" w:customStyle="1" w:styleId="WW8Num13z6">
    <w:name w:val="WW8Num13z6"/>
    <w:rsid w:val="007C10F4"/>
  </w:style>
  <w:style w:type="character" w:customStyle="1" w:styleId="WW8Num13z7">
    <w:name w:val="WW8Num13z7"/>
    <w:rsid w:val="007C10F4"/>
  </w:style>
  <w:style w:type="character" w:customStyle="1" w:styleId="WW8Num13z8">
    <w:name w:val="WW8Num13z8"/>
    <w:rsid w:val="007C10F4"/>
  </w:style>
  <w:style w:type="character" w:customStyle="1" w:styleId="WW8Num14z0">
    <w:name w:val="WW8Num14z0"/>
    <w:rsid w:val="007C10F4"/>
    <w:rPr>
      <w:rFonts w:ascii="Times New Roman" w:hAnsi="Times New Roman" w:cs="Times New Roman"/>
      <w:b w:val="0"/>
      <w:i w:val="0"/>
      <w:sz w:val="28"/>
      <w:u w:val="none"/>
    </w:rPr>
  </w:style>
  <w:style w:type="character" w:customStyle="1" w:styleId="WW8Num15z0">
    <w:name w:val="WW8Num15z0"/>
    <w:rsid w:val="007C10F4"/>
    <w:rPr>
      <w:rFonts w:ascii="Symbol" w:hAnsi="Symbol" w:cs="Symbol"/>
    </w:rPr>
  </w:style>
  <w:style w:type="character" w:customStyle="1" w:styleId="WW8Num15z1">
    <w:name w:val="WW8Num15z1"/>
    <w:rsid w:val="007C10F4"/>
    <w:rPr>
      <w:rFonts w:ascii="Courier New" w:hAnsi="Courier New" w:cs="Courier New"/>
    </w:rPr>
  </w:style>
  <w:style w:type="character" w:customStyle="1" w:styleId="WW8Num15z2">
    <w:name w:val="WW8Num15z2"/>
    <w:rsid w:val="007C10F4"/>
    <w:rPr>
      <w:rFonts w:ascii="Wingdings" w:hAnsi="Wingdings" w:cs="Wingdings"/>
    </w:rPr>
  </w:style>
  <w:style w:type="character" w:customStyle="1" w:styleId="WW8Num16z0">
    <w:name w:val="WW8Num16z0"/>
    <w:rsid w:val="007C10F4"/>
    <w:rPr>
      <w:rFonts w:ascii="Symbol" w:hAnsi="Symbol" w:cs="Symbol"/>
    </w:rPr>
  </w:style>
  <w:style w:type="character" w:customStyle="1" w:styleId="WW8Num16z1">
    <w:name w:val="WW8Num16z1"/>
    <w:rsid w:val="007C10F4"/>
    <w:rPr>
      <w:rFonts w:ascii="Courier New" w:hAnsi="Courier New" w:cs="Courier New"/>
    </w:rPr>
  </w:style>
  <w:style w:type="character" w:customStyle="1" w:styleId="WW8Num16z2">
    <w:name w:val="WW8Num16z2"/>
    <w:rsid w:val="007C10F4"/>
    <w:rPr>
      <w:rFonts w:ascii="Wingdings" w:hAnsi="Wingdings" w:cs="Wingdings"/>
    </w:rPr>
  </w:style>
  <w:style w:type="character" w:customStyle="1" w:styleId="WW8Num17z0">
    <w:name w:val="WW8Num17z0"/>
    <w:rsid w:val="007C10F4"/>
  </w:style>
  <w:style w:type="character" w:customStyle="1" w:styleId="WW8Num17z1">
    <w:name w:val="WW8Num17z1"/>
    <w:rsid w:val="007C10F4"/>
  </w:style>
  <w:style w:type="character" w:customStyle="1" w:styleId="WW8Num17z2">
    <w:name w:val="WW8Num17z2"/>
    <w:rsid w:val="007C10F4"/>
  </w:style>
  <w:style w:type="character" w:customStyle="1" w:styleId="WW8Num17z3">
    <w:name w:val="WW8Num17z3"/>
    <w:rsid w:val="007C10F4"/>
  </w:style>
  <w:style w:type="character" w:customStyle="1" w:styleId="WW8Num17z4">
    <w:name w:val="WW8Num17z4"/>
    <w:rsid w:val="007C10F4"/>
  </w:style>
  <w:style w:type="character" w:customStyle="1" w:styleId="WW8Num17z5">
    <w:name w:val="WW8Num17z5"/>
    <w:rsid w:val="007C10F4"/>
  </w:style>
  <w:style w:type="character" w:customStyle="1" w:styleId="WW8Num17z6">
    <w:name w:val="WW8Num17z6"/>
    <w:rsid w:val="007C10F4"/>
  </w:style>
  <w:style w:type="character" w:customStyle="1" w:styleId="WW8Num17z7">
    <w:name w:val="WW8Num17z7"/>
    <w:rsid w:val="007C10F4"/>
  </w:style>
  <w:style w:type="character" w:customStyle="1" w:styleId="WW8Num17z8">
    <w:name w:val="WW8Num17z8"/>
    <w:rsid w:val="007C10F4"/>
  </w:style>
  <w:style w:type="character" w:customStyle="1" w:styleId="WW8Num18z0">
    <w:name w:val="WW8Num18z0"/>
    <w:rsid w:val="007C10F4"/>
  </w:style>
  <w:style w:type="character" w:customStyle="1" w:styleId="WW8Num18z1">
    <w:name w:val="WW8Num18z1"/>
    <w:rsid w:val="007C10F4"/>
  </w:style>
  <w:style w:type="character" w:customStyle="1" w:styleId="WW8Num18z2">
    <w:name w:val="WW8Num18z2"/>
    <w:rsid w:val="007C10F4"/>
  </w:style>
  <w:style w:type="character" w:customStyle="1" w:styleId="WW8Num18z3">
    <w:name w:val="WW8Num18z3"/>
    <w:rsid w:val="007C10F4"/>
  </w:style>
  <w:style w:type="character" w:customStyle="1" w:styleId="WW8Num18z4">
    <w:name w:val="WW8Num18z4"/>
    <w:rsid w:val="007C10F4"/>
  </w:style>
  <w:style w:type="character" w:customStyle="1" w:styleId="WW8Num18z5">
    <w:name w:val="WW8Num18z5"/>
    <w:rsid w:val="007C10F4"/>
  </w:style>
  <w:style w:type="character" w:customStyle="1" w:styleId="WW8Num18z6">
    <w:name w:val="WW8Num18z6"/>
    <w:rsid w:val="007C10F4"/>
  </w:style>
  <w:style w:type="character" w:customStyle="1" w:styleId="WW8Num18z7">
    <w:name w:val="WW8Num18z7"/>
    <w:rsid w:val="007C10F4"/>
  </w:style>
  <w:style w:type="character" w:customStyle="1" w:styleId="WW8Num18z8">
    <w:name w:val="WW8Num18z8"/>
    <w:rsid w:val="007C10F4"/>
  </w:style>
  <w:style w:type="character" w:customStyle="1" w:styleId="WW8Num19z0">
    <w:name w:val="WW8Num19z0"/>
    <w:rsid w:val="007C10F4"/>
    <w:rPr>
      <w:rFonts w:ascii="Symbol" w:hAnsi="Symbol" w:cs="Symbol"/>
      <w:sz w:val="24"/>
      <w:szCs w:val="24"/>
      <w:lang w:val="ru-RU"/>
    </w:rPr>
  </w:style>
  <w:style w:type="character" w:customStyle="1" w:styleId="WW8Num19z1">
    <w:name w:val="WW8Num19z1"/>
    <w:rsid w:val="007C10F4"/>
    <w:rPr>
      <w:rFonts w:ascii="Courier New" w:hAnsi="Courier New" w:cs="Courier New"/>
    </w:rPr>
  </w:style>
  <w:style w:type="character" w:customStyle="1" w:styleId="WW8Num19z2">
    <w:name w:val="WW8Num19z2"/>
    <w:rsid w:val="007C10F4"/>
    <w:rPr>
      <w:rFonts w:ascii="Wingdings" w:hAnsi="Wingdings" w:cs="Wingdings"/>
    </w:rPr>
  </w:style>
  <w:style w:type="character" w:customStyle="1" w:styleId="WW8Num20z0">
    <w:name w:val="WW8Num20z0"/>
    <w:rsid w:val="007C10F4"/>
  </w:style>
  <w:style w:type="character" w:customStyle="1" w:styleId="WW8Num20z1">
    <w:name w:val="WW8Num20z1"/>
    <w:rsid w:val="007C10F4"/>
  </w:style>
  <w:style w:type="character" w:customStyle="1" w:styleId="WW8Num20z2">
    <w:name w:val="WW8Num20z2"/>
    <w:rsid w:val="007C10F4"/>
  </w:style>
  <w:style w:type="character" w:customStyle="1" w:styleId="WW8Num20z3">
    <w:name w:val="WW8Num20z3"/>
    <w:rsid w:val="007C10F4"/>
  </w:style>
  <w:style w:type="character" w:customStyle="1" w:styleId="WW8Num20z4">
    <w:name w:val="WW8Num20z4"/>
    <w:rsid w:val="007C10F4"/>
  </w:style>
  <w:style w:type="character" w:customStyle="1" w:styleId="WW8Num20z5">
    <w:name w:val="WW8Num20z5"/>
    <w:rsid w:val="007C10F4"/>
  </w:style>
  <w:style w:type="character" w:customStyle="1" w:styleId="WW8Num20z6">
    <w:name w:val="WW8Num20z6"/>
    <w:rsid w:val="007C10F4"/>
  </w:style>
  <w:style w:type="character" w:customStyle="1" w:styleId="WW8Num20z7">
    <w:name w:val="WW8Num20z7"/>
    <w:rsid w:val="007C10F4"/>
  </w:style>
  <w:style w:type="character" w:customStyle="1" w:styleId="WW8Num20z8">
    <w:name w:val="WW8Num20z8"/>
    <w:rsid w:val="007C10F4"/>
  </w:style>
  <w:style w:type="character" w:customStyle="1" w:styleId="WW8Num21z0">
    <w:name w:val="WW8Num21z0"/>
    <w:rsid w:val="007C10F4"/>
  </w:style>
  <w:style w:type="character" w:customStyle="1" w:styleId="WW8Num21z1">
    <w:name w:val="WW8Num21z1"/>
    <w:rsid w:val="007C10F4"/>
  </w:style>
  <w:style w:type="character" w:customStyle="1" w:styleId="WW8Num21z2">
    <w:name w:val="WW8Num21z2"/>
    <w:rsid w:val="007C10F4"/>
  </w:style>
  <w:style w:type="character" w:customStyle="1" w:styleId="WW8Num21z3">
    <w:name w:val="WW8Num21z3"/>
    <w:rsid w:val="007C10F4"/>
  </w:style>
  <w:style w:type="character" w:customStyle="1" w:styleId="WW8Num21z4">
    <w:name w:val="WW8Num21z4"/>
    <w:rsid w:val="007C10F4"/>
  </w:style>
  <w:style w:type="character" w:customStyle="1" w:styleId="WW8Num21z5">
    <w:name w:val="WW8Num21z5"/>
    <w:rsid w:val="007C10F4"/>
  </w:style>
  <w:style w:type="character" w:customStyle="1" w:styleId="WW8Num21z6">
    <w:name w:val="WW8Num21z6"/>
    <w:rsid w:val="007C10F4"/>
  </w:style>
  <w:style w:type="character" w:customStyle="1" w:styleId="WW8Num21z7">
    <w:name w:val="WW8Num21z7"/>
    <w:rsid w:val="007C10F4"/>
  </w:style>
  <w:style w:type="character" w:customStyle="1" w:styleId="WW8Num21z8">
    <w:name w:val="WW8Num21z8"/>
    <w:rsid w:val="007C10F4"/>
  </w:style>
  <w:style w:type="character" w:customStyle="1" w:styleId="WW8Num22z0">
    <w:name w:val="WW8Num22z0"/>
    <w:rsid w:val="007C10F4"/>
  </w:style>
  <w:style w:type="character" w:customStyle="1" w:styleId="WW8Num22z1">
    <w:name w:val="WW8Num22z1"/>
    <w:rsid w:val="007C10F4"/>
  </w:style>
  <w:style w:type="character" w:customStyle="1" w:styleId="WW8Num22z2">
    <w:name w:val="WW8Num22z2"/>
    <w:rsid w:val="007C10F4"/>
  </w:style>
  <w:style w:type="character" w:customStyle="1" w:styleId="WW8Num22z3">
    <w:name w:val="WW8Num22z3"/>
    <w:rsid w:val="007C10F4"/>
  </w:style>
  <w:style w:type="character" w:customStyle="1" w:styleId="WW8Num22z4">
    <w:name w:val="WW8Num22z4"/>
    <w:rsid w:val="007C10F4"/>
  </w:style>
  <w:style w:type="character" w:customStyle="1" w:styleId="WW8Num22z5">
    <w:name w:val="WW8Num22z5"/>
    <w:rsid w:val="007C10F4"/>
  </w:style>
  <w:style w:type="character" w:customStyle="1" w:styleId="WW8Num22z6">
    <w:name w:val="WW8Num22z6"/>
    <w:rsid w:val="007C10F4"/>
  </w:style>
  <w:style w:type="character" w:customStyle="1" w:styleId="WW8Num22z7">
    <w:name w:val="WW8Num22z7"/>
    <w:rsid w:val="007C10F4"/>
  </w:style>
  <w:style w:type="character" w:customStyle="1" w:styleId="WW8Num22z8">
    <w:name w:val="WW8Num22z8"/>
    <w:rsid w:val="007C10F4"/>
  </w:style>
  <w:style w:type="character" w:customStyle="1" w:styleId="WW8Num23z0">
    <w:name w:val="WW8Num23z0"/>
    <w:rsid w:val="007C10F4"/>
    <w:rPr>
      <w:rFonts w:ascii="Symbol" w:hAnsi="Symbol" w:cs="Symbol"/>
    </w:rPr>
  </w:style>
  <w:style w:type="character" w:customStyle="1" w:styleId="WW8Num23z1">
    <w:name w:val="WW8Num23z1"/>
    <w:rsid w:val="007C10F4"/>
    <w:rPr>
      <w:rFonts w:ascii="Courier New" w:hAnsi="Courier New" w:cs="Courier New"/>
    </w:rPr>
  </w:style>
  <w:style w:type="character" w:customStyle="1" w:styleId="WW8Num23z2">
    <w:name w:val="WW8Num23z2"/>
    <w:rsid w:val="007C10F4"/>
    <w:rPr>
      <w:rFonts w:ascii="Wingdings" w:hAnsi="Wingdings" w:cs="Wingdings"/>
    </w:rPr>
  </w:style>
  <w:style w:type="character" w:customStyle="1" w:styleId="WW8Num24z0">
    <w:name w:val="WW8Num24z0"/>
    <w:rsid w:val="007C10F4"/>
  </w:style>
  <w:style w:type="character" w:customStyle="1" w:styleId="WW8Num24z1">
    <w:name w:val="WW8Num24z1"/>
    <w:rsid w:val="007C10F4"/>
  </w:style>
  <w:style w:type="character" w:customStyle="1" w:styleId="WW8Num24z2">
    <w:name w:val="WW8Num24z2"/>
    <w:rsid w:val="007C10F4"/>
  </w:style>
  <w:style w:type="character" w:customStyle="1" w:styleId="WW8Num24z3">
    <w:name w:val="WW8Num24z3"/>
    <w:rsid w:val="007C10F4"/>
  </w:style>
  <w:style w:type="character" w:customStyle="1" w:styleId="WW8Num24z4">
    <w:name w:val="WW8Num24z4"/>
    <w:rsid w:val="007C10F4"/>
  </w:style>
  <w:style w:type="character" w:customStyle="1" w:styleId="WW8Num24z5">
    <w:name w:val="WW8Num24z5"/>
    <w:rsid w:val="007C10F4"/>
  </w:style>
  <w:style w:type="character" w:customStyle="1" w:styleId="WW8Num24z6">
    <w:name w:val="WW8Num24z6"/>
    <w:rsid w:val="007C10F4"/>
  </w:style>
  <w:style w:type="character" w:customStyle="1" w:styleId="WW8Num24z7">
    <w:name w:val="WW8Num24z7"/>
    <w:rsid w:val="007C10F4"/>
  </w:style>
  <w:style w:type="character" w:customStyle="1" w:styleId="WW8Num24z8">
    <w:name w:val="WW8Num24z8"/>
    <w:rsid w:val="007C10F4"/>
  </w:style>
  <w:style w:type="character" w:customStyle="1" w:styleId="WW8NumSt1z0">
    <w:name w:val="WW8NumSt1z0"/>
    <w:rsid w:val="007C10F4"/>
    <w:rPr>
      <w:rFonts w:ascii="Wingdings" w:hAnsi="Wingdings" w:cs="Wingdings"/>
      <w:b w:val="0"/>
      <w:i w:val="0"/>
      <w:sz w:val="24"/>
    </w:rPr>
  </w:style>
  <w:style w:type="character" w:customStyle="1" w:styleId="12">
    <w:name w:val="Основной шрифт абзаца1"/>
    <w:rsid w:val="007C10F4"/>
  </w:style>
  <w:style w:type="paragraph" w:customStyle="1" w:styleId="ad">
    <w:name w:val="Заголовок"/>
    <w:basedOn w:val="a"/>
    <w:next w:val="a7"/>
    <w:rsid w:val="007C10F4"/>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7C10F4"/>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7C10F4"/>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7C10F4"/>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7C10F4"/>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7C10F4"/>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7C10F4"/>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7C10F4"/>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7C10F4"/>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7C10F4"/>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7C10F4"/>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7C10F4"/>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7C10F4"/>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7C10F4"/>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7C10F4"/>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2144</Words>
  <Characters>12222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RePack by Diakov</cp:lastModifiedBy>
  <cp:revision>14</cp:revision>
  <dcterms:created xsi:type="dcterms:W3CDTF">2015-11-12T11:49:00Z</dcterms:created>
  <dcterms:modified xsi:type="dcterms:W3CDTF">2015-11-12T19:55:00Z</dcterms:modified>
</cp:coreProperties>
</file>
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42" w:rsidRPr="00CB3588" w:rsidRDefault="00920E42" w:rsidP="00920E42">
      <w:pPr>
        <w:jc w:val="center"/>
        <w:rPr>
          <w:rFonts w:ascii="Times New Roman" w:hAnsi="Times New Roman" w:cs="Times New Roman"/>
          <w:caps/>
          <w:sz w:val="24"/>
          <w:szCs w:val="24"/>
          <w:lang w:val="en-US"/>
        </w:rPr>
      </w:pPr>
      <w:r w:rsidRPr="00C16386">
        <w:rPr>
          <w:rFonts w:ascii="Times New Roman" w:hAnsi="Times New Roman" w:cs="Times New Roman"/>
          <w:caps/>
          <w:sz w:val="24"/>
          <w:szCs w:val="24"/>
          <w:lang w:val="en-US"/>
        </w:rPr>
        <w:t>Saint Petersburg Electrotechnical University "LETI"</w:t>
      </w:r>
    </w:p>
    <w:p w:rsidR="00920E42" w:rsidRPr="00C16386" w:rsidRDefault="00920E42" w:rsidP="00920E42">
      <w:pPr>
        <w:jc w:val="right"/>
        <w:rPr>
          <w:rFonts w:ascii="Times New Roman" w:hAnsi="Times New Roman" w:cs="Times New Roman"/>
          <w:sz w:val="24"/>
          <w:szCs w:val="24"/>
          <w:lang w:val="en-US"/>
        </w:rPr>
      </w:pPr>
      <w:r w:rsidRPr="00C16386">
        <w:rPr>
          <w:rFonts w:ascii="Times New Roman" w:hAnsi="Times New Roman" w:cs="Times New Roman"/>
          <w:sz w:val="24"/>
          <w:szCs w:val="24"/>
          <w:lang w:val="en-US"/>
        </w:rPr>
        <w:t>The department MOEVM</w:t>
      </w:r>
    </w:p>
    <w:p w:rsidR="00920E42" w:rsidRPr="00C16386" w:rsidRDefault="00920E42" w:rsidP="00920E42">
      <w:pPr>
        <w:jc w:val="center"/>
        <w:rPr>
          <w:rFonts w:ascii="Times New Roman" w:hAnsi="Times New Roman" w:cs="Times New Roman"/>
          <w:sz w:val="24"/>
          <w:szCs w:val="24"/>
          <w:lang w:val="en-US"/>
        </w:rPr>
      </w:pPr>
    </w:p>
    <w:p w:rsidR="00920E42" w:rsidRDefault="00920E42" w:rsidP="00920E42">
      <w:pPr>
        <w:jc w:val="center"/>
        <w:rPr>
          <w:rFonts w:ascii="Times New Roman" w:hAnsi="Times New Roman" w:cs="Times New Roman"/>
          <w:lang w:val="en-US"/>
        </w:rPr>
      </w:pPr>
    </w:p>
    <w:p w:rsidR="00920E42" w:rsidRPr="004B4A37" w:rsidRDefault="00920E42" w:rsidP="00920E42">
      <w:pPr>
        <w:jc w:val="center"/>
        <w:rPr>
          <w:rFonts w:ascii="Times New Roman" w:hAnsi="Times New Roman" w:cs="Times New Roman"/>
          <w:lang w:val="en-US"/>
        </w:rPr>
      </w:pPr>
    </w:p>
    <w:p w:rsidR="00920E42" w:rsidRPr="00C16386" w:rsidRDefault="00920E42" w:rsidP="00920E42">
      <w:pPr>
        <w:tabs>
          <w:tab w:val="left" w:pos="3692"/>
        </w:tabs>
        <w:rPr>
          <w:rFonts w:ascii="Times New Roman" w:hAnsi="Times New Roman" w:cs="Times New Roman"/>
          <w:b/>
          <w:sz w:val="52"/>
          <w:szCs w:val="52"/>
          <w:lang w:val="en-US"/>
        </w:rPr>
      </w:pP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 xml:space="preserve">The report on laboratory work </w:t>
      </w:r>
      <w:r>
        <w:rPr>
          <w:rFonts w:ascii="Times New Roman" w:hAnsi="Times New Roman" w:cs="Times New Roman"/>
          <w:sz w:val="48"/>
          <w:szCs w:val="48"/>
          <w:lang w:val="en-US"/>
        </w:rPr>
        <w:t>№2</w:t>
      </w: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w:t>
      </w:r>
      <w:r>
        <w:rPr>
          <w:rFonts w:ascii="Times New Roman" w:hAnsi="Times New Roman" w:cs="Times New Roman"/>
          <w:sz w:val="48"/>
          <w:szCs w:val="48"/>
          <w:lang w:val="en-US"/>
        </w:rPr>
        <w:t>Syntax</w:t>
      </w:r>
      <w:r w:rsidRPr="00836D01">
        <w:rPr>
          <w:rFonts w:ascii="Times New Roman" w:hAnsi="Times New Roman" w:cs="Times New Roman"/>
          <w:sz w:val="48"/>
          <w:szCs w:val="48"/>
          <w:lang w:val="en-US"/>
        </w:rPr>
        <w:t xml:space="preserve"> analysis”</w:t>
      </w:r>
    </w:p>
    <w:p w:rsidR="00920E42" w:rsidRPr="00836D01" w:rsidRDefault="00920E42" w:rsidP="00920E42">
      <w:pPr>
        <w:spacing w:after="60"/>
        <w:jc w:val="center"/>
        <w:rPr>
          <w:rFonts w:ascii="Times New Roman" w:hAnsi="Times New Roman" w:cs="Times New Roman"/>
          <w:sz w:val="48"/>
          <w:szCs w:val="48"/>
          <w:lang w:val="en-US"/>
        </w:rPr>
      </w:pPr>
      <w:proofErr w:type="gramStart"/>
      <w:r w:rsidRPr="00836D01">
        <w:rPr>
          <w:rFonts w:ascii="Times New Roman" w:hAnsi="Times New Roman" w:cs="Times New Roman"/>
          <w:sz w:val="48"/>
          <w:szCs w:val="48"/>
          <w:lang w:val="en-US"/>
        </w:rPr>
        <w:t>by</w:t>
      </w:r>
      <w:proofErr w:type="gramEnd"/>
      <w:r w:rsidRPr="00836D01">
        <w:rPr>
          <w:rFonts w:ascii="Times New Roman" w:hAnsi="Times New Roman" w:cs="Times New Roman"/>
          <w:sz w:val="48"/>
          <w:szCs w:val="48"/>
          <w:lang w:val="en-US"/>
        </w:rPr>
        <w:t xml:space="preserve"> discipline</w:t>
      </w:r>
    </w:p>
    <w:p w:rsidR="00920E42" w:rsidRPr="00836D01" w:rsidRDefault="00920E42" w:rsidP="00920E42">
      <w:pPr>
        <w:spacing w:after="60"/>
        <w:jc w:val="center"/>
        <w:rPr>
          <w:rFonts w:ascii="Times New Roman" w:hAnsi="Times New Roman" w:cs="Times New Roman"/>
          <w:sz w:val="48"/>
          <w:szCs w:val="48"/>
          <w:lang w:val="en-US"/>
        </w:rPr>
      </w:pPr>
      <w:r w:rsidRPr="00836D01">
        <w:rPr>
          <w:rFonts w:ascii="Times New Roman" w:hAnsi="Times New Roman" w:cs="Times New Roman"/>
          <w:sz w:val="48"/>
          <w:szCs w:val="48"/>
          <w:lang w:val="en-US"/>
        </w:rPr>
        <w:t>“Development of linguistic processes”</w:t>
      </w:r>
    </w:p>
    <w:p w:rsidR="00920E42" w:rsidRPr="00C16386" w:rsidRDefault="00920E42" w:rsidP="00920E42">
      <w:pPr>
        <w:spacing w:after="60"/>
        <w:jc w:val="center"/>
        <w:rPr>
          <w:rFonts w:ascii="Times New Roman" w:hAnsi="Times New Roman" w:cs="Times New Roman"/>
          <w:sz w:val="52"/>
          <w:szCs w:val="52"/>
          <w:lang w:val="en-US"/>
        </w:rPr>
      </w:pPr>
      <w:r w:rsidRPr="004D5A62">
        <w:rPr>
          <w:rFonts w:ascii="Times New Roman" w:hAnsi="Times New Roman" w:cs="Times New Roman"/>
          <w:sz w:val="24"/>
          <w:szCs w:val="24"/>
          <w:lang w:val="en-US"/>
        </w:rPr>
        <w:t>Variant 19</w:t>
      </w:r>
    </w:p>
    <w:p w:rsidR="00920E42" w:rsidRDefault="00920E42" w:rsidP="00920E42">
      <w:pPr>
        <w:spacing w:after="60"/>
        <w:rPr>
          <w:rFonts w:ascii="Times New Roman" w:hAnsi="Times New Roman" w:cs="Times New Roman"/>
          <w:lang w:val="en-US"/>
        </w:rPr>
      </w:pPr>
    </w:p>
    <w:p w:rsidR="00920E42" w:rsidRDefault="00920E42" w:rsidP="00920E42">
      <w:pPr>
        <w:spacing w:after="60"/>
        <w:rPr>
          <w:rFonts w:ascii="Times New Roman" w:hAnsi="Times New Roman" w:cs="Times New Roman"/>
          <w:lang w:val="en-US"/>
        </w:rPr>
      </w:pPr>
    </w:p>
    <w:p w:rsidR="00920E42" w:rsidRPr="00AD5181" w:rsidRDefault="00920E42" w:rsidP="00920E42">
      <w:pPr>
        <w:spacing w:after="60"/>
        <w:rPr>
          <w:rFonts w:ascii="Times New Roman" w:hAnsi="Times New Roman" w:cs="Times New Roman"/>
          <w:lang w:val="en-US"/>
        </w:rPr>
      </w:pPr>
    </w:p>
    <w:p w:rsidR="00920E42" w:rsidRPr="00CB3588" w:rsidRDefault="00920E42" w:rsidP="00920E42">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Performed: </w:t>
      </w:r>
      <w:r w:rsidR="00F12B47">
        <w:rPr>
          <w:rFonts w:ascii="Times New Roman" w:hAnsi="Times New Roman" w:cs="Times New Roman"/>
          <w:sz w:val="24"/>
          <w:szCs w:val="24"/>
          <w:lang w:val="en-US"/>
        </w:rPr>
        <w:t xml:space="preserve">A. </w:t>
      </w:r>
      <w:proofErr w:type="spellStart"/>
      <w:r w:rsidR="00F12B47">
        <w:rPr>
          <w:rFonts w:ascii="Times New Roman" w:hAnsi="Times New Roman" w:cs="Times New Roman"/>
          <w:sz w:val="24"/>
          <w:szCs w:val="24"/>
          <w:lang w:val="en-US"/>
        </w:rPr>
        <w:t>Kondratev</w:t>
      </w:r>
      <w:proofErr w:type="spellEnd"/>
    </w:p>
    <w:p w:rsidR="00920E42" w:rsidRPr="00CB3588" w:rsidRDefault="00920E42" w:rsidP="00920E42">
      <w:pPr>
        <w:spacing w:after="60"/>
        <w:rPr>
          <w:rFonts w:ascii="Times New Roman" w:hAnsi="Times New Roman" w:cs="Times New Roman"/>
          <w:sz w:val="24"/>
          <w:szCs w:val="24"/>
          <w:lang w:val="en-US"/>
        </w:rPr>
      </w:pPr>
    </w:p>
    <w:p w:rsidR="00920E42" w:rsidRPr="00C16386" w:rsidRDefault="00920E42" w:rsidP="00920E42">
      <w:pPr>
        <w:spacing w:after="60"/>
        <w:ind w:firstLine="708"/>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       Faculty</w:t>
      </w:r>
      <w:r w:rsidRPr="00C16386">
        <w:rPr>
          <w:rFonts w:ascii="Times New Roman" w:hAnsi="Times New Roman" w:cs="Times New Roman"/>
          <w:sz w:val="24"/>
          <w:szCs w:val="24"/>
          <w:u w:val="single"/>
          <w:lang w:val="en-US"/>
        </w:rPr>
        <w:t xml:space="preserve"> CTI</w:t>
      </w:r>
    </w:p>
    <w:p w:rsidR="00920E42" w:rsidRPr="00920E42" w:rsidRDefault="00920E42" w:rsidP="00920E42">
      <w:pPr>
        <w:spacing w:after="60"/>
        <w:ind w:firstLine="708"/>
        <w:rPr>
          <w:rFonts w:ascii="Times New Roman" w:hAnsi="Times New Roman" w:cs="Times New Roman"/>
          <w:sz w:val="24"/>
          <w:szCs w:val="24"/>
          <w:lang w:val="en-US"/>
        </w:rPr>
      </w:pPr>
    </w:p>
    <w:p w:rsidR="00920E42" w:rsidRPr="00C16386" w:rsidRDefault="00920E42" w:rsidP="00920E42">
      <w:pPr>
        <w:spacing w:after="60"/>
        <w:ind w:firstLine="708"/>
        <w:rPr>
          <w:rFonts w:ascii="Times New Roman" w:hAnsi="Times New Roman" w:cs="Times New Roman"/>
          <w:sz w:val="24"/>
          <w:szCs w:val="24"/>
          <w:u w:val="single"/>
          <w:lang w:val="en-US"/>
        </w:rPr>
      </w:pPr>
      <w:r w:rsidRPr="00C16386">
        <w:rPr>
          <w:rFonts w:ascii="Times New Roman" w:hAnsi="Times New Roman" w:cs="Times New Roman"/>
          <w:sz w:val="24"/>
          <w:szCs w:val="24"/>
          <w:lang w:val="en-US"/>
        </w:rPr>
        <w:t xml:space="preserve">       Group </w:t>
      </w:r>
      <w:r w:rsidRPr="00C16386">
        <w:rPr>
          <w:rFonts w:ascii="Times New Roman" w:hAnsi="Times New Roman" w:cs="Times New Roman"/>
          <w:sz w:val="24"/>
          <w:szCs w:val="24"/>
          <w:u w:val="single"/>
          <w:lang w:val="en-US"/>
        </w:rPr>
        <w:t>1381</w:t>
      </w:r>
    </w:p>
    <w:p w:rsidR="00920E42" w:rsidRPr="00CB3588" w:rsidRDefault="00920E42" w:rsidP="00920E42">
      <w:pPr>
        <w:spacing w:after="60"/>
        <w:rPr>
          <w:rFonts w:ascii="Times New Roman" w:hAnsi="Times New Roman" w:cs="Times New Roman"/>
          <w:sz w:val="24"/>
          <w:szCs w:val="24"/>
          <w:lang w:val="en-US"/>
        </w:rPr>
      </w:pPr>
    </w:p>
    <w:p w:rsidR="00920E42" w:rsidRPr="00C16386" w:rsidRDefault="00920E42" w:rsidP="00920E42">
      <w:pPr>
        <w:spacing w:after="60"/>
        <w:rPr>
          <w:rFonts w:ascii="Times New Roman" w:hAnsi="Times New Roman" w:cs="Times New Roman"/>
          <w:sz w:val="24"/>
          <w:szCs w:val="24"/>
          <w:lang w:val="en-US"/>
        </w:rPr>
      </w:pPr>
      <w:r w:rsidRPr="00C16386">
        <w:rPr>
          <w:rFonts w:ascii="Times New Roman" w:hAnsi="Times New Roman" w:cs="Times New Roman"/>
          <w:sz w:val="24"/>
          <w:szCs w:val="24"/>
          <w:lang w:val="en-US"/>
        </w:rPr>
        <w:t xml:space="preserve">Lecturer at the Department of MOEVM: Ivan </w:t>
      </w:r>
      <w:proofErr w:type="spellStart"/>
      <w:r w:rsidRPr="00C16386">
        <w:rPr>
          <w:rFonts w:ascii="Times New Roman" w:hAnsi="Times New Roman" w:cs="Times New Roman"/>
          <w:sz w:val="24"/>
          <w:szCs w:val="24"/>
          <w:lang w:val="en-US"/>
        </w:rPr>
        <w:t>Hodyrev</w:t>
      </w:r>
      <w:proofErr w:type="spellEnd"/>
    </w:p>
    <w:p w:rsidR="00920E42" w:rsidRPr="00C16386"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Pr="00CB3588" w:rsidRDefault="00920E42" w:rsidP="00920E42">
      <w:pPr>
        <w:spacing w:after="60"/>
        <w:rPr>
          <w:rFonts w:ascii="Times New Roman" w:hAnsi="Times New Roman" w:cs="Times New Roman"/>
          <w:sz w:val="24"/>
          <w:szCs w:val="24"/>
          <w:u w:val="single"/>
          <w:lang w:val="en-US"/>
        </w:rPr>
      </w:pPr>
    </w:p>
    <w:p w:rsidR="00920E42" w:rsidRPr="00CB3588" w:rsidRDefault="00920E42" w:rsidP="00920E42">
      <w:pPr>
        <w:spacing w:after="60"/>
        <w:rPr>
          <w:rFonts w:ascii="Times New Roman" w:hAnsi="Times New Roman" w:cs="Times New Roman"/>
          <w:sz w:val="24"/>
          <w:szCs w:val="24"/>
          <w:u w:val="single"/>
          <w:lang w:val="en-US"/>
        </w:rPr>
      </w:pPr>
    </w:p>
    <w:p w:rsidR="00920E42" w:rsidRPr="00C16386" w:rsidRDefault="00920E42" w:rsidP="00920E42">
      <w:pPr>
        <w:spacing w:after="60"/>
        <w:rPr>
          <w:rFonts w:ascii="Times New Roman" w:hAnsi="Times New Roman" w:cs="Times New Roman"/>
          <w:sz w:val="24"/>
          <w:szCs w:val="24"/>
          <w:u w:val="single"/>
          <w:lang w:val="en-US"/>
        </w:rPr>
      </w:pPr>
    </w:p>
    <w:p w:rsidR="00920E42" w:rsidRDefault="00920E42" w:rsidP="00920E42">
      <w:pPr>
        <w:spacing w:after="60"/>
        <w:rPr>
          <w:rFonts w:ascii="Times New Roman" w:hAnsi="Times New Roman" w:cs="Times New Roman"/>
          <w:sz w:val="24"/>
          <w:szCs w:val="24"/>
          <w:u w:val="single"/>
          <w:lang w:val="en-US"/>
        </w:rPr>
      </w:pPr>
    </w:p>
    <w:p w:rsidR="00920E42" w:rsidRDefault="00920E42" w:rsidP="00920E42">
      <w:pPr>
        <w:spacing w:after="60"/>
        <w:rPr>
          <w:rFonts w:ascii="Times New Roman" w:hAnsi="Times New Roman" w:cs="Times New Roman"/>
          <w:sz w:val="24"/>
          <w:szCs w:val="24"/>
          <w:u w:val="single"/>
          <w:lang w:val="en-US"/>
        </w:rPr>
      </w:pPr>
    </w:p>
    <w:p w:rsidR="00920E42" w:rsidRPr="000B4710" w:rsidRDefault="00920E42" w:rsidP="00920E42">
      <w:pPr>
        <w:ind w:left="-567"/>
        <w:jc w:val="center"/>
        <w:rPr>
          <w:rFonts w:ascii="Times New Roman" w:eastAsia="Times New Roman" w:hAnsi="Times New Roman" w:cs="Times New Roman"/>
          <w:bCs/>
          <w:sz w:val="24"/>
          <w:szCs w:val="24"/>
          <w:lang w:val="en-US" w:eastAsia="ar-SA"/>
        </w:rPr>
      </w:pPr>
      <w:r w:rsidRPr="000B4710">
        <w:rPr>
          <w:rFonts w:ascii="Times New Roman" w:eastAsia="Times New Roman" w:hAnsi="Times New Roman" w:cs="Times New Roman"/>
          <w:bCs/>
          <w:sz w:val="24"/>
          <w:szCs w:val="24"/>
          <w:lang w:val="en-US" w:eastAsia="ar-SA"/>
        </w:rPr>
        <w:t>St. Petersburg</w:t>
      </w:r>
    </w:p>
    <w:p w:rsidR="00920E42" w:rsidRPr="00B336B3" w:rsidRDefault="00920E42" w:rsidP="00920E42">
      <w:pPr>
        <w:ind w:left="-567"/>
        <w:jc w:val="center"/>
        <w:rPr>
          <w:rFonts w:ascii="Times New Roman" w:hAnsi="Times New Roman" w:cs="Times New Roman"/>
          <w:sz w:val="24"/>
          <w:szCs w:val="24"/>
          <w:lang w:val="en-US"/>
        </w:rPr>
      </w:pPr>
      <w:r w:rsidRPr="00B336B3">
        <w:rPr>
          <w:rFonts w:ascii="Times New Roman" w:hAnsi="Times New Roman" w:cs="Times New Roman"/>
          <w:sz w:val="24"/>
          <w:szCs w:val="24"/>
          <w:lang w:val="en-US"/>
        </w:rPr>
        <w:t>2015</w:t>
      </w:r>
    </w:p>
    <w:p w:rsidR="00B336B3" w:rsidRPr="005449BE" w:rsidRDefault="00B336B3" w:rsidP="00F12B47">
      <w:pPr>
        <w:pStyle w:val="21"/>
        <w:pageBreakBefore/>
        <w:spacing w:line="276" w:lineRule="auto"/>
        <w:rPr>
          <w:rFonts w:ascii="Times New Roman" w:hAnsi="Times New Roman" w:cs="Times New Roman"/>
          <w:sz w:val="24"/>
          <w:lang w:val="en-US"/>
        </w:rPr>
      </w:pPr>
      <w:r w:rsidRPr="005449BE">
        <w:rPr>
          <w:rFonts w:ascii="Times New Roman" w:hAnsi="Times New Roman" w:cs="Times New Roman"/>
          <w:sz w:val="24"/>
          <w:lang w:val="en-US"/>
        </w:rPr>
        <w:lastRenderedPageBreak/>
        <w:t xml:space="preserve">In progress of the course work necessary to develop a programming language is a subset of the specified language, and the compiler from this language into an intermediate language, the type of which is determined by the option of individual tasks. </w:t>
      </w:r>
      <w:r>
        <w:rPr>
          <w:rFonts w:ascii="Times New Roman" w:hAnsi="Times New Roman" w:cs="Times New Roman"/>
          <w:sz w:val="24"/>
          <w:lang w:val="en-US"/>
        </w:rPr>
        <w:t>Method of</w:t>
      </w:r>
      <w:r w:rsidRPr="005449BE">
        <w:rPr>
          <w:rFonts w:ascii="Times New Roman" w:hAnsi="Times New Roman" w:cs="Times New Roman"/>
          <w:sz w:val="24"/>
          <w:lang w:val="en-US"/>
        </w:rPr>
        <w:t xml:space="preserve"> syntactic analysis</w:t>
      </w:r>
      <w:r>
        <w:rPr>
          <w:rFonts w:ascii="Times New Roman" w:hAnsi="Times New Roman" w:cs="Times New Roman"/>
          <w:sz w:val="24"/>
          <w:lang w:val="en-US"/>
        </w:rPr>
        <w:t xml:space="preserve"> (p</w:t>
      </w:r>
      <w:r w:rsidRPr="005449BE">
        <w:rPr>
          <w:rFonts w:ascii="Times New Roman" w:hAnsi="Times New Roman" w:cs="Times New Roman"/>
          <w:sz w:val="24"/>
          <w:lang w:val="en-US"/>
        </w:rPr>
        <w:t>arsing</w:t>
      </w:r>
      <w:r>
        <w:rPr>
          <w:rFonts w:ascii="Times New Roman" w:hAnsi="Times New Roman" w:cs="Times New Roman"/>
          <w:sz w:val="24"/>
          <w:lang w:val="en-US"/>
        </w:rPr>
        <w:t>) is also determined</w:t>
      </w:r>
      <w:r w:rsidRPr="005449BE">
        <w:rPr>
          <w:rFonts w:ascii="Times New Roman" w:hAnsi="Times New Roman" w:cs="Times New Roman"/>
          <w:sz w:val="24"/>
          <w:lang w:val="en-US"/>
        </w:rPr>
        <w:t xml:space="preserve"> </w:t>
      </w:r>
      <w:r>
        <w:rPr>
          <w:rFonts w:ascii="Times New Roman" w:hAnsi="Times New Roman" w:cs="Times New Roman"/>
          <w:sz w:val="24"/>
          <w:lang w:val="en-US"/>
        </w:rPr>
        <w:t>by the task.</w:t>
      </w:r>
    </w:p>
    <w:p w:rsidR="00B336B3" w:rsidRDefault="00B336B3" w:rsidP="00F12B47">
      <w:pPr>
        <w:pStyle w:val="21"/>
        <w:spacing w:line="276" w:lineRule="auto"/>
        <w:rPr>
          <w:rFonts w:ascii="Times New Roman" w:hAnsi="Times New Roman" w:cs="Times New Roman"/>
          <w:sz w:val="24"/>
          <w:lang w:val="en-US"/>
        </w:rPr>
      </w:pPr>
      <w:r w:rsidRPr="005449BE">
        <w:rPr>
          <w:rFonts w:ascii="Times New Roman" w:hAnsi="Times New Roman" w:cs="Times New Roman"/>
          <w:sz w:val="24"/>
          <w:lang w:val="en-US"/>
        </w:rPr>
        <w:t>The language must provide operations on variables and constants defined base types, as well as on the variables and the components of the derived type</w:t>
      </w:r>
      <w:r>
        <w:rPr>
          <w:rFonts w:ascii="Times New Roman" w:hAnsi="Times New Roman" w:cs="Times New Roman"/>
          <w:sz w:val="24"/>
          <w:lang w:val="en-US"/>
        </w:rPr>
        <w:t xml:space="preserve">, which are defined for this </w:t>
      </w:r>
      <w:r w:rsidRPr="005449BE">
        <w:rPr>
          <w:rFonts w:ascii="Times New Roman" w:hAnsi="Times New Roman" w:cs="Times New Roman"/>
          <w:sz w:val="24"/>
          <w:lang w:val="en-US"/>
        </w:rPr>
        <w:t xml:space="preserve">assignment. The composition </w:t>
      </w:r>
      <w:r>
        <w:rPr>
          <w:rFonts w:ascii="Times New Roman" w:hAnsi="Times New Roman" w:cs="Times New Roman"/>
          <w:sz w:val="24"/>
          <w:lang w:val="en-US"/>
        </w:rPr>
        <w:t xml:space="preserve">of </w:t>
      </w:r>
      <w:r w:rsidRPr="005449BE">
        <w:rPr>
          <w:rFonts w:ascii="Times New Roman" w:hAnsi="Times New Roman" w:cs="Times New Roman"/>
          <w:sz w:val="24"/>
          <w:lang w:val="en-US"/>
        </w:rPr>
        <w:t xml:space="preserve">operations should include both provided basic language, and listed in the job variant. </w:t>
      </w:r>
      <w:r w:rsidRPr="004D1DFD">
        <w:rPr>
          <w:rFonts w:ascii="Times New Roman" w:hAnsi="Times New Roman" w:cs="Times New Roman"/>
          <w:sz w:val="24"/>
          <w:lang w:val="en-US"/>
        </w:rPr>
        <w:t>In the language must be defined transaction type conversion when structural equivalence types or names. In</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the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language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has</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be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also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possible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to</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create</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user</w:t>
      </w:r>
      <w:r w:rsidRPr="0003297B">
        <w:rPr>
          <w:rFonts w:ascii="Times New Roman" w:hAnsi="Times New Roman" w:cs="Times New Roman"/>
          <w:sz w:val="24"/>
          <w:lang w:val="en-US"/>
        </w:rPr>
        <w:t>-</w:t>
      </w:r>
      <w:r w:rsidRPr="004D1DFD">
        <w:rPr>
          <w:rFonts w:ascii="Times New Roman" w:hAnsi="Times New Roman" w:cs="Times New Roman"/>
          <w:sz w:val="24"/>
          <w:lang w:val="en-US"/>
        </w:rPr>
        <w:t>defined</w:t>
      </w:r>
      <w:r w:rsidRPr="0003297B">
        <w:rPr>
          <w:rFonts w:ascii="Times New Roman" w:hAnsi="Times New Roman" w:cs="Times New Roman"/>
          <w:sz w:val="24"/>
          <w:lang w:val="en-US"/>
        </w:rPr>
        <w:t xml:space="preserve"> </w:t>
      </w:r>
      <w:r w:rsidRPr="004D1DFD">
        <w:rPr>
          <w:rFonts w:ascii="Times New Roman" w:hAnsi="Times New Roman" w:cs="Times New Roman"/>
          <w:sz w:val="24"/>
          <w:lang w:val="en-US"/>
        </w:rPr>
        <w:t>types</w:t>
      </w:r>
      <w:r w:rsidRPr="0003297B">
        <w:rPr>
          <w:rFonts w:ascii="Times New Roman" w:hAnsi="Times New Roman" w:cs="Times New Roman"/>
          <w:sz w:val="24"/>
          <w:lang w:val="en-US"/>
        </w:rPr>
        <w:t>.</w:t>
      </w:r>
    </w:p>
    <w:p w:rsidR="00B336B3" w:rsidRDefault="00B336B3" w:rsidP="00F12B47">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 xml:space="preserve">The language must allow the use of arithmetic expressions, in which may include constants and simple variables of basic types, the components of the structured type, parentheses, and signs of operations: addition, subtraction, multiplication, division. </w:t>
      </w:r>
      <w:proofErr w:type="gramStart"/>
      <w:r w:rsidRPr="001167E5">
        <w:rPr>
          <w:rFonts w:ascii="Times New Roman" w:hAnsi="Times New Roman" w:cs="Times New Roman"/>
          <w:sz w:val="24"/>
          <w:lang w:val="en-US"/>
        </w:rPr>
        <w:t xml:space="preserve">Priority </w:t>
      </w:r>
      <w:r>
        <w:rPr>
          <w:rFonts w:ascii="Times New Roman" w:hAnsi="Times New Roman" w:cs="Times New Roman"/>
          <w:sz w:val="24"/>
          <w:lang w:val="en-US"/>
        </w:rPr>
        <w:t xml:space="preserve">of </w:t>
      </w:r>
      <w:r w:rsidRPr="001167E5">
        <w:rPr>
          <w:rFonts w:ascii="Times New Roman" w:hAnsi="Times New Roman" w:cs="Times New Roman"/>
          <w:sz w:val="24"/>
          <w:lang w:val="en-US"/>
        </w:rPr>
        <w:t>operations - an ordinary.</w:t>
      </w:r>
      <w:proofErr w:type="gramEnd"/>
    </w:p>
    <w:p w:rsidR="00B336B3" w:rsidRDefault="00B336B3" w:rsidP="00F12B47">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The language must allow the use of logical expressions of the relationship which may include parentheses and symbols of logic operations: AND, OR, NOT, and, in the case of a language in a Boolean constants and variables of this type. Priority</w:t>
      </w:r>
      <w:r>
        <w:rPr>
          <w:rFonts w:ascii="Times New Roman" w:hAnsi="Times New Roman" w:cs="Times New Roman"/>
          <w:sz w:val="24"/>
          <w:lang w:val="en-US"/>
        </w:rPr>
        <w:t xml:space="preserve"> of </w:t>
      </w:r>
      <w:r w:rsidRPr="001167E5">
        <w:rPr>
          <w:rFonts w:ascii="Times New Roman" w:hAnsi="Times New Roman" w:cs="Times New Roman"/>
          <w:sz w:val="24"/>
          <w:lang w:val="en-US"/>
        </w:rPr>
        <w:t>operations</w:t>
      </w:r>
      <w:r>
        <w:rPr>
          <w:rFonts w:ascii="Times New Roman" w:hAnsi="Times New Roman" w:cs="Times New Roman"/>
          <w:sz w:val="24"/>
          <w:lang w:val="en-US"/>
        </w:rPr>
        <w:t xml:space="preserve"> is usual</w:t>
      </w:r>
      <w:r w:rsidRPr="001167E5">
        <w:rPr>
          <w:rFonts w:ascii="Times New Roman" w:hAnsi="Times New Roman" w:cs="Times New Roman"/>
          <w:sz w:val="24"/>
          <w:lang w:val="en-US"/>
        </w:rPr>
        <w:t>.</w:t>
      </w:r>
    </w:p>
    <w:p w:rsidR="00B336B3" w:rsidRDefault="00B336B3" w:rsidP="00F12B47">
      <w:pPr>
        <w:pStyle w:val="21"/>
        <w:spacing w:line="276" w:lineRule="auto"/>
        <w:rPr>
          <w:rFonts w:ascii="Times New Roman" w:hAnsi="Times New Roman" w:cs="Times New Roman"/>
          <w:sz w:val="24"/>
          <w:lang w:val="en-US"/>
        </w:rPr>
      </w:pPr>
      <w:r w:rsidRPr="001167E5">
        <w:rPr>
          <w:rFonts w:ascii="Times New Roman" w:hAnsi="Times New Roman" w:cs="Times New Roman"/>
          <w:sz w:val="24"/>
          <w:lang w:val="en-US"/>
        </w:rPr>
        <w:t>Operations on variables of a structured type are defined for this job.</w:t>
      </w:r>
    </w:p>
    <w:p w:rsidR="00B336B3" w:rsidRPr="001167E5" w:rsidRDefault="00B336B3" w:rsidP="00F12B47">
      <w:pPr>
        <w:pStyle w:val="21"/>
        <w:spacing w:line="276" w:lineRule="auto"/>
        <w:rPr>
          <w:sz w:val="24"/>
          <w:lang w:val="en-US"/>
        </w:rPr>
      </w:pPr>
      <w:r w:rsidRPr="001167E5">
        <w:rPr>
          <w:rFonts w:ascii="Times New Roman" w:hAnsi="Times New Roman" w:cs="Times New Roman"/>
          <w:sz w:val="24"/>
          <w:lang w:val="en-US"/>
        </w:rPr>
        <w:t>The composition of the operators of the language:</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assignment operator;</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operator input;</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output operator;</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composite operator;</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operator of unconditional transition;</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r w:rsidRPr="00F12B47">
        <w:rPr>
          <w:rFonts w:ascii="Times New Roman" w:hAnsi="Times New Roman" w:cs="Times New Roman"/>
          <w:sz w:val="24"/>
          <w:szCs w:val="26"/>
          <w:lang w:val="en-US"/>
        </w:rPr>
        <w:t>conditional statement, a condition in which a Boolean expression;</w:t>
      </w:r>
    </w:p>
    <w:p w:rsidR="00B336B3" w:rsidRPr="00F12B47" w:rsidRDefault="00B336B3" w:rsidP="00F12B47">
      <w:pPr>
        <w:pStyle w:val="a4"/>
        <w:numPr>
          <w:ilvl w:val="0"/>
          <w:numId w:val="17"/>
        </w:numPr>
        <w:tabs>
          <w:tab w:val="left" w:pos="1078"/>
          <w:tab w:val="left" w:pos="1848"/>
        </w:tabs>
        <w:spacing w:after="0"/>
        <w:jc w:val="both"/>
        <w:rPr>
          <w:rFonts w:ascii="Times New Roman" w:hAnsi="Times New Roman" w:cs="Times New Roman"/>
          <w:sz w:val="24"/>
          <w:szCs w:val="26"/>
          <w:lang w:val="en-US"/>
        </w:rPr>
      </w:pPr>
      <w:proofErr w:type="gramStart"/>
      <w:r w:rsidRPr="00F12B47">
        <w:rPr>
          <w:rFonts w:ascii="Times New Roman" w:hAnsi="Times New Roman" w:cs="Times New Roman"/>
          <w:sz w:val="24"/>
          <w:szCs w:val="26"/>
          <w:lang w:val="en-US"/>
        </w:rPr>
        <w:t>cycle</w:t>
      </w:r>
      <w:proofErr w:type="gramEnd"/>
      <w:r w:rsidRPr="00F12B47">
        <w:rPr>
          <w:rFonts w:ascii="Times New Roman" w:hAnsi="Times New Roman" w:cs="Times New Roman"/>
          <w:sz w:val="24"/>
          <w:szCs w:val="26"/>
          <w:lang w:val="en-US"/>
        </w:rPr>
        <w:t xml:space="preserve"> operator, a condition in which a Boolean expression.</w:t>
      </w:r>
    </w:p>
    <w:p w:rsidR="00B336B3" w:rsidRPr="003033B6" w:rsidRDefault="00B336B3" w:rsidP="00F12B47">
      <w:pPr>
        <w:pStyle w:val="21"/>
        <w:spacing w:line="276" w:lineRule="auto"/>
        <w:ind w:firstLine="693"/>
        <w:rPr>
          <w:rFonts w:ascii="Times New Roman" w:eastAsiaTheme="minorHAnsi" w:hAnsi="Times New Roman" w:cs="Times New Roman"/>
          <w:sz w:val="24"/>
          <w:lang w:val="en-US" w:eastAsia="en-US"/>
        </w:rPr>
      </w:pPr>
      <w:r w:rsidRPr="003033B6">
        <w:rPr>
          <w:rFonts w:ascii="Times New Roman" w:eastAsiaTheme="minorHAnsi" w:hAnsi="Times New Roman" w:cs="Times New Roman"/>
          <w:sz w:val="24"/>
          <w:lang w:val="en-US" w:eastAsia="en-US"/>
        </w:rPr>
        <w:t>The particular form of the operators is defined for this job.</w:t>
      </w:r>
    </w:p>
    <w:p w:rsidR="00B336B3" w:rsidRDefault="00B336B3" w:rsidP="00F12B47">
      <w:pPr>
        <w:spacing w:after="0"/>
        <w:ind w:left="-567" w:firstLine="1260"/>
        <w:rPr>
          <w:rFonts w:ascii="Times New Roman" w:eastAsia="Times New Roman" w:hAnsi="Times New Roman" w:cs="Times New Roman"/>
          <w:sz w:val="24"/>
          <w:szCs w:val="26"/>
          <w:lang w:val="en-US" w:eastAsia="ar-SA"/>
        </w:rPr>
      </w:pPr>
      <w:r w:rsidRPr="003033B6">
        <w:rPr>
          <w:rFonts w:ascii="Times New Roman" w:eastAsia="Times New Roman" w:hAnsi="Times New Roman" w:cs="Times New Roman"/>
          <w:sz w:val="24"/>
          <w:szCs w:val="26"/>
          <w:lang w:val="en-US" w:eastAsia="ar-SA"/>
        </w:rPr>
        <w:t>The program in the input language can contain comments.</w:t>
      </w: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Default="00B336B3" w:rsidP="00B336B3">
      <w:pPr>
        <w:ind w:left="-567" w:firstLine="1260"/>
        <w:rPr>
          <w:rFonts w:ascii="Times New Roman" w:eastAsia="Times New Roman" w:hAnsi="Times New Roman" w:cs="Times New Roman"/>
          <w:sz w:val="24"/>
          <w:szCs w:val="26"/>
          <w:lang w:val="en-US" w:eastAsia="ar-SA"/>
        </w:rPr>
      </w:pPr>
    </w:p>
    <w:p w:rsidR="00B336B3" w:rsidRPr="00EA4BF0" w:rsidRDefault="00B336B3" w:rsidP="00E714DC">
      <w:pPr>
        <w:pStyle w:val="1"/>
        <w:numPr>
          <w:ilvl w:val="0"/>
          <w:numId w:val="4"/>
        </w:numPr>
        <w:rPr>
          <w:b w:val="0"/>
          <w:u w:val="single"/>
          <w:lang w:val="en-US"/>
        </w:rPr>
      </w:pPr>
      <w:proofErr w:type="gramStart"/>
      <w:r w:rsidRPr="00EA4BF0">
        <w:rPr>
          <w:b w:val="0"/>
          <w:u w:val="single"/>
          <w:lang w:val="en-US"/>
        </w:rPr>
        <w:lastRenderedPageBreak/>
        <w:t>Description of the source language.</w:t>
      </w:r>
      <w:proofErr w:type="gramEnd"/>
    </w:p>
    <w:p w:rsidR="00B336B3" w:rsidRPr="00EA4BF0" w:rsidRDefault="00B336B3" w:rsidP="00E714DC">
      <w:pPr>
        <w:pStyle w:val="2"/>
        <w:numPr>
          <w:ilvl w:val="1"/>
          <w:numId w:val="4"/>
        </w:numPr>
        <w:rPr>
          <w:b w:val="0"/>
          <w:u w:val="single"/>
          <w:lang w:val="en-US"/>
        </w:rPr>
      </w:pPr>
      <w:r w:rsidRPr="00EA4BF0">
        <w:rPr>
          <w:b w:val="0"/>
          <w:u w:val="single"/>
          <w:lang w:val="en-US"/>
        </w:rPr>
        <w:t xml:space="preserve"> </w:t>
      </w:r>
      <w:proofErr w:type="gramStart"/>
      <w:r w:rsidRPr="00EA4BF0">
        <w:rPr>
          <w:b w:val="0"/>
          <w:u w:val="single"/>
          <w:lang w:val="en-US"/>
        </w:rPr>
        <w:t>General information.</w:t>
      </w:r>
      <w:proofErr w:type="gramEnd"/>
    </w:p>
    <w:p w:rsidR="00B336B3" w:rsidRDefault="00B336B3" w:rsidP="00E714DC">
      <w:pPr>
        <w:spacing w:after="0"/>
        <w:ind w:left="-567" w:firstLine="1260"/>
        <w:rPr>
          <w:rFonts w:ascii="Times New Roman" w:hAnsi="Times New Roman" w:cs="Times New Roman"/>
          <w:sz w:val="24"/>
          <w:szCs w:val="24"/>
          <w:lang w:val="en-US"/>
        </w:rPr>
      </w:pPr>
      <w:r w:rsidRPr="003033B6">
        <w:rPr>
          <w:rFonts w:ascii="Times New Roman" w:hAnsi="Times New Roman" w:cs="Times New Roman"/>
          <w:sz w:val="24"/>
          <w:szCs w:val="24"/>
          <w:lang w:val="en-US"/>
        </w:rPr>
        <w:t>In the work describes the development of a compiler for the language is a subset of Pascal.</w:t>
      </w:r>
    </w:p>
    <w:p w:rsidR="00B336B3" w:rsidRPr="00D45F09" w:rsidRDefault="00D45F09" w:rsidP="00E714DC">
      <w:pPr>
        <w:spacing w:after="0"/>
        <w:ind w:left="-567" w:firstLine="1260"/>
        <w:rPr>
          <w:rFonts w:ascii="Times New Roman" w:hAnsi="Times New Roman" w:cs="Times New Roman"/>
          <w:i/>
          <w:sz w:val="24"/>
          <w:szCs w:val="24"/>
          <w:lang w:val="en-US"/>
        </w:rPr>
      </w:pPr>
      <w:r>
        <w:rPr>
          <w:rFonts w:ascii="Times New Roman" w:hAnsi="Times New Roman" w:cs="Times New Roman"/>
          <w:i/>
          <w:sz w:val="24"/>
          <w:szCs w:val="24"/>
          <w:lang w:val="en-US"/>
        </w:rPr>
        <w:t>Variant 19:</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Basic language - Pascal.</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Basic types: integer, real, char.</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A structured type: character string.</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Operations on strings: the definition of the string length, string concatenation, replacing the substring, substring search, access to the substring.</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Additional requirements: functions, conditional assignment.</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The operator of the cycle - a precondition.</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The operator of overloading - allowed.</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Class of grammar - the grammar of operator precedence.</w:t>
      </w:r>
    </w:p>
    <w:p w:rsidR="00B336B3" w:rsidRPr="00D45F09" w:rsidRDefault="00B336B3" w:rsidP="00D45F09">
      <w:pPr>
        <w:pStyle w:val="a4"/>
        <w:numPr>
          <w:ilvl w:val="0"/>
          <w:numId w:val="22"/>
        </w:numPr>
        <w:spacing w:after="0"/>
        <w:rPr>
          <w:rFonts w:ascii="Times New Roman" w:hAnsi="Times New Roman" w:cs="Times New Roman"/>
          <w:sz w:val="24"/>
          <w:szCs w:val="24"/>
          <w:lang w:val="en-US"/>
        </w:rPr>
      </w:pPr>
      <w:r w:rsidRPr="00D45F09">
        <w:rPr>
          <w:rFonts w:ascii="Times New Roman" w:hAnsi="Times New Roman" w:cs="Times New Roman"/>
          <w:sz w:val="24"/>
          <w:szCs w:val="24"/>
          <w:lang w:val="en-US"/>
        </w:rPr>
        <w:t>The intermediate language - the triad.</w:t>
      </w:r>
    </w:p>
    <w:p w:rsidR="00B336B3" w:rsidRDefault="00B336B3" w:rsidP="00E714DC">
      <w:pPr>
        <w:spacing w:after="0"/>
        <w:ind w:left="-567" w:firstLine="1260"/>
        <w:rPr>
          <w:rFonts w:ascii="Times New Roman" w:hAnsi="Times New Roman" w:cs="Times New Roman"/>
          <w:sz w:val="24"/>
          <w:szCs w:val="24"/>
          <w:lang w:val="en-US"/>
        </w:rPr>
      </w:pPr>
    </w:p>
    <w:p w:rsidR="00B336B3" w:rsidRPr="00EA4BF0" w:rsidRDefault="00B336B3" w:rsidP="00E714DC">
      <w:pPr>
        <w:pStyle w:val="2"/>
        <w:numPr>
          <w:ilvl w:val="1"/>
          <w:numId w:val="4"/>
        </w:numPr>
        <w:rPr>
          <w:b w:val="0"/>
          <w:u w:val="single"/>
          <w:lang w:val="en-US"/>
        </w:rPr>
      </w:pPr>
      <w:r w:rsidRPr="00EA4BF0">
        <w:rPr>
          <w:b w:val="0"/>
          <w:u w:val="single"/>
          <w:lang w:val="en-US"/>
        </w:rPr>
        <w:t xml:space="preserve"> </w:t>
      </w:r>
      <w:proofErr w:type="gramStart"/>
      <w:r w:rsidRPr="00EA4BF0">
        <w:rPr>
          <w:b w:val="0"/>
          <w:u w:val="single"/>
          <w:lang w:val="en-US"/>
        </w:rPr>
        <w:t>The formalism for describing the syntax.</w:t>
      </w:r>
      <w:proofErr w:type="gramEnd"/>
    </w:p>
    <w:p w:rsidR="00B336B3" w:rsidRDefault="00B336B3" w:rsidP="00E714DC">
      <w:pPr>
        <w:spacing w:after="0"/>
        <w:ind w:firstLine="708"/>
        <w:rPr>
          <w:rFonts w:ascii="Times New Roman" w:hAnsi="Times New Roman" w:cs="Times New Roman"/>
          <w:sz w:val="24"/>
          <w:szCs w:val="24"/>
          <w:lang w:val="en-US"/>
        </w:rPr>
      </w:pPr>
      <w:r w:rsidRPr="000D0635">
        <w:rPr>
          <w:rFonts w:ascii="Times New Roman" w:hAnsi="Times New Roman" w:cs="Times New Roman"/>
          <w:sz w:val="24"/>
          <w:szCs w:val="24"/>
          <w:lang w:val="en-US"/>
        </w:rPr>
        <w:t>The language syntax is described using modified Backus-Naur Form:</w:t>
      </w:r>
    </w:p>
    <w:p w:rsidR="00B336B3" w:rsidRPr="003B07C9" w:rsidRDefault="00B336B3" w:rsidP="003B07C9">
      <w:pPr>
        <w:pStyle w:val="a4"/>
        <w:numPr>
          <w:ilvl w:val="0"/>
          <w:numId w:val="19"/>
        </w:numPr>
        <w:spacing w:after="0"/>
        <w:rPr>
          <w:rFonts w:ascii="Times New Roman" w:hAnsi="Times New Roman" w:cs="Times New Roman"/>
          <w:sz w:val="24"/>
          <w:szCs w:val="24"/>
          <w:lang w:val="en-US"/>
        </w:rPr>
      </w:pPr>
      <w:proofErr w:type="spellStart"/>
      <w:r w:rsidRPr="003B07C9">
        <w:rPr>
          <w:rFonts w:ascii="Times New Roman" w:hAnsi="Times New Roman" w:cs="Times New Roman"/>
          <w:sz w:val="24"/>
          <w:szCs w:val="24"/>
          <w:lang w:val="en-US"/>
        </w:rPr>
        <w:t>Metalinguistic</w:t>
      </w:r>
      <w:proofErr w:type="spellEnd"/>
      <w:r w:rsidRPr="003B07C9">
        <w:rPr>
          <w:rFonts w:ascii="Times New Roman" w:hAnsi="Times New Roman" w:cs="Times New Roman"/>
          <w:sz w:val="24"/>
          <w:szCs w:val="24"/>
          <w:lang w:val="en-US"/>
        </w:rPr>
        <w:t xml:space="preserve"> variables are composed of lowercase letters of the Russian alphabet, and underscores; the name of each variable is taken in &lt;angle brackets&gt;;</w:t>
      </w:r>
    </w:p>
    <w:p w:rsidR="00B336B3" w:rsidRPr="003B07C9" w:rsidRDefault="00B336B3" w:rsidP="003B07C9">
      <w:pPr>
        <w:pStyle w:val="a4"/>
        <w:numPr>
          <w:ilvl w:val="0"/>
          <w:numId w:val="19"/>
        </w:numPr>
        <w:spacing w:after="0"/>
        <w:rPr>
          <w:rFonts w:ascii="Times New Roman" w:hAnsi="Times New Roman" w:cs="Times New Roman"/>
          <w:sz w:val="24"/>
          <w:szCs w:val="24"/>
          <w:lang w:val="en-US"/>
        </w:rPr>
      </w:pPr>
      <w:r w:rsidRPr="003B07C9">
        <w:rPr>
          <w:rFonts w:ascii="Times New Roman" w:hAnsi="Times New Roman" w:cs="Times New Roman"/>
          <w:sz w:val="24"/>
          <w:szCs w:val="24"/>
          <w:lang w:val="en-US"/>
        </w:rPr>
        <w:t>Reserved words indicated by the words of the English language, consisting of lowercase Latin letters;</w:t>
      </w:r>
    </w:p>
    <w:p w:rsidR="00B336B3" w:rsidRPr="003B07C9" w:rsidRDefault="00B336B3" w:rsidP="003B07C9">
      <w:pPr>
        <w:pStyle w:val="a4"/>
        <w:numPr>
          <w:ilvl w:val="0"/>
          <w:numId w:val="19"/>
        </w:numPr>
        <w:spacing w:after="0"/>
        <w:rPr>
          <w:rFonts w:ascii="Times New Roman" w:hAnsi="Times New Roman" w:cs="Times New Roman"/>
          <w:sz w:val="24"/>
          <w:szCs w:val="24"/>
          <w:lang w:val="en-US"/>
        </w:rPr>
      </w:pPr>
      <w:r w:rsidRPr="003B07C9">
        <w:rPr>
          <w:rFonts w:ascii="Times New Roman" w:hAnsi="Times New Roman" w:cs="Times New Roman"/>
          <w:sz w:val="24"/>
          <w:szCs w:val="24"/>
          <w:lang w:val="en-US"/>
        </w:rPr>
        <w:t>In [brackets] are concluded elements that may be absent;</w:t>
      </w:r>
    </w:p>
    <w:p w:rsidR="00B336B3" w:rsidRPr="003B07C9" w:rsidRDefault="00B336B3" w:rsidP="003B07C9">
      <w:pPr>
        <w:pStyle w:val="a4"/>
        <w:numPr>
          <w:ilvl w:val="0"/>
          <w:numId w:val="19"/>
        </w:numPr>
        <w:spacing w:after="0"/>
        <w:rPr>
          <w:rFonts w:ascii="Times New Roman" w:hAnsi="Times New Roman" w:cs="Times New Roman"/>
          <w:sz w:val="24"/>
          <w:szCs w:val="24"/>
          <w:lang w:val="en-US"/>
        </w:rPr>
      </w:pPr>
      <w:r w:rsidRPr="003B07C9">
        <w:rPr>
          <w:rFonts w:ascii="Times New Roman" w:hAnsi="Times New Roman" w:cs="Times New Roman"/>
          <w:sz w:val="24"/>
          <w:szCs w:val="24"/>
          <w:lang w:val="en-US"/>
        </w:rPr>
        <w:t>Repeated zero or more elements are in {curly braces};</w:t>
      </w:r>
    </w:p>
    <w:p w:rsidR="00B336B3" w:rsidRPr="00EA4BF0" w:rsidRDefault="00B336B3" w:rsidP="00E714DC">
      <w:pPr>
        <w:pStyle w:val="1"/>
        <w:numPr>
          <w:ilvl w:val="0"/>
          <w:numId w:val="4"/>
        </w:numPr>
        <w:rPr>
          <w:b w:val="0"/>
          <w:u w:val="single"/>
          <w:lang w:val="en-US"/>
        </w:rPr>
      </w:pPr>
      <w:proofErr w:type="gramStart"/>
      <w:r w:rsidRPr="00EA4BF0">
        <w:rPr>
          <w:b w:val="0"/>
          <w:u w:val="single"/>
          <w:lang w:val="en-US"/>
        </w:rPr>
        <w:t>The full syntax of the language in Backus-Naur Form.</w:t>
      </w:r>
      <w:proofErr w:type="gramEnd"/>
    </w:p>
    <w:tbl>
      <w:tblPr>
        <w:tblStyle w:val="af3"/>
        <w:tblW w:w="0" w:type="auto"/>
        <w:tblLook w:val="04A0"/>
      </w:tblPr>
      <w:tblGrid>
        <w:gridCol w:w="9571"/>
      </w:tblGrid>
      <w:tr w:rsidR="003B07C9" w:rsidRPr="00EA4BF0" w:rsidTr="003B07C9">
        <w:tc>
          <w:tcPr>
            <w:tcW w:w="9571" w:type="dxa"/>
          </w:tcPr>
          <w:p w:rsidR="003B07C9" w:rsidRPr="00EE04F3" w:rsidRDefault="003B07C9" w:rsidP="003B07C9">
            <w:pPr>
              <w:spacing w:line="276" w:lineRule="auto"/>
              <w:rPr>
                <w:rFonts w:ascii="Times New Roman" w:hAnsi="Times New Roman" w:cs="Times New Roman"/>
                <w:sz w:val="20"/>
                <w:szCs w:val="20"/>
                <w:lang w:val="en-US"/>
              </w:rPr>
            </w:pPr>
            <w:r w:rsidRPr="00EE04F3">
              <w:rPr>
                <w:rFonts w:ascii="Times New Roman" w:hAnsi="Times New Roman" w:cs="Times New Roman"/>
                <w:b/>
                <w:bCs/>
                <w:sz w:val="20"/>
                <w:szCs w:val="20"/>
                <w:lang w:val="en-US"/>
              </w:rPr>
              <w:t>&lt;</w:t>
            </w:r>
            <w:proofErr w:type="gramStart"/>
            <w:r>
              <w:rPr>
                <w:rFonts w:ascii="Times New Roman" w:hAnsi="Times New Roman" w:cs="Times New Roman"/>
                <w:b/>
                <w:bCs/>
                <w:sz w:val="20"/>
                <w:szCs w:val="20"/>
                <w:lang w:val="en-US"/>
              </w:rPr>
              <w:t>program</w:t>
            </w:r>
            <w:proofErr w:type="gramEnd"/>
            <w:r w:rsidRPr="00EE04F3">
              <w:rPr>
                <w:rFonts w:ascii="Times New Roman" w:hAnsi="Times New Roman" w:cs="Times New Roman"/>
                <w:b/>
                <w:bCs/>
                <w:sz w:val="20"/>
                <w:szCs w:val="20"/>
                <w:lang w:val="en-US"/>
              </w:rPr>
              <w:t>&gt;</w:t>
            </w:r>
            <w:r w:rsidRPr="00EE04F3">
              <w:rPr>
                <w:rFonts w:ascii="Times New Roman" w:hAnsi="Times New Roman" w:cs="Times New Roman"/>
                <w:sz w:val="20"/>
                <w:szCs w:val="20"/>
                <w:lang w:val="en-US"/>
              </w:rPr>
              <w:t>::= ['program' &lt;</w:t>
            </w:r>
            <w:r w:rsidRPr="00EE04F3">
              <w:rPr>
                <w:lang w:val="en-US"/>
              </w:rPr>
              <w:t xml:space="preserve"> </w:t>
            </w:r>
            <w:r w:rsidRPr="00EE04F3">
              <w:rPr>
                <w:rFonts w:ascii="Times New Roman" w:hAnsi="Times New Roman" w:cs="Times New Roman"/>
                <w:sz w:val="20"/>
                <w:szCs w:val="20"/>
                <w:lang w:val="en-US"/>
              </w:rPr>
              <w:t>identifier&gt;;] {&lt;</w:t>
            </w:r>
            <w:proofErr w:type="spellStart"/>
            <w:r>
              <w:rPr>
                <w:rFonts w:ascii="Times New Roman" w:hAnsi="Times New Roman" w:cs="Times New Roman"/>
                <w:sz w:val="20"/>
                <w:szCs w:val="20"/>
                <w:lang w:val="en-US"/>
              </w:rPr>
              <w:t>block_definitions</w:t>
            </w:r>
            <w:r w:rsidRPr="00EE04F3">
              <w:rPr>
                <w:rFonts w:ascii="Times New Roman" w:hAnsi="Times New Roman" w:cs="Times New Roman"/>
                <w:sz w:val="20"/>
                <w:szCs w:val="20"/>
                <w:lang w:val="en-US"/>
              </w:rPr>
              <w:t>_</w:t>
            </w:r>
            <w:r>
              <w:rPr>
                <w:rFonts w:ascii="Times New Roman" w:hAnsi="Times New Roman" w:cs="Times New Roman"/>
                <w:sz w:val="20"/>
                <w:szCs w:val="20"/>
                <w:lang w:val="en-US"/>
              </w:rPr>
              <w:t>constant</w:t>
            </w:r>
            <w:proofErr w:type="spellEnd"/>
            <w:r w:rsidRPr="00EE04F3">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block_definitions_label</w:t>
            </w:r>
            <w:proofErr w:type="spellEnd"/>
            <w:r w:rsidRPr="00EE04F3">
              <w:rPr>
                <w:rFonts w:ascii="Times New Roman" w:hAnsi="Times New Roman" w:cs="Times New Roman"/>
                <w:sz w:val="20"/>
                <w:szCs w:val="20"/>
                <w:lang w:val="en-US"/>
              </w:rPr>
              <w:t>&gt;|</w:t>
            </w:r>
            <w:r>
              <w:rPr>
                <w:rFonts w:ascii="Times New Roman" w:hAnsi="Times New Roman" w:cs="Times New Roman"/>
                <w:sz w:val="20"/>
                <w:szCs w:val="20"/>
                <w:lang w:val="en-US"/>
              </w:rPr>
              <w:t xml:space="preserve"> </w:t>
            </w:r>
            <w:r w:rsidR="00EA4BF0">
              <w:rPr>
                <w:rFonts w:ascii="Times New Roman" w:eastAsia="Times New Roman" w:hAnsi="Times New Roman" w:cs="Times New Roman"/>
                <w:sz w:val="20"/>
                <w:szCs w:val="20"/>
                <w:lang w:val="en-US" w:eastAsia="ar-SA"/>
              </w:rPr>
              <w:br/>
              <w:t xml:space="preserve">               </w:t>
            </w:r>
            <w:r w:rsidRPr="00EE04F3">
              <w:rPr>
                <w:rFonts w:ascii="Times New Roman" w:hAnsi="Times New Roman" w:cs="Times New Roman"/>
                <w:sz w:val="20"/>
                <w:szCs w:val="20"/>
                <w:lang w:val="en-US"/>
              </w:rPr>
              <w:t>&lt;</w:t>
            </w:r>
            <w:r w:rsidRPr="0041697F">
              <w:rPr>
                <w:lang w:val="en-US"/>
              </w:rPr>
              <w:t xml:space="preserve"> </w:t>
            </w:r>
            <w:proofErr w:type="spellStart"/>
            <w:r w:rsidRPr="0041697F">
              <w:rPr>
                <w:rFonts w:ascii="Times New Roman" w:hAnsi="Times New Roman" w:cs="Times New Roman"/>
                <w:sz w:val="20"/>
                <w:szCs w:val="20"/>
                <w:lang w:val="en-US"/>
              </w:rPr>
              <w:t>block_definitions</w:t>
            </w:r>
            <w:proofErr w:type="spellEnd"/>
            <w:r w:rsidRPr="0041697F">
              <w:rPr>
                <w:rFonts w:ascii="Times New Roman" w:hAnsi="Times New Roman" w:cs="Times New Roman"/>
                <w:sz w:val="20"/>
                <w:szCs w:val="20"/>
                <w:lang w:val="en-US"/>
              </w:rPr>
              <w:t xml:space="preserve"> _variables </w:t>
            </w:r>
            <w:r w:rsidRPr="00EE04F3">
              <w:rPr>
                <w:rFonts w:ascii="Times New Roman" w:hAnsi="Times New Roman" w:cs="Times New Roman"/>
                <w:sz w:val="20"/>
                <w:szCs w:val="20"/>
                <w:lang w:val="en-US"/>
              </w:rPr>
              <w:t>&gt;|&lt;</w:t>
            </w:r>
            <w:r w:rsidRPr="0041697F">
              <w:rPr>
                <w:lang w:val="en-US"/>
              </w:rPr>
              <w:t xml:space="preserve"> </w:t>
            </w:r>
            <w:proofErr w:type="spellStart"/>
            <w:r>
              <w:rPr>
                <w:rFonts w:ascii="Times New Roman" w:hAnsi="Times New Roman" w:cs="Times New Roman"/>
                <w:sz w:val="20"/>
                <w:szCs w:val="20"/>
                <w:lang w:val="en-US"/>
              </w:rPr>
              <w:t>block_definitions</w:t>
            </w:r>
            <w:proofErr w:type="spellEnd"/>
            <w:r>
              <w:rPr>
                <w:rFonts w:ascii="Times New Roman" w:hAnsi="Times New Roman" w:cs="Times New Roman"/>
                <w:sz w:val="20"/>
                <w:szCs w:val="20"/>
                <w:lang w:val="en-US"/>
              </w:rPr>
              <w:t xml:space="preserve"> _function</w:t>
            </w:r>
            <w:r w:rsidRPr="00EE04F3">
              <w:rPr>
                <w:rFonts w:ascii="Times New Roman" w:hAnsi="Times New Roman" w:cs="Times New Roman"/>
                <w:sz w:val="20"/>
                <w:szCs w:val="20"/>
                <w:lang w:val="en-US"/>
              </w:rPr>
              <w:t>&gt;}  &lt;</w:t>
            </w:r>
            <w:r w:rsidRPr="0041697F">
              <w:rPr>
                <w:lang w:val="en-US"/>
              </w:rPr>
              <w:t xml:space="preserve"> </w:t>
            </w:r>
            <w:proofErr w:type="spellStart"/>
            <w:r w:rsidRPr="0041697F">
              <w:rPr>
                <w:rFonts w:ascii="Times New Roman" w:hAnsi="Times New Roman" w:cs="Times New Roman"/>
                <w:sz w:val="20"/>
                <w:szCs w:val="20"/>
                <w:lang w:val="en-US"/>
              </w:rPr>
              <w:t>composite_operator</w:t>
            </w:r>
            <w:proofErr w:type="spellEnd"/>
            <w:r w:rsidRPr="0041697F">
              <w:rPr>
                <w:rFonts w:ascii="Times New Roman" w:hAnsi="Times New Roman" w:cs="Times New Roman"/>
                <w:sz w:val="20"/>
                <w:szCs w:val="20"/>
                <w:lang w:val="en-US"/>
              </w:rPr>
              <w:t xml:space="preserve"> </w:t>
            </w:r>
            <w:r w:rsidRPr="00EE04F3">
              <w:rPr>
                <w:rFonts w:ascii="Times New Roman" w:hAnsi="Times New Roman" w:cs="Times New Roman"/>
                <w:sz w:val="20"/>
                <w:szCs w:val="20"/>
                <w:lang w:val="en-US"/>
              </w:rPr>
              <w:t>&gt;  '.'</w:t>
            </w:r>
          </w:p>
          <w:p w:rsidR="003B07C9" w:rsidRPr="00EE04F3" w:rsidRDefault="003B07C9" w:rsidP="003B07C9">
            <w:pPr>
              <w:spacing w:line="276" w:lineRule="auto"/>
              <w:rPr>
                <w:rFonts w:ascii="Times New Roman" w:hAnsi="Times New Roman" w:cs="Times New Roman"/>
                <w:sz w:val="20"/>
                <w:szCs w:val="20"/>
                <w:lang w:val="en-US"/>
              </w:rPr>
            </w:pPr>
          </w:p>
          <w:p w:rsidR="003B07C9" w:rsidRPr="0041697F" w:rsidRDefault="003B07C9" w:rsidP="003B07C9">
            <w:pPr>
              <w:spacing w:line="276" w:lineRule="auto"/>
              <w:rPr>
                <w:rFonts w:ascii="Times New Roman" w:hAnsi="Times New Roman" w:cs="Times New Roman"/>
                <w:sz w:val="20"/>
                <w:szCs w:val="20"/>
                <w:lang w:val="en-US"/>
              </w:rPr>
            </w:pPr>
            <w:r w:rsidRPr="0041697F">
              <w:rPr>
                <w:rFonts w:ascii="Times New Roman" w:hAnsi="Times New Roman" w:cs="Times New Roman"/>
                <w:sz w:val="20"/>
                <w:szCs w:val="20"/>
                <w:lang w:val="en-US"/>
              </w:rPr>
              <w:t>&lt;</w:t>
            </w:r>
            <w:r w:rsidRPr="0041697F">
              <w:rPr>
                <w:lang w:val="en-US"/>
              </w:rPr>
              <w:t xml:space="preserve"> </w:t>
            </w:r>
            <w:proofErr w:type="spellStart"/>
            <w:r w:rsidRPr="0041697F">
              <w:rPr>
                <w:rFonts w:ascii="Times New Roman" w:hAnsi="Times New Roman" w:cs="Times New Roman"/>
                <w:b/>
                <w:sz w:val="20"/>
                <w:szCs w:val="20"/>
                <w:lang w:val="en-US"/>
              </w:rPr>
              <w:t>block_definitions</w:t>
            </w:r>
            <w:proofErr w:type="spellEnd"/>
            <w:r w:rsidRPr="0041697F">
              <w:rPr>
                <w:rFonts w:ascii="Times New Roman" w:hAnsi="Times New Roman" w:cs="Times New Roman"/>
                <w:b/>
                <w:sz w:val="20"/>
                <w:szCs w:val="20"/>
                <w:lang w:val="en-US"/>
              </w:rPr>
              <w:t xml:space="preserve"> _function</w:t>
            </w:r>
            <w:r w:rsidRPr="0041697F">
              <w:rPr>
                <w:rFonts w:ascii="Times New Roman" w:hAnsi="Times New Roman" w:cs="Times New Roman"/>
                <w:sz w:val="20"/>
                <w:szCs w:val="20"/>
                <w:lang w:val="en-US"/>
              </w:rPr>
              <w:t>&gt;::= &lt;</w:t>
            </w:r>
            <w:r w:rsidRPr="0041697F">
              <w:rPr>
                <w:lang w:val="en-US"/>
              </w:rPr>
              <w:t xml:space="preserve"> </w:t>
            </w:r>
            <w:proofErr w:type="spellStart"/>
            <w:r w:rsidRPr="0041697F">
              <w:rPr>
                <w:rFonts w:ascii="Times New Roman" w:hAnsi="Times New Roman" w:cs="Times New Roman"/>
                <w:sz w:val="20"/>
                <w:szCs w:val="20"/>
                <w:lang w:val="en-US"/>
              </w:rPr>
              <w:t>operator_function</w:t>
            </w:r>
            <w:proofErr w:type="spellEnd"/>
            <w:r w:rsidRPr="0041697F">
              <w:rPr>
                <w:rFonts w:ascii="Times New Roman" w:hAnsi="Times New Roman" w:cs="Times New Roman"/>
                <w:sz w:val="20"/>
                <w:szCs w:val="20"/>
                <w:lang w:val="en-US"/>
              </w:rPr>
              <w:t xml:space="preserve"> &gt;|&lt;</w:t>
            </w:r>
            <w:r w:rsidRPr="0041697F">
              <w:rPr>
                <w:lang w:val="en-US"/>
              </w:rPr>
              <w:t xml:space="preserve"> </w:t>
            </w:r>
            <w:r w:rsidRPr="0041697F">
              <w:rPr>
                <w:rFonts w:ascii="Times New Roman" w:hAnsi="Times New Roman" w:cs="Times New Roman"/>
                <w:sz w:val="20"/>
                <w:szCs w:val="20"/>
                <w:lang w:val="en-US"/>
              </w:rPr>
              <w:t>operator_ overloading&gt;</w:t>
            </w:r>
          </w:p>
          <w:p w:rsidR="003B07C9" w:rsidRPr="0041697F" w:rsidRDefault="003B07C9" w:rsidP="003B07C9">
            <w:pPr>
              <w:spacing w:line="276" w:lineRule="auto"/>
              <w:rPr>
                <w:rFonts w:ascii="Times New Roman" w:hAnsi="Times New Roman" w:cs="Times New Roman"/>
                <w:sz w:val="20"/>
                <w:szCs w:val="20"/>
                <w:lang w:val="en-US"/>
              </w:rPr>
            </w:pPr>
          </w:p>
          <w:p w:rsidR="003B07C9" w:rsidRPr="0041697F" w:rsidRDefault="003B07C9" w:rsidP="003B07C9">
            <w:pPr>
              <w:spacing w:line="276"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proofErr w:type="spellStart"/>
            <w:r w:rsidRPr="0041697F">
              <w:rPr>
                <w:rFonts w:ascii="Times New Roman" w:hAnsi="Times New Roman" w:cs="Times New Roman"/>
                <w:b/>
                <w:sz w:val="20"/>
                <w:szCs w:val="20"/>
                <w:lang w:val="en-US"/>
              </w:rPr>
              <w:t>block_definitions</w:t>
            </w:r>
            <w:proofErr w:type="spellEnd"/>
            <w:r w:rsidRPr="0041697F">
              <w:rPr>
                <w:rFonts w:ascii="Times New Roman" w:hAnsi="Times New Roman" w:cs="Times New Roman"/>
                <w:b/>
                <w:sz w:val="20"/>
                <w:szCs w:val="20"/>
                <w:lang w:val="en-US"/>
              </w:rPr>
              <w:t xml:space="preserve"> _variables </w:t>
            </w:r>
            <w:r w:rsidRPr="0041697F">
              <w:rPr>
                <w:rFonts w:ascii="Times New Roman" w:hAnsi="Times New Roman" w:cs="Times New Roman"/>
                <w:sz w:val="20"/>
                <w:szCs w:val="20"/>
                <w:lang w:val="en-US"/>
              </w:rPr>
              <w:t>&gt;::=’</w:t>
            </w:r>
            <w:proofErr w:type="spellStart"/>
            <w:r w:rsidRPr="0041697F">
              <w:rPr>
                <w:rFonts w:ascii="Times New Roman" w:hAnsi="Times New Roman" w:cs="Times New Roman"/>
                <w:sz w:val="20"/>
                <w:szCs w:val="20"/>
                <w:lang w:val="en-US"/>
              </w:rPr>
              <w:t>var</w:t>
            </w:r>
            <w:proofErr w:type="spellEnd"/>
            <w:r w:rsidRPr="0041697F">
              <w:rPr>
                <w:rFonts w:ascii="Times New Roman" w:hAnsi="Times New Roman" w:cs="Times New Roman"/>
                <w:sz w:val="20"/>
                <w:szCs w:val="20"/>
                <w:lang w:val="en-US"/>
              </w:rPr>
              <w:t>’ &lt;</w:t>
            </w:r>
            <w:r w:rsidRPr="0041697F">
              <w:rPr>
                <w:lang w:val="en-US"/>
              </w:rPr>
              <w:t xml:space="preserve"> </w:t>
            </w:r>
            <w:proofErr w:type="spellStart"/>
            <w:r w:rsidRPr="0041697F">
              <w:rPr>
                <w:rFonts w:ascii="Times New Roman" w:hAnsi="Times New Roman" w:cs="Times New Roman"/>
                <w:sz w:val="20"/>
                <w:szCs w:val="20"/>
                <w:lang w:val="en-US"/>
              </w:rPr>
              <w:t>variable</w:t>
            </w:r>
            <w:r>
              <w:rPr>
                <w:rFonts w:ascii="Times New Roman" w:hAnsi="Times New Roman" w:cs="Times New Roman"/>
                <w:sz w:val="20"/>
                <w:szCs w:val="20"/>
                <w:lang w:val="en-US"/>
              </w:rPr>
              <w:t>_</w:t>
            </w:r>
            <w:r w:rsidRPr="0041697F">
              <w:rPr>
                <w:rFonts w:ascii="Times New Roman" w:hAnsi="Times New Roman" w:cs="Times New Roman"/>
                <w:sz w:val="20"/>
                <w:szCs w:val="20"/>
                <w:lang w:val="en-US"/>
              </w:rPr>
              <w:t>description</w:t>
            </w:r>
            <w:proofErr w:type="spellEnd"/>
            <w:r w:rsidRPr="0041697F">
              <w:rPr>
                <w:rFonts w:ascii="Times New Roman" w:hAnsi="Times New Roman" w:cs="Times New Roman"/>
                <w:sz w:val="20"/>
                <w:szCs w:val="20"/>
                <w:lang w:val="en-US"/>
              </w:rPr>
              <w:t xml:space="preserve"> &gt; {&lt;</w:t>
            </w:r>
            <w:r w:rsidRPr="0041697F">
              <w:rPr>
                <w:lang w:val="en-US"/>
              </w:rPr>
              <w:t xml:space="preserve"> </w:t>
            </w:r>
            <w:proofErr w:type="spellStart"/>
            <w:r w:rsidRPr="0041697F">
              <w:rPr>
                <w:rFonts w:ascii="Times New Roman" w:hAnsi="Times New Roman" w:cs="Times New Roman"/>
                <w:sz w:val="20"/>
                <w:szCs w:val="20"/>
                <w:lang w:val="en-US"/>
              </w:rPr>
              <w:t>variable</w:t>
            </w:r>
            <w:r>
              <w:rPr>
                <w:rFonts w:ascii="Times New Roman" w:hAnsi="Times New Roman" w:cs="Times New Roman"/>
                <w:sz w:val="20"/>
                <w:szCs w:val="20"/>
                <w:lang w:val="en-US"/>
              </w:rPr>
              <w:t>_</w:t>
            </w:r>
            <w:r w:rsidRPr="0041697F">
              <w:rPr>
                <w:rFonts w:ascii="Times New Roman" w:hAnsi="Times New Roman" w:cs="Times New Roman"/>
                <w:sz w:val="20"/>
                <w:szCs w:val="20"/>
                <w:lang w:val="en-US"/>
              </w:rPr>
              <w:t>description</w:t>
            </w:r>
            <w:proofErr w:type="spellEnd"/>
            <w:r w:rsidRPr="0041697F">
              <w:rPr>
                <w:rFonts w:ascii="Times New Roman" w:hAnsi="Times New Roman" w:cs="Times New Roman"/>
                <w:sz w:val="20"/>
                <w:szCs w:val="20"/>
                <w:lang w:val="en-US"/>
              </w:rPr>
              <w:t xml:space="preserve"> &gt;}</w:t>
            </w:r>
          </w:p>
          <w:p w:rsidR="003B07C9" w:rsidRPr="0041697F" w:rsidRDefault="003B07C9" w:rsidP="003B07C9">
            <w:pPr>
              <w:spacing w:line="276"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proofErr w:type="spellStart"/>
            <w:r w:rsidRPr="0041697F">
              <w:rPr>
                <w:rFonts w:ascii="Times New Roman" w:hAnsi="Times New Roman" w:cs="Times New Roman"/>
                <w:b/>
                <w:bCs/>
                <w:sz w:val="20"/>
                <w:szCs w:val="20"/>
                <w:lang w:val="en-US"/>
              </w:rPr>
              <w:t>variable</w:t>
            </w:r>
            <w:r>
              <w:rPr>
                <w:rFonts w:ascii="Times New Roman" w:hAnsi="Times New Roman" w:cs="Times New Roman"/>
                <w:b/>
                <w:bCs/>
                <w:sz w:val="20"/>
                <w:szCs w:val="20"/>
                <w:lang w:val="en-US"/>
              </w:rPr>
              <w:t>_</w:t>
            </w:r>
            <w:r w:rsidRPr="0041697F">
              <w:rPr>
                <w:rFonts w:ascii="Times New Roman" w:hAnsi="Times New Roman" w:cs="Times New Roman"/>
                <w:b/>
                <w:bCs/>
                <w:sz w:val="20"/>
                <w:szCs w:val="20"/>
                <w:lang w:val="en-US"/>
              </w:rPr>
              <w:t>description</w:t>
            </w:r>
            <w:proofErr w:type="spellEnd"/>
            <w:r w:rsidRPr="0041697F">
              <w:rPr>
                <w:rFonts w:ascii="Times New Roman" w:hAnsi="Times New Roman" w:cs="Times New Roman"/>
                <w:b/>
                <w:bCs/>
                <w:sz w:val="20"/>
                <w:szCs w:val="20"/>
                <w:lang w:val="en-US"/>
              </w:rPr>
              <w:t xml:space="preserve"> &gt;</w:t>
            </w: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sz w:val="20"/>
                <w:szCs w:val="20"/>
                <w:lang w:val="en-US"/>
              </w:rPr>
              <w:t>identifier &gt;{','&lt;</w:t>
            </w:r>
            <w:r w:rsidRPr="0041697F">
              <w:rPr>
                <w:lang w:val="en-US"/>
              </w:rPr>
              <w:t xml:space="preserve"> </w:t>
            </w:r>
            <w:r w:rsidRPr="0041697F">
              <w:rPr>
                <w:rFonts w:ascii="Times New Roman" w:hAnsi="Times New Roman" w:cs="Times New Roman"/>
                <w:sz w:val="20"/>
                <w:szCs w:val="20"/>
                <w:lang w:val="en-US"/>
              </w:rPr>
              <w:t>identifier &gt;}': '&lt;</w:t>
            </w:r>
            <w:r w:rsidRPr="0041697F">
              <w:rPr>
                <w:lang w:val="en-US"/>
              </w:rPr>
              <w:t xml:space="preserve"> </w:t>
            </w:r>
            <w:proofErr w:type="spellStart"/>
            <w:r w:rsidRPr="0041697F">
              <w:rPr>
                <w:rFonts w:ascii="Times New Roman" w:hAnsi="Times New Roman" w:cs="Times New Roman"/>
                <w:sz w:val="20"/>
                <w:szCs w:val="20"/>
                <w:lang w:val="en-US"/>
              </w:rPr>
              <w:t>simple_type</w:t>
            </w:r>
            <w:proofErr w:type="spellEnd"/>
            <w:r w:rsidRPr="0041697F">
              <w:rPr>
                <w:rFonts w:ascii="Times New Roman" w:hAnsi="Times New Roman" w:cs="Times New Roman"/>
                <w:sz w:val="20"/>
                <w:szCs w:val="20"/>
                <w:lang w:val="en-US"/>
              </w:rPr>
              <w:t xml:space="preserve"> &gt;';'</w:t>
            </w:r>
          </w:p>
          <w:p w:rsidR="003B07C9" w:rsidRPr="0041697F" w:rsidRDefault="003B07C9" w:rsidP="003B07C9">
            <w:pPr>
              <w:spacing w:line="276" w:lineRule="auto"/>
              <w:rPr>
                <w:rFonts w:ascii="Times New Roman" w:hAnsi="Times New Roman" w:cs="Times New Roman"/>
                <w:sz w:val="20"/>
                <w:szCs w:val="20"/>
                <w:lang w:val="en-US"/>
              </w:rPr>
            </w:pPr>
          </w:p>
          <w:p w:rsidR="003B07C9" w:rsidRPr="0041697F" w:rsidRDefault="003B07C9" w:rsidP="003B07C9">
            <w:pPr>
              <w:spacing w:line="276"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proofErr w:type="spellStart"/>
            <w:r w:rsidRPr="0041697F">
              <w:rPr>
                <w:rFonts w:ascii="Times New Roman" w:hAnsi="Times New Roman" w:cs="Times New Roman"/>
                <w:b/>
                <w:sz w:val="20"/>
                <w:szCs w:val="20"/>
                <w:lang w:val="en-US"/>
              </w:rPr>
              <w:t>block_definitions_constant</w:t>
            </w:r>
            <w:proofErr w:type="spellEnd"/>
            <w:r w:rsidRPr="0041697F">
              <w:rPr>
                <w:rFonts w:ascii="Times New Roman" w:hAnsi="Times New Roman" w:cs="Times New Roman"/>
                <w:b/>
                <w:sz w:val="20"/>
                <w:szCs w:val="20"/>
                <w:lang w:val="en-US"/>
              </w:rPr>
              <w:t xml:space="preserve"> </w:t>
            </w:r>
            <w:r w:rsidRPr="0041697F">
              <w:rPr>
                <w:rFonts w:ascii="Times New Roman" w:hAnsi="Times New Roman" w:cs="Times New Roman"/>
                <w:sz w:val="20"/>
                <w:szCs w:val="20"/>
                <w:lang w:val="en-US"/>
              </w:rPr>
              <w:t>&gt;::=’const’ &lt;</w:t>
            </w:r>
            <w:proofErr w:type="spellStart"/>
            <w:r>
              <w:rPr>
                <w:rFonts w:ascii="Times New Roman" w:hAnsi="Times New Roman" w:cs="Times New Roman"/>
                <w:bCs/>
                <w:sz w:val="20"/>
                <w:szCs w:val="20"/>
                <w:lang w:val="en-US"/>
              </w:rPr>
              <w:t>constant_description</w:t>
            </w:r>
            <w:proofErr w:type="spellEnd"/>
            <w:r w:rsidRPr="0041697F">
              <w:rPr>
                <w:rFonts w:ascii="Times New Roman" w:hAnsi="Times New Roman" w:cs="Times New Roman"/>
                <w:sz w:val="20"/>
                <w:szCs w:val="20"/>
                <w:lang w:val="en-US"/>
              </w:rPr>
              <w:t>&gt; ‘;’ { &lt;</w:t>
            </w:r>
            <w:r w:rsidRPr="0041697F">
              <w:rPr>
                <w:lang w:val="en-US"/>
              </w:rPr>
              <w:t xml:space="preserve"> </w:t>
            </w:r>
            <w:proofErr w:type="spellStart"/>
            <w:r w:rsidRPr="0041697F">
              <w:rPr>
                <w:rFonts w:ascii="Times New Roman" w:hAnsi="Times New Roman" w:cs="Times New Roman"/>
                <w:bCs/>
                <w:sz w:val="20"/>
                <w:szCs w:val="20"/>
                <w:lang w:val="en-US"/>
              </w:rPr>
              <w:t>constant_description</w:t>
            </w:r>
            <w:proofErr w:type="spellEnd"/>
            <w:r w:rsidRPr="0041697F">
              <w:rPr>
                <w:rFonts w:ascii="Times New Roman" w:hAnsi="Times New Roman" w:cs="Times New Roman"/>
                <w:bCs/>
                <w:sz w:val="20"/>
                <w:szCs w:val="20"/>
                <w:lang w:val="en-US"/>
              </w:rPr>
              <w:t xml:space="preserve"> </w:t>
            </w:r>
            <w:r w:rsidRPr="0041697F">
              <w:rPr>
                <w:rFonts w:ascii="Times New Roman" w:hAnsi="Times New Roman" w:cs="Times New Roman"/>
                <w:sz w:val="20"/>
                <w:szCs w:val="20"/>
                <w:lang w:val="en-US"/>
              </w:rPr>
              <w:t>&gt; ‘;’ }</w:t>
            </w:r>
          </w:p>
          <w:p w:rsidR="003B07C9" w:rsidRPr="0041697F" w:rsidRDefault="003B07C9" w:rsidP="003B07C9">
            <w:pPr>
              <w:spacing w:line="276"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proofErr w:type="spellStart"/>
            <w:r w:rsidRPr="0041697F">
              <w:rPr>
                <w:rFonts w:ascii="Times New Roman" w:hAnsi="Times New Roman" w:cs="Times New Roman"/>
                <w:b/>
                <w:bCs/>
                <w:sz w:val="20"/>
                <w:szCs w:val="20"/>
                <w:lang w:val="en-US"/>
              </w:rPr>
              <w:t>constant_description</w:t>
            </w:r>
            <w:proofErr w:type="spellEnd"/>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::=&lt;</w:t>
            </w:r>
            <w:r w:rsidRPr="0041697F">
              <w:rPr>
                <w:lang w:val="en-US"/>
              </w:rPr>
              <w:t xml:space="preserve"> </w:t>
            </w:r>
            <w:r w:rsidRPr="0041697F">
              <w:rPr>
                <w:rFonts w:ascii="Times New Roman" w:hAnsi="Times New Roman" w:cs="Times New Roman"/>
                <w:sz w:val="20"/>
                <w:szCs w:val="20"/>
                <w:lang w:val="en-US"/>
              </w:rPr>
              <w:t>identifier &gt;'='&lt;</w:t>
            </w:r>
            <w:r>
              <w:rPr>
                <w:rFonts w:ascii="Times New Roman" w:hAnsi="Times New Roman" w:cs="Times New Roman"/>
                <w:sz w:val="20"/>
                <w:szCs w:val="20"/>
                <w:lang w:val="en-US"/>
              </w:rPr>
              <w:t>constant</w:t>
            </w:r>
            <w:r w:rsidRPr="0041697F">
              <w:rPr>
                <w:rFonts w:ascii="Times New Roman" w:hAnsi="Times New Roman" w:cs="Times New Roman"/>
                <w:sz w:val="20"/>
                <w:szCs w:val="20"/>
                <w:lang w:val="en-US"/>
              </w:rPr>
              <w:t>&gt;</w:t>
            </w:r>
          </w:p>
          <w:p w:rsidR="003B07C9" w:rsidRPr="0041697F" w:rsidRDefault="003B07C9" w:rsidP="003B07C9">
            <w:pPr>
              <w:spacing w:line="276" w:lineRule="auto"/>
              <w:rPr>
                <w:rFonts w:ascii="Times New Roman" w:hAnsi="Times New Roman" w:cs="Times New Roman"/>
                <w:sz w:val="20"/>
                <w:szCs w:val="20"/>
                <w:lang w:val="en-US"/>
              </w:rPr>
            </w:pPr>
          </w:p>
          <w:p w:rsidR="003B07C9" w:rsidRPr="0041697F" w:rsidRDefault="003B07C9" w:rsidP="003B07C9">
            <w:pPr>
              <w:spacing w:line="276"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&lt;</w:t>
            </w:r>
            <w:r w:rsidRPr="0041697F">
              <w:rPr>
                <w:lang w:val="en-US"/>
              </w:rPr>
              <w:t xml:space="preserve"> </w:t>
            </w:r>
            <w:proofErr w:type="spellStart"/>
            <w:r w:rsidRPr="0041697F">
              <w:rPr>
                <w:rFonts w:ascii="Times New Roman" w:hAnsi="Times New Roman" w:cs="Times New Roman"/>
                <w:b/>
                <w:sz w:val="20"/>
                <w:szCs w:val="20"/>
                <w:lang w:val="en-US"/>
              </w:rPr>
              <w:t>block_definitions_label</w:t>
            </w:r>
            <w:proofErr w:type="spellEnd"/>
            <w:r w:rsidRPr="0041697F">
              <w:rPr>
                <w:rFonts w:ascii="Times New Roman" w:hAnsi="Times New Roman" w:cs="Times New Roman"/>
                <w:b/>
                <w:sz w:val="20"/>
                <w:szCs w:val="20"/>
                <w:lang w:val="en-US"/>
              </w:rPr>
              <w:t xml:space="preserve"> </w:t>
            </w:r>
            <w:r w:rsidRPr="0041697F">
              <w:rPr>
                <w:rFonts w:ascii="Times New Roman" w:hAnsi="Times New Roman" w:cs="Times New Roman"/>
                <w:sz w:val="20"/>
                <w:szCs w:val="20"/>
                <w:lang w:val="en-US"/>
              </w:rPr>
              <w:t>&gt;::= ‘label’ &lt;</w:t>
            </w:r>
            <w:r w:rsidRPr="0041697F">
              <w:rPr>
                <w:lang w:val="en-US"/>
              </w:rPr>
              <w:t xml:space="preserve"> </w:t>
            </w:r>
            <w:r w:rsidRPr="0041697F">
              <w:rPr>
                <w:rFonts w:ascii="Times New Roman" w:hAnsi="Times New Roman" w:cs="Times New Roman"/>
                <w:sz w:val="20"/>
                <w:szCs w:val="20"/>
                <w:lang w:val="en-US"/>
              </w:rPr>
              <w:t>identifier &gt; {‘,’ &lt;identifier&gt;} ‘;’</w:t>
            </w:r>
          </w:p>
          <w:p w:rsidR="003B07C9" w:rsidRPr="0041697F" w:rsidRDefault="003B07C9" w:rsidP="003B07C9">
            <w:pPr>
              <w:spacing w:line="276" w:lineRule="auto"/>
              <w:rPr>
                <w:rFonts w:ascii="Times New Roman" w:hAnsi="Times New Roman" w:cs="Times New Roman"/>
                <w:b/>
                <w:bCs/>
                <w:sz w:val="20"/>
                <w:szCs w:val="20"/>
                <w:lang w:val="en-US"/>
              </w:rPr>
            </w:pPr>
          </w:p>
          <w:p w:rsidR="003B07C9" w:rsidRPr="0041697F" w:rsidRDefault="003B07C9" w:rsidP="003B07C9">
            <w:pPr>
              <w:spacing w:line="276"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proofErr w:type="spellStart"/>
            <w:r w:rsidRPr="0041697F">
              <w:rPr>
                <w:rFonts w:ascii="Times New Roman" w:hAnsi="Times New Roman" w:cs="Times New Roman"/>
                <w:b/>
                <w:bCs/>
                <w:sz w:val="20"/>
                <w:szCs w:val="20"/>
                <w:lang w:val="en-US"/>
              </w:rPr>
              <w:t>simple_type</w:t>
            </w:r>
            <w:proofErr w:type="spellEnd"/>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w:t>
            </w:r>
            <w:proofErr w:type="spellStart"/>
            <w:r w:rsidRPr="0041697F">
              <w:rPr>
                <w:rFonts w:ascii="Times New Roman" w:hAnsi="Times New Roman" w:cs="Times New Roman"/>
                <w:sz w:val="20"/>
                <w:szCs w:val="20"/>
                <w:lang w:val="en-US"/>
              </w:rPr>
              <w:t>integer'|'real'|’boolean’|’char’|’string</w:t>
            </w:r>
            <w:proofErr w:type="spellEnd"/>
            <w:r w:rsidRPr="0041697F">
              <w:rPr>
                <w:rFonts w:ascii="Times New Roman" w:hAnsi="Times New Roman" w:cs="Times New Roman"/>
                <w:sz w:val="20"/>
                <w:szCs w:val="20"/>
                <w:lang w:val="en-US"/>
              </w:rPr>
              <w:t>’</w:t>
            </w:r>
          </w:p>
          <w:p w:rsidR="003B07C9" w:rsidRPr="0041697F" w:rsidRDefault="003B07C9" w:rsidP="003B07C9">
            <w:pPr>
              <w:spacing w:line="276" w:lineRule="auto"/>
              <w:rPr>
                <w:rFonts w:ascii="Times New Roman" w:hAnsi="Times New Roman" w:cs="Times New Roman"/>
                <w:sz w:val="20"/>
                <w:szCs w:val="20"/>
                <w:lang w:val="en-US"/>
              </w:rPr>
            </w:pPr>
          </w:p>
          <w:p w:rsidR="003B07C9" w:rsidRPr="0041697F" w:rsidRDefault="003B07C9" w:rsidP="003B07C9">
            <w:pPr>
              <w:spacing w:line="276" w:lineRule="auto"/>
              <w:rPr>
                <w:rFonts w:ascii="Times New Roman" w:hAnsi="Times New Roman" w:cs="Times New Roman"/>
                <w:sz w:val="20"/>
                <w:szCs w:val="20"/>
                <w:lang w:val="en-US"/>
              </w:rPr>
            </w:pPr>
            <w:r w:rsidRPr="0041697F">
              <w:rPr>
                <w:rFonts w:ascii="Times New Roman" w:hAnsi="Times New Roman" w:cs="Times New Roman"/>
                <w:b/>
                <w:bCs/>
                <w:sz w:val="20"/>
                <w:szCs w:val="20"/>
                <w:lang w:val="en-US"/>
              </w:rPr>
              <w:t>&lt;</w:t>
            </w:r>
            <w:r w:rsidRPr="0041697F">
              <w:rPr>
                <w:lang w:val="en-US"/>
              </w:rPr>
              <w:t xml:space="preserve"> </w:t>
            </w:r>
            <w:r w:rsidRPr="0041697F">
              <w:rPr>
                <w:rFonts w:ascii="Times New Roman" w:hAnsi="Times New Roman" w:cs="Times New Roman"/>
                <w:b/>
                <w:bCs/>
                <w:sz w:val="20"/>
                <w:szCs w:val="20"/>
                <w:lang w:val="en-US"/>
              </w:rPr>
              <w:t>identifier &gt;</w:t>
            </w:r>
            <w:r w:rsidRPr="0041697F">
              <w:rPr>
                <w:rFonts w:ascii="Times New Roman" w:hAnsi="Times New Roman" w:cs="Times New Roman"/>
                <w:sz w:val="20"/>
                <w:szCs w:val="20"/>
                <w:lang w:val="en-US"/>
              </w:rPr>
              <w:t>::=</w:t>
            </w:r>
            <w:r>
              <w:rPr>
                <w:rFonts w:ascii="Times New Roman" w:hAnsi="Times New Roman" w:cs="Times New Roman"/>
                <w:sz w:val="20"/>
                <w:szCs w:val="20"/>
                <w:lang w:val="en-US"/>
              </w:rPr>
              <w:t>&lt;letter&gt;&lt;</w:t>
            </w:r>
            <w:proofErr w:type="spellStart"/>
            <w:r w:rsidRPr="0041697F">
              <w:rPr>
                <w:rFonts w:ascii="Times New Roman" w:hAnsi="Times New Roman" w:cs="Times New Roman"/>
                <w:sz w:val="20"/>
                <w:szCs w:val="20"/>
                <w:lang w:val="en-US"/>
              </w:rPr>
              <w:t>sequence_of_letters_and</w:t>
            </w:r>
            <w:proofErr w:type="spellEnd"/>
            <w:r w:rsidRPr="0041697F">
              <w:rPr>
                <w:rFonts w:ascii="Times New Roman" w:hAnsi="Times New Roman" w:cs="Times New Roman"/>
                <w:sz w:val="20"/>
                <w:szCs w:val="20"/>
                <w:lang w:val="en-US"/>
              </w:rPr>
              <w:t>_ digits&gt;</w:t>
            </w:r>
            <w:r>
              <w:rPr>
                <w:rFonts w:ascii="Times New Roman" w:hAnsi="Times New Roman" w:cs="Times New Roman"/>
                <w:sz w:val="20"/>
                <w:szCs w:val="20"/>
                <w:lang w:val="en-US"/>
              </w:rPr>
              <w:t xml:space="preserve"> </w:t>
            </w:r>
            <w:r w:rsidRPr="0041697F">
              <w:rPr>
                <w:rFonts w:ascii="Times New Roman" w:hAnsi="Times New Roman" w:cs="Times New Roman"/>
                <w:b/>
                <w:bCs/>
                <w:sz w:val="20"/>
                <w:szCs w:val="20"/>
                <w:lang w:val="en-US"/>
              </w:rPr>
              <w:t>&lt;</w:t>
            </w:r>
            <w:r>
              <w:rPr>
                <w:rFonts w:ascii="Times New Roman" w:hAnsi="Times New Roman" w:cs="Times New Roman"/>
                <w:b/>
                <w:bCs/>
                <w:sz w:val="20"/>
                <w:szCs w:val="20"/>
                <w:lang w:val="en-US"/>
              </w:rPr>
              <w:t>letter</w:t>
            </w:r>
            <w:r w:rsidRPr="0041697F">
              <w:rPr>
                <w:rFonts w:ascii="Times New Roman" w:hAnsi="Times New Roman" w:cs="Times New Roman"/>
                <w:b/>
                <w:bCs/>
                <w:sz w:val="20"/>
                <w:szCs w:val="20"/>
                <w:lang w:val="en-US"/>
              </w:rPr>
              <w:t>&gt;</w:t>
            </w:r>
            <w:r w:rsidRPr="0041697F">
              <w:rPr>
                <w:rFonts w:ascii="Times New Roman" w:hAnsi="Times New Roman" w:cs="Times New Roman"/>
                <w:sz w:val="20"/>
                <w:szCs w:val="20"/>
                <w:lang w:val="en-US"/>
              </w:rPr>
              <w:t>::='_'|'a'|'b'|'c'|'d'|'e'|'f'|'g'|'h'|'i'|'j'|'k'|'l'|'m'|'n'|'o'|'p'|'q'|'r'|'s'|'t'|'u'|'v'|'w'|'x'|'y'|'z'|</w:t>
            </w:r>
          </w:p>
          <w:p w:rsidR="003B07C9" w:rsidRPr="0003297B" w:rsidRDefault="003B07C9" w:rsidP="003B07C9">
            <w:pPr>
              <w:spacing w:line="276" w:lineRule="auto"/>
              <w:rPr>
                <w:rFonts w:ascii="Times New Roman" w:hAnsi="Times New Roman" w:cs="Times New Roman"/>
                <w:b/>
                <w:bCs/>
                <w:sz w:val="20"/>
                <w:szCs w:val="20"/>
                <w:lang w:val="en-US"/>
              </w:rPr>
            </w:pPr>
            <w:r w:rsidRPr="0041697F">
              <w:rPr>
                <w:rFonts w:ascii="Times New Roman" w:hAnsi="Times New Roman" w:cs="Times New Roman"/>
                <w:sz w:val="20"/>
                <w:szCs w:val="20"/>
                <w:lang w:val="en-US"/>
              </w:rPr>
              <w:t xml:space="preserve">          </w:t>
            </w:r>
            <w:r w:rsidR="00EA4BF0" w:rsidRPr="00EA4BF0">
              <w:rPr>
                <w:rFonts w:ascii="Times New Roman" w:hAnsi="Times New Roman" w:cs="Times New Roman"/>
                <w:sz w:val="20"/>
                <w:szCs w:val="20"/>
                <w:lang w:val="en-US"/>
              </w:rPr>
              <w:t xml:space="preserve">     </w:t>
            </w:r>
            <w:r w:rsidRPr="0041697F">
              <w:rPr>
                <w:rFonts w:ascii="Times New Roman" w:hAnsi="Times New Roman" w:cs="Times New Roman"/>
                <w:sz w:val="20"/>
                <w:szCs w:val="20"/>
                <w:lang w:val="en-US"/>
              </w:rPr>
              <w:t xml:space="preserve">   </w:t>
            </w:r>
            <w:r w:rsidRPr="0003297B">
              <w:rPr>
                <w:rFonts w:ascii="Times New Roman" w:hAnsi="Times New Roman" w:cs="Times New Roman"/>
                <w:sz w:val="20"/>
                <w:szCs w:val="20"/>
                <w:lang w:val="en-US"/>
              </w:rPr>
              <w:t>|'A'|'B'|'C'|'D'|'E'|'F'|'G'|'H'|'I'|'J'|'K'|'L'|'M'|'N'|'O'|'P'|'Q'|'R'|'S'|'T'|'U'|'V'|'W'|'X'|'Y'|'Z'</w:t>
            </w:r>
          </w:p>
          <w:p w:rsidR="003B07C9" w:rsidRPr="0003297B" w:rsidRDefault="003B07C9" w:rsidP="003B07C9">
            <w:pPr>
              <w:spacing w:line="276" w:lineRule="auto"/>
              <w:rPr>
                <w:rFonts w:ascii="Times New Roman" w:hAnsi="Times New Roman" w:cs="Times New Roman"/>
                <w:bCs/>
                <w:sz w:val="20"/>
                <w:szCs w:val="20"/>
                <w:lang w:val="en-US"/>
              </w:rPr>
            </w:pPr>
            <w:r w:rsidRPr="0003297B">
              <w:rPr>
                <w:rFonts w:ascii="Times New Roman" w:hAnsi="Times New Roman" w:cs="Times New Roman"/>
                <w:b/>
                <w:bCs/>
                <w:sz w:val="20"/>
                <w:szCs w:val="20"/>
                <w:lang w:val="en-US"/>
              </w:rPr>
              <w:t>&lt;</w:t>
            </w:r>
            <w:r>
              <w:rPr>
                <w:rFonts w:ascii="Times New Roman" w:hAnsi="Times New Roman" w:cs="Times New Roman"/>
                <w:b/>
                <w:bCs/>
                <w:sz w:val="20"/>
                <w:szCs w:val="20"/>
                <w:lang w:val="en-US"/>
              </w:rPr>
              <w:t>digit</w:t>
            </w:r>
            <w:r w:rsidRPr="0003297B">
              <w:rPr>
                <w:rFonts w:ascii="Times New Roman" w:hAnsi="Times New Roman" w:cs="Times New Roman"/>
                <w:b/>
                <w:bCs/>
                <w:sz w:val="20"/>
                <w:szCs w:val="20"/>
                <w:lang w:val="en-US"/>
              </w:rPr>
              <w:t>&gt;</w:t>
            </w:r>
            <w:r w:rsidRPr="0003297B">
              <w:rPr>
                <w:rFonts w:ascii="Times New Roman" w:hAnsi="Times New Roman" w:cs="Times New Roman"/>
                <w:sz w:val="20"/>
                <w:szCs w:val="20"/>
                <w:lang w:val="en-US"/>
              </w:rPr>
              <w:t>::='0'|'1'|'2'|'3'|'4'|'5'|'6'|'7'|'8'|'9'</w:t>
            </w:r>
          </w:p>
          <w:p w:rsidR="003B07C9" w:rsidRPr="003A7110" w:rsidRDefault="003B07C9" w:rsidP="003B07C9">
            <w:pPr>
              <w:spacing w:line="276" w:lineRule="auto"/>
              <w:rPr>
                <w:rFonts w:ascii="Times New Roman" w:hAnsi="Times New Roman" w:cs="Times New Roman"/>
                <w:b/>
                <w:sz w:val="20"/>
                <w:szCs w:val="20"/>
                <w:lang w:val="en-US"/>
              </w:rPr>
            </w:pPr>
            <w:r w:rsidRPr="003A7110">
              <w:rPr>
                <w:rFonts w:ascii="Times New Roman" w:hAnsi="Times New Roman" w:cs="Times New Roman"/>
                <w:bCs/>
                <w:sz w:val="20"/>
                <w:szCs w:val="20"/>
                <w:lang w:val="en-US"/>
              </w:rPr>
              <w:t>&lt;</w:t>
            </w:r>
            <w:r w:rsidRPr="003A7110">
              <w:rPr>
                <w:lang w:val="en-US"/>
              </w:rPr>
              <w:t xml:space="preserve"> </w:t>
            </w:r>
            <w:proofErr w:type="spellStart"/>
            <w:r w:rsidRPr="003A7110">
              <w:rPr>
                <w:rFonts w:ascii="Times New Roman" w:hAnsi="Times New Roman" w:cs="Times New Roman"/>
                <w:b/>
                <w:bCs/>
                <w:sz w:val="20"/>
                <w:szCs w:val="20"/>
                <w:lang w:val="en-US"/>
              </w:rPr>
              <w:t>sequence_of_letters_and</w:t>
            </w:r>
            <w:proofErr w:type="spellEnd"/>
            <w:r w:rsidRPr="003A7110">
              <w:rPr>
                <w:rFonts w:ascii="Times New Roman" w:hAnsi="Times New Roman" w:cs="Times New Roman"/>
                <w:b/>
                <w:bCs/>
                <w:sz w:val="20"/>
                <w:szCs w:val="20"/>
                <w:lang w:val="en-US"/>
              </w:rPr>
              <w:t xml:space="preserve">_ digits </w:t>
            </w:r>
            <w:r w:rsidRPr="003A7110">
              <w:rPr>
                <w:rFonts w:ascii="Times New Roman" w:hAnsi="Times New Roman" w:cs="Times New Roman"/>
                <w:bCs/>
                <w:sz w:val="20"/>
                <w:szCs w:val="20"/>
                <w:lang w:val="en-US"/>
              </w:rPr>
              <w:t>&gt;::={&lt;</w:t>
            </w:r>
            <w:r>
              <w:rPr>
                <w:rFonts w:ascii="Times New Roman" w:hAnsi="Times New Roman" w:cs="Times New Roman"/>
                <w:bCs/>
                <w:sz w:val="20"/>
                <w:szCs w:val="20"/>
                <w:lang w:val="en-US"/>
              </w:rPr>
              <w:t>letter</w:t>
            </w:r>
            <w:r w:rsidRPr="003A7110">
              <w:rPr>
                <w:rFonts w:ascii="Times New Roman" w:hAnsi="Times New Roman" w:cs="Times New Roman"/>
                <w:bCs/>
                <w:sz w:val="20"/>
                <w:szCs w:val="20"/>
                <w:lang w:val="en-US"/>
              </w:rPr>
              <w:t>&gt;|&lt;</w:t>
            </w:r>
            <w:r>
              <w:rPr>
                <w:rFonts w:ascii="Times New Roman" w:hAnsi="Times New Roman" w:cs="Times New Roman"/>
                <w:bCs/>
                <w:sz w:val="20"/>
                <w:szCs w:val="20"/>
                <w:lang w:val="en-US"/>
              </w:rPr>
              <w:t>digit</w:t>
            </w:r>
            <w:r w:rsidRPr="003A7110">
              <w:rPr>
                <w:rFonts w:ascii="Times New Roman" w:hAnsi="Times New Roman" w:cs="Times New Roman"/>
                <w:bCs/>
                <w:sz w:val="20"/>
                <w:szCs w:val="20"/>
                <w:lang w:val="en-US"/>
              </w:rPr>
              <w:t>&gt;}</w:t>
            </w:r>
          </w:p>
          <w:p w:rsidR="003B07C9" w:rsidRPr="003A7110" w:rsidRDefault="003B07C9" w:rsidP="003B07C9">
            <w:pPr>
              <w:spacing w:line="276" w:lineRule="auto"/>
              <w:rPr>
                <w:rFonts w:ascii="Times New Roman" w:hAnsi="Times New Roman" w:cs="Times New Roman"/>
                <w:b/>
                <w:sz w:val="20"/>
                <w:szCs w:val="20"/>
                <w:lang w:val="en-US"/>
              </w:rPr>
            </w:pPr>
          </w:p>
          <w:p w:rsidR="003B07C9" w:rsidRPr="003A7110"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lastRenderedPageBreak/>
              <w:t>&lt;</w:t>
            </w:r>
            <w:proofErr w:type="spellStart"/>
            <w:r w:rsidRPr="003A7110">
              <w:rPr>
                <w:rFonts w:ascii="Times New Roman" w:eastAsia="Times New Roman" w:hAnsi="Times New Roman" w:cs="Times New Roman"/>
                <w:b/>
                <w:sz w:val="20"/>
                <w:szCs w:val="20"/>
                <w:lang w:val="en-US" w:eastAsia="ar-SA"/>
              </w:rPr>
              <w:t>arithmetic_expression</w:t>
            </w:r>
            <w:proofErr w:type="spellEnd"/>
            <w:r w:rsidRPr="003A7110">
              <w:rPr>
                <w:rFonts w:ascii="Times New Roman" w:eastAsia="Times New Roman" w:hAnsi="Times New Roman" w:cs="Times New Roman"/>
                <w:sz w:val="20"/>
                <w:szCs w:val="20"/>
                <w:lang w:val="en-US" w:eastAsia="ar-SA"/>
              </w:rPr>
              <w:t xml:space="preserve">&gt;::=[&lt;sign&gt;]&lt; </w:t>
            </w:r>
            <w:proofErr w:type="spellStart"/>
            <w:r w:rsidRPr="003A7110">
              <w:rPr>
                <w:rFonts w:ascii="Times New Roman" w:eastAsia="Times New Roman" w:hAnsi="Times New Roman" w:cs="Times New Roman"/>
                <w:sz w:val="20"/>
                <w:szCs w:val="20"/>
                <w:lang w:val="en-US" w:eastAsia="ar-SA"/>
              </w:rPr>
              <w:t>therm</w:t>
            </w:r>
            <w:proofErr w:type="spellEnd"/>
            <w:r w:rsidRPr="003A7110">
              <w:rPr>
                <w:rFonts w:ascii="Times New Roman" w:eastAsia="Times New Roman" w:hAnsi="Times New Roman" w:cs="Times New Roman"/>
                <w:sz w:val="20"/>
                <w:szCs w:val="20"/>
                <w:lang w:val="en-US" w:eastAsia="ar-SA"/>
              </w:rPr>
              <w:t xml:space="preserve"> &gt;|&lt; </w:t>
            </w:r>
            <w:proofErr w:type="spellStart"/>
            <w:r w:rsidRPr="003A7110">
              <w:rPr>
                <w:rFonts w:ascii="Times New Roman" w:eastAsia="Times New Roman" w:hAnsi="Times New Roman" w:cs="Times New Roman"/>
                <w:sz w:val="20"/>
                <w:szCs w:val="20"/>
                <w:lang w:val="en-US" w:eastAsia="ar-SA"/>
              </w:rPr>
              <w:t>arithmetic_expression</w:t>
            </w:r>
            <w:proofErr w:type="spellEnd"/>
            <w:r w:rsidRPr="003A7110">
              <w:rPr>
                <w:rFonts w:ascii="Times New Roman" w:eastAsia="Times New Roman" w:hAnsi="Times New Roman" w:cs="Times New Roman"/>
                <w:sz w:val="20"/>
                <w:szCs w:val="20"/>
                <w:lang w:val="en-US" w:eastAsia="ar-SA"/>
              </w:rPr>
              <w:t xml:space="preserve"> &gt;&lt;sign&gt;&lt;</w:t>
            </w:r>
            <w:proofErr w:type="spellStart"/>
            <w:r w:rsidRPr="003A7110">
              <w:rPr>
                <w:rFonts w:ascii="Times New Roman" w:eastAsia="Times New Roman" w:hAnsi="Times New Roman" w:cs="Times New Roman"/>
                <w:sz w:val="20"/>
                <w:szCs w:val="20"/>
                <w:lang w:val="en-US" w:eastAsia="ar-SA"/>
              </w:rPr>
              <w:t>therm</w:t>
            </w:r>
            <w:proofErr w:type="spellEnd"/>
            <w:r w:rsidRPr="003A7110">
              <w:rPr>
                <w:rFonts w:ascii="Times New Roman" w:eastAsia="Times New Roman" w:hAnsi="Times New Roman" w:cs="Times New Roman"/>
                <w:sz w:val="20"/>
                <w:szCs w:val="20"/>
                <w:lang w:val="en-US" w:eastAsia="ar-SA"/>
              </w:rPr>
              <w:t>&gt;</w:t>
            </w:r>
          </w:p>
          <w:p w:rsidR="003B07C9" w:rsidRPr="00C214BF"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 xml:space="preserve">&lt; </w:t>
            </w:r>
            <w:proofErr w:type="spellStart"/>
            <w:r w:rsidRPr="00C214BF">
              <w:rPr>
                <w:rFonts w:ascii="Times New Roman" w:eastAsia="Times New Roman" w:hAnsi="Times New Roman" w:cs="Times New Roman"/>
                <w:b/>
                <w:sz w:val="20"/>
                <w:szCs w:val="20"/>
                <w:lang w:val="en-US" w:eastAsia="ar-SA"/>
              </w:rPr>
              <w:t>therm</w:t>
            </w:r>
            <w:proofErr w:type="spellEnd"/>
            <w:r w:rsidRPr="00C214BF">
              <w:rPr>
                <w:rFonts w:ascii="Times New Roman" w:eastAsia="Times New Roman" w:hAnsi="Times New Roman" w:cs="Times New Roman"/>
                <w:b/>
                <w:sz w:val="20"/>
                <w:szCs w:val="20"/>
                <w:lang w:val="en-US" w:eastAsia="ar-SA"/>
              </w:rPr>
              <w:t xml:space="preserve">&gt;::=&lt; </w:t>
            </w:r>
            <w:r w:rsidRPr="00C214BF">
              <w:rPr>
                <w:rFonts w:ascii="Times New Roman" w:eastAsia="Times New Roman" w:hAnsi="Times New Roman" w:cs="Times New Roman"/>
                <w:sz w:val="20"/>
                <w:szCs w:val="20"/>
                <w:lang w:val="en-US" w:eastAsia="ar-SA"/>
              </w:rPr>
              <w:t xml:space="preserve">multiplier&gt;|&lt;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&gt;|&lt; </w:t>
            </w:r>
            <w:proofErr w:type="spellStart"/>
            <w:r w:rsidRPr="00C214BF">
              <w:rPr>
                <w:rFonts w:ascii="Times New Roman" w:eastAsia="Times New Roman" w:hAnsi="Times New Roman" w:cs="Times New Roman"/>
                <w:sz w:val="20"/>
                <w:szCs w:val="20"/>
                <w:lang w:val="en-US" w:eastAsia="ar-SA"/>
              </w:rPr>
              <w:t>therm</w:t>
            </w:r>
            <w:proofErr w:type="spellEnd"/>
            <w:r w:rsidRPr="00C214BF">
              <w:rPr>
                <w:rFonts w:ascii="Times New Roman" w:eastAsia="Times New Roman" w:hAnsi="Times New Roman" w:cs="Times New Roman"/>
                <w:sz w:val="20"/>
                <w:szCs w:val="20"/>
                <w:lang w:val="en-US" w:eastAsia="ar-SA"/>
              </w:rPr>
              <w:t xml:space="preserve"> &gt;’/’&lt; multiplier &gt;</w:t>
            </w:r>
          </w:p>
          <w:p w:rsidR="003B07C9" w:rsidRPr="003A7110"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3A7110">
              <w:rPr>
                <w:rFonts w:ascii="Times New Roman" w:eastAsia="Times New Roman" w:hAnsi="Times New Roman" w:cs="Times New Roman"/>
                <w:b/>
                <w:sz w:val="20"/>
                <w:szCs w:val="20"/>
                <w:lang w:val="en-US" w:eastAsia="ar-SA"/>
              </w:rPr>
              <w:t>&lt;multiplier</w:t>
            </w:r>
            <w:r w:rsidRPr="003A7110">
              <w:rPr>
                <w:rFonts w:ascii="Times New Roman" w:eastAsia="Times New Roman" w:hAnsi="Times New Roman" w:cs="Times New Roman"/>
                <w:sz w:val="20"/>
                <w:szCs w:val="20"/>
                <w:lang w:val="en-US" w:eastAsia="ar-SA"/>
              </w:rPr>
              <w:t xml:space="preserve">&gt;::='('&lt;arithmetic_expression&gt;')'|&lt;identifier&gt;|&lt;decimal_constant&gt;|&lt; </w:t>
            </w:r>
            <w:proofErr w:type="spellStart"/>
            <w:r w:rsidRPr="003A7110">
              <w:rPr>
                <w:rFonts w:ascii="Times New Roman" w:eastAsia="Times New Roman" w:hAnsi="Times New Roman" w:cs="Times New Roman"/>
                <w:sz w:val="20"/>
                <w:szCs w:val="20"/>
                <w:lang w:val="en-US" w:eastAsia="ar-SA"/>
              </w:rPr>
              <w:t>real_constant</w:t>
            </w:r>
            <w:proofErr w:type="spellEnd"/>
            <w:r w:rsidRPr="003A7110">
              <w:rPr>
                <w:rFonts w:ascii="Times New Roman" w:eastAsia="Times New Roman" w:hAnsi="Times New Roman" w:cs="Times New Roman"/>
                <w:sz w:val="20"/>
                <w:szCs w:val="20"/>
                <w:lang w:val="en-US" w:eastAsia="ar-SA"/>
              </w:rPr>
              <w:t>&gt;</w:t>
            </w:r>
          </w:p>
          <w:p w:rsidR="003B07C9" w:rsidRPr="00C214BF"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&lt;sign&gt;::='+'|'-'</w:t>
            </w:r>
          </w:p>
          <w:p w:rsidR="003B07C9" w:rsidRPr="0003297B" w:rsidRDefault="003B07C9" w:rsidP="003B07C9">
            <w:pPr>
              <w:spacing w:line="276" w:lineRule="auto"/>
              <w:rPr>
                <w:rFonts w:ascii="Times New Roman" w:hAnsi="Times New Roman" w:cs="Times New Roman"/>
                <w:sz w:val="20"/>
                <w:szCs w:val="20"/>
                <w:lang w:val="en-US"/>
              </w:rPr>
            </w:pPr>
          </w:p>
          <w:p w:rsidR="003B07C9" w:rsidRPr="00C214BF"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Pr>
                <w:rFonts w:ascii="Times New Roman" w:eastAsia="Times New Roman" w:hAnsi="Times New Roman" w:cs="Times New Roman"/>
                <w:b/>
                <w:sz w:val="20"/>
                <w:szCs w:val="20"/>
                <w:lang w:val="en-US" w:eastAsia="ar-SA"/>
              </w:rPr>
              <w:t>l</w:t>
            </w:r>
            <w:r w:rsidRPr="00C214BF">
              <w:rPr>
                <w:rFonts w:ascii="Times New Roman" w:eastAsia="Times New Roman" w:hAnsi="Times New Roman" w:cs="Times New Roman"/>
                <w:b/>
                <w:sz w:val="20"/>
                <w:szCs w:val="20"/>
                <w:lang w:val="en-US" w:eastAsia="ar-SA"/>
              </w:rPr>
              <w:t>ogical</w:t>
            </w:r>
            <w:r>
              <w:rPr>
                <w:rFonts w:ascii="Times New Roman" w:eastAsia="Times New Roman" w:hAnsi="Times New Roman" w:cs="Times New Roman"/>
                <w:b/>
                <w:sz w:val="20"/>
                <w:szCs w:val="20"/>
                <w:lang w:val="en-US" w:eastAsia="ar-SA"/>
              </w:rPr>
              <w:t>_</w:t>
            </w:r>
            <w:r w:rsidRPr="00C214BF">
              <w:rPr>
                <w:rFonts w:ascii="Times New Roman" w:eastAsia="Times New Roman" w:hAnsi="Times New Roman" w:cs="Times New Roman"/>
                <w:b/>
                <w:sz w:val="20"/>
                <w:szCs w:val="20"/>
                <w:lang w:val="en-US" w:eastAsia="ar-SA"/>
              </w:rPr>
              <w:t>expressions</w:t>
            </w:r>
            <w:proofErr w:type="spellEnd"/>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&gt;{’or ’&lt;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w:t>
            </w:r>
          </w:p>
          <w:p w:rsidR="003B07C9" w:rsidRPr="00C214BF"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logical_therm</w:t>
            </w:r>
            <w:proofErr w:type="spellEnd"/>
            <w:r w:rsidRPr="00C214BF">
              <w:rPr>
                <w:rFonts w:ascii="Times New Roman" w:eastAsia="Times New Roman" w:hAnsi="Times New Roman" w:cs="Times New Roman"/>
                <w:b/>
                <w:sz w:val="20"/>
                <w:szCs w:val="20"/>
                <w:lang w:val="en-US" w:eastAsia="ar-SA"/>
              </w:rPr>
              <w:t xml:space="preserve"> &gt;</w:t>
            </w:r>
            <w:r w:rsidRPr="00C214BF">
              <w:rPr>
                <w:rFonts w:ascii="Times New Roman" w:eastAsia="Times New Roman" w:hAnsi="Times New Roman" w:cs="Times New Roman"/>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logical_therm</w:t>
            </w:r>
            <w:proofErr w:type="spellEnd"/>
            <w:r w:rsidRPr="00C214BF">
              <w:rPr>
                <w:rFonts w:ascii="Times New Roman" w:eastAsia="Times New Roman" w:hAnsi="Times New Roman" w:cs="Times New Roman"/>
                <w:sz w:val="20"/>
                <w:szCs w:val="20"/>
                <w:lang w:val="en-US" w:eastAsia="ar-SA"/>
              </w:rPr>
              <w:t>&gt;’ and ’&lt;</w:t>
            </w:r>
            <w:proofErr w:type="spellStart"/>
            <w:r>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&gt;|&lt;</w:t>
            </w:r>
            <w:proofErr w:type="spellStart"/>
            <w:r w:rsidRPr="00C214BF">
              <w:rPr>
                <w:rFonts w:ascii="Times New Roman" w:eastAsia="Times New Roman" w:hAnsi="Times New Roman" w:cs="Times New Roman"/>
                <w:sz w:val="20"/>
                <w:szCs w:val="20"/>
                <w:lang w:val="en-US" w:eastAsia="ar-SA"/>
              </w:rPr>
              <w:t>logical_multiplier</w:t>
            </w:r>
            <w:proofErr w:type="spellEnd"/>
            <w:r w:rsidRPr="00C214BF">
              <w:rPr>
                <w:rFonts w:ascii="Times New Roman" w:eastAsia="Times New Roman" w:hAnsi="Times New Roman" w:cs="Times New Roman"/>
                <w:sz w:val="20"/>
                <w:szCs w:val="20"/>
                <w:lang w:val="en-US" w:eastAsia="ar-SA"/>
              </w:rPr>
              <w:t>&gt;</w:t>
            </w:r>
          </w:p>
          <w:p w:rsidR="003B07C9" w:rsidRPr="00C214BF" w:rsidRDefault="003B07C9" w:rsidP="003B07C9">
            <w:pPr>
              <w:suppressAutoHyphens/>
              <w:autoSpaceDE w:val="0"/>
              <w:spacing w:line="276" w:lineRule="auto"/>
              <w:rPr>
                <w:rFonts w:ascii="Times New Roman" w:eastAsia="Times New Roman" w:hAnsi="Times New Roman" w:cs="Times New Roman"/>
                <w:b/>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proofErr w:type="spellStart"/>
            <w:r w:rsidRPr="00C214BF">
              <w:rPr>
                <w:rFonts w:ascii="Times New Roman" w:eastAsia="Times New Roman" w:hAnsi="Times New Roman" w:cs="Times New Roman"/>
                <w:b/>
                <w:sz w:val="20"/>
                <w:szCs w:val="20"/>
                <w:lang w:val="en-US" w:eastAsia="ar-SA"/>
              </w:rPr>
              <w:t>logical_multiplier</w:t>
            </w:r>
            <w:proofErr w:type="spellEnd"/>
            <w:r w:rsidRPr="00C214BF">
              <w:rPr>
                <w:rFonts w:ascii="Times New Roman" w:eastAsia="Times New Roman" w:hAnsi="Times New Roman" w:cs="Times New Roman"/>
                <w:b/>
                <w:sz w:val="20"/>
                <w:szCs w:val="20"/>
                <w:lang w:val="en-US" w:eastAsia="ar-SA"/>
              </w:rPr>
              <w:t>&gt;</w:t>
            </w:r>
            <w:r w:rsidRPr="00C214BF">
              <w:rPr>
                <w:rFonts w:ascii="Times New Roman" w:eastAsia="Times New Roman" w:hAnsi="Times New Roman" w:cs="Times New Roman"/>
                <w:sz w:val="20"/>
                <w:szCs w:val="20"/>
                <w:lang w:val="en-US" w:eastAsia="ar-SA"/>
              </w:rPr>
              <w:t>::=&lt;</w:t>
            </w:r>
            <w:r w:rsidRPr="00C214BF">
              <w:rPr>
                <w:lang w:val="en-US"/>
              </w:rPr>
              <w:t xml:space="preserve"> </w:t>
            </w:r>
            <w:r w:rsidRPr="00C214BF">
              <w:rPr>
                <w:rFonts w:ascii="Times New Roman" w:eastAsia="Times New Roman" w:hAnsi="Times New Roman" w:cs="Times New Roman"/>
                <w:sz w:val="20"/>
                <w:szCs w:val="20"/>
                <w:lang w:val="en-US" w:eastAsia="ar-SA"/>
              </w:rPr>
              <w:t>identifier&gt;|&lt;</w:t>
            </w:r>
            <w:r w:rsidRPr="00C214BF">
              <w:rPr>
                <w:lang w:val="en-US"/>
              </w:rPr>
              <w:t xml:space="preserve"> </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&gt;&lt;ratio&gt;&lt;</w:t>
            </w:r>
            <w:proofErr w:type="spellStart"/>
            <w:r w:rsidRPr="00C214BF">
              <w:rPr>
                <w:rFonts w:ascii="Times New Roman" w:eastAsia="Times New Roman" w:hAnsi="Times New Roman" w:cs="Times New Roman"/>
                <w:sz w:val="20"/>
                <w:szCs w:val="20"/>
                <w:lang w:val="en-US" w:eastAsia="ar-SA"/>
              </w:rPr>
              <w:t>arithmetic_expression</w:t>
            </w:r>
            <w:proofErr w:type="spellEnd"/>
            <w:r w:rsidRPr="00C214BF">
              <w:rPr>
                <w:rFonts w:ascii="Times New Roman" w:eastAsia="Times New Roman" w:hAnsi="Times New Roman" w:cs="Times New Roman"/>
                <w:sz w:val="20"/>
                <w:szCs w:val="20"/>
                <w:lang w:val="en-US" w:eastAsia="ar-SA"/>
              </w:rPr>
              <w:t>&gt;|</w:t>
            </w:r>
            <w:r>
              <w:rPr>
                <w:rFonts w:ascii="Times New Roman" w:eastAsia="Times New Roman" w:hAnsi="Times New Roman" w:cs="Times New Roman"/>
                <w:sz w:val="20"/>
                <w:szCs w:val="20"/>
                <w:lang w:val="en-US" w:eastAsia="ar-SA"/>
              </w:rPr>
              <w:t xml:space="preserve"> </w:t>
            </w:r>
            <w:r w:rsidR="00EA4BF0">
              <w:rPr>
                <w:rFonts w:ascii="Times New Roman" w:eastAsia="Times New Roman" w:hAnsi="Times New Roman" w:cs="Times New Roman"/>
                <w:sz w:val="20"/>
                <w:szCs w:val="20"/>
                <w:lang w:val="en-US" w:eastAsia="ar-SA"/>
              </w:rPr>
              <w:br/>
              <w:t xml:space="preserve">               </w:t>
            </w:r>
            <w:r w:rsidRPr="00C214BF">
              <w:rPr>
                <w:rFonts w:ascii="Times New Roman" w:eastAsia="Times New Roman" w:hAnsi="Times New Roman" w:cs="Times New Roman"/>
                <w:sz w:val="20"/>
                <w:szCs w:val="20"/>
                <w:lang w:val="en-US" w:eastAsia="ar-SA"/>
              </w:rPr>
              <w:t>&lt;</w:t>
            </w:r>
            <w:r>
              <w:rPr>
                <w:sz w:val="20"/>
                <w:szCs w:val="20"/>
                <w:lang w:val="en-US"/>
              </w:rPr>
              <w:t>s</w:t>
            </w:r>
            <w:r w:rsidRPr="00C214BF">
              <w:rPr>
                <w:rFonts w:ascii="Times New Roman" w:eastAsia="Times New Roman" w:hAnsi="Times New Roman" w:cs="Times New Roman"/>
                <w:sz w:val="20"/>
                <w:szCs w:val="20"/>
                <w:lang w:val="en-US" w:eastAsia="ar-SA"/>
              </w:rPr>
              <w:t>tring_constant&gt;&lt;ratio&gt;&lt;</w:t>
            </w:r>
            <w:r w:rsidRPr="00C214BF">
              <w:rPr>
                <w:rFonts w:ascii="Times New Roman" w:hAnsi="Times New Roman" w:cs="Times New Roman"/>
                <w:sz w:val="20"/>
                <w:szCs w:val="20"/>
                <w:lang w:val="en-US"/>
              </w:rPr>
              <w:t>s</w:t>
            </w:r>
            <w:r w:rsidRPr="00C214BF">
              <w:rPr>
                <w:rFonts w:ascii="Times New Roman" w:eastAsia="Times New Roman" w:hAnsi="Times New Roman" w:cs="Times New Roman"/>
                <w:sz w:val="20"/>
                <w:szCs w:val="20"/>
                <w:lang w:val="en-US" w:eastAsia="ar-SA"/>
              </w:rPr>
              <w:t>tring_constant&gt;|’not’&lt;</w:t>
            </w:r>
            <w:r>
              <w:rPr>
                <w:lang w:val="en-US"/>
              </w:rPr>
              <w:t>l</w:t>
            </w:r>
            <w:r w:rsidRPr="00C214BF">
              <w:rPr>
                <w:rFonts w:ascii="Times New Roman" w:eastAsia="Times New Roman" w:hAnsi="Times New Roman" w:cs="Times New Roman"/>
                <w:sz w:val="20"/>
                <w:szCs w:val="20"/>
                <w:lang w:val="en-US" w:eastAsia="ar-SA"/>
              </w:rPr>
              <w:t>ogical_multiplier&gt;|’(‘&lt;logical_expressions &gt;’)’</w:t>
            </w:r>
          </w:p>
          <w:p w:rsidR="003B07C9" w:rsidRDefault="003B07C9" w:rsidP="003B07C9">
            <w:pPr>
              <w:suppressAutoHyphens/>
              <w:autoSpaceDE w:val="0"/>
              <w:spacing w:line="276" w:lineRule="auto"/>
              <w:ind w:right="-199"/>
              <w:jc w:val="both"/>
              <w:rPr>
                <w:rFonts w:ascii="Times New Roman" w:eastAsia="Times New Roman" w:hAnsi="Times New Roman" w:cs="Times New Roman"/>
                <w:sz w:val="20"/>
                <w:szCs w:val="20"/>
                <w:lang w:val="en-US" w:eastAsia="ar-SA"/>
              </w:rPr>
            </w:pPr>
            <w:r w:rsidRPr="00C214BF">
              <w:rPr>
                <w:rFonts w:ascii="Times New Roman" w:eastAsia="Times New Roman" w:hAnsi="Times New Roman" w:cs="Times New Roman"/>
                <w:b/>
                <w:sz w:val="20"/>
                <w:szCs w:val="20"/>
                <w:lang w:val="en-US" w:eastAsia="ar-SA"/>
              </w:rPr>
              <w:t>&lt;</w:t>
            </w:r>
            <w:r w:rsidRPr="00C214BF">
              <w:rPr>
                <w:lang w:val="en-US"/>
              </w:rPr>
              <w:t xml:space="preserve"> </w:t>
            </w:r>
            <w:r w:rsidRPr="00C214BF">
              <w:rPr>
                <w:rFonts w:ascii="Times New Roman" w:eastAsia="Times New Roman" w:hAnsi="Times New Roman" w:cs="Times New Roman"/>
                <w:b/>
                <w:sz w:val="20"/>
                <w:szCs w:val="20"/>
                <w:lang w:val="en-US" w:eastAsia="ar-SA"/>
              </w:rPr>
              <w:t>ratio &gt;</w:t>
            </w:r>
            <w:r w:rsidRPr="00C214BF">
              <w:rPr>
                <w:rFonts w:ascii="Times New Roman" w:eastAsia="Times New Roman" w:hAnsi="Times New Roman" w:cs="Times New Roman"/>
                <w:sz w:val="20"/>
                <w:szCs w:val="20"/>
                <w:lang w:val="en-US" w:eastAsia="ar-SA"/>
              </w:rPr>
              <w:t>::='='|'&lt;'|'&gt;'|'&lt;='|'&gt;=’</w:t>
            </w:r>
          </w:p>
          <w:p w:rsidR="003B07C9" w:rsidRPr="003A7110" w:rsidRDefault="003B07C9" w:rsidP="003B07C9">
            <w:pPr>
              <w:spacing w:line="276" w:lineRule="auto"/>
              <w:rPr>
                <w:rFonts w:ascii="Times New Roman" w:hAnsi="Times New Roman" w:cs="Times New Roman"/>
                <w:b/>
                <w:bCs/>
                <w:sz w:val="20"/>
                <w:szCs w:val="20"/>
                <w:lang w:val="en-US"/>
              </w:rPr>
            </w:pPr>
          </w:p>
          <w:p w:rsidR="003B07C9" w:rsidRPr="00C879B6" w:rsidRDefault="003B07C9" w:rsidP="003B07C9">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
                <w:bCs/>
                <w:sz w:val="20"/>
                <w:szCs w:val="24"/>
                <w:lang w:val="en-US" w:eastAsia="ar-SA"/>
              </w:rPr>
              <w:t>&lt;</w:t>
            </w:r>
            <w:r>
              <w:rPr>
                <w:rFonts w:ascii="Times New Roman" w:eastAsia="Times New Roman" w:hAnsi="Times New Roman" w:cs="Times New Roman"/>
                <w:b/>
                <w:bCs/>
                <w:sz w:val="20"/>
                <w:szCs w:val="24"/>
                <w:lang w:val="en-US" w:eastAsia="ar-SA"/>
              </w:rPr>
              <w:t>constant</w:t>
            </w:r>
            <w:r w:rsidRPr="00C879B6">
              <w:rPr>
                <w:rFonts w:ascii="Times New Roman" w:eastAsia="Times New Roman" w:hAnsi="Times New Roman" w:cs="Times New Roman"/>
                <w:b/>
                <w:bCs/>
                <w:sz w:val="20"/>
                <w:szCs w:val="24"/>
                <w:lang w:val="en-US" w:eastAsia="ar-SA"/>
              </w:rPr>
              <w:t>&gt;</w:t>
            </w:r>
            <w:r w:rsidRPr="00C879B6">
              <w:rPr>
                <w:rFonts w:ascii="Times New Roman" w:eastAsia="Times New Roman" w:hAnsi="Times New Roman" w:cs="Times New Roman"/>
                <w:sz w:val="20"/>
                <w:szCs w:val="24"/>
                <w:lang w:val="en-US" w:eastAsia="ar-SA"/>
              </w:rPr>
              <w:t>::=&lt;decimal_constant&gt;|&lt;</w:t>
            </w:r>
            <w:r>
              <w:rPr>
                <w:rFonts w:ascii="Times New Roman" w:eastAsia="Times New Roman" w:hAnsi="Times New Roman" w:cs="Times New Roman"/>
                <w:sz w:val="20"/>
                <w:szCs w:val="24"/>
                <w:lang w:val="en-US" w:eastAsia="ar-SA"/>
              </w:rPr>
              <w:t>real_constant</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char</w:t>
            </w:r>
            <w:r w:rsidRPr="00C879B6">
              <w:rPr>
                <w:rFonts w:ascii="Times New Roman" w:eastAsia="Times New Roman" w:hAnsi="Times New Roman" w:cs="Times New Roman"/>
                <w:sz w:val="20"/>
                <w:szCs w:val="24"/>
                <w:lang w:val="en-US" w:eastAsia="ar-SA"/>
              </w:rPr>
              <w:t>_</w:t>
            </w:r>
            <w:r>
              <w:rPr>
                <w:rFonts w:ascii="Times New Roman" w:eastAsia="Times New Roman" w:hAnsi="Times New Roman" w:cs="Times New Roman"/>
                <w:sz w:val="20"/>
                <w:szCs w:val="24"/>
                <w:lang w:val="en-US" w:eastAsia="ar-SA"/>
              </w:rPr>
              <w:t>constant</w:t>
            </w:r>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Boolean</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&gt;|&lt;</w:t>
            </w:r>
            <w:r w:rsidRPr="00C879B6">
              <w:rPr>
                <w:lang w:val="en-US"/>
              </w:rPr>
              <w:t xml:space="preserve"> </w:t>
            </w:r>
            <w:proofErr w:type="spellStart"/>
            <w:r>
              <w:rPr>
                <w:rFonts w:ascii="Times New Roman" w:eastAsia="Times New Roman" w:hAnsi="Times New Roman" w:cs="Times New Roman"/>
                <w:sz w:val="20"/>
                <w:szCs w:val="24"/>
                <w:lang w:val="en-US" w:eastAsia="ar-SA"/>
              </w:rPr>
              <w:t>string_</w:t>
            </w:r>
            <w:r w:rsidRPr="00C879B6">
              <w:rPr>
                <w:rFonts w:ascii="Times New Roman" w:eastAsia="Times New Roman" w:hAnsi="Times New Roman" w:cs="Times New Roman"/>
                <w:sz w:val="20"/>
                <w:szCs w:val="24"/>
                <w:lang w:val="en-US" w:eastAsia="ar-SA"/>
              </w:rPr>
              <w:t>constant</w:t>
            </w:r>
            <w:proofErr w:type="spellEnd"/>
            <w:r w:rsidRPr="00C879B6">
              <w:rPr>
                <w:rFonts w:ascii="Times New Roman" w:eastAsia="Times New Roman" w:hAnsi="Times New Roman" w:cs="Times New Roman"/>
                <w:sz w:val="20"/>
                <w:szCs w:val="24"/>
                <w:lang w:val="en-US" w:eastAsia="ar-SA"/>
              </w:rPr>
              <w:t xml:space="preserve"> &gt;</w:t>
            </w:r>
          </w:p>
          <w:p w:rsidR="003B07C9" w:rsidRPr="00C879B6" w:rsidRDefault="003B07C9" w:rsidP="003B07C9">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decimal_constant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sign</w:t>
            </w:r>
            <w:r w:rsidRPr="00C879B6">
              <w:rPr>
                <w:rFonts w:ascii="Times New Roman" w:eastAsia="Times New Roman" w:hAnsi="Times New Roman" w:cs="Times New Roman"/>
                <w:sz w:val="20"/>
                <w:szCs w:val="24"/>
                <w:lang w:val="en-US" w:eastAsia="ar-SA"/>
              </w:rPr>
              <w:t>&gt;]&lt;</w:t>
            </w:r>
            <w:proofErr w:type="spellStart"/>
            <w:r w:rsidRPr="00C879B6">
              <w:rPr>
                <w:rFonts w:ascii="Times New Roman" w:eastAsia="Times New Roman" w:hAnsi="Times New Roman" w:cs="Times New Roman"/>
                <w:sz w:val="20"/>
                <w:szCs w:val="24"/>
                <w:lang w:val="en-US" w:eastAsia="ar-SA"/>
              </w:rPr>
              <w:t>sequence</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of</w:t>
            </w:r>
            <w:r>
              <w:rPr>
                <w:rFonts w:ascii="Times New Roman" w:eastAsia="Times New Roman" w:hAnsi="Times New Roman" w:cs="Times New Roman"/>
                <w:sz w:val="20"/>
                <w:szCs w:val="24"/>
                <w:lang w:val="en-US" w:eastAsia="ar-SA"/>
              </w:rPr>
              <w:t>_</w:t>
            </w:r>
            <w:r w:rsidRPr="00C879B6">
              <w:rPr>
                <w:rFonts w:ascii="Times New Roman" w:eastAsia="Times New Roman" w:hAnsi="Times New Roman" w:cs="Times New Roman"/>
                <w:sz w:val="20"/>
                <w:szCs w:val="24"/>
                <w:lang w:val="en-US" w:eastAsia="ar-SA"/>
              </w:rPr>
              <w:t>digits</w:t>
            </w:r>
            <w:proofErr w:type="spellEnd"/>
            <w:r w:rsidRPr="00C879B6">
              <w:rPr>
                <w:rFonts w:ascii="Times New Roman" w:eastAsia="Times New Roman" w:hAnsi="Times New Roman" w:cs="Times New Roman"/>
                <w:sz w:val="20"/>
                <w:szCs w:val="24"/>
                <w:lang w:val="en-US" w:eastAsia="ar-SA"/>
              </w:rPr>
              <w:t>&gt;</w:t>
            </w:r>
          </w:p>
          <w:p w:rsidR="003B07C9" w:rsidRPr="00C879B6" w:rsidRDefault="003B07C9" w:rsidP="003B07C9">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sequence_of_digits</w:t>
            </w:r>
            <w:proofErr w:type="spellEnd"/>
            <w:r>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&gt;{&lt;</w:t>
            </w:r>
            <w:r>
              <w:rPr>
                <w:rFonts w:ascii="Times New Roman" w:eastAsia="Times New Roman" w:hAnsi="Times New Roman" w:cs="Times New Roman"/>
                <w:bCs/>
                <w:sz w:val="20"/>
                <w:szCs w:val="24"/>
                <w:lang w:val="en-US" w:eastAsia="ar-SA"/>
              </w:rPr>
              <w:t>digit</w:t>
            </w:r>
            <w:r w:rsidRPr="00C879B6">
              <w:rPr>
                <w:rFonts w:ascii="Times New Roman" w:eastAsia="Times New Roman" w:hAnsi="Times New Roman" w:cs="Times New Roman"/>
                <w:bCs/>
                <w:sz w:val="20"/>
                <w:szCs w:val="24"/>
                <w:lang w:val="en-US" w:eastAsia="ar-SA"/>
              </w:rPr>
              <w:t>&gt;}</w:t>
            </w:r>
          </w:p>
          <w:p w:rsidR="003B07C9" w:rsidRPr="00C879B6" w:rsidRDefault="003B07C9" w:rsidP="003B07C9">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real_constant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fractional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constant</w:t>
            </w:r>
            <w:proofErr w:type="spellEnd"/>
            <w:r w:rsidRPr="00C879B6">
              <w:rPr>
                <w:rFonts w:ascii="Times New Roman" w:eastAsia="Times New Roman" w:hAnsi="Times New Roman" w:cs="Times New Roman"/>
                <w:bCs/>
                <w:sz w:val="20"/>
                <w:szCs w:val="24"/>
                <w:lang w:val="en-US" w:eastAsia="ar-SA"/>
              </w:rPr>
              <w:t xml:space="preserve"> &gt;[&lt;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exponential</w:t>
            </w:r>
            <w:r>
              <w:rPr>
                <w:rFonts w:ascii="Times New Roman" w:eastAsia="Times New Roman" w:hAnsi="Times New Roman" w:cs="Times New Roman"/>
                <w:bCs/>
                <w:sz w:val="20"/>
                <w:szCs w:val="24"/>
                <w:lang w:val="en-US" w:eastAsia="ar-SA"/>
              </w:rPr>
              <w:t>_</w:t>
            </w:r>
            <w:r w:rsidRPr="00C879B6">
              <w:rPr>
                <w:rFonts w:ascii="Times New Roman" w:eastAsia="Times New Roman" w:hAnsi="Times New Roman" w:cs="Times New Roman"/>
                <w:bCs/>
                <w:sz w:val="20"/>
                <w:szCs w:val="24"/>
                <w:lang w:val="en-US" w:eastAsia="ar-SA"/>
              </w:rPr>
              <w:t>part</w:t>
            </w:r>
            <w:proofErr w:type="spellEnd"/>
            <w:r w:rsidRPr="00C879B6">
              <w:rPr>
                <w:rFonts w:ascii="Times New Roman" w:eastAsia="Times New Roman" w:hAnsi="Times New Roman" w:cs="Times New Roman"/>
                <w:bCs/>
                <w:sz w:val="20"/>
                <w:szCs w:val="24"/>
                <w:lang w:val="en-US" w:eastAsia="ar-SA"/>
              </w:rPr>
              <w:t xml:space="preserve"> &gt;]</w:t>
            </w:r>
          </w:p>
          <w:p w:rsidR="003B07C9" w:rsidRPr="00C879B6" w:rsidRDefault="003B07C9" w:rsidP="003B07C9">
            <w:pPr>
              <w:suppressAutoHyphens/>
              <w:autoSpaceDE w:val="0"/>
              <w:spacing w:line="276" w:lineRule="auto"/>
              <w:rPr>
                <w:rFonts w:ascii="Times New Roman" w:eastAsia="Times New Roman" w:hAnsi="Times New Roman" w:cs="Times New Roman"/>
                <w:bCs/>
                <w:sz w:val="20"/>
                <w:szCs w:val="24"/>
                <w:lang w:val="en-US" w:eastAsia="ar-SA"/>
              </w:rPr>
            </w:pPr>
            <w:r w:rsidRPr="00C879B6">
              <w:rPr>
                <w:rFonts w:ascii="Times New Roman" w:eastAsia="Times New Roman" w:hAnsi="Times New Roman" w:cs="Times New Roman"/>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fractional_constant</w:t>
            </w:r>
            <w:proofErr w:type="spellEnd"/>
            <w:r w:rsidRPr="00C879B6">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3B07C9" w:rsidRPr="00C879B6" w:rsidRDefault="003B07C9" w:rsidP="003B07C9">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bCs/>
                <w:sz w:val="20"/>
                <w:szCs w:val="24"/>
                <w:lang w:val="en-US" w:eastAsia="ar-SA"/>
              </w:rPr>
              <w:t>&lt;</w:t>
            </w:r>
            <w:r w:rsidRPr="00C5152B">
              <w:rPr>
                <w:lang w:val="en-US"/>
              </w:rPr>
              <w:t xml:space="preserve"> </w:t>
            </w:r>
            <w:proofErr w:type="spellStart"/>
            <w:r w:rsidRPr="00C5152B">
              <w:rPr>
                <w:rFonts w:ascii="Times New Roman" w:eastAsia="Times New Roman" w:hAnsi="Times New Roman" w:cs="Times New Roman"/>
                <w:b/>
                <w:bCs/>
                <w:sz w:val="20"/>
                <w:szCs w:val="24"/>
                <w:lang w:val="en-US" w:eastAsia="ar-SA"/>
              </w:rPr>
              <w:t>exponential_part</w:t>
            </w:r>
            <w:proofErr w:type="spellEnd"/>
            <w:r w:rsidRPr="00C5152B">
              <w:rPr>
                <w:rFonts w:ascii="Times New Roman" w:eastAsia="Times New Roman" w:hAnsi="Times New Roman" w:cs="Times New Roman"/>
                <w:b/>
                <w:bCs/>
                <w:sz w:val="20"/>
                <w:szCs w:val="24"/>
                <w:lang w:val="en-US" w:eastAsia="ar-SA"/>
              </w:rPr>
              <w:t xml:space="preserve"> </w:t>
            </w:r>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&gt;|’E’[&lt;</w:t>
            </w:r>
            <w:r>
              <w:rPr>
                <w:rFonts w:ascii="Times New Roman" w:eastAsia="Times New Roman" w:hAnsi="Times New Roman" w:cs="Times New Roman"/>
                <w:bCs/>
                <w:sz w:val="20"/>
                <w:szCs w:val="24"/>
                <w:lang w:val="en-US" w:eastAsia="ar-SA"/>
              </w:rPr>
              <w:t>sign</w:t>
            </w:r>
            <w:r w:rsidRPr="00C879B6">
              <w:rPr>
                <w:rFonts w:ascii="Times New Roman" w:eastAsia="Times New Roman" w:hAnsi="Times New Roman" w:cs="Times New Roman"/>
                <w:bCs/>
                <w:sz w:val="20"/>
                <w:szCs w:val="24"/>
                <w:lang w:val="en-US" w:eastAsia="ar-SA"/>
              </w:rPr>
              <w:t>&gt;] &lt;</w:t>
            </w:r>
            <w:r w:rsidRPr="00C879B6">
              <w:rPr>
                <w:lang w:val="en-US"/>
              </w:rPr>
              <w:t xml:space="preserve"> </w:t>
            </w:r>
            <w:proofErr w:type="spellStart"/>
            <w:r w:rsidRPr="00C879B6">
              <w:rPr>
                <w:rFonts w:ascii="Times New Roman" w:eastAsia="Times New Roman" w:hAnsi="Times New Roman" w:cs="Times New Roman"/>
                <w:bCs/>
                <w:sz w:val="20"/>
                <w:szCs w:val="24"/>
                <w:lang w:val="en-US" w:eastAsia="ar-SA"/>
              </w:rPr>
              <w:t>sequence_of_digits</w:t>
            </w:r>
            <w:proofErr w:type="spellEnd"/>
            <w:r w:rsidRPr="00C879B6">
              <w:rPr>
                <w:rFonts w:ascii="Times New Roman" w:eastAsia="Times New Roman" w:hAnsi="Times New Roman" w:cs="Times New Roman"/>
                <w:bCs/>
                <w:sz w:val="20"/>
                <w:szCs w:val="24"/>
                <w:lang w:val="en-US" w:eastAsia="ar-SA"/>
              </w:rPr>
              <w:t xml:space="preserve"> &gt;</w:t>
            </w:r>
          </w:p>
          <w:p w:rsidR="003B07C9" w:rsidRPr="00C879B6" w:rsidRDefault="003B07C9" w:rsidP="003B07C9">
            <w:pPr>
              <w:suppressAutoHyphens/>
              <w:autoSpaceDE w:val="0"/>
              <w:spacing w:line="276" w:lineRule="auto"/>
              <w:rPr>
                <w:rFonts w:ascii="Times New Roman" w:eastAsia="Times New Roman" w:hAnsi="Times New Roman" w:cs="Times New Roman"/>
                <w:sz w:val="20"/>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char_constant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Pr>
                <w:rFonts w:ascii="Times New Roman" w:eastAsia="Times New Roman" w:hAnsi="Times New Roman" w:cs="Times New Roman"/>
                <w:sz w:val="20"/>
                <w:szCs w:val="24"/>
                <w:lang w:val="en-US" w:eastAsia="ar-SA"/>
              </w:rPr>
              <w:t>letter</w:t>
            </w:r>
            <w:r w:rsidRPr="00C879B6">
              <w:rPr>
                <w:rFonts w:ascii="Times New Roman" w:eastAsia="Times New Roman" w:hAnsi="Times New Roman" w:cs="Times New Roman"/>
                <w:sz w:val="20"/>
                <w:szCs w:val="24"/>
                <w:lang w:val="en-US" w:eastAsia="ar-SA"/>
              </w:rPr>
              <w:t>&gt;|&lt;</w:t>
            </w:r>
            <w:r>
              <w:rPr>
                <w:rFonts w:ascii="Times New Roman" w:eastAsia="Times New Roman" w:hAnsi="Times New Roman" w:cs="Times New Roman"/>
                <w:sz w:val="20"/>
                <w:szCs w:val="24"/>
                <w:lang w:val="en-US" w:eastAsia="ar-SA"/>
              </w:rPr>
              <w:t>digit</w:t>
            </w:r>
            <w:r w:rsidRPr="00C879B6">
              <w:rPr>
                <w:rFonts w:ascii="Times New Roman" w:eastAsia="Times New Roman" w:hAnsi="Times New Roman" w:cs="Times New Roman"/>
                <w:sz w:val="20"/>
                <w:szCs w:val="24"/>
                <w:lang w:val="en-US" w:eastAsia="ar-SA"/>
              </w:rPr>
              <w:t>&gt;]'''</w:t>
            </w:r>
          </w:p>
          <w:p w:rsidR="003B07C9" w:rsidRPr="00C879B6" w:rsidRDefault="003B07C9" w:rsidP="003B07C9">
            <w:pPr>
              <w:suppressAutoHyphens/>
              <w:autoSpaceDE w:val="0"/>
              <w:spacing w:line="276" w:lineRule="auto"/>
              <w:rPr>
                <w:rFonts w:ascii="Times New Roman" w:eastAsia="Times New Roman" w:hAnsi="Times New Roman" w:cs="Times New Roman"/>
                <w:b/>
                <w:bCs/>
                <w:sz w:val="20"/>
                <w:szCs w:val="24"/>
                <w:lang w:val="en-US" w:eastAsia="ar-SA"/>
              </w:rPr>
            </w:pPr>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sz w:val="20"/>
                <w:szCs w:val="24"/>
                <w:lang w:val="en-US" w:eastAsia="ar-SA"/>
              </w:rPr>
              <w:t>Boolean_constant</w:t>
            </w:r>
            <w:proofErr w:type="spellEnd"/>
            <w:r w:rsidRPr="00C879B6">
              <w:rPr>
                <w:rFonts w:ascii="Times New Roman" w:eastAsia="Times New Roman" w:hAnsi="Times New Roman" w:cs="Times New Roman"/>
                <w:b/>
                <w:sz w:val="20"/>
                <w:szCs w:val="24"/>
                <w:lang w:val="en-US" w:eastAsia="ar-SA"/>
              </w:rPr>
              <w:t xml:space="preserve"> </w:t>
            </w:r>
            <w:r w:rsidRPr="00C879B6">
              <w:rPr>
                <w:rFonts w:ascii="Times New Roman" w:eastAsia="Times New Roman" w:hAnsi="Times New Roman" w:cs="Times New Roman"/>
                <w:sz w:val="20"/>
                <w:szCs w:val="24"/>
                <w:lang w:val="en-US" w:eastAsia="ar-SA"/>
              </w:rPr>
              <w:t>&gt;::=’</w:t>
            </w:r>
            <w:proofErr w:type="spellStart"/>
            <w:r w:rsidRPr="00C879B6">
              <w:rPr>
                <w:rFonts w:ascii="Times New Roman" w:eastAsia="Times New Roman" w:hAnsi="Times New Roman" w:cs="Times New Roman"/>
                <w:sz w:val="20"/>
                <w:szCs w:val="24"/>
                <w:lang w:val="en-US" w:eastAsia="ar-SA"/>
              </w:rPr>
              <w:t>true’|’false</w:t>
            </w:r>
            <w:proofErr w:type="spellEnd"/>
            <w:r w:rsidRPr="00C879B6">
              <w:rPr>
                <w:rFonts w:ascii="Times New Roman" w:eastAsia="Times New Roman" w:hAnsi="Times New Roman" w:cs="Times New Roman"/>
                <w:sz w:val="20"/>
                <w:szCs w:val="24"/>
                <w:lang w:val="en-US" w:eastAsia="ar-SA"/>
              </w:rPr>
              <w:t>’</w:t>
            </w:r>
          </w:p>
          <w:p w:rsidR="003B07C9" w:rsidRPr="00C879B6" w:rsidRDefault="003B07C9" w:rsidP="003B07C9">
            <w:pPr>
              <w:suppressAutoHyphens/>
              <w:autoSpaceDE w:val="0"/>
              <w:spacing w:line="276" w:lineRule="auto"/>
              <w:rPr>
                <w:rFonts w:ascii="Times New Roman" w:eastAsia="Times New Roman" w:hAnsi="Times New Roman" w:cs="Times New Roman"/>
                <w:bCs/>
                <w:sz w:val="24"/>
                <w:szCs w:val="24"/>
                <w:lang w:val="en-US" w:eastAsia="ar-SA"/>
              </w:rPr>
            </w:pPr>
            <w:r w:rsidRPr="00C879B6">
              <w:rPr>
                <w:rFonts w:ascii="Times New Roman" w:eastAsia="Times New Roman" w:hAnsi="Times New Roman" w:cs="Times New Roman"/>
                <w:b/>
                <w:bCs/>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b/>
                <w:bCs/>
                <w:sz w:val="20"/>
                <w:szCs w:val="24"/>
                <w:lang w:val="en-US" w:eastAsia="ar-SA"/>
              </w:rPr>
              <w:t>string_constant</w:t>
            </w:r>
            <w:proofErr w:type="spellEnd"/>
            <w:r w:rsidRPr="00C879B6">
              <w:rPr>
                <w:rFonts w:ascii="Times New Roman" w:eastAsia="Times New Roman" w:hAnsi="Times New Roman" w:cs="Times New Roman"/>
                <w:b/>
                <w:bCs/>
                <w:sz w:val="20"/>
                <w:szCs w:val="24"/>
                <w:lang w:val="en-US" w:eastAsia="ar-SA"/>
              </w:rPr>
              <w:t xml:space="preserve"> &gt;</w:t>
            </w:r>
            <w:r w:rsidRPr="00C879B6">
              <w:rPr>
                <w:rFonts w:ascii="Times New Roman" w:eastAsia="Times New Roman" w:hAnsi="Times New Roman" w:cs="Times New Roman"/>
                <w:sz w:val="20"/>
                <w:szCs w:val="24"/>
                <w:lang w:val="en-US" w:eastAsia="ar-SA"/>
              </w:rPr>
              <w:t>::='''&lt;</w:t>
            </w:r>
            <w:r w:rsidRPr="00C879B6">
              <w:rPr>
                <w:lang w:val="en-US"/>
              </w:rPr>
              <w:t xml:space="preserve"> </w:t>
            </w:r>
            <w:proofErr w:type="spellStart"/>
            <w:r w:rsidRPr="00C879B6">
              <w:rPr>
                <w:rFonts w:ascii="Times New Roman" w:eastAsia="Times New Roman" w:hAnsi="Times New Roman" w:cs="Times New Roman"/>
                <w:sz w:val="20"/>
                <w:szCs w:val="24"/>
                <w:lang w:val="en-US" w:eastAsia="ar-SA"/>
              </w:rPr>
              <w:t>sequence_of_letters_and</w:t>
            </w:r>
            <w:proofErr w:type="spellEnd"/>
            <w:r w:rsidRPr="00C879B6">
              <w:rPr>
                <w:rFonts w:ascii="Times New Roman" w:eastAsia="Times New Roman" w:hAnsi="Times New Roman" w:cs="Times New Roman"/>
                <w:sz w:val="20"/>
                <w:szCs w:val="24"/>
                <w:lang w:val="en-US" w:eastAsia="ar-SA"/>
              </w:rPr>
              <w:t>_ digits &gt;'''</w:t>
            </w:r>
          </w:p>
          <w:p w:rsidR="003B07C9" w:rsidRPr="003A7110" w:rsidRDefault="003B07C9" w:rsidP="003B07C9">
            <w:pPr>
              <w:spacing w:line="276" w:lineRule="auto"/>
              <w:rPr>
                <w:rFonts w:ascii="Times New Roman" w:hAnsi="Times New Roman" w:cs="Times New Roman"/>
                <w:b/>
                <w:bCs/>
                <w:sz w:val="20"/>
                <w:szCs w:val="20"/>
                <w:lang w:val="en-US"/>
              </w:rPr>
            </w:pPr>
          </w:p>
          <w:p w:rsidR="003B07C9" w:rsidRPr="00B21A8A" w:rsidRDefault="003B07C9" w:rsidP="003B07C9">
            <w:pPr>
              <w:spacing w:line="276"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r>
              <w:rPr>
                <w:rFonts w:ascii="Times New Roman" w:hAnsi="Times New Roman" w:cs="Times New Roman"/>
                <w:b/>
                <w:bCs/>
                <w:sz w:val="20"/>
                <w:szCs w:val="20"/>
                <w:lang w:val="en-US"/>
              </w:rPr>
              <w:t>operator</w:t>
            </w:r>
            <w:r w:rsidRPr="00B21A8A">
              <w:rPr>
                <w:rFonts w:ascii="Times New Roman" w:hAnsi="Times New Roman" w:cs="Times New Roman"/>
                <w:b/>
                <w:bCs/>
                <w:sz w:val="20"/>
                <w:szCs w:val="20"/>
                <w:lang w:val="en-US"/>
              </w:rPr>
              <w:t>&gt;</w:t>
            </w:r>
            <w:r w:rsidRPr="00B21A8A">
              <w:rPr>
                <w:rFonts w:ascii="Times New Roman" w:hAnsi="Times New Roman" w:cs="Times New Roman"/>
                <w:sz w:val="20"/>
                <w:szCs w:val="20"/>
                <w:lang w:val="en-US"/>
              </w:rPr>
              <w:t>::= { [&lt;</w:t>
            </w:r>
            <w:r>
              <w:rPr>
                <w:rFonts w:ascii="Times New Roman" w:hAnsi="Times New Roman" w:cs="Times New Roman"/>
                <w:sz w:val="20"/>
                <w:szCs w:val="20"/>
                <w:lang w:val="en-US"/>
              </w:rPr>
              <w:t>identifier</w:t>
            </w:r>
            <w:r w:rsidRPr="00B21A8A">
              <w:rPr>
                <w:rFonts w:ascii="Times New Roman" w:hAnsi="Times New Roman" w:cs="Times New Roman"/>
                <w:sz w:val="20"/>
                <w:szCs w:val="20"/>
                <w:lang w:val="en-US"/>
              </w:rPr>
              <w:t>&gt;':']&lt;</w:t>
            </w:r>
            <w:r w:rsidRPr="00B21A8A">
              <w:rPr>
                <w:lang w:val="en-US"/>
              </w:rPr>
              <w:t xml:space="preserve"> </w:t>
            </w:r>
            <w:proofErr w:type="spellStart"/>
            <w:r w:rsidRPr="00B21A8A">
              <w:rPr>
                <w:rFonts w:ascii="Times New Roman" w:hAnsi="Times New Roman" w:cs="Times New Roman"/>
                <w:sz w:val="20"/>
                <w:szCs w:val="20"/>
                <w:lang w:val="en-US"/>
              </w:rPr>
              <w:t>unlabeled</w:t>
            </w:r>
            <w:r>
              <w:rPr>
                <w:rFonts w:ascii="Times New Roman" w:hAnsi="Times New Roman" w:cs="Times New Roman"/>
                <w:sz w:val="20"/>
                <w:szCs w:val="20"/>
                <w:lang w:val="en-US"/>
              </w:rPr>
              <w:t>_</w:t>
            </w:r>
            <w:r w:rsidRPr="00B21A8A">
              <w:rPr>
                <w:rFonts w:ascii="Times New Roman" w:hAnsi="Times New Roman" w:cs="Times New Roman"/>
                <w:sz w:val="20"/>
                <w:szCs w:val="20"/>
                <w:lang w:val="en-US"/>
              </w:rPr>
              <w:t>operator</w:t>
            </w:r>
            <w:proofErr w:type="spellEnd"/>
            <w:r w:rsidRPr="00B21A8A">
              <w:rPr>
                <w:rFonts w:ascii="Times New Roman" w:hAnsi="Times New Roman" w:cs="Times New Roman"/>
                <w:sz w:val="20"/>
                <w:szCs w:val="20"/>
                <w:lang w:val="en-US"/>
              </w:rPr>
              <w:t xml:space="preserve"> &gt; }</w:t>
            </w:r>
          </w:p>
          <w:p w:rsidR="003B07C9" w:rsidRPr="00B21A8A" w:rsidRDefault="003B07C9" w:rsidP="003B07C9">
            <w:pPr>
              <w:spacing w:line="276" w:lineRule="auto"/>
              <w:rPr>
                <w:rFonts w:ascii="Times New Roman" w:hAnsi="Times New Roman" w:cs="Times New Roman"/>
                <w:b/>
                <w:bCs/>
                <w:sz w:val="20"/>
                <w:szCs w:val="20"/>
                <w:lang w:val="en-US"/>
              </w:rPr>
            </w:pPr>
            <w:r w:rsidRPr="00B21A8A">
              <w:rPr>
                <w:rFonts w:ascii="Times New Roman" w:hAnsi="Times New Roman" w:cs="Times New Roman"/>
                <w:b/>
                <w:bCs/>
                <w:sz w:val="20"/>
                <w:szCs w:val="20"/>
                <w:lang w:val="en-US"/>
              </w:rPr>
              <w:t>&lt;</w:t>
            </w:r>
            <w:r w:rsidRPr="00B21A8A">
              <w:rPr>
                <w:lang w:val="en-US"/>
              </w:rPr>
              <w:t xml:space="preserve"> </w:t>
            </w:r>
            <w:proofErr w:type="spellStart"/>
            <w:r w:rsidRPr="00B21A8A">
              <w:rPr>
                <w:rFonts w:ascii="Times New Roman" w:hAnsi="Times New Roman" w:cs="Times New Roman"/>
                <w:b/>
                <w:bCs/>
                <w:sz w:val="20"/>
                <w:szCs w:val="20"/>
                <w:lang w:val="en-US"/>
              </w:rPr>
              <w:t>unlabeled_operator</w:t>
            </w:r>
            <w:proofErr w:type="spellEnd"/>
            <w:r w:rsidRPr="00B21A8A">
              <w:rPr>
                <w:rFonts w:ascii="Times New Roman" w:hAnsi="Times New Roman" w:cs="Times New Roman"/>
                <w:b/>
                <w:bCs/>
                <w:sz w:val="20"/>
                <w:szCs w:val="20"/>
                <w:lang w:val="en-US"/>
              </w:rPr>
              <w:t xml:space="preserve"> &gt;</w:t>
            </w:r>
            <w:r w:rsidRPr="00B21A8A">
              <w:rPr>
                <w:rFonts w:ascii="Times New Roman" w:hAnsi="Times New Roman" w:cs="Times New Roman"/>
                <w:sz w:val="20"/>
                <w:szCs w:val="20"/>
                <w:lang w:val="en-US"/>
              </w:rPr>
              <w:t>::= &lt;</w:t>
            </w:r>
            <w:proofErr w:type="spellStart"/>
            <w:r w:rsidRPr="00B21A8A">
              <w:rPr>
                <w:rFonts w:ascii="Times New Roman" w:hAnsi="Times New Roman" w:cs="Times New Roman"/>
                <w:sz w:val="20"/>
                <w:szCs w:val="20"/>
                <w:lang w:val="en-US"/>
              </w:rPr>
              <w:t>assignment_operator</w:t>
            </w:r>
            <w:proofErr w:type="spellEnd"/>
            <w:r w:rsidRPr="00B21A8A">
              <w:rPr>
                <w:rFonts w:ascii="Times New Roman" w:hAnsi="Times New Roman" w:cs="Times New Roman"/>
                <w:sz w:val="20"/>
                <w:szCs w:val="20"/>
                <w:lang w:val="en-US"/>
              </w:rPr>
              <w:t>&gt;|&lt;</w:t>
            </w:r>
            <w:r w:rsidRPr="00B21A8A">
              <w:rPr>
                <w:lang w:val="en-US"/>
              </w:rPr>
              <w:t xml:space="preserve"> </w:t>
            </w:r>
            <w:proofErr w:type="spellStart"/>
            <w:r w:rsidRPr="00B21A8A">
              <w:rPr>
                <w:rFonts w:ascii="Times New Roman" w:hAnsi="Times New Roman" w:cs="Times New Roman"/>
                <w:sz w:val="20"/>
                <w:szCs w:val="20"/>
                <w:lang w:val="en-US"/>
              </w:rPr>
              <w:t>operator_of_unconditional_transition</w:t>
            </w:r>
            <w:proofErr w:type="spellEnd"/>
            <w:r w:rsidRPr="00B21A8A">
              <w:rPr>
                <w:rFonts w:ascii="Times New Roman" w:hAnsi="Times New Roman" w:cs="Times New Roman"/>
                <w:sz w:val="20"/>
                <w:szCs w:val="20"/>
                <w:lang w:val="en-US"/>
              </w:rPr>
              <w:t xml:space="preserve"> &gt;|</w:t>
            </w:r>
            <w:r>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&lt;</w:t>
            </w:r>
            <w:proofErr w:type="spellStart"/>
            <w:r w:rsidRPr="00B21A8A">
              <w:rPr>
                <w:rFonts w:ascii="Times New Roman" w:hAnsi="Times New Roman" w:cs="Times New Roman"/>
                <w:sz w:val="20"/>
                <w:szCs w:val="20"/>
                <w:lang w:val="en-US"/>
              </w:rPr>
              <w:t>output_operator</w:t>
            </w:r>
            <w:proofErr w:type="spellEnd"/>
            <w:r w:rsidRPr="00B21A8A">
              <w:rPr>
                <w:rFonts w:ascii="Times New Roman" w:hAnsi="Times New Roman" w:cs="Times New Roman"/>
                <w:sz w:val="20"/>
                <w:szCs w:val="20"/>
                <w:lang w:val="en-US"/>
              </w:rPr>
              <w:t>&gt;|</w:t>
            </w:r>
            <w:r>
              <w:rPr>
                <w:rFonts w:ascii="Times New Roman" w:hAnsi="Times New Roman" w:cs="Times New Roman"/>
                <w:sz w:val="20"/>
                <w:szCs w:val="20"/>
                <w:lang w:val="en-US"/>
              </w:rPr>
              <w:t xml:space="preserve"> </w:t>
            </w:r>
            <w:r w:rsidR="00EA4BF0">
              <w:rPr>
                <w:rFonts w:ascii="Times New Roman" w:eastAsia="Times New Roman" w:hAnsi="Times New Roman" w:cs="Times New Roman"/>
                <w:sz w:val="20"/>
                <w:szCs w:val="20"/>
                <w:lang w:val="en-US" w:eastAsia="ar-SA"/>
              </w:rPr>
              <w:br/>
              <w:t xml:space="preserve">               </w:t>
            </w:r>
            <w:r w:rsidRPr="00B21A8A">
              <w:rPr>
                <w:rFonts w:ascii="Times New Roman" w:hAnsi="Times New Roman" w:cs="Times New Roman"/>
                <w:sz w:val="20"/>
                <w:szCs w:val="20"/>
                <w:lang w:val="en-US"/>
              </w:rPr>
              <w:t>&lt;</w:t>
            </w:r>
            <w:r w:rsidRPr="00AC03A3">
              <w:rPr>
                <w:rFonts w:ascii="Times New Roman" w:hAnsi="Times New Roman" w:cs="Times New Roman"/>
                <w:sz w:val="20"/>
                <w:szCs w:val="20"/>
                <w:lang w:val="en-US"/>
              </w:rPr>
              <w:t>input_operator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composite_operator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conditional_operator</w:t>
            </w:r>
            <w:r w:rsidRPr="00B21A8A">
              <w:rPr>
                <w:rFonts w:ascii="Times New Roman" w:hAnsi="Times New Roman" w:cs="Times New Roman"/>
                <w:sz w:val="20"/>
                <w:szCs w:val="20"/>
                <w:lang w:val="en-US"/>
              </w:rPr>
              <w:t>&gt;|&lt;</w:t>
            </w:r>
            <w:r w:rsidRPr="00AC03A3">
              <w:rPr>
                <w:rFonts w:ascii="Times New Roman" w:hAnsi="Times New Roman" w:cs="Times New Roman"/>
                <w:sz w:val="20"/>
                <w:szCs w:val="20"/>
                <w:lang w:val="en-US"/>
              </w:rPr>
              <w:t>while_loop</w:t>
            </w:r>
            <w:r w:rsidRPr="00B21A8A">
              <w:rPr>
                <w:rFonts w:ascii="Times New Roman" w:hAnsi="Times New Roman" w:cs="Times New Roman"/>
                <w:sz w:val="20"/>
                <w:szCs w:val="20"/>
                <w:lang w:val="en-US"/>
              </w:rPr>
              <w:t>&gt;|&lt;</w:t>
            </w:r>
            <w:r w:rsidRPr="003258F5">
              <w:rPr>
                <w:rFonts w:ascii="Times New Roman" w:hAnsi="Times New Roman" w:cs="Times New Roman"/>
                <w:sz w:val="20"/>
                <w:szCs w:val="20"/>
                <w:lang w:val="en-US"/>
              </w:rPr>
              <w:t>operator_function</w:t>
            </w:r>
            <w:r>
              <w:rPr>
                <w:rFonts w:ascii="Times New Roman" w:hAnsi="Times New Roman" w:cs="Times New Roman"/>
                <w:sz w:val="20"/>
                <w:szCs w:val="20"/>
                <w:lang w:val="en-US"/>
              </w:rPr>
              <w:t>&gt;|</w:t>
            </w:r>
            <w:r w:rsidRPr="00B21A8A">
              <w:rPr>
                <w:rFonts w:ascii="Times New Roman" w:hAnsi="Times New Roman" w:cs="Times New Roman"/>
                <w:sz w:val="20"/>
                <w:szCs w:val="20"/>
                <w:lang w:val="en-US"/>
              </w:rPr>
              <w:t xml:space="preserve"> &lt;</w:t>
            </w:r>
            <w:r w:rsidRPr="003258F5">
              <w:rPr>
                <w:lang w:val="en-US"/>
              </w:rPr>
              <w:t xml:space="preserve"> </w:t>
            </w:r>
            <w:proofErr w:type="spellStart"/>
            <w:r w:rsidRPr="003258F5">
              <w:rPr>
                <w:rFonts w:ascii="Times New Roman" w:hAnsi="Times New Roman" w:cs="Times New Roman"/>
                <w:sz w:val="20"/>
                <w:szCs w:val="20"/>
                <w:lang w:val="en-US"/>
              </w:rPr>
              <w:t>operator_conditional_assignment</w:t>
            </w:r>
            <w:proofErr w:type="spellEnd"/>
            <w:r w:rsidRPr="003258F5">
              <w:rPr>
                <w:rFonts w:ascii="Times New Roman" w:hAnsi="Times New Roman" w:cs="Times New Roman"/>
                <w:sz w:val="20"/>
                <w:szCs w:val="20"/>
                <w:lang w:val="en-US"/>
              </w:rPr>
              <w:t xml:space="preserve"> </w:t>
            </w:r>
            <w:r w:rsidRPr="00B21A8A">
              <w:rPr>
                <w:rFonts w:ascii="Times New Roman" w:hAnsi="Times New Roman" w:cs="Times New Roman"/>
                <w:sz w:val="20"/>
                <w:szCs w:val="20"/>
                <w:lang w:val="en-US"/>
              </w:rPr>
              <w:t>&gt;|&lt;</w:t>
            </w:r>
            <w:r w:rsidRPr="003258F5">
              <w:rPr>
                <w:rFonts w:ascii="Times New Roman" w:hAnsi="Times New Roman" w:cs="Times New Roman"/>
                <w:sz w:val="20"/>
                <w:szCs w:val="20"/>
                <w:lang w:val="en-US"/>
              </w:rPr>
              <w:t>operator_ overloading</w:t>
            </w:r>
            <w:r w:rsidRPr="00B21A8A">
              <w:rPr>
                <w:rFonts w:ascii="Times New Roman" w:hAnsi="Times New Roman" w:cs="Times New Roman"/>
                <w:sz w:val="20"/>
                <w:szCs w:val="20"/>
                <w:lang w:val="en-US"/>
              </w:rPr>
              <w:t>&gt;|</w:t>
            </w:r>
            <w:r w:rsidRPr="00EE04F3">
              <w:rPr>
                <w:rFonts w:ascii="Times New Roman" w:hAnsi="Times New Roman" w:cs="Times New Roman"/>
                <w:sz w:val="20"/>
                <w:szCs w:val="20"/>
              </w:rPr>
              <w:t>ε</w:t>
            </w:r>
          </w:p>
          <w:p w:rsidR="003B07C9" w:rsidRPr="00B21A8A" w:rsidRDefault="003B07C9" w:rsidP="003B07C9">
            <w:pPr>
              <w:spacing w:line="276" w:lineRule="auto"/>
              <w:ind w:right="-199"/>
              <w:jc w:val="both"/>
              <w:rPr>
                <w:rFonts w:ascii="Times New Roman" w:hAnsi="Times New Roman" w:cs="Times New Roman"/>
                <w:b/>
                <w:bCs/>
                <w:sz w:val="20"/>
                <w:szCs w:val="20"/>
                <w:lang w:val="en-US"/>
              </w:rPr>
            </w:pPr>
          </w:p>
          <w:p w:rsidR="003B07C9" w:rsidRPr="00EA4BF0" w:rsidRDefault="003B07C9" w:rsidP="003B07C9">
            <w:pPr>
              <w:spacing w:line="276" w:lineRule="auto"/>
              <w:rPr>
                <w:rFonts w:ascii="Times New Roman" w:hAnsi="Times New Roman" w:cs="Times New Roman"/>
                <w:bCs/>
                <w:sz w:val="20"/>
                <w:szCs w:val="20"/>
                <w:lang w:val="en-US"/>
              </w:rPr>
            </w:pPr>
            <w:r w:rsidRPr="00B21A8A">
              <w:rPr>
                <w:rFonts w:ascii="Times New Roman" w:hAnsi="Times New Roman" w:cs="Times New Roman"/>
                <w:b/>
                <w:bCs/>
                <w:sz w:val="20"/>
                <w:szCs w:val="20"/>
                <w:lang w:val="en-US"/>
              </w:rPr>
              <w:t>&lt;assignment_operator</w:t>
            </w:r>
            <w:r w:rsidRPr="00AC03A3">
              <w:rPr>
                <w:rFonts w:ascii="Times New Roman" w:hAnsi="Times New Roman" w:cs="Times New Roman"/>
                <w:bCs/>
                <w:sz w:val="20"/>
                <w:szCs w:val="20"/>
                <w:lang w:val="en-US"/>
              </w:rPr>
              <w:t>&gt;::=&lt;identifier&gt;':='&lt;arithmetic_expression&gt;|&lt;logical_expression&gt;|&lt;constant&gt;</w:t>
            </w:r>
            <w:r w:rsidRPr="003258F5">
              <w:rPr>
                <w:rFonts w:ascii="Times New Roman" w:hAnsi="Times New Roman" w:cs="Times New Roman"/>
                <w:sz w:val="20"/>
                <w:szCs w:val="20"/>
                <w:lang w:val="en-US"/>
              </w:rPr>
              <w:t>|</w:t>
            </w:r>
            <w:r w:rsidR="00EA4BF0">
              <w:rPr>
                <w:rFonts w:ascii="Times New Roman" w:eastAsia="Times New Roman" w:hAnsi="Times New Roman" w:cs="Times New Roman"/>
                <w:sz w:val="20"/>
                <w:szCs w:val="20"/>
                <w:lang w:val="en-US" w:eastAsia="ar-SA"/>
              </w:rPr>
              <w:br/>
              <w:t xml:space="preserve">               </w:t>
            </w:r>
            <w:r w:rsidRPr="003258F5">
              <w:rPr>
                <w:rFonts w:ascii="Times New Roman" w:hAnsi="Times New Roman" w:cs="Times New Roman"/>
                <w:sz w:val="20"/>
                <w:szCs w:val="20"/>
                <w:lang w:val="en-US"/>
              </w:rPr>
              <w:t>&lt;</w:t>
            </w:r>
            <w:r w:rsidRPr="003258F5">
              <w:rPr>
                <w:lang w:val="en-US"/>
              </w:rPr>
              <w:t xml:space="preserve"> </w:t>
            </w:r>
            <w:proofErr w:type="spellStart"/>
            <w:r w:rsidRPr="003258F5">
              <w:rPr>
                <w:rFonts w:ascii="Times New Roman" w:hAnsi="Times New Roman" w:cs="Times New Roman"/>
                <w:sz w:val="20"/>
                <w:szCs w:val="20"/>
                <w:lang w:val="en-US"/>
              </w:rPr>
              <w:t>operator_string_concatenation</w:t>
            </w:r>
            <w:proofErr w:type="spellEnd"/>
            <w:r w:rsidRPr="003258F5">
              <w:rPr>
                <w:rFonts w:ascii="Times New Roman" w:hAnsi="Times New Roman" w:cs="Times New Roman"/>
                <w:sz w:val="20"/>
                <w:szCs w:val="20"/>
                <w:lang w:val="en-US"/>
              </w:rPr>
              <w:t>&gt;|&lt;</w:t>
            </w:r>
            <w:r w:rsidRPr="003258F5">
              <w:rPr>
                <w:lang w:val="en-US"/>
              </w:rPr>
              <w:t xml:space="preserve"> </w:t>
            </w:r>
            <w:proofErr w:type="spellStart"/>
            <w:r w:rsidRPr="003258F5">
              <w:rPr>
                <w:rFonts w:ascii="Times New Roman" w:hAnsi="Times New Roman" w:cs="Times New Roman"/>
                <w:sz w:val="20"/>
                <w:szCs w:val="20"/>
                <w:lang w:val="en-US"/>
              </w:rPr>
              <w:t>operator_replacement_substring</w:t>
            </w:r>
            <w:proofErr w:type="spellEnd"/>
            <w:r w:rsidRPr="003258F5">
              <w:rPr>
                <w:rFonts w:ascii="Times New Roman" w:hAnsi="Times New Roman" w:cs="Times New Roman"/>
                <w:sz w:val="20"/>
                <w:szCs w:val="20"/>
                <w:lang w:val="en-US"/>
              </w:rPr>
              <w:t xml:space="preserve"> &gt;|&lt;</w:t>
            </w:r>
            <w:r w:rsidRPr="003258F5">
              <w:rPr>
                <w:lang w:val="en-US"/>
              </w:rPr>
              <w:t xml:space="preserve"> </w:t>
            </w:r>
            <w:proofErr w:type="spellStart"/>
            <w:r w:rsidRPr="003258F5">
              <w:rPr>
                <w:rFonts w:ascii="Times New Roman" w:hAnsi="Times New Roman" w:cs="Times New Roman"/>
                <w:sz w:val="20"/>
                <w:szCs w:val="20"/>
                <w:lang w:val="en-US"/>
              </w:rPr>
              <w:t>operator_access_substring</w:t>
            </w:r>
            <w:proofErr w:type="spellEnd"/>
            <w:r w:rsidRPr="003258F5">
              <w:rPr>
                <w:rFonts w:ascii="Times New Roman" w:hAnsi="Times New Roman" w:cs="Times New Roman"/>
                <w:sz w:val="20"/>
                <w:szCs w:val="20"/>
                <w:lang w:val="en-US"/>
              </w:rPr>
              <w:t xml:space="preserve"> &gt;</w:t>
            </w:r>
          </w:p>
          <w:p w:rsidR="003B07C9" w:rsidRPr="003258F5" w:rsidRDefault="003B07C9" w:rsidP="003B07C9">
            <w:pPr>
              <w:spacing w:line="276" w:lineRule="auto"/>
              <w:rPr>
                <w:rFonts w:ascii="Times New Roman" w:hAnsi="Times New Roman" w:cs="Times New Roman"/>
                <w:sz w:val="20"/>
                <w:szCs w:val="20"/>
                <w:lang w:val="en-US"/>
              </w:rPr>
            </w:pPr>
          </w:p>
          <w:p w:rsidR="003B07C9" w:rsidRPr="00677234" w:rsidRDefault="003B07C9" w:rsidP="003B07C9">
            <w:pPr>
              <w:spacing w:line="276" w:lineRule="auto"/>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r w:rsidRPr="00677234">
              <w:rPr>
                <w:rFonts w:ascii="Times New Roman" w:hAnsi="Times New Roman" w:cs="Times New Roman"/>
                <w:sz w:val="20"/>
                <w:szCs w:val="20"/>
                <w:lang w:val="en-US"/>
              </w:rPr>
              <w:t xml:space="preserve"> </w:t>
            </w:r>
            <w:proofErr w:type="spellStart"/>
            <w:r w:rsidRPr="00677234">
              <w:rPr>
                <w:rFonts w:ascii="Times New Roman" w:hAnsi="Times New Roman" w:cs="Times New Roman"/>
                <w:b/>
                <w:bCs/>
                <w:sz w:val="20"/>
                <w:szCs w:val="20"/>
                <w:lang w:val="en-US"/>
              </w:rPr>
              <w:t>operator_of_unconditional_transition</w:t>
            </w:r>
            <w:proofErr w:type="spellEnd"/>
            <w:r w:rsidRPr="00677234">
              <w:rPr>
                <w:rFonts w:ascii="Times New Roman" w:hAnsi="Times New Roman" w:cs="Times New Roman"/>
                <w:b/>
                <w:bCs/>
                <w:sz w:val="20"/>
                <w:szCs w:val="20"/>
                <w:lang w:val="en-US"/>
              </w:rPr>
              <w:t xml:space="preserve"> &gt;</w:t>
            </w:r>
            <w:r w:rsidRPr="00677234">
              <w:rPr>
                <w:rFonts w:ascii="Times New Roman" w:hAnsi="Times New Roman" w:cs="Times New Roman"/>
                <w:sz w:val="20"/>
                <w:szCs w:val="20"/>
                <w:lang w:val="en-US"/>
              </w:rPr>
              <w:t>::='</w:t>
            </w:r>
            <w:proofErr w:type="spellStart"/>
            <w:r w:rsidRPr="00677234">
              <w:rPr>
                <w:rFonts w:ascii="Times New Roman" w:hAnsi="Times New Roman" w:cs="Times New Roman"/>
                <w:sz w:val="20"/>
                <w:szCs w:val="20"/>
                <w:lang w:val="en-US"/>
              </w:rPr>
              <w:t>goto</w:t>
            </w:r>
            <w:proofErr w:type="spellEnd"/>
            <w:r w:rsidRPr="00677234">
              <w:rPr>
                <w:rFonts w:ascii="Times New Roman" w:hAnsi="Times New Roman" w:cs="Times New Roman"/>
                <w:sz w:val="20"/>
                <w:szCs w:val="20"/>
                <w:lang w:val="en-US"/>
              </w:rPr>
              <w:t>' &lt;identifier&gt;</w:t>
            </w:r>
          </w:p>
          <w:p w:rsidR="003B07C9" w:rsidRPr="00B21A8A" w:rsidRDefault="003B07C9" w:rsidP="003B07C9">
            <w:pPr>
              <w:suppressAutoHyphens/>
              <w:autoSpaceDE w:val="0"/>
              <w:spacing w:line="276"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t>&lt;</w:t>
            </w:r>
            <w:proofErr w:type="spellStart"/>
            <w:r w:rsidRPr="00B21A8A">
              <w:rPr>
                <w:rFonts w:ascii="Times New Roman" w:eastAsia="Times New Roman" w:hAnsi="Times New Roman" w:cs="Times New Roman"/>
                <w:b/>
                <w:bCs/>
                <w:sz w:val="20"/>
                <w:szCs w:val="20"/>
                <w:lang w:val="en-US" w:eastAsia="ar-SA"/>
              </w:rPr>
              <w:t>output_operator</w:t>
            </w:r>
            <w:proofErr w:type="spellEnd"/>
            <w:r w:rsidRPr="00B21A8A">
              <w:rPr>
                <w:rFonts w:ascii="Times New Roman" w:eastAsia="Times New Roman" w:hAnsi="Times New Roman" w:cs="Times New Roman"/>
                <w:bCs/>
                <w:sz w:val="20"/>
                <w:szCs w:val="20"/>
                <w:lang w:val="en-US" w:eastAsia="ar-SA"/>
              </w:rPr>
              <w:t>&gt;::='write('&lt;message&gt; {','&lt;message&gt;} ')'</w:t>
            </w:r>
          </w:p>
          <w:p w:rsidR="003B07C9" w:rsidRDefault="003B07C9" w:rsidP="003B07C9">
            <w:pPr>
              <w:suppressAutoHyphens/>
              <w:autoSpaceDE w:val="0"/>
              <w:spacing w:line="276" w:lineRule="auto"/>
              <w:rPr>
                <w:rFonts w:ascii="Times New Roman" w:eastAsia="Times New Roman" w:hAnsi="Times New Roman" w:cs="Times New Roman"/>
                <w:b/>
                <w:bCs/>
                <w:sz w:val="20"/>
                <w:szCs w:val="20"/>
                <w:lang w:val="en-US" w:eastAsia="ar-SA"/>
              </w:rPr>
            </w:pPr>
            <w:r w:rsidRPr="00B21A8A">
              <w:rPr>
                <w:rFonts w:ascii="Times New Roman" w:eastAsia="Times New Roman" w:hAnsi="Times New Roman" w:cs="Times New Roman"/>
                <w:b/>
                <w:bCs/>
                <w:sz w:val="20"/>
                <w:szCs w:val="20"/>
                <w:lang w:val="en-US" w:eastAsia="ar-SA"/>
              </w:rPr>
              <w:t>&lt;message</w:t>
            </w:r>
            <w:r w:rsidRPr="00B21A8A">
              <w:rPr>
                <w:rFonts w:ascii="Times New Roman" w:eastAsia="Times New Roman" w:hAnsi="Times New Roman" w:cs="Times New Roman"/>
                <w:bCs/>
                <w:sz w:val="20"/>
                <w:szCs w:val="20"/>
                <w:lang w:val="en-US" w:eastAsia="ar-SA"/>
              </w:rPr>
              <w:t>&gt;::= &lt;</w:t>
            </w:r>
            <w:proofErr w:type="spellStart"/>
            <w:r w:rsidRPr="00B21A8A">
              <w:rPr>
                <w:rFonts w:ascii="Times New Roman" w:eastAsia="Times New Roman" w:hAnsi="Times New Roman" w:cs="Times New Roman"/>
                <w:bCs/>
                <w:sz w:val="20"/>
                <w:szCs w:val="20"/>
                <w:lang w:val="en-US" w:eastAsia="ar-SA"/>
              </w:rPr>
              <w:t>arithmetic_expression</w:t>
            </w:r>
            <w:proofErr w:type="spellEnd"/>
            <w:r w:rsidRPr="00B21A8A">
              <w:rPr>
                <w:rFonts w:ascii="Times New Roman" w:eastAsia="Times New Roman" w:hAnsi="Times New Roman" w:cs="Times New Roman"/>
                <w:bCs/>
                <w:sz w:val="20"/>
                <w:szCs w:val="20"/>
                <w:lang w:val="en-US" w:eastAsia="ar-SA"/>
              </w:rPr>
              <w:t>&gt;|&lt;</w:t>
            </w:r>
            <w:proofErr w:type="spellStart"/>
            <w:r w:rsidRPr="00B21A8A">
              <w:rPr>
                <w:rFonts w:ascii="Times New Roman" w:eastAsia="Times New Roman" w:hAnsi="Times New Roman" w:cs="Times New Roman"/>
                <w:bCs/>
                <w:sz w:val="20"/>
                <w:szCs w:val="20"/>
                <w:lang w:val="en-US" w:eastAsia="ar-SA"/>
              </w:rPr>
              <w:t>logical_expression</w:t>
            </w:r>
            <w:proofErr w:type="spellEnd"/>
            <w:r w:rsidRPr="00B21A8A">
              <w:rPr>
                <w:rFonts w:ascii="Times New Roman" w:eastAsia="Times New Roman" w:hAnsi="Times New Roman" w:cs="Times New Roman"/>
                <w:bCs/>
                <w:sz w:val="20"/>
                <w:szCs w:val="20"/>
                <w:lang w:val="en-US" w:eastAsia="ar-SA"/>
              </w:rPr>
              <w:t>&gt;|&lt;</w:t>
            </w:r>
            <w:proofErr w:type="spellStart"/>
            <w:r w:rsidRPr="00B21A8A">
              <w:rPr>
                <w:rFonts w:ascii="Times New Roman" w:eastAsia="Times New Roman" w:hAnsi="Times New Roman" w:cs="Times New Roman"/>
                <w:bCs/>
                <w:sz w:val="20"/>
                <w:szCs w:val="20"/>
                <w:lang w:val="en-US" w:eastAsia="ar-SA"/>
              </w:rPr>
              <w:t>string_constant</w:t>
            </w:r>
            <w:proofErr w:type="spellEnd"/>
            <w:r w:rsidRPr="00B21A8A">
              <w:rPr>
                <w:rFonts w:ascii="Times New Roman" w:eastAsia="Times New Roman" w:hAnsi="Times New Roman" w:cs="Times New Roman"/>
                <w:b/>
                <w:bCs/>
                <w:sz w:val="20"/>
                <w:szCs w:val="20"/>
                <w:lang w:val="en-US" w:eastAsia="ar-SA"/>
              </w:rPr>
              <w:t xml:space="preserve">&gt; </w:t>
            </w:r>
          </w:p>
          <w:p w:rsidR="003B07C9" w:rsidRPr="00B21A8A" w:rsidRDefault="003B07C9" w:rsidP="003B07C9">
            <w:pPr>
              <w:spacing w:line="276" w:lineRule="auto"/>
              <w:rPr>
                <w:rFonts w:ascii="Times New Roman" w:hAnsi="Times New Roman" w:cs="Times New Roman"/>
                <w:sz w:val="20"/>
                <w:szCs w:val="20"/>
                <w:lang w:val="en-US"/>
              </w:rPr>
            </w:pPr>
          </w:p>
          <w:p w:rsidR="003B07C9" w:rsidRPr="00677234" w:rsidRDefault="003B07C9" w:rsidP="003B07C9">
            <w:pPr>
              <w:spacing w:line="276" w:lineRule="auto"/>
              <w:rPr>
                <w:rFonts w:ascii="Times New Roman" w:hAnsi="Times New Roman" w:cs="Times New Roman"/>
                <w:sz w:val="20"/>
                <w:szCs w:val="20"/>
                <w:lang w:val="en-US"/>
              </w:rPr>
            </w:pPr>
            <w:r w:rsidRPr="00677234">
              <w:rPr>
                <w:rFonts w:ascii="Times New Roman" w:hAnsi="Times New Roman" w:cs="Times New Roman"/>
                <w:b/>
                <w:bCs/>
                <w:sz w:val="20"/>
                <w:szCs w:val="20"/>
                <w:lang w:val="en-US"/>
              </w:rPr>
              <w:t>&lt;</w:t>
            </w:r>
            <w:proofErr w:type="spellStart"/>
            <w:r>
              <w:rPr>
                <w:rFonts w:ascii="Times New Roman" w:hAnsi="Times New Roman" w:cs="Times New Roman"/>
                <w:b/>
                <w:bCs/>
                <w:sz w:val="20"/>
                <w:szCs w:val="20"/>
                <w:lang w:val="en-US"/>
              </w:rPr>
              <w:t>input_operator</w:t>
            </w:r>
            <w:proofErr w:type="spellEnd"/>
            <w:r w:rsidRPr="00677234">
              <w:rPr>
                <w:rFonts w:ascii="Times New Roman" w:hAnsi="Times New Roman" w:cs="Times New Roman"/>
                <w:b/>
                <w:bCs/>
                <w:sz w:val="20"/>
                <w:szCs w:val="20"/>
                <w:lang w:val="en-US"/>
              </w:rPr>
              <w:t>&gt;</w:t>
            </w:r>
            <w:r w:rsidRPr="00677234">
              <w:rPr>
                <w:rFonts w:ascii="Times New Roman" w:hAnsi="Times New Roman" w:cs="Times New Roman"/>
                <w:sz w:val="20"/>
                <w:szCs w:val="20"/>
                <w:lang w:val="en-US"/>
              </w:rPr>
              <w:t>::='read('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{','&lt;</w:t>
            </w:r>
            <w:r>
              <w:rPr>
                <w:rFonts w:ascii="Times New Roman" w:hAnsi="Times New Roman" w:cs="Times New Roman"/>
                <w:sz w:val="20"/>
                <w:szCs w:val="20"/>
                <w:lang w:val="en-US"/>
              </w:rPr>
              <w:t>identifier</w:t>
            </w:r>
            <w:r w:rsidRPr="00677234">
              <w:rPr>
                <w:rFonts w:ascii="Times New Roman" w:hAnsi="Times New Roman" w:cs="Times New Roman"/>
                <w:sz w:val="20"/>
                <w:szCs w:val="20"/>
                <w:lang w:val="en-US"/>
              </w:rPr>
              <w:t>&gt;} ')'</w:t>
            </w:r>
          </w:p>
          <w:p w:rsidR="003B07C9"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B87D6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composite_operator</w:t>
            </w:r>
            <w:proofErr w:type="spellEnd"/>
            <w:r w:rsidRPr="00B87D6A">
              <w:rPr>
                <w:rFonts w:ascii="Times New Roman" w:eastAsia="Times New Roman" w:hAnsi="Times New Roman" w:cs="Times New Roman"/>
                <w:b/>
                <w:bCs/>
                <w:sz w:val="20"/>
                <w:szCs w:val="20"/>
                <w:lang w:val="en-US" w:eastAsia="ar-SA"/>
              </w:rPr>
              <w:t>&gt;</w:t>
            </w:r>
            <w:r w:rsidRPr="00B87D6A">
              <w:rPr>
                <w:rFonts w:ascii="Times New Roman" w:eastAsia="Times New Roman" w:hAnsi="Times New Roman" w:cs="Times New Roman"/>
                <w:sz w:val="20"/>
                <w:szCs w:val="20"/>
                <w:lang w:val="en-US" w:eastAsia="ar-SA"/>
              </w:rPr>
              <w:t>::= 'begin' {&lt;</w:t>
            </w:r>
            <w:r>
              <w:rPr>
                <w:rFonts w:ascii="Times New Roman" w:eastAsia="Times New Roman" w:hAnsi="Times New Roman" w:cs="Times New Roman"/>
                <w:sz w:val="20"/>
                <w:szCs w:val="20"/>
                <w:lang w:val="en-US" w:eastAsia="ar-SA"/>
              </w:rPr>
              <w:t>operator</w:t>
            </w:r>
            <w:r w:rsidRPr="00B87D6A">
              <w:rPr>
                <w:rFonts w:ascii="Times New Roman" w:eastAsia="Times New Roman" w:hAnsi="Times New Roman" w:cs="Times New Roman"/>
                <w:sz w:val="20"/>
                <w:szCs w:val="20"/>
                <w:lang w:val="en-US" w:eastAsia="ar-SA"/>
              </w:rPr>
              <w:t>&gt; ';'} 'end'</w:t>
            </w:r>
          </w:p>
          <w:p w:rsidR="003B07C9" w:rsidRPr="00AC03A3" w:rsidRDefault="003B07C9" w:rsidP="003B07C9">
            <w:pPr>
              <w:spacing w:line="276" w:lineRule="auto"/>
              <w:rPr>
                <w:rFonts w:ascii="Times New Roman" w:hAnsi="Times New Roman" w:cs="Times New Roman"/>
                <w:sz w:val="20"/>
                <w:szCs w:val="20"/>
                <w:lang w:val="en-US"/>
              </w:rPr>
            </w:pPr>
          </w:p>
          <w:p w:rsidR="003B07C9" w:rsidRPr="00B87D6A" w:rsidRDefault="003B07C9" w:rsidP="003B07C9">
            <w:pPr>
              <w:tabs>
                <w:tab w:val="left" w:pos="1980"/>
              </w:tabs>
              <w:spacing w:line="276" w:lineRule="auto"/>
              <w:rPr>
                <w:rFonts w:ascii="Times New Roman" w:hAnsi="Times New Roman" w:cs="Times New Roman"/>
                <w:sz w:val="20"/>
                <w:szCs w:val="20"/>
                <w:lang w:val="en-US"/>
              </w:rPr>
            </w:pPr>
            <w:r w:rsidRPr="00B87D6A">
              <w:rPr>
                <w:rFonts w:ascii="Times New Roman" w:hAnsi="Times New Roman" w:cs="Times New Roman"/>
                <w:b/>
                <w:bCs/>
                <w:sz w:val="20"/>
                <w:szCs w:val="20"/>
                <w:lang w:val="en-US"/>
              </w:rPr>
              <w:t>&lt;</w:t>
            </w:r>
            <w:r w:rsidRPr="00B87D6A">
              <w:rPr>
                <w:lang w:val="en-US"/>
              </w:rPr>
              <w:t xml:space="preserve"> </w:t>
            </w:r>
            <w:proofErr w:type="spellStart"/>
            <w:r w:rsidRPr="00B87D6A">
              <w:rPr>
                <w:rFonts w:ascii="Times New Roman" w:hAnsi="Times New Roman" w:cs="Times New Roman"/>
                <w:b/>
                <w:bCs/>
                <w:sz w:val="20"/>
                <w:szCs w:val="20"/>
                <w:lang w:val="en-US"/>
              </w:rPr>
              <w:t>conditional_operator</w:t>
            </w:r>
            <w:proofErr w:type="spellEnd"/>
            <w:r w:rsidRPr="00B87D6A">
              <w:rPr>
                <w:rFonts w:ascii="Times New Roman" w:hAnsi="Times New Roman" w:cs="Times New Roman"/>
                <w:b/>
                <w:bCs/>
                <w:sz w:val="20"/>
                <w:szCs w:val="20"/>
                <w:lang w:val="en-US"/>
              </w:rPr>
              <w:t xml:space="preserve"> &gt;</w:t>
            </w:r>
            <w:r w:rsidRPr="00B87D6A">
              <w:rPr>
                <w:rFonts w:ascii="Times New Roman" w:hAnsi="Times New Roman" w:cs="Times New Roman"/>
                <w:sz w:val="20"/>
                <w:szCs w:val="20"/>
                <w:lang w:val="en-US"/>
              </w:rPr>
              <w:t>::='if '&lt;</w:t>
            </w:r>
            <w:proofErr w:type="spellStart"/>
            <w:r>
              <w:rPr>
                <w:rFonts w:ascii="Times New Roman" w:hAnsi="Times New Roman" w:cs="Times New Roman"/>
                <w:sz w:val="20"/>
                <w:szCs w:val="20"/>
                <w:lang w:val="en-US"/>
              </w:rPr>
              <w:t>logical</w:t>
            </w:r>
            <w:r w:rsidRPr="00B87D6A">
              <w:rPr>
                <w:rFonts w:ascii="Times New Roman" w:hAnsi="Times New Roman" w:cs="Times New Roman"/>
                <w:sz w:val="20"/>
                <w:szCs w:val="20"/>
                <w:lang w:val="en-US"/>
              </w:rPr>
              <w:t>_</w:t>
            </w:r>
            <w:r>
              <w:rPr>
                <w:rFonts w:ascii="Times New Roman" w:hAnsi="Times New Roman" w:cs="Times New Roman"/>
                <w:sz w:val="20"/>
                <w:szCs w:val="20"/>
                <w:lang w:val="en-US"/>
              </w:rPr>
              <w:t>expression</w:t>
            </w:r>
            <w:proofErr w:type="spellEnd"/>
            <w:r w:rsidRPr="00B87D6A">
              <w:rPr>
                <w:rFonts w:ascii="Times New Roman" w:hAnsi="Times New Roman" w:cs="Times New Roman"/>
                <w:sz w:val="20"/>
                <w:szCs w:val="20"/>
                <w:lang w:val="en-US"/>
              </w:rPr>
              <w:t>&gt;' then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&gt;  [' else</w:t>
            </w:r>
            <w:r w:rsidR="00EA4BF0">
              <w:rPr>
                <w:rFonts w:ascii="Times New Roman" w:eastAsia="Times New Roman" w:hAnsi="Times New Roman" w:cs="Times New Roman"/>
                <w:sz w:val="20"/>
                <w:szCs w:val="20"/>
                <w:lang w:val="en-US" w:eastAsia="ar-SA"/>
              </w:rPr>
              <w:br/>
              <w:t xml:space="preserve">               </w:t>
            </w:r>
            <w:r w:rsidRPr="00B87D6A">
              <w:rPr>
                <w:rFonts w:ascii="Times New Roman" w:hAnsi="Times New Roman" w:cs="Times New Roman"/>
                <w:sz w:val="20"/>
                <w:szCs w:val="20"/>
                <w:lang w:val="en-US"/>
              </w:rPr>
              <w:t xml:space="preserve"> '&lt;</w:t>
            </w:r>
            <w:r>
              <w:rPr>
                <w:rFonts w:ascii="Times New Roman" w:hAnsi="Times New Roman" w:cs="Times New Roman"/>
                <w:sz w:val="20"/>
                <w:szCs w:val="20"/>
                <w:lang w:val="en-US"/>
              </w:rPr>
              <w:t>operator</w:t>
            </w:r>
            <w:r w:rsidRPr="00B87D6A">
              <w:rPr>
                <w:rFonts w:ascii="Times New Roman" w:hAnsi="Times New Roman" w:cs="Times New Roman"/>
                <w:sz w:val="20"/>
                <w:szCs w:val="20"/>
                <w:lang w:val="en-US"/>
              </w:rPr>
              <w:t>&gt;|&lt;</w:t>
            </w:r>
            <w:proofErr w:type="spellStart"/>
            <w:r>
              <w:rPr>
                <w:rFonts w:ascii="Times New Roman" w:hAnsi="Times New Roman" w:cs="Times New Roman"/>
                <w:sz w:val="20"/>
                <w:szCs w:val="20"/>
                <w:lang w:val="en-US"/>
              </w:rPr>
              <w:t>composite_operator</w:t>
            </w:r>
            <w:proofErr w:type="spellEnd"/>
            <w:r w:rsidRPr="00B87D6A">
              <w:rPr>
                <w:rFonts w:ascii="Times New Roman" w:hAnsi="Times New Roman" w:cs="Times New Roman"/>
                <w:sz w:val="20"/>
                <w:szCs w:val="20"/>
                <w:lang w:val="en-US"/>
              </w:rPr>
              <w:t xml:space="preserve">&gt;] </w:t>
            </w:r>
          </w:p>
          <w:p w:rsidR="003B07C9"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3C645A">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while</w:t>
            </w:r>
            <w:r w:rsidRPr="003C645A">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loop</w:t>
            </w:r>
            <w:proofErr w:type="spellEnd"/>
            <w:r w:rsidRPr="003C645A">
              <w:rPr>
                <w:rFonts w:ascii="Times New Roman" w:eastAsia="Times New Roman" w:hAnsi="Times New Roman" w:cs="Times New Roman"/>
                <w:b/>
                <w:bCs/>
                <w:sz w:val="20"/>
                <w:szCs w:val="20"/>
                <w:lang w:val="en-US" w:eastAsia="ar-SA"/>
              </w:rPr>
              <w:t>&gt;</w:t>
            </w:r>
            <w:r w:rsidRPr="003C645A">
              <w:rPr>
                <w:rFonts w:ascii="Times New Roman" w:eastAsia="Times New Roman" w:hAnsi="Times New Roman" w:cs="Times New Roman"/>
                <w:sz w:val="20"/>
                <w:szCs w:val="20"/>
                <w:lang w:val="en-US" w:eastAsia="ar-SA"/>
              </w:rPr>
              <w:t>::='while '&lt;</w:t>
            </w:r>
            <w:proofErr w:type="spellStart"/>
            <w:r>
              <w:rPr>
                <w:rFonts w:ascii="Times New Roman" w:eastAsia="Times New Roman" w:hAnsi="Times New Roman" w:cs="Times New Roman"/>
                <w:sz w:val="20"/>
                <w:szCs w:val="20"/>
                <w:lang w:val="en-US" w:eastAsia="ar-SA"/>
              </w:rPr>
              <w:t>logical_expression</w:t>
            </w:r>
            <w:proofErr w:type="spellEnd"/>
            <w:r w:rsidRPr="003C645A">
              <w:rPr>
                <w:rFonts w:ascii="Times New Roman" w:eastAsia="Times New Roman" w:hAnsi="Times New Roman" w:cs="Times New Roman"/>
                <w:sz w:val="20"/>
                <w:szCs w:val="20"/>
                <w:lang w:val="en-US" w:eastAsia="ar-SA"/>
              </w:rPr>
              <w:t>&gt; ' do ' &lt;</w:t>
            </w:r>
            <w:r>
              <w:rPr>
                <w:rFonts w:ascii="Times New Roman" w:eastAsia="Times New Roman" w:hAnsi="Times New Roman" w:cs="Times New Roman"/>
                <w:sz w:val="20"/>
                <w:szCs w:val="20"/>
                <w:lang w:val="en-US" w:eastAsia="ar-SA"/>
              </w:rPr>
              <w:t>operator</w:t>
            </w:r>
            <w:r w:rsidRPr="003C645A">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composite</w:t>
            </w:r>
            <w:r w:rsidRPr="003C645A">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operator</w:t>
            </w:r>
            <w:proofErr w:type="spellEnd"/>
            <w:r w:rsidRPr="003C645A">
              <w:rPr>
                <w:rFonts w:ascii="Times New Roman" w:eastAsia="Times New Roman" w:hAnsi="Times New Roman" w:cs="Times New Roman"/>
                <w:sz w:val="20"/>
                <w:szCs w:val="20"/>
                <w:lang w:val="en-US" w:eastAsia="ar-SA"/>
              </w:rPr>
              <w:t>&gt;</w:t>
            </w:r>
          </w:p>
          <w:p w:rsidR="003B07C9" w:rsidRDefault="003B07C9" w:rsidP="003B07C9">
            <w:pPr>
              <w:spacing w:line="276" w:lineRule="auto"/>
              <w:rPr>
                <w:rFonts w:ascii="Times New Roman" w:hAnsi="Times New Roman" w:cs="Times New Roman"/>
                <w:b/>
                <w:bCs/>
                <w:sz w:val="20"/>
                <w:szCs w:val="20"/>
                <w:lang w:val="en-US"/>
              </w:rPr>
            </w:pPr>
          </w:p>
          <w:p w:rsidR="003B07C9" w:rsidRDefault="003B07C9" w:rsidP="003B07C9">
            <w:pPr>
              <w:spacing w:line="276" w:lineRule="auto"/>
              <w:rPr>
                <w:rFonts w:ascii="Times New Roman" w:eastAsia="Times New Roman" w:hAnsi="Times New Roman" w:cs="Times New Roman"/>
                <w:sz w:val="20"/>
                <w:szCs w:val="20"/>
                <w:lang w:val="en-US" w:eastAsia="ar-SA"/>
              </w:rPr>
            </w:pPr>
            <w:r w:rsidRPr="00606F99">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length</w:t>
            </w:r>
            <w:r w:rsidRPr="00606F99">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606F99">
              <w:rPr>
                <w:rFonts w:ascii="Times New Roman" w:eastAsia="Times New Roman" w:hAnsi="Times New Roman" w:cs="Times New Roman"/>
                <w:b/>
                <w:bCs/>
                <w:sz w:val="20"/>
                <w:szCs w:val="20"/>
                <w:lang w:val="en-US" w:eastAsia="ar-SA"/>
              </w:rPr>
              <w:t>&gt;</w:t>
            </w:r>
            <w:r w:rsidRPr="00606F99">
              <w:rPr>
                <w:rFonts w:ascii="Times New Roman" w:eastAsia="Times New Roman" w:hAnsi="Times New Roman" w:cs="Times New Roman"/>
                <w:sz w:val="20"/>
                <w:szCs w:val="20"/>
                <w:lang w:val="en-US" w:eastAsia="ar-SA"/>
              </w:rPr>
              <w:t>::='length('&lt;</w:t>
            </w:r>
            <w:r>
              <w:rPr>
                <w:rFonts w:ascii="Times New Roman" w:eastAsia="Times New Roman" w:hAnsi="Times New Roman" w:cs="Times New Roman"/>
                <w:sz w:val="20"/>
                <w:szCs w:val="20"/>
                <w:lang w:val="en-US" w:eastAsia="ar-SA"/>
              </w:rPr>
              <w:t>identifier</w:t>
            </w:r>
            <w:r w:rsidRPr="00606F99">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606F99">
              <w:rPr>
                <w:rFonts w:ascii="Times New Roman" w:eastAsia="Times New Roman" w:hAnsi="Times New Roman" w:cs="Times New Roman"/>
                <w:sz w:val="20"/>
                <w:szCs w:val="20"/>
                <w:lang w:val="en-US" w:eastAsia="ar-SA"/>
              </w:rPr>
              <w:t>&gt;')'</w:t>
            </w:r>
          </w:p>
          <w:p w:rsidR="003B07C9" w:rsidRPr="00AC03A3" w:rsidRDefault="003B07C9" w:rsidP="003B07C9">
            <w:pPr>
              <w:spacing w:line="276" w:lineRule="auto"/>
              <w:rPr>
                <w:rFonts w:ascii="Times New Roman" w:hAnsi="Times New Roman" w:cs="Times New Roman"/>
                <w:sz w:val="20"/>
                <w:szCs w:val="20"/>
                <w:lang w:val="en-US"/>
              </w:rPr>
            </w:pPr>
          </w:p>
          <w:p w:rsidR="003B07C9"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FC0563">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string</w:t>
            </w:r>
            <w:r w:rsidRPr="00FC0563">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concatenation</w:t>
            </w:r>
            <w:r w:rsidRPr="00FC0563">
              <w:rPr>
                <w:rFonts w:ascii="Times New Roman" w:eastAsia="Times New Roman" w:hAnsi="Times New Roman" w:cs="Times New Roman"/>
                <w:b/>
                <w:bCs/>
                <w:sz w:val="20"/>
                <w:szCs w:val="20"/>
                <w:lang w:val="en-US" w:eastAsia="ar-SA"/>
              </w:rPr>
              <w:t>&gt;</w:t>
            </w:r>
            <w:r w:rsidRPr="00FC0563">
              <w:rPr>
                <w:rFonts w:ascii="Times New Roman" w:eastAsia="Times New Roman" w:hAnsi="Times New Roman" w:cs="Times New Roman"/>
                <w:sz w:val="20"/>
                <w:szCs w:val="20"/>
                <w:lang w:val="en-US" w:eastAsia="ar-SA"/>
              </w:rPr>
              <w:t>::='concat('&lt;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FC0563">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FC0563">
              <w:rPr>
                <w:rFonts w:ascii="Times New Roman" w:eastAsia="Times New Roman" w:hAnsi="Times New Roman" w:cs="Times New Roman"/>
                <w:sz w:val="20"/>
                <w:szCs w:val="20"/>
                <w:lang w:val="en-US" w:eastAsia="ar-SA"/>
              </w:rPr>
              <w:t>&gt;|&lt;</w:t>
            </w:r>
            <w:r w:rsidRPr="00FC0563">
              <w:rPr>
                <w:lang w:val="en-US"/>
              </w:rPr>
              <w:t xml:space="preserve"> </w:t>
            </w:r>
            <w:proofErr w:type="spellStart"/>
            <w:r w:rsidRPr="00FC0563">
              <w:rPr>
                <w:rFonts w:ascii="Times New Roman" w:eastAsia="Times New Roman" w:hAnsi="Times New Roman" w:cs="Times New Roman"/>
                <w:sz w:val="20"/>
                <w:szCs w:val="20"/>
                <w:lang w:val="en-US" w:eastAsia="ar-SA"/>
              </w:rPr>
              <w:t>string_constant</w:t>
            </w:r>
            <w:proofErr w:type="spellEnd"/>
            <w:r w:rsidRPr="00FC0563">
              <w:rPr>
                <w:rFonts w:ascii="Times New Roman" w:eastAsia="Times New Roman" w:hAnsi="Times New Roman" w:cs="Times New Roman"/>
                <w:sz w:val="20"/>
                <w:szCs w:val="20"/>
                <w:lang w:val="en-US" w:eastAsia="ar-SA"/>
              </w:rPr>
              <w:t xml:space="preserve"> &gt;')'</w:t>
            </w:r>
          </w:p>
          <w:p w:rsidR="003B07C9" w:rsidRPr="00AC03A3" w:rsidRDefault="003B07C9" w:rsidP="003B07C9">
            <w:pPr>
              <w:spacing w:line="276" w:lineRule="auto"/>
              <w:rPr>
                <w:rFonts w:ascii="Times New Roman" w:hAnsi="Times New Roman" w:cs="Times New Roman"/>
                <w:sz w:val="20"/>
                <w:szCs w:val="20"/>
                <w:lang w:val="en-US"/>
              </w:rPr>
            </w:pPr>
          </w:p>
          <w:p w:rsidR="003B07C9" w:rsidRPr="00AC03A3" w:rsidRDefault="003B07C9" w:rsidP="003B07C9">
            <w:pPr>
              <w:suppressAutoHyphens/>
              <w:autoSpaceDE w:val="0"/>
              <w:spacing w:line="276" w:lineRule="auto"/>
              <w:rPr>
                <w:rFonts w:ascii="Times New Roman" w:eastAsia="Times New Roman" w:hAnsi="Times New Roman" w:cs="Times New Roman"/>
                <w:sz w:val="24"/>
                <w:szCs w:val="24"/>
                <w:lang w:val="en-US" w:eastAsia="ar-SA"/>
              </w:rPr>
            </w:pPr>
            <w:r w:rsidRPr="00CD4C22">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operator</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replacement</w:t>
            </w:r>
            <w:r w:rsidRPr="00CD4C22">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CD4C22">
              <w:rPr>
                <w:rFonts w:ascii="Times New Roman" w:eastAsia="Times New Roman" w:hAnsi="Times New Roman" w:cs="Times New Roman"/>
                <w:b/>
                <w:bCs/>
                <w:sz w:val="20"/>
                <w:szCs w:val="20"/>
                <w:lang w:val="en-US" w:eastAsia="ar-SA"/>
              </w:rPr>
              <w:t>&gt;</w:t>
            </w:r>
            <w:r w:rsidRPr="00CD4C22">
              <w:rPr>
                <w:rFonts w:ascii="Times New Roman" w:eastAsia="Times New Roman" w:hAnsi="Times New Roman" w:cs="Times New Roman"/>
                <w:sz w:val="20"/>
                <w:szCs w:val="20"/>
                <w:lang w:val="en-US" w:eastAsia="ar-SA"/>
              </w:rPr>
              <w:t>::='replace('&lt;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w:t>
            </w:r>
            <w:r w:rsidRPr="00CD4C22">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r w:rsidRPr="00CD4C22">
              <w:rPr>
                <w:rFonts w:ascii="Times New Roman" w:eastAsia="Times New Roman" w:hAnsi="Times New Roman" w:cs="Times New Roman"/>
                <w:sz w:val="20"/>
                <w:szCs w:val="20"/>
                <w:lang w:val="en-US" w:eastAsia="ar-SA"/>
              </w:rPr>
              <w:t>&gt;', '&lt;</w:t>
            </w:r>
            <w:r>
              <w:rPr>
                <w:rFonts w:ascii="Times New Roman" w:eastAsia="Times New Roman" w:hAnsi="Times New Roman" w:cs="Times New Roman"/>
                <w:sz w:val="20"/>
                <w:szCs w:val="20"/>
                <w:lang w:val="en-US" w:eastAsia="ar-SA"/>
              </w:rPr>
              <w:t>identifier</w:t>
            </w:r>
            <w:r w:rsidRPr="00CD4C22">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 xml:space="preserve">&gt;', </w:t>
            </w:r>
            <w:r w:rsidR="00EA4BF0">
              <w:rPr>
                <w:rFonts w:ascii="Times New Roman" w:eastAsia="Times New Roman" w:hAnsi="Times New Roman" w:cs="Times New Roman"/>
                <w:sz w:val="20"/>
                <w:szCs w:val="20"/>
                <w:lang w:val="en-US" w:eastAsia="ar-SA"/>
              </w:rPr>
              <w:br/>
              <w:t xml:space="preserve">               </w:t>
            </w:r>
            <w:r w:rsidRPr="00CD4C22">
              <w:rPr>
                <w:rFonts w:ascii="Times New Roman" w:eastAsia="Times New Roman" w:hAnsi="Times New Roman" w:cs="Times New Roman"/>
                <w:sz w:val="20"/>
                <w:szCs w:val="20"/>
                <w:lang w:val="en-US" w:eastAsia="ar-SA"/>
              </w:rPr>
              <w:t>'&lt;identifier &gt;|&lt;</w:t>
            </w:r>
            <w:r w:rsidRPr="00CD4C22">
              <w:rPr>
                <w:lang w:val="en-US"/>
              </w:rPr>
              <w:t xml:space="preserve"> </w:t>
            </w:r>
            <w:proofErr w:type="spellStart"/>
            <w:r w:rsidRPr="00CD4C22">
              <w:rPr>
                <w:rFonts w:ascii="Times New Roman" w:eastAsia="Times New Roman" w:hAnsi="Times New Roman" w:cs="Times New Roman"/>
                <w:sz w:val="20"/>
                <w:szCs w:val="20"/>
                <w:lang w:val="en-US" w:eastAsia="ar-SA"/>
              </w:rPr>
              <w:t>string_constant</w:t>
            </w:r>
            <w:proofErr w:type="spellEnd"/>
            <w:r w:rsidRPr="00CD4C22">
              <w:rPr>
                <w:rFonts w:ascii="Times New Roman" w:eastAsia="Times New Roman" w:hAnsi="Times New Roman" w:cs="Times New Roman"/>
                <w:sz w:val="20"/>
                <w:szCs w:val="20"/>
                <w:lang w:val="en-US" w:eastAsia="ar-SA"/>
              </w:rPr>
              <w:t xml:space="preserve"> &gt;')'</w:t>
            </w:r>
          </w:p>
          <w:p w:rsidR="003B07C9" w:rsidRPr="00AC03A3" w:rsidRDefault="003B07C9" w:rsidP="003B07C9">
            <w:pPr>
              <w:spacing w:line="276" w:lineRule="auto"/>
              <w:rPr>
                <w:rFonts w:ascii="Times New Roman" w:hAnsi="Times New Roman" w:cs="Times New Roman"/>
                <w:sz w:val="20"/>
                <w:szCs w:val="20"/>
                <w:lang w:val="en-US"/>
              </w:rPr>
            </w:pPr>
          </w:p>
          <w:p w:rsidR="003B07C9" w:rsidRDefault="003B07C9" w:rsidP="003B07C9">
            <w:pPr>
              <w:spacing w:line="276" w:lineRule="auto"/>
              <w:rPr>
                <w:rFonts w:ascii="Times New Roman" w:eastAsia="Times New Roman" w:hAnsi="Times New Roman" w:cs="Times New Roman"/>
                <w:sz w:val="20"/>
                <w:szCs w:val="20"/>
                <w:lang w:val="en-US" w:eastAsia="ar-SA"/>
              </w:rPr>
            </w:pPr>
            <w:r w:rsidRPr="00B87E66">
              <w:rPr>
                <w:rFonts w:ascii="Times New Roman" w:eastAsia="Times New Roman" w:hAnsi="Times New Roman" w:cs="Times New Roman"/>
                <w:b/>
                <w:bCs/>
                <w:sz w:val="20"/>
                <w:szCs w:val="20"/>
                <w:lang w:val="en-US" w:eastAsia="ar-SA"/>
              </w:rPr>
              <w:t>&lt;</w:t>
            </w:r>
            <w:r>
              <w:rPr>
                <w:rFonts w:ascii="Times New Roman" w:eastAsia="Times New Roman" w:hAnsi="Times New Roman" w:cs="Times New Roman"/>
                <w:b/>
                <w:bCs/>
                <w:sz w:val="20"/>
                <w:szCs w:val="20"/>
                <w:lang w:val="en-US" w:eastAsia="ar-SA"/>
              </w:rPr>
              <w:t>search</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r w:rsidRPr="00B87E66">
              <w:rPr>
                <w:rFonts w:ascii="Times New Roman" w:eastAsia="Times New Roman" w:hAnsi="Times New Roman" w:cs="Times New Roman"/>
                <w:b/>
                <w:bCs/>
                <w:sz w:val="20"/>
                <w:szCs w:val="20"/>
                <w:lang w:val="en-US" w:eastAsia="ar-SA"/>
              </w:rPr>
              <w:t>&gt;</w:t>
            </w:r>
            <w:r w:rsidRPr="00B87E66">
              <w:rPr>
                <w:rFonts w:ascii="Times New Roman" w:eastAsia="Times New Roman" w:hAnsi="Times New Roman" w:cs="Times New Roman"/>
                <w:sz w:val="20"/>
                <w:szCs w:val="20"/>
                <w:lang w:val="en-US" w:eastAsia="ar-SA"/>
              </w:rPr>
              <w:t>::='search('&lt;</w:t>
            </w:r>
            <w:r>
              <w:rPr>
                <w:rFonts w:ascii="Times New Roman" w:eastAsia="Times New Roman" w:hAnsi="Times New Roman" w:cs="Times New Roman"/>
                <w:sz w:val="20"/>
                <w:szCs w:val="20"/>
                <w:lang w:val="en-US" w:eastAsia="ar-SA"/>
              </w:rPr>
              <w:t>identifier</w:t>
            </w:r>
            <w:r w:rsidRPr="00B87E66">
              <w:rPr>
                <w:rFonts w:ascii="Times New Roman" w:eastAsia="Times New Roman" w:hAnsi="Times New Roman" w:cs="Times New Roman"/>
                <w:sz w:val="20"/>
                <w:szCs w:val="20"/>
                <w:lang w:val="en-US" w:eastAsia="ar-SA"/>
              </w:rPr>
              <w:t>&gt;|&lt;</w:t>
            </w:r>
            <w:r>
              <w:rPr>
                <w:rFonts w:ascii="Times New Roman" w:eastAsia="Times New Roman" w:hAnsi="Times New Roman" w:cs="Times New Roman"/>
                <w:sz w:val="20"/>
                <w:szCs w:val="20"/>
                <w:lang w:val="en-US" w:eastAsia="ar-SA"/>
              </w:rPr>
              <w:t>string_constant</w:t>
            </w:r>
            <w:r w:rsidRPr="00B87E66">
              <w:rPr>
                <w:rFonts w:ascii="Times New Roman" w:eastAsia="Times New Roman" w:hAnsi="Times New Roman" w:cs="Times New Roman"/>
                <w:sz w:val="20"/>
                <w:szCs w:val="20"/>
                <w:lang w:val="en-US" w:eastAsia="ar-SA"/>
              </w:rPr>
              <w:t>&gt;', '</w:t>
            </w:r>
            <w:r w:rsidRPr="00CA4A4F">
              <w:rPr>
                <w:rFonts w:ascii="Times New Roman" w:eastAsia="Times New Roman" w:hAnsi="Times New Roman" w:cs="Times New Roman"/>
                <w:sz w:val="20"/>
                <w:szCs w:val="20"/>
                <w:lang w:val="en-US" w:eastAsia="ar-SA"/>
              </w:rPr>
              <w:t>&lt;identifier&gt;|&lt;</w:t>
            </w:r>
            <w:proofErr w:type="spellStart"/>
            <w:r w:rsidRPr="00CA4A4F">
              <w:rPr>
                <w:rFonts w:ascii="Times New Roman" w:eastAsia="Times New Roman" w:hAnsi="Times New Roman" w:cs="Times New Roman"/>
                <w:sz w:val="20"/>
                <w:szCs w:val="20"/>
                <w:lang w:val="en-US" w:eastAsia="ar-SA"/>
              </w:rPr>
              <w:t>string_constant</w:t>
            </w:r>
            <w:proofErr w:type="spellEnd"/>
            <w:r w:rsidRPr="00CA4A4F">
              <w:rPr>
                <w:rFonts w:ascii="Times New Roman" w:eastAsia="Times New Roman" w:hAnsi="Times New Roman" w:cs="Times New Roman"/>
                <w:sz w:val="20"/>
                <w:szCs w:val="20"/>
                <w:lang w:val="en-US" w:eastAsia="ar-SA"/>
              </w:rPr>
              <w:t>&gt;</w:t>
            </w:r>
            <w:r w:rsidRPr="00B87E66">
              <w:rPr>
                <w:rFonts w:ascii="Times New Roman" w:eastAsia="Times New Roman" w:hAnsi="Times New Roman" w:cs="Times New Roman"/>
                <w:sz w:val="20"/>
                <w:szCs w:val="20"/>
                <w:lang w:val="en-US" w:eastAsia="ar-SA"/>
              </w:rPr>
              <w:t>')'</w:t>
            </w:r>
          </w:p>
          <w:p w:rsidR="003B07C9" w:rsidRPr="003258F5" w:rsidRDefault="003B07C9" w:rsidP="003B07C9">
            <w:pPr>
              <w:spacing w:line="276" w:lineRule="auto"/>
              <w:rPr>
                <w:rFonts w:ascii="Times New Roman" w:hAnsi="Times New Roman" w:cs="Times New Roman"/>
                <w:sz w:val="20"/>
                <w:szCs w:val="20"/>
                <w:lang w:val="en-US"/>
              </w:rPr>
            </w:pPr>
          </w:p>
          <w:p w:rsidR="003B07C9"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CA4A4F">
              <w:rPr>
                <w:rFonts w:ascii="Times New Roman" w:eastAsia="Times New Roman" w:hAnsi="Times New Roman" w:cs="Times New Roman"/>
                <w:b/>
                <w:bCs/>
                <w:sz w:val="20"/>
                <w:szCs w:val="20"/>
                <w:lang w:val="en-US" w:eastAsia="ar-SA"/>
              </w:rPr>
              <w:t>&lt;</w:t>
            </w:r>
            <w:proofErr w:type="spellStart"/>
            <w:r>
              <w:rPr>
                <w:rFonts w:ascii="Times New Roman" w:eastAsia="Times New Roman" w:hAnsi="Times New Roman" w:cs="Times New Roman"/>
                <w:b/>
                <w:bCs/>
                <w:sz w:val="20"/>
                <w:szCs w:val="20"/>
                <w:lang w:val="en-US" w:eastAsia="ar-SA"/>
              </w:rPr>
              <w:t>operator</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access</w:t>
            </w:r>
            <w:r w:rsidRPr="00CA4A4F">
              <w:rPr>
                <w:rFonts w:ascii="Times New Roman" w:eastAsia="Times New Roman" w:hAnsi="Times New Roman" w:cs="Times New Roman"/>
                <w:b/>
                <w:bCs/>
                <w:sz w:val="20"/>
                <w:szCs w:val="20"/>
                <w:lang w:val="en-US" w:eastAsia="ar-SA"/>
              </w:rPr>
              <w:t>_</w:t>
            </w:r>
            <w:r>
              <w:rPr>
                <w:rFonts w:ascii="Times New Roman" w:eastAsia="Times New Roman" w:hAnsi="Times New Roman" w:cs="Times New Roman"/>
                <w:b/>
                <w:bCs/>
                <w:sz w:val="20"/>
                <w:szCs w:val="20"/>
                <w:lang w:val="en-US" w:eastAsia="ar-SA"/>
              </w:rPr>
              <w:t>substring</w:t>
            </w:r>
            <w:proofErr w:type="spellEnd"/>
            <w:r w:rsidRPr="00CA4A4F">
              <w:rPr>
                <w:rFonts w:ascii="Times New Roman" w:eastAsia="Times New Roman" w:hAnsi="Times New Roman" w:cs="Times New Roman"/>
                <w:b/>
                <w:bCs/>
                <w:sz w:val="20"/>
                <w:szCs w:val="20"/>
                <w:lang w:val="en-US" w:eastAsia="ar-SA"/>
              </w:rPr>
              <w:t xml:space="preserve"> &gt;</w:t>
            </w:r>
            <w:r w:rsidRPr="00CA4A4F">
              <w:rPr>
                <w:rFonts w:ascii="Times New Roman" w:eastAsia="Times New Roman" w:hAnsi="Times New Roman" w:cs="Times New Roman"/>
                <w:sz w:val="20"/>
                <w:szCs w:val="20"/>
                <w:lang w:val="en-US" w:eastAsia="ar-SA"/>
              </w:rPr>
              <w:t>::='</w:t>
            </w:r>
            <w:proofErr w:type="spellStart"/>
            <w:r w:rsidRPr="00CA4A4F">
              <w:rPr>
                <w:rFonts w:ascii="Times New Roman" w:eastAsia="Times New Roman" w:hAnsi="Times New Roman" w:cs="Times New Roman"/>
                <w:sz w:val="20"/>
                <w:szCs w:val="20"/>
                <w:lang w:val="en-US" w:eastAsia="ar-SA"/>
              </w:rPr>
              <w:t>substr</w:t>
            </w:r>
            <w:proofErr w:type="spellEnd"/>
            <w:r w:rsidRPr="00CA4A4F">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identifier</w:t>
            </w:r>
            <w:r w:rsidRPr="00CA4A4F">
              <w:rPr>
                <w:rFonts w:ascii="Times New Roman" w:eastAsia="Times New Roman" w:hAnsi="Times New Roman" w:cs="Times New Roman"/>
                <w:sz w:val="20"/>
                <w:szCs w:val="20"/>
                <w:lang w:val="en-US" w:eastAsia="ar-SA"/>
              </w:rPr>
              <w:t>&gt;|&lt;</w:t>
            </w:r>
            <w:proofErr w:type="spellStart"/>
            <w:r>
              <w:rPr>
                <w:rFonts w:ascii="Times New Roman" w:eastAsia="Times New Roman" w:hAnsi="Times New Roman" w:cs="Times New Roman"/>
                <w:sz w:val="20"/>
                <w:szCs w:val="20"/>
                <w:lang w:val="en-US" w:eastAsia="ar-SA"/>
              </w:rPr>
              <w:t>string</w:t>
            </w:r>
            <w:r w:rsidRPr="00CA4A4F">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constant</w:t>
            </w:r>
            <w:proofErr w:type="spellEnd"/>
            <w:r w:rsidRPr="00CA4A4F">
              <w:rPr>
                <w:rFonts w:ascii="Times New Roman" w:eastAsia="Times New Roman" w:hAnsi="Times New Roman" w:cs="Times New Roman"/>
                <w:sz w:val="20"/>
                <w:szCs w:val="20"/>
                <w:lang w:val="en-US" w:eastAsia="ar-SA"/>
              </w:rPr>
              <w:t>&gt;', '&lt;identifier&gt;|</w:t>
            </w:r>
            <w:r w:rsidRPr="00CA4A4F">
              <w:rPr>
                <w:rFonts w:ascii="Times New Roman" w:eastAsia="Times New Roman" w:hAnsi="Times New Roman" w:cs="Times New Roman"/>
                <w:bCs/>
                <w:sz w:val="20"/>
                <w:szCs w:val="20"/>
                <w:lang w:val="en-US" w:eastAsia="ar-SA"/>
              </w:rPr>
              <w:t>&lt;</w:t>
            </w:r>
            <w:proofErr w:type="spellStart"/>
            <w:r w:rsidRPr="00CA4A4F">
              <w:rPr>
                <w:rFonts w:ascii="Times New Roman" w:eastAsia="Times New Roman" w:hAnsi="Times New Roman" w:cs="Times New Roman"/>
                <w:bCs/>
                <w:sz w:val="20"/>
                <w:szCs w:val="20"/>
                <w:lang w:val="en-US" w:eastAsia="ar-SA"/>
              </w:rPr>
              <w:t>sequence_of_digits</w:t>
            </w:r>
            <w:proofErr w:type="spellEnd"/>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 xml:space="preserve">', </w:t>
            </w:r>
            <w:r w:rsidR="00EA4BF0">
              <w:rPr>
                <w:rFonts w:ascii="Times New Roman" w:eastAsia="Times New Roman" w:hAnsi="Times New Roman" w:cs="Times New Roman"/>
                <w:sz w:val="20"/>
                <w:szCs w:val="20"/>
                <w:lang w:val="en-US" w:eastAsia="ar-SA"/>
              </w:rPr>
              <w:br/>
              <w:t xml:space="preserve">               </w:t>
            </w:r>
            <w:r w:rsidRPr="00CA4A4F">
              <w:rPr>
                <w:rFonts w:ascii="Times New Roman" w:eastAsia="Times New Roman" w:hAnsi="Times New Roman" w:cs="Times New Roman"/>
                <w:sz w:val="20"/>
                <w:szCs w:val="20"/>
                <w:lang w:val="en-US" w:eastAsia="ar-SA"/>
              </w:rPr>
              <w:t>'&lt;</w:t>
            </w:r>
            <w:r w:rsidRPr="00CA4A4F">
              <w:rPr>
                <w:lang w:val="en-US"/>
              </w:rPr>
              <w:t xml:space="preserve"> </w:t>
            </w:r>
            <w:r w:rsidRPr="00CA4A4F">
              <w:rPr>
                <w:rFonts w:ascii="Times New Roman" w:eastAsia="Times New Roman" w:hAnsi="Times New Roman" w:cs="Times New Roman"/>
                <w:sz w:val="20"/>
                <w:szCs w:val="20"/>
                <w:lang w:val="en-US" w:eastAsia="ar-SA"/>
              </w:rPr>
              <w:t>identifier&gt;|&lt;</w:t>
            </w:r>
            <w:proofErr w:type="spellStart"/>
            <w:r w:rsidRPr="00CA4A4F">
              <w:rPr>
                <w:rFonts w:ascii="Times New Roman" w:eastAsia="Times New Roman" w:hAnsi="Times New Roman" w:cs="Times New Roman"/>
                <w:sz w:val="20"/>
                <w:szCs w:val="20"/>
                <w:lang w:val="en-US" w:eastAsia="ar-SA"/>
              </w:rPr>
              <w:t>sequence_of_digits</w:t>
            </w:r>
            <w:proofErr w:type="spellEnd"/>
            <w:r w:rsidRPr="00CA4A4F">
              <w:rPr>
                <w:rFonts w:ascii="Times New Roman" w:eastAsia="Times New Roman" w:hAnsi="Times New Roman" w:cs="Times New Roman"/>
                <w:sz w:val="20"/>
                <w:szCs w:val="20"/>
                <w:lang w:val="en-US" w:eastAsia="ar-SA"/>
              </w:rPr>
              <w:t xml:space="preserve"> </w:t>
            </w:r>
            <w:r w:rsidRPr="00CA4A4F">
              <w:rPr>
                <w:rFonts w:ascii="Times New Roman" w:eastAsia="Times New Roman" w:hAnsi="Times New Roman" w:cs="Times New Roman"/>
                <w:bCs/>
                <w:sz w:val="20"/>
                <w:szCs w:val="20"/>
                <w:lang w:val="en-US" w:eastAsia="ar-SA"/>
              </w:rPr>
              <w:t>&gt;</w:t>
            </w:r>
            <w:r w:rsidRPr="00CA4A4F">
              <w:rPr>
                <w:rFonts w:ascii="Times New Roman" w:eastAsia="Times New Roman" w:hAnsi="Times New Roman" w:cs="Times New Roman"/>
                <w:sz w:val="20"/>
                <w:szCs w:val="20"/>
                <w:lang w:val="en-US" w:eastAsia="ar-SA"/>
              </w:rPr>
              <w:t>')'</w:t>
            </w:r>
          </w:p>
          <w:p w:rsidR="003B07C9" w:rsidRPr="003258F5" w:rsidRDefault="003B07C9" w:rsidP="003B07C9">
            <w:pPr>
              <w:spacing w:line="276" w:lineRule="auto"/>
              <w:rPr>
                <w:rFonts w:ascii="Times New Roman" w:hAnsi="Times New Roman" w:cs="Times New Roman"/>
                <w:sz w:val="20"/>
                <w:szCs w:val="20"/>
                <w:lang w:val="en-US"/>
              </w:rPr>
            </w:pPr>
          </w:p>
          <w:p w:rsidR="003B07C9" w:rsidRPr="00EA4482"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EA4482">
              <w:rPr>
                <w:rFonts w:ascii="Times New Roman" w:eastAsia="Times New Roman" w:hAnsi="Times New Roman" w:cs="Times New Roman"/>
                <w:sz w:val="20"/>
                <w:szCs w:val="20"/>
                <w:lang w:val="en-US" w:eastAsia="ar-SA"/>
              </w:rPr>
              <w:t>&lt;</w:t>
            </w:r>
            <w:proofErr w:type="spellStart"/>
            <w:r>
              <w:rPr>
                <w:rFonts w:ascii="Times New Roman" w:eastAsia="Times New Roman" w:hAnsi="Times New Roman" w:cs="Times New Roman"/>
                <w:b/>
                <w:sz w:val="20"/>
                <w:szCs w:val="20"/>
                <w:lang w:val="en-US" w:eastAsia="ar-SA"/>
              </w:rPr>
              <w:t>operator</w:t>
            </w:r>
            <w:r w:rsidRPr="00EA4482">
              <w:rPr>
                <w:rFonts w:ascii="Times New Roman" w:eastAsia="Times New Roman" w:hAnsi="Times New Roman" w:cs="Times New Roman"/>
                <w:b/>
                <w:sz w:val="20"/>
                <w:szCs w:val="20"/>
                <w:lang w:val="en-US" w:eastAsia="ar-SA"/>
              </w:rPr>
              <w:t>_</w:t>
            </w:r>
            <w:r>
              <w:rPr>
                <w:rFonts w:ascii="Times New Roman" w:eastAsia="Times New Roman" w:hAnsi="Times New Roman" w:cs="Times New Roman"/>
                <w:b/>
                <w:sz w:val="20"/>
                <w:szCs w:val="20"/>
                <w:lang w:val="en-US" w:eastAsia="ar-SA"/>
              </w:rPr>
              <w:t>function</w:t>
            </w:r>
            <w:proofErr w:type="spellEnd"/>
            <w:r w:rsidRPr="00EA4482">
              <w:rPr>
                <w:rFonts w:ascii="Times New Roman" w:eastAsia="Times New Roman" w:hAnsi="Times New Roman" w:cs="Times New Roman"/>
                <w:sz w:val="20"/>
                <w:szCs w:val="20"/>
                <w:lang w:val="en-US" w:eastAsia="ar-SA"/>
              </w:rPr>
              <w:t>&gt;::=&lt;</w:t>
            </w:r>
            <w:proofErr w:type="spellStart"/>
            <w:r w:rsidRPr="00EA4482">
              <w:rPr>
                <w:rFonts w:ascii="Times New Roman" w:eastAsia="Times New Roman" w:hAnsi="Times New Roman" w:cs="Times New Roman"/>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 [&lt;</w:t>
            </w:r>
            <w:proofErr w:type="spellStart"/>
            <w:r w:rsidRPr="00EA4482">
              <w:rPr>
                <w:rFonts w:ascii="Times New Roman" w:eastAsia="Times New Roman" w:hAnsi="Times New Roman" w:cs="Times New Roman"/>
                <w:sz w:val="20"/>
                <w:szCs w:val="20"/>
                <w:lang w:val="en-US" w:eastAsia="ar-SA"/>
              </w:rPr>
              <w:t>block</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definitions</w:t>
            </w:r>
            <w:proofErr w:type="spellEnd"/>
            <w:r w:rsidRPr="00EA4482">
              <w:rPr>
                <w:rFonts w:ascii="Times New Roman" w:eastAsia="Times New Roman" w:hAnsi="Times New Roman" w:cs="Times New Roman"/>
                <w:sz w:val="20"/>
                <w:szCs w:val="20"/>
                <w:lang w:val="en-US" w:eastAsia="ar-SA"/>
              </w:rPr>
              <w:t xml:space="preserve"> </w:t>
            </w:r>
            <w:r>
              <w:rPr>
                <w:rFonts w:ascii="Times New Roman" w:eastAsia="Times New Roman" w:hAnsi="Times New Roman" w:cs="Times New Roman"/>
                <w:sz w:val="20"/>
                <w:szCs w:val="20"/>
                <w:lang w:val="en-US" w:eastAsia="ar-SA"/>
              </w:rPr>
              <w:t>_</w:t>
            </w:r>
            <w:r w:rsidRPr="00EA4482">
              <w:rPr>
                <w:rFonts w:ascii="Times New Roman" w:eastAsia="Times New Roman" w:hAnsi="Times New Roman" w:cs="Times New Roman"/>
                <w:sz w:val="20"/>
                <w:szCs w:val="20"/>
                <w:lang w:val="en-US" w:eastAsia="ar-SA"/>
              </w:rPr>
              <w:t>variables &gt;] &lt;</w:t>
            </w:r>
            <w:proofErr w:type="spellStart"/>
            <w:r>
              <w:rPr>
                <w:rFonts w:ascii="Times New Roman" w:eastAsia="Times New Roman" w:hAnsi="Times New Roman" w:cs="Times New Roman"/>
                <w:sz w:val="20"/>
                <w:szCs w:val="20"/>
                <w:lang w:val="en-US" w:eastAsia="ar-SA"/>
              </w:rPr>
              <w:t>composite_operate</w:t>
            </w:r>
            <w:proofErr w:type="spellEnd"/>
            <w:r w:rsidRPr="00EA4482">
              <w:rPr>
                <w:rFonts w:ascii="Times New Roman" w:eastAsia="Times New Roman" w:hAnsi="Times New Roman" w:cs="Times New Roman"/>
                <w:sz w:val="20"/>
                <w:szCs w:val="20"/>
                <w:lang w:val="en-US" w:eastAsia="ar-SA"/>
              </w:rPr>
              <w:t>&gt; ‘;’</w:t>
            </w:r>
          </w:p>
          <w:p w:rsidR="003B07C9" w:rsidRPr="00EA4482" w:rsidRDefault="003B07C9" w:rsidP="003B07C9">
            <w:pPr>
              <w:suppressAutoHyphens/>
              <w:autoSpaceDE w:val="0"/>
              <w:spacing w:line="276" w:lineRule="auto"/>
              <w:rPr>
                <w:rFonts w:ascii="Times New Roman" w:eastAsia="Times New Roman" w:hAnsi="Times New Roman" w:cs="Times New Roman"/>
                <w:sz w:val="24"/>
                <w:szCs w:val="24"/>
                <w:lang w:val="en-US" w:eastAsia="ar-SA"/>
              </w:rPr>
            </w:pPr>
            <w:r w:rsidRPr="00EA4482">
              <w:rPr>
                <w:rFonts w:ascii="Times New Roman" w:eastAsia="Times New Roman" w:hAnsi="Times New Roman" w:cs="Times New Roman"/>
                <w:sz w:val="20"/>
                <w:szCs w:val="20"/>
                <w:lang w:val="en-US" w:eastAsia="ar-SA"/>
              </w:rPr>
              <w:t>&lt;</w:t>
            </w:r>
            <w:r w:rsidRPr="00EA4482">
              <w:rPr>
                <w:lang w:val="en-US"/>
              </w:rPr>
              <w:t xml:space="preserve"> </w:t>
            </w:r>
            <w:proofErr w:type="spellStart"/>
            <w:r w:rsidRPr="00EA4482">
              <w:rPr>
                <w:rFonts w:ascii="Times New Roman" w:eastAsia="Times New Roman" w:hAnsi="Times New Roman" w:cs="Times New Roman"/>
                <w:b/>
                <w:sz w:val="20"/>
                <w:szCs w:val="20"/>
                <w:lang w:val="en-US" w:eastAsia="ar-SA"/>
              </w:rPr>
              <w:t>function_header</w:t>
            </w:r>
            <w:proofErr w:type="spellEnd"/>
            <w:r w:rsidRPr="00EA4482">
              <w:rPr>
                <w:rFonts w:ascii="Times New Roman" w:eastAsia="Times New Roman" w:hAnsi="Times New Roman" w:cs="Times New Roman"/>
                <w:sz w:val="20"/>
                <w:szCs w:val="20"/>
                <w:lang w:val="en-US" w:eastAsia="ar-SA"/>
              </w:rPr>
              <w:t>&gt;::=’function’ &lt;</w:t>
            </w:r>
            <w:r>
              <w:rPr>
                <w:rFonts w:ascii="Times New Roman" w:eastAsia="Times New Roman" w:hAnsi="Times New Roman" w:cs="Times New Roman"/>
                <w:sz w:val="20"/>
                <w:szCs w:val="20"/>
                <w:lang w:val="en-US" w:eastAsia="ar-SA"/>
              </w:rPr>
              <w:t>identifier</w:t>
            </w:r>
            <w:r w:rsidRPr="00EA4482">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simply_type</w:t>
            </w:r>
            <w:proofErr w:type="spellEnd"/>
            <w:r w:rsidRPr="00EA4482">
              <w:rPr>
                <w:rFonts w:ascii="Times New Roman" w:eastAsia="Times New Roman" w:hAnsi="Times New Roman" w:cs="Times New Roman"/>
                <w:sz w:val="20"/>
                <w:szCs w:val="20"/>
                <w:lang w:val="en-US" w:eastAsia="ar-SA"/>
              </w:rPr>
              <w:t xml:space="preserve">&gt; ‘;’ </w:t>
            </w:r>
          </w:p>
          <w:p w:rsidR="003B07C9" w:rsidRPr="003258F5" w:rsidRDefault="003B07C9" w:rsidP="003B07C9">
            <w:pPr>
              <w:spacing w:line="276" w:lineRule="auto"/>
              <w:rPr>
                <w:rFonts w:ascii="Times New Roman" w:hAnsi="Times New Roman" w:cs="Times New Roman"/>
                <w:sz w:val="20"/>
                <w:szCs w:val="20"/>
                <w:lang w:val="en-US"/>
              </w:rPr>
            </w:pPr>
          </w:p>
          <w:p w:rsidR="003B07C9" w:rsidRPr="003258F5" w:rsidRDefault="003B07C9" w:rsidP="003B07C9">
            <w:pPr>
              <w:spacing w:line="276" w:lineRule="auto"/>
              <w:rPr>
                <w:rFonts w:ascii="Times New Roman" w:hAnsi="Times New Roman" w:cs="Times New Roman"/>
                <w:sz w:val="20"/>
                <w:szCs w:val="20"/>
                <w:lang w:val="en-US"/>
              </w:rPr>
            </w:pPr>
            <w:r w:rsidRPr="004F0429">
              <w:rPr>
                <w:rFonts w:ascii="Times New Roman" w:eastAsia="Times New Roman" w:hAnsi="Times New Roman" w:cs="Times New Roman"/>
                <w:sz w:val="20"/>
                <w:szCs w:val="20"/>
                <w:lang w:val="en-US" w:eastAsia="ar-SA"/>
              </w:rPr>
              <w:t>&lt;</w:t>
            </w:r>
            <w:r w:rsidRPr="004F0429">
              <w:rPr>
                <w:lang w:val="en-US"/>
              </w:rPr>
              <w:t xml:space="preserve"> </w:t>
            </w:r>
            <w:proofErr w:type="spellStart"/>
            <w:r w:rsidRPr="004F0429">
              <w:rPr>
                <w:rFonts w:ascii="Times New Roman" w:eastAsia="Times New Roman" w:hAnsi="Times New Roman" w:cs="Times New Roman"/>
                <w:b/>
                <w:sz w:val="20"/>
                <w:szCs w:val="20"/>
                <w:lang w:val="en-US" w:eastAsia="ar-SA"/>
              </w:rPr>
              <w:t>operator_conditional_assignment</w:t>
            </w:r>
            <w:proofErr w:type="spellEnd"/>
            <w:r w:rsidRPr="004F0429">
              <w:rPr>
                <w:rFonts w:ascii="Times New Roman" w:eastAsia="Times New Roman" w:hAnsi="Times New Roman" w:cs="Times New Roman"/>
                <w:b/>
                <w:sz w:val="20"/>
                <w:szCs w:val="20"/>
                <w:lang w:val="en-US" w:eastAsia="ar-SA"/>
              </w:rPr>
              <w:t xml:space="preserve"> </w:t>
            </w:r>
            <w:r w:rsidRPr="004F0429">
              <w:rPr>
                <w:rFonts w:ascii="Times New Roman" w:eastAsia="Times New Roman" w:hAnsi="Times New Roman" w:cs="Times New Roman"/>
                <w:sz w:val="20"/>
                <w:szCs w:val="20"/>
                <w:lang w:val="en-US" w:eastAsia="ar-SA"/>
              </w:rPr>
              <w:t>&gt;::= ‘if’ &lt;</w:t>
            </w:r>
            <w:proofErr w:type="spellStart"/>
            <w:r>
              <w:rPr>
                <w:rFonts w:ascii="Times New Roman" w:eastAsia="Times New Roman" w:hAnsi="Times New Roman" w:cs="Times New Roman"/>
                <w:sz w:val="20"/>
                <w:szCs w:val="20"/>
                <w:lang w:val="en-US" w:eastAsia="ar-SA"/>
              </w:rPr>
              <w:t>logical_expression</w:t>
            </w:r>
            <w:proofErr w:type="spellEnd"/>
            <w:r w:rsidRPr="004F0429">
              <w:rPr>
                <w:rFonts w:ascii="Times New Roman" w:eastAsia="Times New Roman" w:hAnsi="Times New Roman" w:cs="Times New Roman"/>
                <w:sz w:val="20"/>
                <w:szCs w:val="20"/>
                <w:lang w:val="en-US" w:eastAsia="ar-SA"/>
              </w:rPr>
              <w:t>&gt; 'then' &lt;</w:t>
            </w:r>
            <w:proofErr w:type="spellStart"/>
            <w:r w:rsidRPr="0077687C">
              <w:rPr>
                <w:rFonts w:ascii="Times New Roman" w:eastAsia="Times New Roman" w:hAnsi="Times New Roman" w:cs="Times New Roman"/>
                <w:sz w:val="20"/>
                <w:szCs w:val="20"/>
                <w:lang w:val="en-US" w:eastAsia="ar-SA"/>
              </w:rPr>
              <w:t>assignment_operator</w:t>
            </w:r>
            <w:proofErr w:type="spellEnd"/>
            <w:r w:rsidRPr="004F0429">
              <w:rPr>
                <w:rFonts w:ascii="Times New Roman" w:eastAsia="Times New Roman" w:hAnsi="Times New Roman" w:cs="Times New Roman"/>
                <w:sz w:val="20"/>
                <w:szCs w:val="20"/>
                <w:lang w:val="en-US" w:eastAsia="ar-SA"/>
              </w:rPr>
              <w:t xml:space="preserve">&gt; ['else' </w:t>
            </w:r>
            <w:r w:rsidR="00EA4BF0">
              <w:rPr>
                <w:rFonts w:ascii="Times New Roman" w:eastAsia="Times New Roman" w:hAnsi="Times New Roman" w:cs="Times New Roman"/>
                <w:sz w:val="20"/>
                <w:szCs w:val="20"/>
                <w:lang w:val="en-US" w:eastAsia="ar-SA"/>
              </w:rPr>
              <w:br/>
              <w:t xml:space="preserve">               </w:t>
            </w:r>
            <w:r w:rsidRPr="004F0429">
              <w:rPr>
                <w:rFonts w:ascii="Times New Roman" w:eastAsia="Times New Roman" w:hAnsi="Times New Roman" w:cs="Times New Roman"/>
                <w:sz w:val="20"/>
                <w:szCs w:val="20"/>
                <w:lang w:val="en-US" w:eastAsia="ar-SA"/>
              </w:rPr>
              <w:t>&lt;</w:t>
            </w:r>
            <w:proofErr w:type="spellStart"/>
            <w:r w:rsidRPr="0077687C">
              <w:rPr>
                <w:rFonts w:ascii="Times New Roman" w:eastAsia="Times New Roman" w:hAnsi="Times New Roman" w:cs="Times New Roman"/>
                <w:sz w:val="20"/>
                <w:szCs w:val="20"/>
                <w:lang w:val="en-US" w:eastAsia="ar-SA"/>
              </w:rPr>
              <w:t>assignment_operator</w:t>
            </w:r>
            <w:proofErr w:type="spellEnd"/>
            <w:r w:rsidRPr="0077687C">
              <w:rPr>
                <w:rFonts w:ascii="Times New Roman" w:eastAsia="Times New Roman" w:hAnsi="Times New Roman" w:cs="Times New Roman"/>
                <w:sz w:val="20"/>
                <w:szCs w:val="20"/>
                <w:lang w:val="en-US" w:eastAsia="ar-SA"/>
              </w:rPr>
              <w:t xml:space="preserve"> </w:t>
            </w:r>
            <w:r w:rsidRPr="004F0429">
              <w:rPr>
                <w:rFonts w:ascii="Times New Roman" w:eastAsia="Times New Roman" w:hAnsi="Times New Roman" w:cs="Times New Roman"/>
                <w:sz w:val="20"/>
                <w:szCs w:val="20"/>
                <w:lang w:val="en-US" w:eastAsia="ar-SA"/>
              </w:rPr>
              <w:t>&gt;]</w:t>
            </w:r>
          </w:p>
          <w:p w:rsidR="003B07C9" w:rsidRPr="003258F5" w:rsidRDefault="003B07C9" w:rsidP="003B07C9">
            <w:pPr>
              <w:spacing w:line="276" w:lineRule="auto"/>
              <w:rPr>
                <w:rFonts w:ascii="Times New Roman" w:hAnsi="Times New Roman" w:cs="Times New Roman"/>
                <w:sz w:val="20"/>
                <w:szCs w:val="20"/>
                <w:lang w:val="en-US"/>
              </w:rPr>
            </w:pPr>
          </w:p>
          <w:p w:rsidR="003B07C9" w:rsidRPr="0077687C"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77687C">
              <w:rPr>
                <w:lang w:val="en-US"/>
              </w:rPr>
              <w:t xml:space="preserve"> </w:t>
            </w:r>
            <w:r w:rsidRPr="0077687C">
              <w:rPr>
                <w:rFonts w:ascii="Times New Roman" w:eastAsia="Times New Roman" w:hAnsi="Times New Roman" w:cs="Times New Roman"/>
                <w:b/>
                <w:sz w:val="20"/>
                <w:szCs w:val="20"/>
                <w:lang w:val="en-US" w:eastAsia="ar-SA"/>
              </w:rPr>
              <w:t xml:space="preserve">operator_ overloading </w:t>
            </w:r>
            <w:r w:rsidRPr="0077687C">
              <w:rPr>
                <w:rFonts w:ascii="Times New Roman" w:eastAsia="Times New Roman" w:hAnsi="Times New Roman" w:cs="Times New Roman"/>
                <w:sz w:val="20"/>
                <w:szCs w:val="20"/>
                <w:lang w:val="en-US" w:eastAsia="ar-SA"/>
              </w:rPr>
              <w:t>&gt;::= ‘operator’ &lt;</w:t>
            </w:r>
            <w:r w:rsidRPr="0077687C">
              <w:rPr>
                <w:lang w:val="en-US"/>
              </w:rPr>
              <w:t xml:space="preserve"> </w:t>
            </w:r>
            <w:r w:rsidRPr="0077687C">
              <w:rPr>
                <w:rFonts w:ascii="Times New Roman" w:eastAsia="Times New Roman" w:hAnsi="Times New Roman" w:cs="Times New Roman"/>
                <w:sz w:val="20"/>
                <w:szCs w:val="20"/>
                <w:lang w:val="en-US" w:eastAsia="ar-SA"/>
              </w:rPr>
              <w:t>overloaded _operations &gt;  ‘(‘&lt;</w:t>
            </w:r>
            <w:proofErr w:type="spellStart"/>
            <w:r>
              <w:rPr>
                <w:rFonts w:ascii="Times New Roman" w:eastAsia="Times New Roman" w:hAnsi="Times New Roman" w:cs="Times New Roman"/>
                <w:sz w:val="20"/>
                <w:szCs w:val="20"/>
                <w:lang w:val="en-US" w:eastAsia="ar-SA"/>
              </w:rPr>
              <w:t>d</w:t>
            </w:r>
            <w:r w:rsidRPr="0077687C">
              <w:rPr>
                <w:rFonts w:ascii="Times New Roman" w:eastAsia="Times New Roman" w:hAnsi="Times New Roman" w:cs="Times New Roman"/>
                <w:sz w:val="20"/>
                <w:szCs w:val="20"/>
                <w:lang w:val="en-US" w:eastAsia="ar-SA"/>
              </w:rPr>
              <w:t>escription</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overloaded</w:t>
            </w:r>
            <w:r>
              <w:rPr>
                <w:rFonts w:ascii="Times New Roman" w:eastAsia="Times New Roman" w:hAnsi="Times New Roman" w:cs="Times New Roman"/>
                <w:sz w:val="20"/>
                <w:szCs w:val="20"/>
                <w:lang w:val="en-US" w:eastAsia="ar-SA"/>
              </w:rPr>
              <w:t>_</w:t>
            </w:r>
            <w:r w:rsidRPr="0077687C">
              <w:rPr>
                <w:rFonts w:ascii="Times New Roman" w:eastAsia="Times New Roman" w:hAnsi="Times New Roman" w:cs="Times New Roman"/>
                <w:sz w:val="20"/>
                <w:szCs w:val="20"/>
                <w:lang w:val="en-US" w:eastAsia="ar-SA"/>
              </w:rPr>
              <w:t>variables</w:t>
            </w:r>
            <w:proofErr w:type="spellEnd"/>
            <w:r w:rsidRPr="0077687C">
              <w:rPr>
                <w:rFonts w:ascii="Times New Roman" w:eastAsia="Times New Roman" w:hAnsi="Times New Roman" w:cs="Times New Roman"/>
                <w:sz w:val="20"/>
                <w:szCs w:val="20"/>
                <w:lang w:val="en-US" w:eastAsia="ar-SA"/>
              </w:rPr>
              <w:t xml:space="preserve"> &gt; ’)’ </w:t>
            </w:r>
            <w:r w:rsidR="00EA4BF0">
              <w:rPr>
                <w:rFonts w:ascii="Times New Roman" w:eastAsia="Times New Roman" w:hAnsi="Times New Roman" w:cs="Times New Roman"/>
                <w:sz w:val="20"/>
                <w:szCs w:val="20"/>
                <w:lang w:val="en-US" w:eastAsia="ar-SA"/>
              </w:rPr>
              <w:br/>
              <w:t xml:space="preserve">               </w:t>
            </w:r>
            <w:r w:rsidRPr="0077687C">
              <w:rPr>
                <w:rFonts w:ascii="Times New Roman" w:eastAsia="Times New Roman" w:hAnsi="Times New Roman" w:cs="Times New Roman"/>
                <w:sz w:val="20"/>
                <w:szCs w:val="20"/>
                <w:lang w:val="en-US" w:eastAsia="ar-SA"/>
              </w:rPr>
              <w:t>&lt;</w:t>
            </w:r>
            <w:r>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proofErr w:type="spellStart"/>
            <w:r>
              <w:rPr>
                <w:rFonts w:ascii="Times New Roman" w:eastAsia="Times New Roman" w:hAnsi="Times New Roman" w:cs="Times New Roman"/>
                <w:sz w:val="20"/>
                <w:szCs w:val="20"/>
                <w:lang w:val="en-US" w:eastAsia="ar-SA"/>
              </w:rPr>
              <w:t>simple</w:t>
            </w:r>
            <w:r w:rsidRPr="0077687C">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type</w:t>
            </w:r>
            <w:proofErr w:type="spellEnd"/>
            <w:r w:rsidRPr="0077687C">
              <w:rPr>
                <w:rFonts w:ascii="Times New Roman" w:eastAsia="Times New Roman" w:hAnsi="Times New Roman" w:cs="Times New Roman"/>
                <w:sz w:val="20"/>
                <w:szCs w:val="20"/>
                <w:lang w:val="en-US" w:eastAsia="ar-SA"/>
              </w:rPr>
              <w:t>&gt; ‘;’ &lt;</w:t>
            </w:r>
            <w:proofErr w:type="spellStart"/>
            <w:r w:rsidRPr="00EE04F3">
              <w:rPr>
                <w:rFonts w:ascii="Times New Roman" w:eastAsia="Times New Roman" w:hAnsi="Times New Roman" w:cs="Times New Roman"/>
                <w:sz w:val="20"/>
                <w:szCs w:val="20"/>
                <w:lang w:val="en-US" w:eastAsia="ar-SA"/>
              </w:rPr>
              <w:t>composite_operator</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w:t>
            </w:r>
          </w:p>
          <w:p w:rsidR="003B07C9" w:rsidRPr="0077687C"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_1</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3B07C9" w:rsidRPr="0077687C"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b/>
                <w:sz w:val="20"/>
                <w:szCs w:val="20"/>
                <w:lang w:val="en-US" w:eastAsia="ar-SA"/>
              </w:rPr>
              <w:t>_2</w:t>
            </w:r>
            <w:r w:rsidRPr="0077687C">
              <w:rPr>
                <w:rFonts w:ascii="Times New Roman" w:eastAsia="Times New Roman" w:hAnsi="Times New Roman" w:cs="Times New Roman"/>
                <w:sz w:val="20"/>
                <w:szCs w:val="20"/>
                <w:lang w:val="en-US" w:eastAsia="ar-SA"/>
              </w:rPr>
              <w:t>&gt;::=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r w:rsidRPr="00EE04F3">
              <w:rPr>
                <w:rFonts w:ascii="Times New Roman" w:eastAsia="Times New Roman" w:hAnsi="Times New Roman" w:cs="Times New Roman"/>
                <w:sz w:val="20"/>
                <w:szCs w:val="20"/>
                <w:lang w:val="en-US" w:eastAsia="ar-SA"/>
              </w:rPr>
              <w:t>identifier</w:t>
            </w:r>
            <w:r w:rsidRPr="0077687C">
              <w:rPr>
                <w:rFonts w:ascii="Times New Roman" w:eastAsia="Times New Roman" w:hAnsi="Times New Roman" w:cs="Times New Roman"/>
                <w:sz w:val="20"/>
                <w:szCs w:val="20"/>
                <w:lang w:val="en-US" w:eastAsia="ar-SA"/>
              </w:rPr>
              <w:t>&gt;  ‘:’ &lt;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simple_type</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&gt;</w:t>
            </w:r>
          </w:p>
          <w:p w:rsidR="003B07C9" w:rsidRPr="0077687C" w:rsidRDefault="003B07C9" w:rsidP="003B07C9">
            <w:pPr>
              <w:suppressAutoHyphens/>
              <w:autoSpaceDE w:val="0"/>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b/>
                <w:sz w:val="20"/>
                <w:szCs w:val="20"/>
                <w:lang w:val="en-US" w:eastAsia="ar-SA"/>
              </w:rPr>
              <w:t>description_overloaded_variables</w:t>
            </w:r>
            <w:proofErr w:type="spellEnd"/>
            <w:r w:rsidRPr="00EE04F3">
              <w:rPr>
                <w:rFonts w:ascii="Times New Roman" w:eastAsia="Times New Roman" w:hAnsi="Times New Roman" w:cs="Times New Roman"/>
                <w:b/>
                <w:sz w:val="20"/>
                <w:szCs w:val="20"/>
                <w:lang w:val="en-US" w:eastAsia="ar-SA"/>
              </w:rPr>
              <w:t xml:space="preserve"> </w:t>
            </w:r>
            <w:r w:rsidRPr="0077687C">
              <w:rPr>
                <w:rFonts w:ascii="Times New Roman" w:eastAsia="Times New Roman" w:hAnsi="Times New Roman" w:cs="Times New Roman"/>
                <w:sz w:val="20"/>
                <w:szCs w:val="20"/>
                <w:lang w:val="en-US" w:eastAsia="ar-SA"/>
              </w:rPr>
              <w:t>&gt;::=&lt;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description_overloaded_variables</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 xml:space="preserve">_1&gt; | </w:t>
            </w:r>
            <w:r w:rsidR="00EA4BF0">
              <w:rPr>
                <w:rFonts w:ascii="Times New Roman" w:eastAsia="Times New Roman" w:hAnsi="Times New Roman" w:cs="Times New Roman"/>
                <w:sz w:val="20"/>
                <w:szCs w:val="20"/>
                <w:lang w:val="en-US" w:eastAsia="ar-SA"/>
              </w:rPr>
              <w:br/>
              <w:t xml:space="preserve">               </w:t>
            </w:r>
            <w:r w:rsidRPr="0077687C">
              <w:rPr>
                <w:rFonts w:ascii="Times New Roman" w:eastAsia="Times New Roman" w:hAnsi="Times New Roman" w:cs="Times New Roman"/>
                <w:sz w:val="20"/>
                <w:szCs w:val="20"/>
                <w:lang w:val="en-US" w:eastAsia="ar-SA"/>
              </w:rPr>
              <w:t>&lt;</w:t>
            </w:r>
            <w:r w:rsidRPr="00EE04F3">
              <w:rPr>
                <w:lang w:val="en-US"/>
              </w:rPr>
              <w:t xml:space="preserve"> </w:t>
            </w:r>
            <w:proofErr w:type="spellStart"/>
            <w:r w:rsidRPr="00EE04F3">
              <w:rPr>
                <w:rFonts w:ascii="Times New Roman" w:eastAsia="Times New Roman" w:hAnsi="Times New Roman" w:cs="Times New Roman"/>
                <w:sz w:val="20"/>
                <w:szCs w:val="20"/>
                <w:lang w:val="en-US" w:eastAsia="ar-SA"/>
              </w:rPr>
              <w:t>description_overloaded_variables</w:t>
            </w:r>
            <w:proofErr w:type="spellEnd"/>
            <w:r w:rsidRPr="00EE04F3">
              <w:rPr>
                <w:rFonts w:ascii="Times New Roman" w:eastAsia="Times New Roman" w:hAnsi="Times New Roman" w:cs="Times New Roman"/>
                <w:sz w:val="20"/>
                <w:szCs w:val="20"/>
                <w:lang w:val="en-US" w:eastAsia="ar-SA"/>
              </w:rPr>
              <w:t xml:space="preserve"> </w:t>
            </w:r>
            <w:r w:rsidRPr="0077687C">
              <w:rPr>
                <w:rFonts w:ascii="Times New Roman" w:eastAsia="Times New Roman" w:hAnsi="Times New Roman" w:cs="Times New Roman"/>
                <w:sz w:val="20"/>
                <w:szCs w:val="20"/>
                <w:lang w:val="en-US" w:eastAsia="ar-SA"/>
              </w:rPr>
              <w:t>_2&gt;</w:t>
            </w:r>
          </w:p>
          <w:p w:rsidR="003B07C9" w:rsidRPr="003B07C9" w:rsidRDefault="003B07C9" w:rsidP="003B07C9">
            <w:pPr>
              <w:spacing w:line="276" w:lineRule="auto"/>
              <w:rPr>
                <w:rFonts w:ascii="Times New Roman" w:eastAsia="Times New Roman" w:hAnsi="Times New Roman" w:cs="Times New Roman"/>
                <w:sz w:val="20"/>
                <w:szCs w:val="20"/>
                <w:lang w:val="en-US" w:eastAsia="ar-SA"/>
              </w:rPr>
            </w:pPr>
            <w:r w:rsidRPr="0077687C">
              <w:rPr>
                <w:rFonts w:ascii="Times New Roman" w:eastAsia="Times New Roman" w:hAnsi="Times New Roman" w:cs="Times New Roman"/>
                <w:sz w:val="20"/>
                <w:szCs w:val="20"/>
                <w:lang w:val="en-US" w:eastAsia="ar-SA"/>
              </w:rPr>
              <w:t>&lt;</w:t>
            </w:r>
            <w:r w:rsidRPr="00EE04F3">
              <w:rPr>
                <w:lang w:val="en-US"/>
              </w:rPr>
              <w:t xml:space="preserve"> </w:t>
            </w:r>
            <w:r w:rsidRPr="00EE04F3">
              <w:rPr>
                <w:rFonts w:ascii="Times New Roman" w:eastAsia="Times New Roman" w:hAnsi="Times New Roman" w:cs="Times New Roman"/>
                <w:b/>
                <w:sz w:val="20"/>
                <w:szCs w:val="20"/>
                <w:lang w:val="en-US" w:eastAsia="ar-SA"/>
              </w:rPr>
              <w:t>overloaded _operations</w:t>
            </w:r>
            <w:r w:rsidRPr="0077687C">
              <w:rPr>
                <w:rFonts w:ascii="Times New Roman" w:eastAsia="Times New Roman" w:hAnsi="Times New Roman" w:cs="Times New Roman"/>
                <w:sz w:val="20"/>
                <w:szCs w:val="20"/>
                <w:lang w:val="en-US" w:eastAsia="ar-SA"/>
              </w:rPr>
              <w:t>&gt; ::= &lt;</w:t>
            </w:r>
            <w:r>
              <w:rPr>
                <w:rFonts w:ascii="Times New Roman" w:eastAsia="Times New Roman" w:hAnsi="Times New Roman" w:cs="Times New Roman"/>
                <w:sz w:val="20"/>
                <w:szCs w:val="20"/>
                <w:lang w:val="en-US" w:eastAsia="ar-SA"/>
              </w:rPr>
              <w:t>ratio</w:t>
            </w:r>
            <w:r w:rsidRPr="0077687C">
              <w:rPr>
                <w:rFonts w:ascii="Times New Roman" w:eastAsia="Times New Roman" w:hAnsi="Times New Roman" w:cs="Times New Roman"/>
                <w:sz w:val="20"/>
                <w:szCs w:val="20"/>
                <w:lang w:val="en-US" w:eastAsia="ar-SA"/>
              </w:rPr>
              <w:t>&gt;|’+’|’-’|’</w:t>
            </w:r>
            <w:r w:rsidRPr="0077687C">
              <w:rPr>
                <w:rFonts w:ascii="Times New Roman" w:eastAsia="Times New Roman" w:hAnsi="Times New Roman" w:cs="Times New Roman"/>
                <w:b/>
                <w:sz w:val="20"/>
                <w:szCs w:val="20"/>
                <w:lang w:val="en-US" w:eastAsia="ar-SA"/>
              </w:rPr>
              <w:t>*</w:t>
            </w:r>
            <w:r w:rsidRPr="0077687C">
              <w:rPr>
                <w:rFonts w:ascii="Times New Roman" w:eastAsia="Times New Roman" w:hAnsi="Times New Roman" w:cs="Times New Roman"/>
                <w:sz w:val="20"/>
                <w:szCs w:val="20"/>
                <w:lang w:val="en-US" w:eastAsia="ar-SA"/>
              </w:rPr>
              <w:t>’|’/’</w:t>
            </w:r>
          </w:p>
        </w:tc>
      </w:tr>
    </w:tbl>
    <w:p w:rsidR="003B07C9" w:rsidRDefault="003B07C9" w:rsidP="00E714DC">
      <w:pPr>
        <w:spacing w:after="0"/>
        <w:rPr>
          <w:rFonts w:ascii="Times New Roman" w:hAnsi="Times New Roman" w:cs="Times New Roman"/>
          <w:b/>
          <w:bCs/>
          <w:sz w:val="20"/>
          <w:szCs w:val="20"/>
          <w:lang w:val="en-US"/>
        </w:rPr>
      </w:pPr>
    </w:p>
    <w:p w:rsidR="00B336B3" w:rsidRDefault="00B336B3" w:rsidP="00E714DC">
      <w:pPr>
        <w:spacing w:after="0"/>
        <w:rPr>
          <w:rFonts w:ascii="Times New Roman" w:eastAsiaTheme="majorEastAsia" w:hAnsi="Times New Roman" w:cstheme="majorBidi"/>
          <w:b/>
          <w:bCs/>
          <w:color w:val="000000" w:themeColor="text1"/>
          <w:sz w:val="28"/>
          <w:szCs w:val="28"/>
          <w:lang w:val="en-US"/>
        </w:rPr>
      </w:pPr>
      <w:r>
        <w:rPr>
          <w:lang w:val="en-US"/>
        </w:rPr>
        <w:br w:type="page"/>
      </w:r>
    </w:p>
    <w:p w:rsidR="00B336B3" w:rsidRPr="00EA4BF0" w:rsidRDefault="00B336B3" w:rsidP="00E714DC">
      <w:pPr>
        <w:pStyle w:val="1"/>
        <w:numPr>
          <w:ilvl w:val="0"/>
          <w:numId w:val="4"/>
        </w:numPr>
        <w:rPr>
          <w:b w:val="0"/>
          <w:u w:val="single"/>
          <w:lang w:val="en-US"/>
        </w:rPr>
      </w:pPr>
      <w:proofErr w:type="gramStart"/>
      <w:r w:rsidRPr="00EA4BF0">
        <w:rPr>
          <w:b w:val="0"/>
          <w:u w:val="single"/>
          <w:lang w:val="en-US"/>
        </w:rPr>
        <w:lastRenderedPageBreak/>
        <w:t>Description of the syntax analysis.</w:t>
      </w:r>
      <w:proofErr w:type="gramEnd"/>
    </w:p>
    <w:p w:rsidR="00B336B3" w:rsidRPr="00EA4BF0" w:rsidRDefault="00B336B3" w:rsidP="00E714DC">
      <w:pPr>
        <w:pStyle w:val="2"/>
        <w:numPr>
          <w:ilvl w:val="1"/>
          <w:numId w:val="4"/>
        </w:numPr>
        <w:rPr>
          <w:b w:val="0"/>
          <w:u w:val="single"/>
          <w:lang w:val="en-US"/>
        </w:rPr>
      </w:pPr>
      <w:r w:rsidRPr="00EA4BF0">
        <w:rPr>
          <w:b w:val="0"/>
          <w:u w:val="single"/>
          <w:lang w:val="en-US"/>
        </w:rPr>
        <w:t xml:space="preserve"> Construction of </w:t>
      </w:r>
      <w:proofErr w:type="gramStart"/>
      <w:r w:rsidRPr="00EA4BF0">
        <w:rPr>
          <w:b w:val="0"/>
          <w:u w:val="single"/>
          <w:lang w:val="en-US"/>
        </w:rPr>
        <w:t>CFG(</w:t>
      </w:r>
      <w:proofErr w:type="gramEnd"/>
      <w:r w:rsidRPr="00EA4BF0">
        <w:rPr>
          <w:b w:val="0"/>
          <w:u w:val="single"/>
          <w:lang w:val="en-US"/>
        </w:rPr>
        <w:t>context-free grammar) input language.</w:t>
      </w:r>
    </w:p>
    <w:p w:rsidR="00B336B3" w:rsidRDefault="00B336B3" w:rsidP="00E714DC">
      <w:pPr>
        <w:tabs>
          <w:tab w:val="left" w:pos="684"/>
        </w:tabs>
        <w:suppressAutoHyphens/>
        <w:autoSpaceDE w:val="0"/>
        <w:spacing w:after="0"/>
        <w:ind w:left="720"/>
        <w:jc w:val="both"/>
        <w:rPr>
          <w:rFonts w:ascii="Times New Roman" w:eastAsia="Times New Roman" w:hAnsi="Times New Roman" w:cs="Times New Roman"/>
          <w:sz w:val="24"/>
          <w:szCs w:val="24"/>
          <w:lang w:val="en-US" w:eastAsia="ar-SA"/>
        </w:rPr>
      </w:pPr>
    </w:p>
    <w:p w:rsidR="00B336B3" w:rsidRPr="008D2B7D"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For the construction of CFG input language is necessary:</w:t>
      </w:r>
    </w:p>
    <w:p w:rsidR="00B336B3" w:rsidRDefault="00B336B3" w:rsidP="00032C3F">
      <w:pPr>
        <w:pStyle w:val="a4"/>
        <w:numPr>
          <w:ilvl w:val="0"/>
          <w:numId w:val="21"/>
        </w:num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Pr="008D2B7D">
        <w:rPr>
          <w:rFonts w:ascii="Times New Roman" w:eastAsia="Times New Roman" w:hAnsi="Times New Roman" w:cs="Times New Roman"/>
          <w:sz w:val="24"/>
          <w:szCs w:val="24"/>
          <w:lang w:val="en-US" w:eastAsia="ar-SA"/>
        </w:rPr>
        <w:t xml:space="preserve">eplace </w:t>
      </w:r>
      <w:proofErr w:type="spellStart"/>
      <w:r w:rsidRPr="008D2B7D">
        <w:rPr>
          <w:rFonts w:ascii="Times New Roman" w:eastAsia="Times New Roman" w:hAnsi="Times New Roman" w:cs="Times New Roman"/>
          <w:sz w:val="24"/>
          <w:szCs w:val="24"/>
          <w:lang w:val="en-US" w:eastAsia="ar-SA"/>
        </w:rPr>
        <w:t>metalinguistic</w:t>
      </w:r>
      <w:proofErr w:type="spellEnd"/>
      <w:r w:rsidRPr="008D2B7D">
        <w:rPr>
          <w:rFonts w:ascii="Times New Roman" w:eastAsia="Times New Roman" w:hAnsi="Times New Roman" w:cs="Times New Roman"/>
          <w:sz w:val="24"/>
          <w:szCs w:val="24"/>
          <w:lang w:val="en-US" w:eastAsia="ar-SA"/>
        </w:rPr>
        <w:t xml:space="preserve"> variables BNF notation of non-terminal symbols, using short names;</w:t>
      </w:r>
    </w:p>
    <w:p w:rsidR="00B336B3" w:rsidRPr="008D2B7D" w:rsidRDefault="00B336B3" w:rsidP="00032C3F">
      <w:pPr>
        <w:pStyle w:val="a4"/>
        <w:numPr>
          <w:ilvl w:val="0"/>
          <w:numId w:val="21"/>
        </w:num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t</w:t>
      </w:r>
      <w:r w:rsidRPr="008D2B7D">
        <w:rPr>
          <w:rFonts w:ascii="Times New Roman" w:eastAsia="Times New Roman" w:hAnsi="Times New Roman" w:cs="Times New Roman"/>
          <w:sz w:val="24"/>
          <w:szCs w:val="24"/>
          <w:lang w:val="en-US" w:eastAsia="ar-SA"/>
        </w:rPr>
        <w:t>erminal symbols as used tokens;</w:t>
      </w:r>
    </w:p>
    <w:p w:rsidR="00B336B3" w:rsidRPr="008D2B7D" w:rsidRDefault="00B336B3" w:rsidP="00032C3F">
      <w:pPr>
        <w:pStyle w:val="a4"/>
        <w:numPr>
          <w:ilvl w:val="0"/>
          <w:numId w:val="21"/>
        </w:numPr>
        <w:tabs>
          <w:tab w:val="left" w:pos="684"/>
        </w:tabs>
        <w:suppressAutoHyphens/>
        <w:autoSpaceDE w:val="0"/>
        <w:spacing w:after="0"/>
        <w:jc w:val="both"/>
        <w:rPr>
          <w:rFonts w:ascii="Times New Roman" w:eastAsia="Times New Roman" w:hAnsi="Times New Roman" w:cs="Times New Roman"/>
          <w:sz w:val="24"/>
          <w:szCs w:val="24"/>
          <w:lang w:val="en-US" w:eastAsia="ar-SA"/>
        </w:rPr>
      </w:pPr>
      <w:proofErr w:type="spellStart"/>
      <w:r>
        <w:rPr>
          <w:rFonts w:ascii="Times New Roman" w:eastAsia="Times New Roman" w:hAnsi="Times New Roman" w:cs="Times New Roman"/>
          <w:sz w:val="24"/>
          <w:szCs w:val="24"/>
          <w:lang w:val="en-US" w:eastAsia="ar-SA"/>
        </w:rPr>
        <w:t>m</w:t>
      </w:r>
      <w:r w:rsidRPr="008D2B7D">
        <w:rPr>
          <w:rFonts w:ascii="Times New Roman" w:eastAsia="Times New Roman" w:hAnsi="Times New Roman" w:cs="Times New Roman"/>
          <w:sz w:val="24"/>
          <w:szCs w:val="24"/>
          <w:lang w:val="en-US" w:eastAsia="ar-SA"/>
        </w:rPr>
        <w:t>etalinguistic</w:t>
      </w:r>
      <w:proofErr w:type="spellEnd"/>
      <w:r w:rsidRPr="008D2B7D">
        <w:rPr>
          <w:rFonts w:ascii="Times New Roman" w:eastAsia="Times New Roman" w:hAnsi="Times New Roman" w:cs="Times New Roman"/>
          <w:sz w:val="24"/>
          <w:szCs w:val="24"/>
          <w:lang w:val="en-US" w:eastAsia="ar-SA"/>
        </w:rPr>
        <w:t xml:space="preserve"> symbol ":: =" to replace the</w:t>
      </w:r>
      <w:r>
        <w:rPr>
          <w:rFonts w:ascii="Times New Roman" w:eastAsia="Times New Roman" w:hAnsi="Times New Roman" w:cs="Times New Roman"/>
          <w:sz w:val="24"/>
          <w:szCs w:val="24"/>
          <w:lang w:val="en-US" w:eastAsia="ar-SA"/>
        </w:rPr>
        <w:t xml:space="preserve"> </w:t>
      </w:r>
      <w:r w:rsidRPr="008D2B7D">
        <w:rPr>
          <w:rFonts w:ascii="Times New Roman" w:eastAsia="Times New Roman" w:hAnsi="Times New Roman" w:cs="Times New Roman"/>
          <w:sz w:val="24"/>
          <w:szCs w:val="24"/>
          <w:lang w:val="en-US" w:eastAsia="ar-SA"/>
        </w:rPr>
        <w:t>symbol «→»;</w:t>
      </w:r>
    </w:p>
    <w:p w:rsidR="00B336B3" w:rsidRPr="008D2B7D" w:rsidRDefault="00B336B3" w:rsidP="00032C3F">
      <w:pPr>
        <w:pStyle w:val="a4"/>
        <w:numPr>
          <w:ilvl w:val="0"/>
          <w:numId w:val="21"/>
        </w:num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r</w:t>
      </w:r>
      <w:r w:rsidRPr="008D2B7D">
        <w:rPr>
          <w:rFonts w:ascii="Times New Roman" w:eastAsia="Times New Roman" w:hAnsi="Times New Roman" w:cs="Times New Roman"/>
          <w:sz w:val="24"/>
          <w:szCs w:val="24"/>
          <w:lang w:val="en-US" w:eastAsia="ar-SA"/>
        </w:rPr>
        <w:t>ep</w:t>
      </w:r>
      <w:r>
        <w:rPr>
          <w:rFonts w:ascii="Times New Roman" w:eastAsia="Times New Roman" w:hAnsi="Times New Roman" w:cs="Times New Roman"/>
          <w:sz w:val="24"/>
          <w:szCs w:val="24"/>
          <w:lang w:val="en-US" w:eastAsia="ar-SA"/>
        </w:rPr>
        <w:t xml:space="preserve">lace one </w:t>
      </w:r>
      <w:proofErr w:type="spellStart"/>
      <w:r>
        <w:rPr>
          <w:rFonts w:ascii="Times New Roman" w:eastAsia="Times New Roman" w:hAnsi="Times New Roman" w:cs="Times New Roman"/>
          <w:sz w:val="24"/>
          <w:szCs w:val="24"/>
          <w:lang w:val="en-US" w:eastAsia="ar-SA"/>
        </w:rPr>
        <w:t>metalinguistic</w:t>
      </w:r>
      <w:proofErr w:type="spellEnd"/>
      <w:r>
        <w:rPr>
          <w:rFonts w:ascii="Times New Roman" w:eastAsia="Times New Roman" w:hAnsi="Times New Roman" w:cs="Times New Roman"/>
          <w:sz w:val="24"/>
          <w:szCs w:val="24"/>
          <w:lang w:val="en-US" w:eastAsia="ar-SA"/>
        </w:rPr>
        <w:t xml:space="preserve"> formula </w:t>
      </w:r>
      <w:r w:rsidRPr="008D2B7D">
        <w:rPr>
          <w:rFonts w:ascii="Times New Roman" w:eastAsia="Times New Roman" w:hAnsi="Times New Roman" w:cs="Times New Roman"/>
          <w:sz w:val="24"/>
          <w:szCs w:val="24"/>
          <w:lang w:val="en-US" w:eastAsia="ar-SA"/>
        </w:rPr>
        <w:t>n alternatives by n grammar rules with the same symbol on the left of inference rules;</w:t>
      </w:r>
    </w:p>
    <w:p w:rsidR="00B336B3" w:rsidRDefault="00B336B3" w:rsidP="00032C3F">
      <w:pPr>
        <w:pStyle w:val="a4"/>
        <w:numPr>
          <w:ilvl w:val="0"/>
          <w:numId w:val="21"/>
        </w:numPr>
        <w:tabs>
          <w:tab w:val="left" w:pos="684"/>
        </w:tabs>
        <w:suppressAutoHyphens/>
        <w:autoSpaceDE w:val="0"/>
        <w:spacing w:after="0"/>
        <w:jc w:val="both"/>
        <w:rPr>
          <w:rFonts w:ascii="Times New Roman" w:eastAsia="Times New Roman" w:hAnsi="Times New Roman" w:cs="Times New Roman"/>
          <w:sz w:val="24"/>
          <w:szCs w:val="24"/>
          <w:lang w:val="en-US" w:eastAsia="ar-SA"/>
        </w:rPr>
      </w:pPr>
      <w:proofErr w:type="gramStart"/>
      <w:r w:rsidRPr="008D2B7D">
        <w:rPr>
          <w:rFonts w:ascii="Times New Roman" w:eastAsia="Times New Roman" w:hAnsi="Times New Roman" w:cs="Times New Roman"/>
          <w:sz w:val="24"/>
          <w:szCs w:val="24"/>
          <w:lang w:val="en-US" w:eastAsia="ar-SA"/>
        </w:rPr>
        <w:t>exclude</w:t>
      </w:r>
      <w:proofErr w:type="gramEnd"/>
      <w:r w:rsidRPr="008D2B7D">
        <w:rPr>
          <w:rFonts w:ascii="Times New Roman" w:eastAsia="Times New Roman" w:hAnsi="Times New Roman" w:cs="Times New Roman"/>
          <w:sz w:val="24"/>
          <w:szCs w:val="24"/>
          <w:lang w:val="en-US" w:eastAsia="ar-SA"/>
        </w:rPr>
        <w:t xml:space="preserve"> </w:t>
      </w:r>
      <w:proofErr w:type="spellStart"/>
      <w:r w:rsidRPr="008D2B7D">
        <w:rPr>
          <w:rFonts w:ascii="Times New Roman" w:eastAsia="Times New Roman" w:hAnsi="Times New Roman" w:cs="Times New Roman"/>
          <w:sz w:val="24"/>
          <w:szCs w:val="24"/>
          <w:lang w:val="en-US" w:eastAsia="ar-SA"/>
        </w:rPr>
        <w:t>metalinguistic</w:t>
      </w:r>
      <w:proofErr w:type="spellEnd"/>
      <w:r w:rsidRPr="008D2B7D">
        <w:rPr>
          <w:rFonts w:ascii="Times New Roman" w:eastAsia="Times New Roman" w:hAnsi="Times New Roman" w:cs="Times New Roman"/>
          <w:sz w:val="24"/>
          <w:szCs w:val="24"/>
          <w:lang w:val="en-US" w:eastAsia="ar-SA"/>
        </w:rPr>
        <w:t xml:space="preserve"> symbols {} and [] to include the rules of grammar </w:t>
      </w:r>
      <w:r>
        <w:rPr>
          <w:rFonts w:ascii="Times New Roman" w:eastAsia="Times New Roman" w:hAnsi="Times New Roman" w:cs="Times New Roman"/>
          <w:sz w:val="24"/>
          <w:szCs w:val="24"/>
          <w:lang w:val="en-US" w:eastAsia="ar-SA"/>
        </w:rPr>
        <w:t xml:space="preserve">to </w:t>
      </w:r>
      <w:r w:rsidRPr="008D2B7D">
        <w:rPr>
          <w:rFonts w:ascii="Times New Roman" w:eastAsia="Times New Roman" w:hAnsi="Times New Roman" w:cs="Times New Roman"/>
          <w:sz w:val="24"/>
          <w:szCs w:val="24"/>
          <w:lang w:val="en-US" w:eastAsia="ar-SA"/>
        </w:rPr>
        <w:t>recursive rules and ε-rule.</w:t>
      </w:r>
    </w:p>
    <w:p w:rsidR="00B336B3"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p>
    <w:p w:rsidR="00B336B3"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r>
        <w:rPr>
          <w:rFonts w:ascii="Times New Roman" w:eastAsia="Times New Roman" w:hAnsi="Times New Roman" w:cs="Times New Roman"/>
          <w:sz w:val="24"/>
          <w:szCs w:val="24"/>
          <w:lang w:val="en-US" w:eastAsia="ar-SA"/>
        </w:rPr>
        <w:tab/>
      </w:r>
      <w:r w:rsidRPr="008D2B7D">
        <w:rPr>
          <w:rFonts w:ascii="Times New Roman" w:eastAsia="Times New Roman" w:hAnsi="Times New Roman" w:cs="Times New Roman"/>
          <w:sz w:val="24"/>
          <w:szCs w:val="24"/>
          <w:lang w:val="en-US" w:eastAsia="ar-SA"/>
        </w:rPr>
        <w:t xml:space="preserve">The correspondences between the </w:t>
      </w:r>
      <w:r>
        <w:rPr>
          <w:rFonts w:ascii="Times New Roman" w:eastAsia="Times New Roman" w:hAnsi="Times New Roman" w:cs="Times New Roman"/>
          <w:sz w:val="24"/>
          <w:szCs w:val="24"/>
          <w:lang w:val="en-US" w:eastAsia="ar-SA"/>
        </w:rPr>
        <w:t>non-</w:t>
      </w:r>
      <w:r w:rsidRPr="008D2B7D">
        <w:rPr>
          <w:rFonts w:ascii="Times New Roman" w:eastAsia="Times New Roman" w:hAnsi="Times New Roman" w:cs="Times New Roman"/>
          <w:sz w:val="24"/>
          <w:szCs w:val="24"/>
          <w:lang w:val="en-US" w:eastAsia="ar-SA"/>
        </w:rPr>
        <w:t xml:space="preserve">terminal symbols of the grammar and </w:t>
      </w:r>
      <w:proofErr w:type="gramStart"/>
      <w:r w:rsidRPr="008D2B7D">
        <w:rPr>
          <w:rFonts w:ascii="Times New Roman" w:eastAsia="Times New Roman" w:hAnsi="Times New Roman" w:cs="Times New Roman"/>
          <w:sz w:val="24"/>
          <w:szCs w:val="24"/>
          <w:lang w:val="en-US" w:eastAsia="ar-SA"/>
        </w:rPr>
        <w:t>meta</w:t>
      </w:r>
      <w:proofErr w:type="gramEnd"/>
      <w:r w:rsidRPr="008D2B7D">
        <w:rPr>
          <w:rFonts w:ascii="Times New Roman" w:eastAsia="Times New Roman" w:hAnsi="Times New Roman" w:cs="Times New Roman"/>
          <w:sz w:val="24"/>
          <w:szCs w:val="24"/>
          <w:lang w:val="en-US" w:eastAsia="ar-SA"/>
        </w:rPr>
        <w:t xml:space="preserve"> linguistic variables Backus-Naur Form:</w:t>
      </w:r>
    </w:p>
    <w:p w:rsidR="00B336B3"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p>
    <w:tbl>
      <w:tblPr>
        <w:tblW w:w="9837" w:type="dxa"/>
        <w:tblInd w:w="-15" w:type="dxa"/>
        <w:tblLayout w:type="fixed"/>
        <w:tblLook w:val="0000"/>
      </w:tblPr>
      <w:tblGrid>
        <w:gridCol w:w="4087"/>
        <w:gridCol w:w="993"/>
        <w:gridCol w:w="3827"/>
        <w:gridCol w:w="930"/>
      </w:tblGrid>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633392" w:rsidRDefault="00B336B3"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program</w:t>
            </w:r>
            <w:r w:rsidRPr="00633392">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B336B3" w:rsidRPr="00633392" w:rsidRDefault="00B336B3"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PROG</w:t>
            </w:r>
          </w:p>
        </w:tc>
        <w:tc>
          <w:tcPr>
            <w:tcW w:w="3827" w:type="dxa"/>
            <w:tcBorders>
              <w:top w:val="single" w:sz="4" w:space="0" w:color="000000"/>
              <w:left w:val="single" w:sz="4" w:space="0" w:color="000000"/>
              <w:bottom w:val="single" w:sz="4" w:space="0" w:color="000000"/>
            </w:tcBorders>
            <w:shd w:val="clear" w:color="auto" w:fill="auto"/>
          </w:tcPr>
          <w:p w:rsidR="00B336B3" w:rsidRPr="00633392" w:rsidRDefault="00B336B3"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val="en-US" w:eastAsia="ar-SA"/>
              </w:rPr>
              <w:t>&lt;</w:t>
            </w:r>
            <w:r w:rsidRPr="00633392">
              <w:rPr>
                <w:lang w:val="en-US"/>
              </w:rPr>
              <w:t xml:space="preserve"> </w:t>
            </w:r>
            <w:proofErr w:type="spellStart"/>
            <w:r w:rsidRPr="00633392">
              <w:rPr>
                <w:rFonts w:ascii="Times New Roman" w:eastAsia="Times New Roman" w:hAnsi="Times New Roman" w:cs="Times New Roman"/>
                <w:bCs/>
                <w:sz w:val="18"/>
                <w:szCs w:val="18"/>
                <w:lang w:val="en-US" w:eastAsia="ar-SA"/>
              </w:rPr>
              <w:t>sequence_of_letters_and</w:t>
            </w:r>
            <w:proofErr w:type="spellEnd"/>
            <w:r w:rsidRPr="00633392">
              <w:rPr>
                <w:rFonts w:ascii="Times New Roman" w:eastAsia="Times New Roman" w:hAnsi="Times New Roman" w:cs="Times New Roman"/>
                <w:bCs/>
                <w:sz w:val="18"/>
                <w:szCs w:val="18"/>
                <w:lang w:val="en-US" w:eastAsia="ar-SA"/>
              </w:rPr>
              <w:t>_ digits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633392" w:rsidRDefault="00B336B3" w:rsidP="00E714DC">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NLN</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633392"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block_definitions</w:t>
            </w:r>
            <w:proofErr w:type="spellEnd"/>
            <w:r w:rsidRPr="00633392">
              <w:rPr>
                <w:rFonts w:ascii="Times New Roman" w:eastAsia="Times New Roman" w:hAnsi="Times New Roman" w:cs="Times New Roman"/>
                <w:sz w:val="18"/>
                <w:szCs w:val="18"/>
                <w:lang w:eastAsia="ar-SA"/>
              </w:rPr>
              <w:t xml:space="preserve"> </w:t>
            </w:r>
            <w:proofErr w:type="spellStart"/>
            <w:r w:rsidRPr="00633392">
              <w:rPr>
                <w:rFonts w:ascii="Times New Roman" w:eastAsia="Times New Roman" w:hAnsi="Times New Roman" w:cs="Times New Roman"/>
                <w:sz w:val="18"/>
                <w:szCs w:val="18"/>
                <w:lang w:eastAsia="ar-SA"/>
              </w:rPr>
              <w:t>_variables</w:t>
            </w:r>
            <w:proofErr w:type="spellEnd"/>
            <w:r w:rsidRPr="00633392">
              <w:rPr>
                <w:rFonts w:ascii="Times New Roman" w:eastAsia="Times New Roman" w:hAnsi="Times New Roman" w:cs="Times New Roman"/>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B336B3" w:rsidRPr="00633392" w:rsidRDefault="00B336B3"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VARS</w:t>
            </w:r>
          </w:p>
        </w:tc>
        <w:tc>
          <w:tcPr>
            <w:tcW w:w="3827" w:type="dxa"/>
            <w:tcBorders>
              <w:top w:val="single" w:sz="4" w:space="0" w:color="000000"/>
              <w:left w:val="single" w:sz="4" w:space="0" w:color="000000"/>
              <w:bottom w:val="single" w:sz="4" w:space="0" w:color="000000"/>
            </w:tcBorders>
            <w:shd w:val="clear" w:color="auto" w:fill="auto"/>
          </w:tcPr>
          <w:p w:rsidR="00B336B3" w:rsidRPr="00633392"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operator</w:t>
            </w:r>
            <w:r w:rsidRPr="00633392">
              <w:rPr>
                <w:rFonts w:ascii="Times New Roman" w:eastAsia="Times New Roman" w:hAnsi="Times New Roman" w:cs="Times New Roman"/>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633392" w:rsidRDefault="00B336B3" w:rsidP="00E714DC">
            <w:pPr>
              <w:tabs>
                <w:tab w:val="left" w:pos="399"/>
              </w:tabs>
              <w:suppressAutoHyphens/>
              <w:autoSpaceDE w:val="0"/>
              <w:snapToGrid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OP</w:t>
            </w:r>
          </w:p>
        </w:tc>
      </w:tr>
      <w:tr w:rsidR="00B336B3" w:rsidRPr="008D2B7D" w:rsidTr="00032C3F">
        <w:tc>
          <w:tcPr>
            <w:tcW w:w="4087" w:type="dxa"/>
            <w:tcBorders>
              <w:top w:val="single" w:sz="4" w:space="0" w:color="000000"/>
              <w:left w:val="single" w:sz="4" w:space="0" w:color="000000"/>
              <w:bottom w:val="single" w:sz="4" w:space="0" w:color="000000"/>
            </w:tcBorders>
            <w:shd w:val="clear" w:color="auto" w:fill="auto"/>
          </w:tcPr>
          <w:p w:rsidR="00B336B3" w:rsidRPr="00633392" w:rsidRDefault="00B336B3"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variable_description</w:t>
            </w:r>
            <w:proofErr w:type="spellEnd"/>
            <w:r w:rsidRPr="00633392">
              <w:rPr>
                <w:rFonts w:ascii="Times New Roman" w:eastAsia="Times New Roman" w:hAnsi="Times New Roman" w:cs="Times New Roman"/>
                <w:bCs/>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B336B3" w:rsidRPr="00633392" w:rsidRDefault="00B336B3"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VAR</w:t>
            </w:r>
          </w:p>
        </w:tc>
        <w:tc>
          <w:tcPr>
            <w:tcW w:w="3827" w:type="dxa"/>
            <w:tcBorders>
              <w:top w:val="single" w:sz="4" w:space="0" w:color="000000"/>
              <w:left w:val="single" w:sz="4" w:space="0" w:color="000000"/>
              <w:bottom w:val="single" w:sz="4" w:space="0" w:color="000000"/>
            </w:tcBorders>
            <w:shd w:val="clear" w:color="auto" w:fill="auto"/>
          </w:tcPr>
          <w:p w:rsidR="00B336B3" w:rsidRPr="00633392" w:rsidRDefault="00B336B3" w:rsidP="00E714DC">
            <w:pPr>
              <w:tabs>
                <w:tab w:val="left" w:pos="399"/>
                <w:tab w:val="left" w:pos="2962"/>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unlabeled_operator</w:t>
            </w:r>
            <w:proofErr w:type="spellEnd"/>
            <w:r w:rsidRPr="00633392">
              <w:rPr>
                <w:rFonts w:ascii="Times New Roman" w:eastAsia="Times New Roman" w:hAnsi="Times New Roman" w:cs="Times New Roman"/>
                <w:bCs/>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B336B3" w:rsidRPr="00633392" w:rsidRDefault="00B336B3" w:rsidP="00E714DC">
            <w:pPr>
              <w:tabs>
                <w:tab w:val="left" w:pos="399"/>
              </w:tabs>
              <w:suppressAutoHyphens/>
              <w:autoSpaceDE w:val="0"/>
              <w:snapToGrid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UMOP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block_definitions</w:t>
            </w:r>
            <w:proofErr w:type="spellEnd"/>
            <w:r w:rsidRPr="00633392">
              <w:rPr>
                <w:rFonts w:ascii="Times New Roman" w:eastAsia="Times New Roman" w:hAnsi="Times New Roman" w:cs="Times New Roman"/>
                <w:sz w:val="18"/>
                <w:szCs w:val="18"/>
                <w:lang w:eastAsia="ar-SA"/>
              </w:rPr>
              <w:t>_</w:t>
            </w:r>
            <w:r w:rsidRPr="00633392">
              <w:rPr>
                <w:rFonts w:ascii="Times New Roman" w:eastAsia="Times New Roman" w:hAnsi="Times New Roman" w:cs="Times New Roman"/>
                <w:sz w:val="18"/>
                <w:szCs w:val="18"/>
                <w:lang w:val="en-US" w:eastAsia="ar-SA"/>
              </w:rPr>
              <w:t>constant</w:t>
            </w:r>
            <w:r w:rsidRPr="00633392">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color w:val="000000"/>
                <w:sz w:val="18"/>
                <w:szCs w:val="18"/>
                <w:lang w:val="en-US" w:eastAsia="ar-SA"/>
              </w:rPr>
            </w:pPr>
            <w:r w:rsidRPr="00633392">
              <w:rPr>
                <w:rFonts w:ascii="Times New Roman" w:eastAsia="Times New Roman" w:hAnsi="Times New Roman" w:cs="Times New Roman"/>
                <w:b/>
                <w:sz w:val="18"/>
                <w:szCs w:val="18"/>
                <w:lang w:val="en-US" w:eastAsia="ar-SA"/>
              </w:rPr>
              <w:t>CONSTS</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assignment_operator</w:t>
            </w:r>
            <w:proofErr w:type="spellEnd"/>
            <w:r w:rsidRPr="00633392">
              <w:rPr>
                <w:rFonts w:ascii="Times New Roman" w:eastAsia="Times New Roman" w:hAnsi="Times New Roman" w:cs="Times New Roman"/>
                <w:bCs/>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AOP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 xml:space="preserve">&lt; </w:t>
            </w:r>
            <w:r w:rsidRPr="00633392">
              <w:rPr>
                <w:rFonts w:ascii="Times New Roman" w:eastAsia="Times New Roman" w:hAnsi="Times New Roman" w:cs="Times New Roman"/>
                <w:bCs/>
                <w:sz w:val="18"/>
                <w:szCs w:val="18"/>
                <w:lang w:val="en-US" w:eastAsia="ar-SA"/>
              </w:rPr>
              <w:t>constant</w:t>
            </w:r>
            <w:proofErr w:type="spellStart"/>
            <w:r w:rsidRPr="00633392">
              <w:rPr>
                <w:rFonts w:ascii="Times New Roman" w:eastAsia="Times New Roman" w:hAnsi="Times New Roman" w:cs="Times New Roman"/>
                <w:bCs/>
                <w:sz w:val="18"/>
                <w:szCs w:val="18"/>
                <w:lang w:eastAsia="ar-SA"/>
              </w:rPr>
              <w:t>_description</w:t>
            </w:r>
            <w:proofErr w:type="spellEnd"/>
            <w:r w:rsidRPr="00633392">
              <w:rPr>
                <w:rFonts w:ascii="Times New Roman" w:eastAsia="Times New Roman" w:hAnsi="Times New Roman" w:cs="Times New Roman"/>
                <w:bCs/>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CONST</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operator_of_unconditional_transition</w:t>
            </w:r>
            <w:proofErr w:type="spellEnd"/>
            <w:r w:rsidRPr="00633392">
              <w:rPr>
                <w:rFonts w:ascii="Times New Roman" w:eastAsia="Times New Roman" w:hAnsi="Times New Roman" w:cs="Times New Roman"/>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GOP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block_definitions</w:t>
            </w:r>
            <w:proofErr w:type="spellEnd"/>
            <w:r w:rsidRPr="00633392">
              <w:rPr>
                <w:rFonts w:ascii="Times New Roman" w:eastAsia="Times New Roman" w:hAnsi="Times New Roman" w:cs="Times New Roman"/>
                <w:sz w:val="18"/>
                <w:szCs w:val="18"/>
                <w:lang w:eastAsia="ar-SA"/>
              </w:rPr>
              <w:t>_</w:t>
            </w:r>
            <w:r w:rsidRPr="00633392">
              <w:rPr>
                <w:rFonts w:ascii="Times New Roman" w:eastAsia="Times New Roman" w:hAnsi="Times New Roman" w:cs="Times New Roman"/>
                <w:sz w:val="18"/>
                <w:szCs w:val="18"/>
                <w:lang w:val="en-US" w:eastAsia="ar-SA"/>
              </w:rPr>
              <w:t>labels</w:t>
            </w:r>
            <w:r w:rsidRPr="00633392">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LABELS</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proofErr w:type="spellStart"/>
            <w:r w:rsidRPr="00633392">
              <w:rPr>
                <w:rFonts w:ascii="Times New Roman" w:eastAsia="Times New Roman" w:hAnsi="Times New Roman" w:cs="Times New Roman"/>
                <w:bCs/>
                <w:sz w:val="18"/>
                <w:szCs w:val="18"/>
                <w:lang w:val="en-US" w:eastAsia="ar-SA"/>
              </w:rPr>
              <w:t>output_operator</w:t>
            </w:r>
            <w:proofErr w:type="spellEnd"/>
            <w:r w:rsidRPr="00633392">
              <w:rPr>
                <w:rFonts w:ascii="Times New Roman" w:eastAsia="Times New Roman" w:hAnsi="Times New Roman" w:cs="Times New Roman"/>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WOP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proofErr w:type="spellStart"/>
            <w:r w:rsidRPr="00633392">
              <w:rPr>
                <w:rFonts w:ascii="Times New Roman" w:eastAsia="Times New Roman" w:hAnsi="Times New Roman" w:cs="Times New Roman"/>
                <w:bCs/>
                <w:sz w:val="18"/>
                <w:szCs w:val="18"/>
                <w:lang w:val="en-US" w:eastAsia="ar-SA"/>
              </w:rPr>
              <w:t>simple_type</w:t>
            </w:r>
            <w:proofErr w:type="spellEnd"/>
            <w:r w:rsidRPr="00633392">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TYPE</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massage</w:t>
            </w:r>
            <w:r w:rsidRPr="00633392">
              <w:rPr>
                <w:rFonts w:ascii="Times New Roman" w:eastAsia="Times New Roman" w:hAnsi="Times New Roman" w:cs="Times New Roman"/>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MSG</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identifier</w:t>
            </w:r>
            <w:r w:rsidRPr="00633392">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ID</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proofErr w:type="spellStart"/>
            <w:r w:rsidRPr="00633392">
              <w:rPr>
                <w:rFonts w:ascii="Times New Roman" w:eastAsia="Times New Roman" w:hAnsi="Times New Roman" w:cs="Times New Roman"/>
                <w:bCs/>
                <w:sz w:val="18"/>
                <w:szCs w:val="18"/>
                <w:lang w:val="en-US" w:eastAsia="ar-SA"/>
              </w:rPr>
              <w:t>input_operator</w:t>
            </w:r>
            <w:proofErr w:type="spellEnd"/>
            <w:r w:rsidRPr="00633392">
              <w:rPr>
                <w:rFonts w:ascii="Times New Roman" w:eastAsia="Times New Roman" w:hAnsi="Times New Roman" w:cs="Times New Roman"/>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ROP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letter</w:t>
            </w:r>
            <w:r w:rsidRPr="00633392">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L</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proofErr w:type="spellStart"/>
            <w:r w:rsidRPr="00633392">
              <w:rPr>
                <w:rFonts w:ascii="Times New Roman" w:eastAsia="Times New Roman" w:hAnsi="Times New Roman" w:cs="Times New Roman"/>
                <w:bCs/>
                <w:sz w:val="18"/>
                <w:szCs w:val="18"/>
                <w:lang w:val="en-US" w:eastAsia="ar-SA"/>
              </w:rPr>
              <w:t>composite_operator</w:t>
            </w:r>
            <w:proofErr w:type="spellEnd"/>
            <w:r w:rsidRPr="00633392">
              <w:rPr>
                <w:rFonts w:ascii="Times New Roman" w:eastAsia="Times New Roman" w:hAnsi="Times New Roman" w:cs="Times New Roman"/>
                <w:bCs/>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COP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digit</w:t>
            </w:r>
            <w:r w:rsidRPr="00633392">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N</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conditional_operator</w:t>
            </w:r>
            <w:proofErr w:type="spellEnd"/>
            <w:r w:rsidRPr="00633392">
              <w:rPr>
                <w:rFonts w:ascii="Times New Roman" w:eastAsia="Times New Roman" w:hAnsi="Times New Roman" w:cs="Times New Roman"/>
                <w:bCs/>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IFOP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t>&lt;</w:t>
            </w:r>
            <w:proofErr w:type="spellStart"/>
            <w:r w:rsidRPr="00633392">
              <w:rPr>
                <w:rFonts w:ascii="Times New Roman" w:eastAsia="Times New Roman" w:hAnsi="Times New Roman" w:cs="Times New Roman"/>
                <w:sz w:val="18"/>
                <w:szCs w:val="18"/>
                <w:lang w:eastAsia="ar-SA"/>
              </w:rPr>
              <w:t>arithmetic_expression</w:t>
            </w:r>
            <w:proofErr w:type="spellEnd"/>
            <w:r w:rsidRPr="00633392">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AEXP</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while_loop</w:t>
            </w:r>
            <w:proofErr w:type="spellEnd"/>
            <w:r w:rsidRPr="00633392">
              <w:rPr>
                <w:rFonts w:ascii="Times New Roman" w:eastAsia="Times New Roman" w:hAnsi="Times New Roman" w:cs="Times New Roman"/>
                <w:bCs/>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FOROP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proofErr w:type="spellStart"/>
            <w:r w:rsidRPr="00633392">
              <w:rPr>
                <w:rFonts w:ascii="Times New Roman" w:eastAsia="Times New Roman" w:hAnsi="Times New Roman" w:cs="Times New Roman"/>
                <w:sz w:val="18"/>
                <w:szCs w:val="18"/>
                <w:lang w:val="en-US" w:eastAsia="ar-SA"/>
              </w:rPr>
              <w:t>therm</w:t>
            </w:r>
            <w:proofErr w:type="spellEnd"/>
            <w:r w:rsidRPr="00633392">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TERM</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operator_length_string</w:t>
            </w:r>
            <w:proofErr w:type="spellEnd"/>
            <w:r w:rsidRPr="00633392">
              <w:rPr>
                <w:rFonts w:ascii="Times New Roman" w:eastAsia="Times New Roman" w:hAnsi="Times New Roman" w:cs="Times New Roman"/>
                <w:bCs/>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LENOP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multiplier</w:t>
            </w:r>
            <w:proofErr w:type="spellEnd"/>
            <w:r w:rsidRPr="00633392">
              <w:rPr>
                <w:rFonts w:ascii="Times New Roman" w:eastAsia="Times New Roman" w:hAnsi="Times New Roman" w:cs="Times New Roman"/>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MULT</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operator_string_concatenation</w:t>
            </w:r>
            <w:proofErr w:type="spellEnd"/>
            <w:r w:rsidRPr="00633392">
              <w:rPr>
                <w:rFonts w:ascii="Times New Roman" w:eastAsia="Times New Roman" w:hAnsi="Times New Roman" w:cs="Times New Roman"/>
                <w:bCs/>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CONOP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rPr>
                <w:rFonts w:ascii="Times New Roman" w:eastAsia="Times New Roman" w:hAnsi="Times New Roman" w:cs="Times New Roman"/>
                <w:sz w:val="18"/>
                <w:szCs w:val="18"/>
                <w:lang w:val="en-US" w:eastAsia="ar-SA"/>
              </w:rPr>
              <w:t>sign</w:t>
            </w:r>
            <w:r w:rsidRPr="00633392">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SIGN</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operator_replacement_substring</w:t>
            </w:r>
            <w:proofErr w:type="spellEnd"/>
            <w:r w:rsidRPr="00633392">
              <w:rPr>
                <w:rFonts w:ascii="Times New Roman" w:eastAsia="Times New Roman" w:hAnsi="Times New Roman" w:cs="Times New Roman"/>
                <w:bCs/>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REPOP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r w:rsidRPr="00633392">
              <w:rPr>
                <w:rFonts w:ascii="Times New Roman" w:eastAsia="Times New Roman" w:hAnsi="Times New Roman" w:cs="Times New Roman"/>
                <w:sz w:val="18"/>
                <w:szCs w:val="18"/>
                <w:lang w:val="en-US" w:eastAsia="ar-SA"/>
              </w:rPr>
              <w:t>logical</w:t>
            </w:r>
            <w:proofErr w:type="spellStart"/>
            <w:r w:rsidRPr="00633392">
              <w:rPr>
                <w:rFonts w:ascii="Times New Roman" w:eastAsia="Times New Roman" w:hAnsi="Times New Roman" w:cs="Times New Roman"/>
                <w:sz w:val="18"/>
                <w:szCs w:val="18"/>
                <w:lang w:eastAsia="ar-SA"/>
              </w:rPr>
              <w:t>_expression</w:t>
            </w:r>
            <w:proofErr w:type="spellEnd"/>
            <w:r w:rsidRPr="00633392">
              <w:rPr>
                <w:rFonts w:ascii="Times New Roman" w:eastAsia="Times New Roman" w:hAnsi="Times New Roman" w:cs="Times New Roman"/>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color w:val="000000"/>
                <w:sz w:val="18"/>
                <w:szCs w:val="18"/>
                <w:lang w:val="en-US" w:eastAsia="ar-SA"/>
              </w:rPr>
              <w:t>LEXP</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Cs/>
                <w:sz w:val="18"/>
                <w:szCs w:val="18"/>
                <w:lang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search_operator_substring</w:t>
            </w:r>
            <w:proofErr w:type="spellEnd"/>
            <w:r w:rsidRPr="00633392">
              <w:rPr>
                <w:rFonts w:ascii="Times New Roman" w:eastAsia="Times New Roman" w:hAnsi="Times New Roman" w:cs="Times New Roman"/>
                <w:bCs/>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SEOP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t>&lt;</w:t>
            </w:r>
            <w:proofErr w:type="spellStart"/>
            <w:r w:rsidRPr="00633392">
              <w:rPr>
                <w:rFonts w:ascii="Times New Roman" w:eastAsia="Times New Roman" w:hAnsi="Times New Roman" w:cs="Times New Roman"/>
                <w:sz w:val="18"/>
                <w:szCs w:val="18"/>
                <w:lang w:val="en-US" w:eastAsia="ar-SA"/>
              </w:rPr>
              <w:t>logical_therm</w:t>
            </w:r>
            <w:proofErr w:type="spellEnd"/>
            <w:r w:rsidRPr="00633392">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LTERM</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operator_access_substring</w:t>
            </w:r>
            <w:proofErr w:type="spellEnd"/>
            <w:r w:rsidRPr="00633392">
              <w:rPr>
                <w:rFonts w:ascii="Times New Roman" w:eastAsia="Times New Roman" w:hAnsi="Times New Roman" w:cs="Times New Roman"/>
                <w:bCs/>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SUBOP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t>&lt;</w:t>
            </w:r>
            <w:proofErr w:type="spellStart"/>
            <w:r w:rsidRPr="00633392">
              <w:rPr>
                <w:rFonts w:ascii="Times New Roman" w:eastAsia="Times New Roman" w:hAnsi="Times New Roman" w:cs="Times New Roman"/>
                <w:sz w:val="18"/>
                <w:szCs w:val="18"/>
                <w:lang w:val="en-US" w:eastAsia="ar-SA"/>
              </w:rPr>
              <w:t>logical_multiplier</w:t>
            </w:r>
            <w:proofErr w:type="spellEnd"/>
            <w:r w:rsidRPr="00633392">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bCs/>
                <w:sz w:val="18"/>
                <w:szCs w:val="18"/>
                <w:lang w:eastAsia="ar-SA"/>
              </w:rPr>
            </w:pPr>
            <w:r w:rsidRPr="00633392">
              <w:rPr>
                <w:rFonts w:ascii="Times New Roman" w:eastAsia="Times New Roman" w:hAnsi="Times New Roman" w:cs="Times New Roman"/>
                <w:b/>
                <w:bCs/>
                <w:sz w:val="18"/>
                <w:szCs w:val="18"/>
                <w:lang w:val="en-US" w:eastAsia="ar-SA"/>
              </w:rPr>
              <w:t>LMULT</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operator_function</w:t>
            </w:r>
            <w:proofErr w:type="spellEnd"/>
            <w:r w:rsidRPr="00633392">
              <w:rPr>
                <w:rFonts w:ascii="Times New Roman" w:eastAsia="Times New Roman" w:hAnsi="Times New Roman" w:cs="Times New Roman"/>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bCs/>
                <w:sz w:val="18"/>
                <w:szCs w:val="18"/>
                <w:lang w:val="en-US" w:eastAsia="ar-SA"/>
              </w:rPr>
              <w:t>FUNOP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Cs/>
                <w:sz w:val="18"/>
                <w:szCs w:val="18"/>
                <w:lang w:val="en-US" w:eastAsia="ar-SA"/>
              </w:rPr>
            </w:pPr>
            <w:r w:rsidRPr="00633392">
              <w:rPr>
                <w:rFonts w:ascii="Times New Roman" w:eastAsia="Times New Roman" w:hAnsi="Times New Roman" w:cs="Times New Roman"/>
                <w:sz w:val="18"/>
                <w:szCs w:val="18"/>
                <w:lang w:eastAsia="ar-SA"/>
              </w:rPr>
              <w:t>&lt;</w:t>
            </w:r>
            <w:r w:rsidRPr="00633392">
              <w:rPr>
                <w:rFonts w:ascii="Times New Roman" w:eastAsia="Times New Roman" w:hAnsi="Times New Roman" w:cs="Times New Roman"/>
                <w:sz w:val="18"/>
                <w:szCs w:val="18"/>
                <w:lang w:val="en-US" w:eastAsia="ar-SA"/>
              </w:rPr>
              <w:t>ratio</w:t>
            </w:r>
            <w:r w:rsidRPr="00633392">
              <w:rPr>
                <w:rFonts w:ascii="Times New Roman" w:eastAsia="Times New Roman" w:hAnsi="Times New Roman" w:cs="Times New Roman"/>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bCs/>
                <w:sz w:val="18"/>
                <w:szCs w:val="18"/>
                <w:lang w:val="en-US" w:eastAsia="ar-SA"/>
              </w:rPr>
              <w:t>REL</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function_header</w:t>
            </w:r>
            <w:proofErr w:type="spellEnd"/>
            <w:r w:rsidRPr="00633392">
              <w:rPr>
                <w:rFonts w:ascii="Times New Roman" w:eastAsia="Times New Roman" w:hAnsi="Times New Roman" w:cs="Times New Roman"/>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sz w:val="18"/>
                <w:szCs w:val="18"/>
                <w:lang w:val="en-US" w:eastAsia="ar-SA"/>
              </w:rPr>
              <w:t>HFUN</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bCs/>
                <w:sz w:val="18"/>
                <w:szCs w:val="18"/>
                <w:lang w:eastAsia="ar-SA"/>
              </w:rPr>
              <w:t>&lt;</w:t>
            </w:r>
            <w:r w:rsidRPr="00633392">
              <w:rPr>
                <w:rFonts w:ascii="Times New Roman" w:eastAsia="Times New Roman" w:hAnsi="Times New Roman" w:cs="Times New Roman"/>
                <w:bCs/>
                <w:sz w:val="18"/>
                <w:szCs w:val="18"/>
                <w:lang w:val="en-US" w:eastAsia="ar-SA"/>
              </w:rPr>
              <w:t>constant</w:t>
            </w:r>
            <w:r w:rsidRPr="00633392">
              <w:rPr>
                <w:rFonts w:ascii="Times New Roman" w:eastAsia="Times New Roman" w:hAnsi="Times New Roman" w:cs="Times New Roman"/>
                <w:bCs/>
                <w:sz w:val="18"/>
                <w:szCs w:val="18"/>
                <w:lang w:eastAsia="ar-SA"/>
              </w:rPr>
              <w:t>&gt;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sz w:val="18"/>
                <w:szCs w:val="18"/>
                <w:lang w:val="en-US" w:eastAsia="ar-SA"/>
              </w:rPr>
              <w:t>C</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operator_conditional_assignment</w:t>
            </w:r>
            <w:proofErr w:type="spellEnd"/>
            <w:r w:rsidRPr="00633392">
              <w:rPr>
                <w:rFonts w:ascii="Times New Roman" w:eastAsia="Times New Roman" w:hAnsi="Times New Roman" w:cs="Times New Roman"/>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sz w:val="18"/>
                <w:szCs w:val="18"/>
                <w:lang w:val="en-US" w:eastAsia="ar-SA"/>
              </w:rPr>
              <w:t>IFAOP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decimal_constant</w:t>
            </w:r>
            <w:proofErr w:type="spellEnd"/>
            <w:r w:rsidRPr="00633392">
              <w:rPr>
                <w:rFonts w:ascii="Times New Roman" w:eastAsia="Times New Roman" w:hAnsi="Times New Roman" w:cs="Times New Roman"/>
                <w:bCs/>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sz w:val="18"/>
                <w:szCs w:val="18"/>
                <w:lang w:val="en-US" w:eastAsia="ar-SA"/>
              </w:rPr>
              <w:t>DEC</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operator</w:t>
            </w:r>
            <w:proofErr w:type="spellEnd"/>
            <w:r w:rsidRPr="00633392">
              <w:rPr>
                <w:rFonts w:ascii="Times New Roman" w:eastAsia="Times New Roman" w:hAnsi="Times New Roman" w:cs="Times New Roman"/>
                <w:sz w:val="18"/>
                <w:szCs w:val="18"/>
                <w:lang w:eastAsia="ar-SA"/>
              </w:rPr>
              <w:t xml:space="preserve">_ </w:t>
            </w:r>
            <w:proofErr w:type="spellStart"/>
            <w:r w:rsidRPr="00633392">
              <w:rPr>
                <w:rFonts w:ascii="Times New Roman" w:eastAsia="Times New Roman" w:hAnsi="Times New Roman" w:cs="Times New Roman"/>
                <w:sz w:val="18"/>
                <w:szCs w:val="18"/>
                <w:lang w:eastAsia="ar-SA"/>
              </w:rPr>
              <w:t>overloading</w:t>
            </w:r>
            <w:proofErr w:type="spellEnd"/>
            <w:r w:rsidRPr="00633392">
              <w:rPr>
                <w:rFonts w:ascii="Times New Roman" w:eastAsia="Times New Roman" w:hAnsi="Times New Roman" w:cs="Times New Roman"/>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OPOP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sequence_of_digits</w:t>
            </w:r>
            <w:proofErr w:type="spellEnd"/>
            <w:r w:rsidRPr="00633392">
              <w:rPr>
                <w:rFonts w:ascii="Times New Roman" w:eastAsia="Times New Roman" w:hAnsi="Times New Roman" w:cs="Times New Roman"/>
                <w:bCs/>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sz w:val="18"/>
                <w:szCs w:val="18"/>
                <w:lang w:val="en-US" w:eastAsia="ar-SA"/>
              </w:rPr>
              <w:t>NN</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description_overloaded_variables</w:t>
            </w:r>
            <w:proofErr w:type="spellEnd"/>
            <w:r w:rsidRPr="00633392">
              <w:rPr>
                <w:rFonts w:ascii="Times New Roman" w:eastAsia="Times New Roman" w:hAnsi="Times New Roman" w:cs="Times New Roman"/>
                <w:sz w:val="18"/>
                <w:szCs w:val="18"/>
                <w:lang w:eastAsia="ar-SA"/>
              </w:rPr>
              <w:t xml:space="preserve"> _1&gt;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OVAR1</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real_constant</w:t>
            </w:r>
            <w:proofErr w:type="spellEnd"/>
            <w:r w:rsidRPr="00633392">
              <w:rPr>
                <w:rFonts w:ascii="Times New Roman" w:eastAsia="Times New Roman" w:hAnsi="Times New Roman" w:cs="Times New Roman"/>
                <w:bCs/>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RC</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description_overloaded_variables</w:t>
            </w:r>
            <w:proofErr w:type="spellEnd"/>
            <w:r w:rsidRPr="00633392">
              <w:rPr>
                <w:rFonts w:ascii="Times New Roman" w:eastAsia="Times New Roman" w:hAnsi="Times New Roman" w:cs="Times New Roman"/>
                <w:sz w:val="18"/>
                <w:szCs w:val="18"/>
                <w:lang w:eastAsia="ar-SA"/>
              </w:rPr>
              <w:t xml:space="preserve"> _</w:t>
            </w:r>
            <w:r w:rsidRPr="00633392">
              <w:rPr>
                <w:rFonts w:ascii="Times New Roman" w:eastAsia="Times New Roman" w:hAnsi="Times New Roman" w:cs="Times New Roman"/>
                <w:sz w:val="18"/>
                <w:szCs w:val="18"/>
                <w:lang w:val="en-US" w:eastAsia="ar-SA"/>
              </w:rPr>
              <w:t>2</w:t>
            </w:r>
            <w:r w:rsidRPr="00633392">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OVAR2</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fractional_constant</w:t>
            </w:r>
            <w:proofErr w:type="spellEnd"/>
            <w:r w:rsidRPr="00633392">
              <w:rPr>
                <w:rFonts w:ascii="Times New Roman" w:eastAsia="Times New Roman" w:hAnsi="Times New Roman" w:cs="Times New Roman"/>
                <w:bCs/>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DC</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description_overloaded_variables</w:t>
            </w:r>
            <w:proofErr w:type="spellEnd"/>
            <w:r w:rsidRPr="00633392">
              <w:rPr>
                <w:rFonts w:ascii="Times New Roman" w:eastAsia="Times New Roman" w:hAnsi="Times New Roman" w:cs="Times New Roman"/>
                <w:sz w:val="18"/>
                <w:szCs w:val="18"/>
                <w:lang w:eastAsia="ar-SA"/>
              </w:rPr>
              <w:t xml:space="preserve"> &gt;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OVAR</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exponential_part</w:t>
            </w:r>
            <w:proofErr w:type="spellEnd"/>
            <w:r w:rsidRPr="00633392">
              <w:rPr>
                <w:rFonts w:ascii="Times New Roman" w:eastAsia="Times New Roman" w:hAnsi="Times New Roman" w:cs="Times New Roman"/>
                <w:bCs/>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EXP</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proofErr w:type="spellStart"/>
            <w:r w:rsidRPr="00633392">
              <w:rPr>
                <w:rFonts w:ascii="Times New Roman" w:eastAsia="Times New Roman" w:hAnsi="Times New Roman" w:cs="Times New Roman"/>
                <w:sz w:val="18"/>
                <w:szCs w:val="18"/>
                <w:lang w:eastAsia="ar-SA"/>
              </w:rPr>
              <w:t>overloaded</w:t>
            </w:r>
            <w:proofErr w:type="spellEnd"/>
            <w:r w:rsidRPr="00633392">
              <w:rPr>
                <w:rFonts w:ascii="Times New Roman" w:eastAsia="Times New Roman" w:hAnsi="Times New Roman" w:cs="Times New Roman"/>
                <w:sz w:val="18"/>
                <w:szCs w:val="18"/>
                <w:lang w:eastAsia="ar-SA"/>
              </w:rPr>
              <w:t xml:space="preserve"> </w:t>
            </w:r>
            <w:proofErr w:type="spellStart"/>
            <w:r w:rsidRPr="00633392">
              <w:rPr>
                <w:rFonts w:ascii="Times New Roman" w:eastAsia="Times New Roman" w:hAnsi="Times New Roman" w:cs="Times New Roman"/>
                <w:sz w:val="18"/>
                <w:szCs w:val="18"/>
                <w:lang w:eastAsia="ar-SA"/>
              </w:rPr>
              <w:t>_operations</w:t>
            </w:r>
            <w:proofErr w:type="spellEnd"/>
            <w:r w:rsidRPr="00633392">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OOP</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proofErr w:type="spellStart"/>
            <w:r w:rsidRPr="00633392">
              <w:rPr>
                <w:rFonts w:ascii="Times New Roman" w:eastAsia="Times New Roman" w:hAnsi="Times New Roman" w:cs="Times New Roman"/>
                <w:bCs/>
                <w:sz w:val="18"/>
                <w:szCs w:val="18"/>
                <w:lang w:eastAsia="ar-SA"/>
              </w:rPr>
              <w:t>char_constant</w:t>
            </w:r>
            <w:proofErr w:type="spellEnd"/>
            <w:r w:rsidRPr="00633392">
              <w:rPr>
                <w:rFonts w:ascii="Times New Roman" w:eastAsia="Times New Roman" w:hAnsi="Times New Roman" w:cs="Times New Roman"/>
                <w:bCs/>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CC</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val="en-US" w:eastAsia="ar-SA"/>
              </w:rPr>
              <w:t>&lt;</w:t>
            </w:r>
            <w:proofErr w:type="spellStart"/>
            <w:r w:rsidRPr="00633392">
              <w:rPr>
                <w:rFonts w:ascii="Times New Roman" w:eastAsia="Times New Roman" w:hAnsi="Times New Roman" w:cs="Times New Roman"/>
                <w:sz w:val="18"/>
                <w:szCs w:val="18"/>
                <w:lang w:eastAsia="ar-SA"/>
              </w:rPr>
              <w:t>block_definitions</w:t>
            </w:r>
            <w:proofErr w:type="spellEnd"/>
            <w:r w:rsidRPr="00633392">
              <w:rPr>
                <w:rFonts w:ascii="Times New Roman" w:eastAsia="Times New Roman" w:hAnsi="Times New Roman" w:cs="Times New Roman"/>
                <w:sz w:val="18"/>
                <w:szCs w:val="18"/>
                <w:lang w:eastAsia="ar-SA"/>
              </w:rPr>
              <w:t>_</w:t>
            </w:r>
            <w:r w:rsidRPr="00633392">
              <w:rPr>
                <w:rFonts w:ascii="Times New Roman" w:eastAsia="Times New Roman" w:hAnsi="Times New Roman" w:cs="Times New Roman"/>
                <w:sz w:val="18"/>
                <w:szCs w:val="18"/>
                <w:lang w:val="en-US" w:eastAsia="ar-SA"/>
              </w:rPr>
              <w:t>function</w:t>
            </w:r>
            <w:r w:rsidRPr="00633392">
              <w:rPr>
                <w:rFonts w:ascii="Times New Roman" w:eastAsia="Times New Roman" w:hAnsi="Times New Roman" w:cs="Times New Roman"/>
                <w:sz w:val="18"/>
                <w:szCs w:val="18"/>
                <w:lang w:eastAsia="ar-SA"/>
              </w:rPr>
              <w:t>&gt;</w:t>
            </w: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633392" w:rsidRDefault="00633392" w:rsidP="008464EE">
            <w:pPr>
              <w:tabs>
                <w:tab w:val="left" w:pos="399"/>
              </w:tabs>
              <w:suppressAutoHyphens/>
              <w:autoSpaceDE w:val="0"/>
              <w:snapToGrid w:val="0"/>
              <w:spacing w:after="0"/>
              <w:jc w:val="center"/>
              <w:rPr>
                <w:rFonts w:ascii="Times New Roman" w:eastAsia="Times New Roman" w:hAnsi="Times New Roman" w:cs="Times New Roman"/>
                <w:b/>
                <w:sz w:val="20"/>
                <w:szCs w:val="20"/>
                <w:lang w:val="en-US" w:eastAsia="ar-SA"/>
              </w:rPr>
            </w:pPr>
            <w:r w:rsidRPr="00633392">
              <w:rPr>
                <w:rFonts w:ascii="Times New Roman" w:eastAsia="Times New Roman" w:hAnsi="Times New Roman" w:cs="Times New Roman"/>
                <w:b/>
                <w:color w:val="000000"/>
                <w:sz w:val="18"/>
                <w:szCs w:val="18"/>
                <w:lang w:val="en-US" w:eastAsia="ar-SA"/>
              </w:rPr>
              <w:t>FUNCS</w:t>
            </w: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sz w:val="18"/>
                <w:szCs w:val="18"/>
                <w:lang w:eastAsia="ar-SA"/>
              </w:rPr>
              <w:t>&lt;</w:t>
            </w:r>
            <w:r w:rsidRPr="00633392">
              <w:t xml:space="preserve"> </w:t>
            </w:r>
            <w:proofErr w:type="spellStart"/>
            <w:r w:rsidRPr="00633392">
              <w:rPr>
                <w:rFonts w:ascii="Times New Roman" w:eastAsia="Times New Roman" w:hAnsi="Times New Roman" w:cs="Times New Roman"/>
                <w:sz w:val="18"/>
                <w:szCs w:val="18"/>
                <w:lang w:eastAsia="ar-SA"/>
              </w:rPr>
              <w:t>Boolean_constant</w:t>
            </w:r>
            <w:proofErr w:type="spellEnd"/>
            <w:r w:rsidRPr="00633392">
              <w:rPr>
                <w:rFonts w:ascii="Times New Roman" w:eastAsia="Times New Roman" w:hAnsi="Times New Roman" w:cs="Times New Roman"/>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pacing w:after="0"/>
              <w:jc w:val="center"/>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BC</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1A5023">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8D2B7D" w:rsidRDefault="00633392" w:rsidP="001A5023">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p>
        </w:tc>
      </w:tr>
      <w:tr w:rsidR="00633392" w:rsidRPr="008D2B7D" w:rsidTr="00032C3F">
        <w:tc>
          <w:tcPr>
            <w:tcW w:w="408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r w:rsidRPr="00633392">
              <w:rPr>
                <w:rFonts w:ascii="Times New Roman" w:eastAsia="Times New Roman" w:hAnsi="Times New Roman" w:cs="Times New Roman"/>
                <w:bCs/>
                <w:sz w:val="18"/>
                <w:szCs w:val="18"/>
                <w:lang w:eastAsia="ar-SA"/>
              </w:rPr>
              <w:t>&lt;</w:t>
            </w:r>
            <w:r w:rsidRPr="00633392">
              <w:t xml:space="preserve"> </w:t>
            </w:r>
            <w:r w:rsidRPr="00633392">
              <w:rPr>
                <w:rFonts w:ascii="Times New Roman" w:eastAsia="Times New Roman" w:hAnsi="Times New Roman" w:cs="Times New Roman"/>
                <w:bCs/>
                <w:sz w:val="18"/>
                <w:szCs w:val="18"/>
                <w:lang w:val="en-US" w:eastAsia="ar-SA"/>
              </w:rPr>
              <w:t>string</w:t>
            </w:r>
            <w:proofErr w:type="spellStart"/>
            <w:r w:rsidRPr="00633392">
              <w:rPr>
                <w:rFonts w:ascii="Times New Roman" w:eastAsia="Times New Roman" w:hAnsi="Times New Roman" w:cs="Times New Roman"/>
                <w:bCs/>
                <w:sz w:val="18"/>
                <w:szCs w:val="18"/>
                <w:lang w:eastAsia="ar-SA"/>
              </w:rPr>
              <w:t>_constant</w:t>
            </w:r>
            <w:proofErr w:type="spellEnd"/>
            <w:r w:rsidRPr="00633392">
              <w:rPr>
                <w:rFonts w:ascii="Times New Roman" w:eastAsia="Times New Roman" w:hAnsi="Times New Roman" w:cs="Times New Roman"/>
                <w:bCs/>
                <w:sz w:val="18"/>
                <w:szCs w:val="18"/>
                <w:lang w:eastAsia="ar-SA"/>
              </w:rPr>
              <w:t xml:space="preserve"> &gt;</w:t>
            </w:r>
          </w:p>
        </w:tc>
        <w:tc>
          <w:tcPr>
            <w:tcW w:w="993"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b/>
                <w:sz w:val="18"/>
                <w:szCs w:val="18"/>
                <w:lang w:eastAsia="ar-SA"/>
              </w:rPr>
            </w:pPr>
            <w:r w:rsidRPr="00633392">
              <w:rPr>
                <w:rFonts w:ascii="Times New Roman" w:eastAsia="Times New Roman" w:hAnsi="Times New Roman" w:cs="Times New Roman"/>
                <w:b/>
                <w:color w:val="000000"/>
                <w:sz w:val="18"/>
                <w:szCs w:val="18"/>
                <w:lang w:val="en-US" w:eastAsia="ar-SA"/>
              </w:rPr>
              <w:t>SC</w:t>
            </w:r>
          </w:p>
        </w:tc>
        <w:tc>
          <w:tcPr>
            <w:tcW w:w="3827" w:type="dxa"/>
            <w:tcBorders>
              <w:top w:val="single" w:sz="4" w:space="0" w:color="000000"/>
              <w:left w:val="single" w:sz="4" w:space="0" w:color="000000"/>
              <w:bottom w:val="single" w:sz="4" w:space="0" w:color="000000"/>
            </w:tcBorders>
            <w:shd w:val="clear" w:color="auto" w:fill="auto"/>
          </w:tcPr>
          <w:p w:rsidR="00633392" w:rsidRPr="00633392" w:rsidRDefault="00633392" w:rsidP="00E714DC">
            <w:pPr>
              <w:tabs>
                <w:tab w:val="left" w:pos="399"/>
              </w:tabs>
              <w:suppressAutoHyphens/>
              <w:autoSpaceDE w:val="0"/>
              <w:snapToGrid w:val="0"/>
              <w:spacing w:after="0"/>
              <w:jc w:val="center"/>
              <w:rPr>
                <w:rFonts w:ascii="Times New Roman" w:eastAsia="Times New Roman" w:hAnsi="Times New Roman" w:cs="Times New Roman"/>
                <w:color w:val="000000"/>
                <w:sz w:val="18"/>
                <w:szCs w:val="18"/>
                <w:lang w:val="en-US" w:eastAsia="ar-SA"/>
              </w:rPr>
            </w:pPr>
          </w:p>
        </w:tc>
        <w:tc>
          <w:tcPr>
            <w:tcW w:w="930" w:type="dxa"/>
            <w:tcBorders>
              <w:top w:val="single" w:sz="4" w:space="0" w:color="000000"/>
              <w:left w:val="single" w:sz="4" w:space="0" w:color="000000"/>
              <w:bottom w:val="single" w:sz="4" w:space="0" w:color="000000"/>
              <w:right w:val="single" w:sz="4" w:space="0" w:color="000000"/>
            </w:tcBorders>
            <w:shd w:val="clear" w:color="auto" w:fill="auto"/>
          </w:tcPr>
          <w:p w:rsidR="00633392" w:rsidRPr="008D2B7D" w:rsidRDefault="00633392" w:rsidP="00E714DC">
            <w:pPr>
              <w:tabs>
                <w:tab w:val="left" w:pos="399"/>
              </w:tabs>
              <w:suppressAutoHyphens/>
              <w:autoSpaceDE w:val="0"/>
              <w:snapToGrid w:val="0"/>
              <w:spacing w:after="0"/>
              <w:jc w:val="center"/>
              <w:rPr>
                <w:rFonts w:ascii="Times New Roman" w:eastAsia="Times New Roman" w:hAnsi="Times New Roman" w:cs="Times New Roman"/>
                <w:sz w:val="20"/>
                <w:szCs w:val="20"/>
                <w:lang w:val="en-US" w:eastAsia="ar-SA"/>
              </w:rPr>
            </w:pPr>
          </w:p>
        </w:tc>
      </w:tr>
    </w:tbl>
    <w:p w:rsidR="00B336B3" w:rsidRDefault="00B336B3" w:rsidP="00E714DC">
      <w:pPr>
        <w:tabs>
          <w:tab w:val="left" w:pos="684"/>
        </w:tabs>
        <w:suppressAutoHyphens/>
        <w:autoSpaceDE w:val="0"/>
        <w:spacing w:after="0"/>
        <w:jc w:val="both"/>
        <w:rPr>
          <w:rFonts w:ascii="Times New Roman" w:eastAsia="Times New Roman" w:hAnsi="Times New Roman" w:cs="Times New Roman"/>
          <w:sz w:val="24"/>
          <w:szCs w:val="24"/>
          <w:lang w:val="en-US" w:eastAsia="ar-SA"/>
        </w:rPr>
      </w:pPr>
    </w:p>
    <w:p w:rsidR="00B336B3" w:rsidRDefault="00B336B3" w:rsidP="00E714DC">
      <w:pPr>
        <w:tabs>
          <w:tab w:val="left" w:pos="399"/>
        </w:tabs>
        <w:spacing w:after="0"/>
        <w:rPr>
          <w:rFonts w:ascii="Times New Roman" w:eastAsia="Times New Roman" w:hAnsi="Times New Roman" w:cs="Times New Roman"/>
          <w:b/>
          <w:bCs/>
          <w:sz w:val="20"/>
          <w:szCs w:val="20"/>
          <w:lang w:val="en-US" w:eastAsia="ar-SA"/>
        </w:rPr>
      </w:pPr>
    </w:p>
    <w:p w:rsidR="008773A9" w:rsidRDefault="008773A9" w:rsidP="00E714DC">
      <w:pPr>
        <w:tabs>
          <w:tab w:val="left" w:pos="399"/>
        </w:tabs>
        <w:spacing w:after="0"/>
        <w:rPr>
          <w:color w:val="000000"/>
          <w:lang w:val="en-US"/>
        </w:rPr>
      </w:pPr>
    </w:p>
    <w:p w:rsidR="00B336B3" w:rsidRDefault="00B336B3" w:rsidP="00E714DC">
      <w:pPr>
        <w:tabs>
          <w:tab w:val="left" w:pos="399"/>
        </w:tabs>
        <w:spacing w:after="0"/>
        <w:rPr>
          <w:color w:val="000000"/>
          <w:lang w:val="en-US"/>
        </w:rPr>
      </w:pPr>
    </w:p>
    <w:p w:rsidR="00B336B3" w:rsidRDefault="00B336B3" w:rsidP="00E714DC">
      <w:pPr>
        <w:tabs>
          <w:tab w:val="left" w:pos="399"/>
        </w:tabs>
        <w:spacing w:after="0"/>
        <w:rPr>
          <w:color w:val="000000"/>
          <w:lang w:val="en-US"/>
        </w:rPr>
      </w:pPr>
    </w:p>
    <w:p w:rsidR="00B336B3" w:rsidRDefault="00B336B3" w:rsidP="00E714DC">
      <w:pPr>
        <w:tabs>
          <w:tab w:val="left" w:pos="399"/>
        </w:tabs>
        <w:spacing w:after="0"/>
        <w:rPr>
          <w:color w:val="000000"/>
          <w:lang w:val="en-US"/>
        </w:rPr>
      </w:pPr>
    </w:p>
    <w:p w:rsidR="00B336B3" w:rsidRDefault="00B336B3" w:rsidP="00E714DC">
      <w:pPr>
        <w:tabs>
          <w:tab w:val="left" w:pos="399"/>
        </w:tabs>
        <w:spacing w:after="0"/>
        <w:rPr>
          <w:color w:val="000000"/>
          <w:lang w:val="en-US"/>
        </w:rPr>
      </w:pPr>
    </w:p>
    <w:p w:rsidR="00B336B3" w:rsidRDefault="00B336B3" w:rsidP="00E714DC">
      <w:pPr>
        <w:tabs>
          <w:tab w:val="left" w:pos="399"/>
        </w:tabs>
        <w:spacing w:after="0"/>
        <w:rPr>
          <w:color w:val="000000"/>
          <w:lang w:val="en-US"/>
        </w:rPr>
      </w:pPr>
    </w:p>
    <w:p w:rsidR="00694FCE" w:rsidRDefault="00694FCE" w:rsidP="00694FCE">
      <w:pPr>
        <w:tabs>
          <w:tab w:val="left" w:pos="684"/>
        </w:tabs>
        <w:suppressAutoHyphens/>
        <w:autoSpaceDE w:val="0"/>
        <w:spacing w:after="0"/>
        <w:jc w:val="both"/>
        <w:rPr>
          <w:rFonts w:ascii="Times New Roman" w:eastAsia="Times New Roman" w:hAnsi="Times New Roman" w:cs="Times New Roman"/>
          <w:sz w:val="24"/>
          <w:szCs w:val="24"/>
          <w:lang w:val="en-US" w:eastAsia="ar-SA"/>
        </w:rPr>
      </w:pPr>
      <w:r w:rsidRPr="00694FCE">
        <w:rPr>
          <w:rFonts w:ascii="Times New Roman" w:eastAsia="Times New Roman" w:hAnsi="Times New Roman" w:cs="Times New Roman"/>
          <w:sz w:val="24"/>
          <w:szCs w:val="24"/>
          <w:lang w:val="en-US" w:eastAsia="ar-SA"/>
        </w:rPr>
        <w:lastRenderedPageBreak/>
        <w:t>All</w:t>
      </w:r>
      <w:r>
        <w:rPr>
          <w:rFonts w:ascii="Times New Roman" w:eastAsia="Times New Roman" w:hAnsi="Times New Roman" w:cs="Times New Roman"/>
          <w:sz w:val="24"/>
          <w:szCs w:val="24"/>
          <w:lang w:val="en-US" w:eastAsia="ar-SA"/>
        </w:rPr>
        <w:t xml:space="preserve"> grammars of syntax analysis:</w:t>
      </w:r>
    </w:p>
    <w:p w:rsidR="00694FCE" w:rsidRPr="00694FCE" w:rsidRDefault="00694FCE" w:rsidP="00694FCE">
      <w:pPr>
        <w:tabs>
          <w:tab w:val="left" w:pos="684"/>
        </w:tabs>
        <w:suppressAutoHyphens/>
        <w:autoSpaceDE w:val="0"/>
        <w:spacing w:after="0"/>
        <w:jc w:val="both"/>
        <w:rPr>
          <w:rFonts w:ascii="Times New Roman" w:eastAsia="Times New Roman" w:hAnsi="Times New Roman" w:cs="Times New Roman"/>
          <w:sz w:val="24"/>
          <w:szCs w:val="24"/>
          <w:lang w:val="en-US" w:eastAsia="ar-SA"/>
        </w:rPr>
      </w:pPr>
    </w:p>
    <w:p w:rsid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Grammar programs G</w:t>
      </w:r>
      <w:r w:rsidRPr="000F4E3B">
        <w:rPr>
          <w:rFonts w:ascii="Times New Roman" w:eastAsia="Times New Roman" w:hAnsi="Times New Roman" w:cs="Times New Roman"/>
          <w:color w:val="000000"/>
          <w:sz w:val="20"/>
          <w:szCs w:val="20"/>
          <w:vertAlign w:val="subscript"/>
          <w:lang w:val="en-US" w:eastAsia="ar-SA"/>
        </w:rPr>
        <w:t>0</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,N,PROG,R</w:t>
      </w:r>
      <w:proofErr w:type="gramEnd"/>
      <w:r w:rsidRPr="000F4E3B">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694FCE" w:rsidRPr="00EA4BF0"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{PROG, ID, COP,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OPROG, OCOP</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color w:val="000000"/>
                <w:sz w:val="20"/>
                <w:szCs w:val="20"/>
                <w:lang w:eastAsia="ar-SA"/>
              </w:rPr>
              <w:t>_</w:t>
            </w:r>
            <w:r w:rsidRPr="000F4E3B">
              <w:rPr>
                <w:rFonts w:ascii="Times New Roman" w:eastAsia="Times New Roman" w:hAnsi="Times New Roman" w:cs="Times New Roman"/>
                <w:color w:val="000000"/>
                <w:sz w:val="20"/>
                <w:szCs w:val="20"/>
                <w:lang w:val="en-US" w:eastAsia="ar-SA"/>
              </w:rPr>
              <w:t>PROG</w:t>
            </w:r>
            <w:proofErr w:type="gramStart"/>
            <w:r w:rsidRPr="000F4E3B">
              <w:rPr>
                <w:rFonts w:ascii="Times New Roman" w:eastAsia="Times New Roman" w:hAnsi="Times New Roman" w:cs="Times New Roman"/>
                <w:color w:val="000000"/>
                <w:sz w:val="20"/>
                <w:szCs w:val="20"/>
                <w:lang w:val="en-US" w:eastAsia="ar-SA"/>
              </w:rPr>
              <w:t>, .</w:t>
            </w:r>
            <w:proofErr w:type="gramEnd"/>
            <w:r w:rsidRPr="000F4E3B">
              <w:rPr>
                <w:rFonts w:ascii="Times New Roman" w:eastAsia="Times New Roman" w:hAnsi="Times New Roman" w:cs="Times New Roman"/>
                <w:color w:val="000000"/>
                <w:sz w:val="20"/>
                <w:szCs w:val="20"/>
                <w:lang w:val="en-US" w:eastAsia="ar-SA"/>
              </w:rPr>
              <w:t>, ;}</w:t>
            </w:r>
          </w:p>
        </w:tc>
      </w:tr>
      <w:tr w:rsidR="00694FCE" w:rsidRPr="00EA4BF0"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16"/>
              <w:gridCol w:w="3128"/>
              <w:gridCol w:w="3111"/>
            </w:tblGrid>
            <w:tr w:rsidR="00694FCE" w:rsidRPr="00EA4BF0"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→_PROG ID ; OPROG</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PROG → OPROG</w:t>
                  </w:r>
                </w:p>
              </w:tc>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OCOP→COP.</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OPROG → OCOP</w:t>
                  </w:r>
                </w:p>
              </w:tc>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OPROG → CLV; OCOP</w:t>
                  </w:r>
                </w:p>
              </w:tc>
            </w:tr>
          </w:tbl>
          <w:p w:rsidR="00694FCE"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694FCE">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sidRPr="000F4E3B">
        <w:rPr>
          <w:rFonts w:ascii="Times New Roman" w:eastAsia="Times New Roman" w:hAnsi="Times New Roman" w:cs="Times New Roman"/>
          <w:color w:val="000000"/>
          <w:sz w:val="20"/>
          <w:szCs w:val="20"/>
          <w:lang w:val="en-US" w:eastAsia="ar-SA"/>
        </w:rPr>
        <w:t xml:space="preserve">variables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1</w:t>
      </w:r>
      <w:proofErr w:type="gramEnd"/>
      <w:r w:rsidRPr="000F4E3B">
        <w:rPr>
          <w:rFonts w:ascii="Times New Roman" w:eastAsia="Times New Roman" w:hAnsi="Times New Roman" w:cs="Times New Roman"/>
          <w:color w:val="000000"/>
          <w:sz w:val="20"/>
          <w:szCs w:val="20"/>
          <w:lang w:val="en-US" w:eastAsia="ar-SA"/>
        </w:rPr>
        <w:t xml:space="preserve"> = &lt;T,N,VARS,R&gt;</w:t>
      </w:r>
    </w:p>
    <w:tbl>
      <w:tblPr>
        <w:tblStyle w:val="af3"/>
        <w:tblW w:w="0" w:type="auto"/>
        <w:tblLook w:val="04A0"/>
      </w:tblPr>
      <w:tblGrid>
        <w:gridCol w:w="9571"/>
      </w:tblGrid>
      <w:tr w:rsidR="00694FCE" w:rsidRPr="00EA4BF0"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{VARS, VAR, ID, TYPE, </w:t>
            </w:r>
            <w:r w:rsidRPr="000F4E3B">
              <w:rPr>
                <w:rFonts w:ascii="Times New Roman" w:eastAsia="Times New Roman" w:hAnsi="Times New Roman" w:cs="Times New Roman"/>
                <w:i/>
                <w:color w:val="000000"/>
                <w:sz w:val="20"/>
                <w:szCs w:val="20"/>
                <w:lang w:val="en-US" w:eastAsia="ar-SA"/>
              </w:rPr>
              <w:t>RVAR</w:t>
            </w:r>
            <w:r w:rsidRPr="000F4E3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{_VAR, ,, ;, :}</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27"/>
              <w:gridCol w:w="3125"/>
              <w:gridCol w:w="3103"/>
            </w:tblGrid>
            <w:tr w:rsidR="00694FCE" w:rsidRPr="00EA4BF0"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VARS→_VAR RVAR </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 ; RVAR</w:t>
                  </w:r>
                </w:p>
              </w:tc>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RVAR→VAR</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VAR→RID : TYPE</w:t>
                  </w:r>
                </w:p>
              </w:tc>
              <w:tc>
                <w:tcPr>
                  <w:tcW w:w="3191"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RID→ ID , RID</w:t>
                  </w:r>
                </w:p>
                <w:p w:rsidR="00694FCE" w:rsidRPr="000F4E3B" w:rsidRDefault="00694FC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RID→ ID</w:t>
                  </w: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constants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2</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,N,CONSTS,R</w:t>
      </w:r>
      <w:proofErr w:type="gramEnd"/>
      <w:r w:rsidRPr="000F4E3B">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694FCE" w:rsidRPr="00EA4BF0"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{CONSTS, CONST, ID, C, </w:t>
            </w:r>
            <w:r w:rsidRPr="000F4E3B">
              <w:rPr>
                <w:rFonts w:ascii="Times New Roman" w:eastAsia="Times New Roman" w:hAnsi="Times New Roman" w:cs="Times New Roman"/>
                <w:i/>
                <w:color w:val="000000"/>
                <w:sz w:val="20"/>
                <w:szCs w:val="20"/>
                <w:lang w:val="en-US" w:eastAsia="ar-SA"/>
              </w:rPr>
              <w:t>RCONST</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{_CONST, =, ;}</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4948"/>
              <w:gridCol w:w="3472"/>
              <w:gridCol w:w="935"/>
            </w:tblGrid>
            <w:tr w:rsidR="00694FCE" w:rsidRPr="00EA4BF0" w:rsidTr="001A5023">
              <w:tc>
                <w:tcPr>
                  <w:tcW w:w="507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CONSTS →_CONST CONST ; RCONST</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CONSTS →_CONST CONST </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RCONST → CONST ; RCONST</w:t>
                  </w:r>
                </w:p>
              </w:tc>
              <w:tc>
                <w:tcPr>
                  <w:tcW w:w="3543"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RCONST → CONST</w:t>
                  </w:r>
                </w:p>
                <w:p w:rsidR="00694FCE" w:rsidRPr="000F4E3B" w:rsidRDefault="00694FC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CONST</w:t>
                  </w:r>
                  <w:r w:rsidRPr="000F4E3B">
                    <w:rPr>
                      <w:rFonts w:ascii="Times New Roman" w:eastAsia="Times New Roman" w:hAnsi="Times New Roman" w:cs="Times New Roman"/>
                      <w:color w:val="000000"/>
                      <w:sz w:val="20"/>
                      <w:szCs w:val="20"/>
                      <w:lang w:val="en-US" w:eastAsia="ar-SA"/>
                    </w:rPr>
                    <w:t>→ID = C</w:t>
                  </w:r>
                </w:p>
              </w:tc>
              <w:tc>
                <w:tcPr>
                  <w:tcW w:w="958"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block definitions of labels</w:t>
      </w:r>
      <w:r w:rsidRPr="000F4E3B">
        <w:rPr>
          <w:rFonts w:ascii="Times New Roman" w:eastAsia="Times New Roman" w:hAnsi="Times New Roman" w:cs="Times New Roman"/>
          <w:color w:val="000000"/>
          <w:sz w:val="20"/>
          <w:szCs w:val="20"/>
          <w:lang w:val="en-US" w:eastAsia="ar-SA"/>
        </w:rPr>
        <w:t xml:space="preserve"> G</w:t>
      </w:r>
      <w:r w:rsidRPr="000F4E3B">
        <w:rPr>
          <w:rFonts w:ascii="Times New Roman" w:eastAsia="Times New Roman" w:hAnsi="Times New Roman" w:cs="Times New Roman"/>
          <w:color w:val="000000"/>
          <w:sz w:val="20"/>
          <w:szCs w:val="20"/>
          <w:vertAlign w:val="subscript"/>
          <w:lang w:val="en-US" w:eastAsia="ar-SA"/>
        </w:rPr>
        <w:t>3</w:t>
      </w:r>
      <w:r w:rsidRPr="000F4E3B">
        <w:rPr>
          <w:rFonts w:ascii="Times New Roman" w:eastAsia="Times New Roman" w:hAnsi="Times New Roman" w:cs="Times New Roman"/>
          <w:color w:val="000000"/>
          <w:sz w:val="20"/>
          <w:szCs w:val="20"/>
          <w:lang w:val="en-US" w:eastAsia="ar-SA"/>
        </w:rPr>
        <w:t xml:space="preserve"> = &lt;T</w:t>
      </w:r>
      <w:proofErr w:type="gramStart"/>
      <w:r w:rsidRPr="000F4E3B">
        <w:rPr>
          <w:rFonts w:ascii="Times New Roman" w:eastAsia="Times New Roman" w:hAnsi="Times New Roman" w:cs="Times New Roman"/>
          <w:color w:val="000000"/>
          <w:sz w:val="20"/>
          <w:szCs w:val="20"/>
          <w:lang w:val="en-US" w:eastAsia="ar-SA"/>
        </w:rPr>
        <w:t>,N,LABELS,R</w:t>
      </w:r>
      <w:proofErr w:type="gramEnd"/>
      <w:r w:rsidRPr="000F4E3B">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{LABELS,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{_LABEL}</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35"/>
              <w:gridCol w:w="3110"/>
              <w:gridCol w:w="3110"/>
            </w:tblGrid>
            <w:tr w:rsidR="00694FCE" w:rsidRPr="000F4E3B"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LABELS →_LABEL RID</w:t>
                  </w:r>
                </w:p>
              </w:tc>
              <w:tc>
                <w:tcPr>
                  <w:tcW w:w="3190"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3191"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of block definitions of </w:t>
      </w:r>
      <w:proofErr w:type="gramStart"/>
      <w:r>
        <w:rPr>
          <w:rFonts w:ascii="Times New Roman" w:eastAsia="Times New Roman" w:hAnsi="Times New Roman" w:cs="Times New Roman"/>
          <w:color w:val="000000"/>
          <w:sz w:val="20"/>
          <w:szCs w:val="20"/>
          <w:lang w:val="en-US" w:eastAsia="ar-SA"/>
        </w:rPr>
        <w:t>function</w:t>
      </w:r>
      <w:r w:rsidRPr="000F4E3B">
        <w:rPr>
          <w:rFonts w:ascii="Times New Roman" w:eastAsia="Times New Roman" w:hAnsi="Times New Roman" w:cs="Times New Roman"/>
          <w:color w:val="000000"/>
          <w:sz w:val="20"/>
          <w:szCs w:val="20"/>
          <w:lang w:val="en-US" w:eastAsia="ar-SA"/>
        </w:rPr>
        <w:t>s  G</w:t>
      </w:r>
      <w:r w:rsidRPr="000F4E3B">
        <w:rPr>
          <w:rFonts w:ascii="Times New Roman" w:eastAsia="Times New Roman" w:hAnsi="Times New Roman" w:cs="Times New Roman"/>
          <w:color w:val="000000"/>
          <w:sz w:val="20"/>
          <w:szCs w:val="20"/>
          <w:vertAlign w:val="subscript"/>
          <w:lang w:val="en-US" w:eastAsia="ar-SA"/>
        </w:rPr>
        <w:t>4</w:t>
      </w:r>
      <w:proofErr w:type="gramEnd"/>
      <w:r w:rsidRPr="000F4E3B">
        <w:rPr>
          <w:rFonts w:ascii="Times New Roman" w:eastAsia="Times New Roman" w:hAnsi="Times New Roman" w:cs="Times New Roman"/>
          <w:color w:val="000000"/>
          <w:sz w:val="20"/>
          <w:szCs w:val="20"/>
          <w:lang w:val="en-US" w:eastAsia="ar-SA"/>
        </w:rPr>
        <w:t xml:space="preserve"> = &lt;T,N,FUNCS,R&gt;</w:t>
      </w:r>
    </w:p>
    <w:tbl>
      <w:tblPr>
        <w:tblStyle w:val="af3"/>
        <w:tblW w:w="0" w:type="auto"/>
        <w:tblLook w:val="04A0"/>
      </w:tblPr>
      <w:tblGrid>
        <w:gridCol w:w="9571"/>
      </w:tblGrid>
      <w:tr w:rsidR="00694FCE" w:rsidRPr="00EA4BF0"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{FUNCS, FUNOP, OPOP, HFUN, </w:t>
            </w:r>
            <w:r>
              <w:rPr>
                <w:rFonts w:ascii="Times New Roman" w:eastAsia="Times New Roman" w:hAnsi="Times New Roman" w:cs="Times New Roman"/>
                <w:color w:val="000000"/>
                <w:sz w:val="20"/>
                <w:szCs w:val="20"/>
                <w:lang w:val="en-US" w:eastAsia="ar-SA"/>
              </w:rPr>
              <w:t>VARS</w:t>
            </w:r>
            <w:r w:rsidRPr="000F4E3B">
              <w:rPr>
                <w:rFonts w:ascii="Times New Roman" w:eastAsia="Times New Roman" w:hAnsi="Times New Roman" w:cs="Times New Roman"/>
                <w:color w:val="000000"/>
                <w:sz w:val="20"/>
                <w:szCs w:val="20"/>
                <w:lang w:val="en-US" w:eastAsia="ar-SA"/>
              </w:rPr>
              <w:t>, COP, ID, TYPE }</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{_FUNC, :, ;}</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38"/>
              <w:gridCol w:w="3132"/>
              <w:gridCol w:w="3085"/>
            </w:tblGrid>
            <w:tr w:rsidR="00694FCE" w:rsidRPr="00EA4BF0"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FUNCS→FUNOP</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COP ;</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FUNOP → HFUN ; VARS ; COP ;</w:t>
                  </w:r>
                </w:p>
              </w:tc>
              <w:tc>
                <w:tcPr>
                  <w:tcW w:w="3190" w:type="dxa"/>
                  <w:shd w:val="clear" w:color="auto" w:fill="auto"/>
                </w:tcPr>
                <w:p w:rsidR="00694FCE" w:rsidRPr="000F4E3B" w:rsidRDefault="00694FCE" w:rsidP="001A5023">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FUNCS→OPOP</w:t>
                  </w:r>
                </w:p>
                <w:p w:rsidR="00694FCE" w:rsidRPr="000F4E3B" w:rsidRDefault="00694FCE" w:rsidP="001A5023">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HFUN → _FUNC ID : TYPE</w:t>
                  </w:r>
                </w:p>
              </w:tc>
              <w:tc>
                <w:tcPr>
                  <w:tcW w:w="3191"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The grammar </w:t>
      </w:r>
      <w:proofErr w:type="gramStart"/>
      <w:r w:rsidRPr="000F4E3B">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 xml:space="preserve"> simple</w:t>
      </w:r>
      <w:proofErr w:type="gramEnd"/>
      <w:r>
        <w:rPr>
          <w:rFonts w:ascii="Times New Roman" w:eastAsia="Times New Roman" w:hAnsi="Times New Roman" w:cs="Times New Roman"/>
          <w:color w:val="000000"/>
          <w:sz w:val="20"/>
          <w:szCs w:val="20"/>
          <w:lang w:val="en-US" w:eastAsia="ar-SA"/>
        </w:rPr>
        <w:t xml:space="preserve"> type </w:t>
      </w:r>
      <w:r w:rsidRPr="000F4E3B">
        <w:rPr>
          <w:rFonts w:ascii="Times New Roman" w:eastAsia="Times New Roman" w:hAnsi="Times New Roman" w:cs="Times New Roman"/>
          <w:color w:val="000000"/>
          <w:sz w:val="20"/>
          <w:szCs w:val="20"/>
          <w:lang w:val="en-US" w:eastAsia="ar-SA"/>
        </w:rPr>
        <w:t>G</w:t>
      </w:r>
      <w:r w:rsidRPr="000F4E3B">
        <w:rPr>
          <w:rFonts w:ascii="Times New Roman" w:eastAsia="Times New Roman" w:hAnsi="Times New Roman" w:cs="Times New Roman"/>
          <w:color w:val="000000"/>
          <w:sz w:val="20"/>
          <w:szCs w:val="20"/>
          <w:vertAlign w:val="subscript"/>
          <w:lang w:val="en-US" w:eastAsia="ar-SA"/>
        </w:rPr>
        <w:t>5</w:t>
      </w:r>
      <w:r w:rsidRPr="000F4E3B">
        <w:rPr>
          <w:rFonts w:ascii="Times New Roman" w:eastAsia="Times New Roman" w:hAnsi="Times New Roman" w:cs="Times New Roman"/>
          <w:color w:val="000000"/>
          <w:sz w:val="20"/>
          <w:szCs w:val="20"/>
          <w:lang w:val="en-US" w:eastAsia="ar-SA"/>
        </w:rPr>
        <w:t xml:space="preserve"> = &lt;T,N,TYPE,R&gt;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{TYPE}</w:t>
            </w:r>
          </w:p>
        </w:tc>
      </w:tr>
      <w:tr w:rsidR="00694FCE" w:rsidRPr="00EA4BF0"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{_INT, _REAL, _BOOL, _CHAR, _STRING}</w:t>
            </w:r>
          </w:p>
        </w:tc>
      </w:tr>
      <w:tr w:rsidR="00694FCE" w:rsidRPr="00EA4BF0"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14"/>
              <w:gridCol w:w="3116"/>
              <w:gridCol w:w="3125"/>
            </w:tblGrid>
            <w:tr w:rsidR="00694FCE" w:rsidRPr="00EA4BF0"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TYPE→_INT</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TYPE→_REAL</w:t>
                  </w:r>
                </w:p>
              </w:tc>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TYPE→_BOOL</w:t>
                  </w:r>
                </w:p>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TYPE→_CHAR </w:t>
                  </w:r>
                </w:p>
              </w:tc>
              <w:tc>
                <w:tcPr>
                  <w:tcW w:w="3191"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TYPE→_STRING</w:t>
                  </w: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694FCE" w:rsidRDefault="00694FCE"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identifier</w:t>
      </w:r>
      <w:proofErr w:type="gramEnd"/>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6</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ID</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ID</w:t>
            </w:r>
            <w:r w:rsidRPr="000F4E3B">
              <w:rPr>
                <w:rFonts w:ascii="Times New Roman" w:eastAsia="Times New Roman" w:hAnsi="Times New Roman" w:cs="Times New Roman"/>
                <w:color w:val="000000"/>
                <w:sz w:val="20"/>
                <w:szCs w:val="20"/>
                <w:lang w:eastAsia="ar-SA"/>
              </w:rPr>
              <w:t>}</w:t>
            </w:r>
          </w:p>
        </w:tc>
      </w:tr>
      <w:tr w:rsidR="00694FCE" w:rsidTr="00694FCE">
        <w:tc>
          <w:tcPr>
            <w:tcW w:w="9571" w:type="dxa"/>
          </w:tcPr>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sz w:val="20"/>
                <w:szCs w:val="20"/>
                <w:lang w:eastAsia="ar-SA"/>
              </w:rPr>
              <w:t xml:space="preserve"> </w:t>
            </w:r>
            <w:r w:rsidRPr="000F4E3B">
              <w:rPr>
                <w:rFonts w:ascii="Times New Roman" w:eastAsia="Times New Roman" w:hAnsi="Times New Roman" w:cs="Times New Roman"/>
                <w:color w:val="000000"/>
                <w:sz w:val="20"/>
                <w:szCs w:val="20"/>
                <w:lang w:eastAsia="ar-SA"/>
              </w:rPr>
              <w:t>_</w:t>
            </w:r>
            <w:r w:rsidRPr="000F4E3B">
              <w:rPr>
                <w:rFonts w:ascii="Times New Roman" w:eastAsia="Times New Roman" w:hAnsi="Times New Roman" w:cs="Times New Roman"/>
                <w:color w:val="000000"/>
                <w:sz w:val="20"/>
                <w:szCs w:val="20"/>
                <w:lang w:val="en-US" w:eastAsia="ar-SA"/>
              </w:rPr>
              <w:t>ID</w:t>
            </w:r>
            <w:r>
              <w:rPr>
                <w:rFonts w:ascii="Times New Roman" w:eastAsia="Times New Roman" w:hAnsi="Times New Roman" w:cs="Times New Roman"/>
                <w:color w:val="000000"/>
                <w:sz w:val="20"/>
                <w:szCs w:val="20"/>
                <w:lang w:val="en-US" w:eastAsia="ar-SA"/>
              </w:rPr>
              <w:t>, ( , )</w:t>
            </w:r>
            <w:r w:rsidRPr="000F4E3B">
              <w:rPr>
                <w:rFonts w:ascii="Times New Roman" w:eastAsia="Times New Roman" w:hAnsi="Times New Roman" w:cs="Times New Roman"/>
                <w:color w:val="000000"/>
                <w:sz w:val="20"/>
                <w:szCs w:val="20"/>
                <w:lang w:eastAsia="ar-SA"/>
              </w:rPr>
              <w:t>}</w:t>
            </w:r>
          </w:p>
        </w:tc>
      </w:tr>
      <w:tr w:rsidR="00694FCE" w:rsidTr="00694FCE">
        <w:tc>
          <w:tcPr>
            <w:tcW w:w="9571" w:type="dxa"/>
          </w:tcPr>
          <w:p w:rsidR="00694FCE" w:rsidRPr="000F4E3B" w:rsidRDefault="00694FCE" w:rsidP="00694FC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ook w:val="0000"/>
            </w:tblPr>
            <w:tblGrid>
              <w:gridCol w:w="3125"/>
              <w:gridCol w:w="3125"/>
              <w:gridCol w:w="3105"/>
            </w:tblGrid>
            <w:tr w:rsidR="00694FCE" w:rsidRPr="000F4E3B" w:rsidTr="001A5023">
              <w:tc>
                <w:tcPr>
                  <w:tcW w:w="3190" w:type="dxa"/>
                  <w:shd w:val="clear" w:color="auto" w:fill="auto"/>
                </w:tcPr>
                <w:p w:rsidR="00694FCE" w:rsidRPr="000F4E3B" w:rsidRDefault="00694FC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ID→_ID</w:t>
                  </w:r>
                </w:p>
              </w:tc>
              <w:tc>
                <w:tcPr>
                  <w:tcW w:w="3190"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ID→_ID</w:t>
                  </w:r>
                  <w:r>
                    <w:rPr>
                      <w:rFonts w:ascii="Times New Roman" w:eastAsia="Times New Roman" w:hAnsi="Times New Roman" w:cs="Times New Roman"/>
                      <w:color w:val="000000"/>
                      <w:sz w:val="20"/>
                      <w:szCs w:val="20"/>
                      <w:lang w:val="en-US" w:eastAsia="ar-SA"/>
                    </w:rPr>
                    <w:t xml:space="preserve"> ( )</w:t>
                  </w:r>
                </w:p>
              </w:tc>
              <w:tc>
                <w:tcPr>
                  <w:tcW w:w="3191" w:type="dxa"/>
                  <w:shd w:val="clear" w:color="auto" w:fill="auto"/>
                </w:tcPr>
                <w:p w:rsidR="00694FCE" w:rsidRPr="000F4E3B" w:rsidRDefault="00694FCE" w:rsidP="001A5023">
                  <w:pPr>
                    <w:suppressAutoHyphens/>
                    <w:autoSpaceDE w:val="0"/>
                    <w:snapToGrid w:val="0"/>
                    <w:spacing w:after="0"/>
                    <w:rPr>
                      <w:rFonts w:ascii="Times New Roman" w:eastAsia="Times New Roman" w:hAnsi="Times New Roman" w:cs="Times New Roman"/>
                      <w:sz w:val="20"/>
                      <w:szCs w:val="20"/>
                      <w:lang w:val="en-US" w:eastAsia="ar-SA"/>
                    </w:rPr>
                  </w:pPr>
                </w:p>
              </w:tc>
            </w:tr>
          </w:tbl>
          <w:p w:rsidR="00694FCE" w:rsidRDefault="00694FC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arithmetic</w:t>
      </w:r>
      <w:proofErr w:type="gramEnd"/>
      <w:r>
        <w:rPr>
          <w:rFonts w:ascii="Times New Roman" w:eastAsia="Times New Roman" w:hAnsi="Times New Roman" w:cs="Times New Roman"/>
          <w:color w:val="000000"/>
          <w:sz w:val="20"/>
          <w:szCs w:val="20"/>
          <w:lang w:val="en-US" w:eastAsia="ar-SA"/>
        </w:rPr>
        <w:t xml:space="preserve"> expression</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7</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AEXP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08314E" w:rsidRPr="00EA4BF0"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{AEXP, TERM, MULT, ID, LENOP, SEOP }</w:t>
            </w:r>
          </w:p>
        </w:tc>
      </w:tr>
      <w:tr w:rsidR="0008314E"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7100C3">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sz w:val="20"/>
                <w:szCs w:val="20"/>
                <w:lang w:val="en-US" w:eastAsia="ar-SA"/>
              </w:rPr>
              <w:t>*, /, (, ), +, -</w:t>
            </w:r>
            <w:r>
              <w:rPr>
                <w:rFonts w:ascii="Times New Roman" w:eastAsia="Times New Roman" w:hAnsi="Times New Roman" w:cs="Times New Roman"/>
                <w:sz w:val="20"/>
                <w:szCs w:val="20"/>
                <w:lang w:val="en-US" w:eastAsia="ar-SA"/>
              </w:rPr>
              <w:t xml:space="preserve">, </w:t>
            </w:r>
            <w:r w:rsidRPr="00AE13A4">
              <w:rPr>
                <w:rFonts w:ascii="Times New Roman" w:eastAsia="Times New Roman" w:hAnsi="Times New Roman" w:cs="Times New Roman"/>
                <w:sz w:val="20"/>
                <w:szCs w:val="20"/>
                <w:lang w:val="en-US" w:eastAsia="ar-SA"/>
              </w:rPr>
              <w:t>_</w:t>
            </w:r>
            <w:r>
              <w:rPr>
                <w:rFonts w:ascii="Times New Roman" w:eastAsia="Times New Roman" w:hAnsi="Times New Roman" w:cs="Times New Roman"/>
                <w:sz w:val="20"/>
                <w:szCs w:val="20"/>
                <w:lang w:val="en-US" w:eastAsia="ar-SA"/>
              </w:rPr>
              <w:t>NUM, _RC</w:t>
            </w:r>
            <w:r w:rsidRPr="007100C3">
              <w:rPr>
                <w:rFonts w:ascii="Times New Roman" w:eastAsia="Times New Roman" w:hAnsi="Times New Roman" w:cs="Times New Roman"/>
                <w:color w:val="000000"/>
                <w:sz w:val="20"/>
                <w:szCs w:val="20"/>
                <w:lang w:val="en-US" w:eastAsia="ar-SA"/>
              </w:rPr>
              <w:t>}</w:t>
            </w:r>
          </w:p>
        </w:tc>
      </w:tr>
      <w:tr w:rsidR="0008314E" w:rsidTr="0008314E">
        <w:tc>
          <w:tcPr>
            <w:tcW w:w="9571" w:type="dxa"/>
          </w:tcPr>
          <w:p w:rsidR="0008314E" w:rsidRPr="000F4E3B" w:rsidRDefault="0008314E" w:rsidP="0008314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7100C3">
              <w:rPr>
                <w:rFonts w:ascii="Times New Roman" w:eastAsia="Times New Roman" w:hAnsi="Times New Roman" w:cs="Times New Roman"/>
                <w:color w:val="000000"/>
                <w:sz w:val="20"/>
                <w:szCs w:val="20"/>
                <w:lang w:val="en-US" w:eastAsia="ar-SA"/>
              </w:rPr>
              <w:t xml:space="preserve"> = {</w:t>
            </w:r>
          </w:p>
          <w:tbl>
            <w:tblPr>
              <w:tblW w:w="0" w:type="auto"/>
              <w:tblLook w:val="0000"/>
            </w:tblPr>
            <w:tblGrid>
              <w:gridCol w:w="3117"/>
              <w:gridCol w:w="3117"/>
              <w:gridCol w:w="3121"/>
            </w:tblGrid>
            <w:tr w:rsidR="0008314E" w:rsidRPr="00832B36" w:rsidTr="001A5023">
              <w:tc>
                <w:tcPr>
                  <w:tcW w:w="3190"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 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AEXP → AEXP - 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TERM → MULT</w:t>
                  </w:r>
                </w:p>
              </w:tc>
              <w:tc>
                <w:tcPr>
                  <w:tcW w:w="3190"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TERM → TERM * MULT</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TERM → TERM / MULT</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sz w:val="20"/>
                      <w:szCs w:val="20"/>
                      <w:lang w:val="en-US" w:eastAsia="ar-SA"/>
                    </w:rPr>
                    <w:t xml:space="preserve"> ( AEXP )</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p>
              </w:tc>
              <w:tc>
                <w:tcPr>
                  <w:tcW w:w="3191"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ID</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_NUM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MULT </w:t>
                  </w:r>
                  <w:r w:rsidRPr="000F4E3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_</w:t>
                  </w:r>
                  <w:r w:rsidRPr="000F4E3B">
                    <w:rPr>
                      <w:rFonts w:ascii="Times New Roman" w:eastAsia="Times New Roman" w:hAnsi="Times New Roman" w:cs="Times New Roman"/>
                      <w:color w:val="000000"/>
                      <w:sz w:val="20"/>
                      <w:szCs w:val="20"/>
                      <w:lang w:val="en-US" w:eastAsia="ar-SA"/>
                    </w:rPr>
                    <w:t>RC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MULT → LENOP</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MULT → SEOP</w:t>
                  </w:r>
                </w:p>
              </w:tc>
            </w:tr>
          </w:tbl>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logical</w:t>
      </w:r>
      <w:proofErr w:type="gramEnd"/>
      <w:r>
        <w:rPr>
          <w:rFonts w:ascii="Times New Roman" w:eastAsia="Times New Roman" w:hAnsi="Times New Roman" w:cs="Times New Roman"/>
          <w:color w:val="000000"/>
          <w:sz w:val="20"/>
          <w:szCs w:val="20"/>
          <w:lang w:val="en-US" w:eastAsia="ar-SA"/>
        </w:rPr>
        <w:t xml:space="preserve"> expression</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8</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LEXP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08314E" w:rsidRPr="00EA4BF0"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{LEXP, LTERM, LMULT, ID, AEXP, </w:t>
            </w:r>
            <w:r w:rsidRPr="000F4E3B">
              <w:rPr>
                <w:rFonts w:ascii="Times New Roman" w:eastAsia="Times New Roman" w:hAnsi="Times New Roman" w:cs="Times New Roman"/>
                <w:i/>
                <w:color w:val="000000"/>
                <w:sz w:val="20"/>
                <w:szCs w:val="20"/>
                <w:lang w:val="en-US" w:eastAsia="ar-SA"/>
              </w:rPr>
              <w:t>RLTERM</w:t>
            </w:r>
            <w:r w:rsidRPr="000F4E3B">
              <w:rPr>
                <w:rFonts w:ascii="Times New Roman" w:eastAsia="Times New Roman" w:hAnsi="Times New Roman" w:cs="Times New Roman"/>
                <w:color w:val="000000"/>
                <w:sz w:val="20"/>
                <w:szCs w:val="20"/>
                <w:lang w:val="en-US" w:eastAsia="ar-SA"/>
              </w:rPr>
              <w:t>}</w:t>
            </w:r>
          </w:p>
        </w:tc>
      </w:tr>
      <w:tr w:rsidR="0008314E" w:rsidRPr="00EA4BF0"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w:t>
            </w:r>
            <w:r w:rsidRPr="000F4E3B">
              <w:rPr>
                <w:rFonts w:ascii="Times New Roman" w:eastAsia="Times New Roman" w:hAnsi="Times New Roman" w:cs="Times New Roman"/>
                <w:sz w:val="20"/>
                <w:szCs w:val="20"/>
                <w:lang w:val="en-US" w:eastAsia="ar-SA"/>
              </w:rPr>
              <w:t>_OR, _AND, _NOT, _REL,</w:t>
            </w:r>
            <w:r>
              <w:rPr>
                <w:rFonts w:ascii="Times New Roman" w:eastAsia="Times New Roman" w:hAnsi="Times New Roman" w:cs="Times New Roman"/>
                <w:sz w:val="20"/>
                <w:szCs w:val="20"/>
                <w:lang w:val="en-US" w:eastAsia="ar-SA"/>
              </w:rPr>
              <w:t xml:space="preserve">_STR, </w:t>
            </w:r>
            <w:r w:rsidRPr="000F4E3B">
              <w:rPr>
                <w:rFonts w:ascii="Times New Roman" w:eastAsia="Times New Roman" w:hAnsi="Times New Roman" w:cs="Times New Roman"/>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w:t>
            </w:r>
          </w:p>
        </w:tc>
      </w:tr>
      <w:tr w:rsidR="0008314E" w:rsidTr="0008314E">
        <w:tc>
          <w:tcPr>
            <w:tcW w:w="9571" w:type="dxa"/>
          </w:tcPr>
          <w:p w:rsidR="0008314E" w:rsidRPr="000F4E3B" w:rsidRDefault="0008314E" w:rsidP="0008314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76"/>
              <w:gridCol w:w="2916"/>
              <w:gridCol w:w="2463"/>
            </w:tblGrid>
            <w:tr w:rsidR="0008314E" w:rsidRPr="00EA4BF0" w:rsidTr="001A5023">
              <w:tc>
                <w:tcPr>
                  <w:tcW w:w="407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LEXP → LTERM _OR RLTERM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 _OR RLTERM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RLTERM → LTERM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LTERM _AND LMULT</w:t>
                  </w:r>
                </w:p>
              </w:tc>
              <w:tc>
                <w:tcPr>
                  <w:tcW w:w="297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LTERM → LMULT</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ID</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LMULT → AEXP _REL AEXP</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w:t>
                  </w:r>
                  <w:r>
                    <w:rPr>
                      <w:rFonts w:ascii="Times New Roman" w:eastAsia="Times New Roman" w:hAnsi="Times New Roman" w:cs="Times New Roman"/>
                      <w:color w:val="000000"/>
                      <w:sz w:val="20"/>
                      <w:szCs w:val="20"/>
                      <w:lang w:val="en-US" w:eastAsia="ar-SA"/>
                    </w:rPr>
                    <w:t>_STR</w:t>
                  </w:r>
                  <w:r w:rsidRPr="000F4E3B">
                    <w:rPr>
                      <w:rFonts w:ascii="Times New Roman" w:eastAsia="Times New Roman" w:hAnsi="Times New Roman" w:cs="Times New Roman"/>
                      <w:color w:val="000000"/>
                      <w:sz w:val="20"/>
                      <w:szCs w:val="20"/>
                      <w:lang w:val="en-US" w:eastAsia="ar-SA"/>
                    </w:rPr>
                    <w:t xml:space="preserve"> _REL</w:t>
                  </w:r>
                  <w:r>
                    <w:rPr>
                      <w:rFonts w:ascii="Times New Roman" w:eastAsia="Times New Roman" w:hAnsi="Times New Roman" w:cs="Times New Roman"/>
                      <w:color w:val="000000"/>
                      <w:sz w:val="20"/>
                      <w:szCs w:val="20"/>
                      <w:lang w:val="en-US" w:eastAsia="ar-SA"/>
                    </w:rPr>
                    <w:t>_STR</w:t>
                  </w:r>
                </w:p>
              </w:tc>
              <w:tc>
                <w:tcPr>
                  <w:tcW w:w="251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LMULT → _NOT LMULT </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LMULT → ( LEXP )</w:t>
                  </w:r>
                </w:p>
              </w:tc>
            </w:tr>
          </w:tbl>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constant</w:t>
      </w:r>
      <w:proofErr w:type="gramEnd"/>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9</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08314E" w:rsidRPr="00EA4BF0"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{C, DEC, RC, CC, BC, SC, N, DC, L}</w:t>
            </w:r>
          </w:p>
        </w:tc>
      </w:tr>
      <w:tr w:rsidR="0008314E" w:rsidRPr="00EA4BF0" w:rsidTr="0008314E">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_TRUE, _FALSE, _NUM, _STR, +, -, _</w:t>
            </w:r>
            <w:r>
              <w:rPr>
                <w:rFonts w:ascii="Times New Roman" w:eastAsia="Times New Roman" w:hAnsi="Times New Roman" w:cs="Times New Roman"/>
                <w:color w:val="000000"/>
                <w:sz w:val="20"/>
                <w:szCs w:val="20"/>
                <w:lang w:val="en-US" w:eastAsia="ar-SA"/>
              </w:rPr>
              <w:t>E</w:t>
            </w:r>
            <w:r w:rsidRPr="000F4E3B">
              <w:rPr>
                <w:rFonts w:ascii="Times New Roman" w:eastAsia="Times New Roman" w:hAnsi="Times New Roman" w:cs="Times New Roman"/>
                <w:color w:val="000000"/>
                <w:sz w:val="20"/>
                <w:szCs w:val="20"/>
                <w:lang w:val="en-US" w:eastAsia="ar-SA"/>
              </w:rPr>
              <w:t>, _CC, _RC }</w:t>
            </w:r>
          </w:p>
        </w:tc>
      </w:tr>
      <w:tr w:rsidR="0008314E" w:rsidTr="0008314E">
        <w:tc>
          <w:tcPr>
            <w:tcW w:w="9571" w:type="dxa"/>
          </w:tcPr>
          <w:p w:rsidR="0008314E" w:rsidRPr="000F4E3B" w:rsidRDefault="0008314E" w:rsidP="0008314E">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76"/>
              <w:gridCol w:w="2910"/>
              <w:gridCol w:w="2469"/>
            </w:tblGrid>
            <w:tr w:rsidR="0008314E" w:rsidRPr="000F4E3B" w:rsidTr="001A5023">
              <w:tc>
                <w:tcPr>
                  <w:tcW w:w="407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DEC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RC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CC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BC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 → SC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 _NUM</w:t>
                  </w:r>
                </w:p>
              </w:tc>
              <w:tc>
                <w:tcPr>
                  <w:tcW w:w="297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DEC → _NUM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DC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RC → _RC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DC → _NUM</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DC → _</w:t>
                  </w:r>
                  <w:proofErr w:type="gramStart"/>
                  <w:r w:rsidRPr="000F4E3B">
                    <w:rPr>
                      <w:rFonts w:ascii="Times New Roman" w:eastAsia="Times New Roman" w:hAnsi="Times New Roman" w:cs="Times New Roman"/>
                      <w:color w:val="000000"/>
                      <w:sz w:val="20"/>
                      <w:szCs w:val="20"/>
                      <w:lang w:val="en-US" w:eastAsia="ar-SA"/>
                    </w:rPr>
                    <w:t>NUM .</w:t>
                  </w:r>
                  <w:proofErr w:type="gramEnd"/>
                  <w:r w:rsidRPr="000F4E3B">
                    <w:rPr>
                      <w:rFonts w:ascii="Times New Roman" w:eastAsia="Times New Roman" w:hAnsi="Times New Roman" w:cs="Times New Roman"/>
                      <w:color w:val="000000"/>
                      <w:sz w:val="20"/>
                      <w:szCs w:val="20"/>
                      <w:lang w:val="en-US" w:eastAsia="ar-SA"/>
                    </w:rPr>
                    <w:t xml:space="preserve"> _NUM</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CC → _CC</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_TRUE</w:t>
                  </w:r>
                </w:p>
                <w:p w:rsidR="0008314E" w:rsidRPr="000F4E3B" w:rsidRDefault="0008314E"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BC → _FALSE</w:t>
                  </w:r>
                </w:p>
                <w:p w:rsidR="0008314E" w:rsidRPr="000F4E3B" w:rsidRDefault="0008314E"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SC → _STR</w:t>
                  </w:r>
                </w:p>
              </w:tc>
            </w:tr>
          </w:tbl>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operator</w:t>
      </w:r>
      <w:proofErr w:type="gramEnd"/>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10</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ayout w:type="fixed"/>
        <w:tblLook w:val="04A0"/>
      </w:tblPr>
      <w:tblGrid>
        <w:gridCol w:w="9571"/>
      </w:tblGrid>
      <w:tr w:rsidR="0008314E" w:rsidRPr="00EA4BF0" w:rsidTr="00592A33">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3297B">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ID</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UMOP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AOP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ROP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COP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FOROP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FUNOP</w:t>
            </w:r>
            <w:r w:rsidRPr="0003297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CONOP, </w:t>
            </w:r>
            <w:r w:rsidRPr="000F4E3B">
              <w:rPr>
                <w:rFonts w:ascii="Times New Roman" w:eastAsia="Times New Roman" w:hAnsi="Times New Roman" w:cs="Times New Roman"/>
                <w:color w:val="000000"/>
                <w:sz w:val="20"/>
                <w:szCs w:val="20"/>
                <w:lang w:val="en-US" w:eastAsia="ar-SA"/>
              </w:rPr>
              <w:t>NEWOP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IFAOP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OPOP</w:t>
            </w:r>
            <w:r w:rsidRPr="0003297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REPOP, SEOP, SUBOP, </w:t>
            </w:r>
            <w:r w:rsidRPr="000F4E3B">
              <w:rPr>
                <w:rFonts w:ascii="Times New Roman" w:eastAsia="Times New Roman" w:hAnsi="Times New Roman" w:cs="Times New Roman"/>
                <w:i/>
                <w:color w:val="000000"/>
                <w:sz w:val="20"/>
                <w:szCs w:val="20"/>
                <w:lang w:val="en-US" w:eastAsia="ar-SA"/>
              </w:rPr>
              <w:t>RECUROP</w:t>
            </w:r>
            <w:r w:rsidRPr="0003297B">
              <w:rPr>
                <w:rFonts w:ascii="Times New Roman" w:eastAsia="Times New Roman" w:hAnsi="Times New Roman" w:cs="Times New Roman"/>
                <w:color w:val="000000"/>
                <w:sz w:val="20"/>
                <w:szCs w:val="20"/>
                <w:lang w:val="en-US" w:eastAsia="ar-SA"/>
              </w:rPr>
              <w:t xml:space="preserve"> }</w:t>
            </w:r>
          </w:p>
        </w:tc>
      </w:tr>
      <w:tr w:rsidR="0008314E" w:rsidTr="00592A33">
        <w:tc>
          <w:tcPr>
            <w:tcW w:w="9571" w:type="dxa"/>
          </w:tcPr>
          <w:p w:rsidR="0008314E" w:rsidRDefault="0008314E"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w:t>
            </w:r>
          </w:p>
        </w:tc>
      </w:tr>
      <w:tr w:rsidR="0008314E"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9369" w:type="dxa"/>
              <w:tblLayout w:type="fixed"/>
              <w:tblLook w:val="0000"/>
            </w:tblPr>
            <w:tblGrid>
              <w:gridCol w:w="3686"/>
              <w:gridCol w:w="5447"/>
              <w:gridCol w:w="236"/>
            </w:tblGrid>
            <w:tr w:rsidR="00592A33" w:rsidRPr="00EA4BF0" w:rsidTr="00592A33">
              <w:tc>
                <w:tcPr>
                  <w:tcW w:w="3686"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 → RECUROP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ID : UMOP ; RECUROP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 ; RECUROP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RECUROP → UMOP</w:t>
                  </w:r>
                </w:p>
              </w:tc>
              <w:tc>
                <w:tcPr>
                  <w:tcW w:w="544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UMOP → AOP|GOP|WOP|ROP|COP|IFOP|FOROP|</w:t>
                  </w:r>
                  <w:r>
                    <w:rPr>
                      <w:rFonts w:ascii="Times New Roman" w:eastAsia="Times New Roman" w:hAnsi="Times New Roman" w:cs="Times New Roman"/>
                      <w:color w:val="000000"/>
                      <w:sz w:val="20"/>
                      <w:szCs w:val="20"/>
                      <w:lang w:val="en-US" w:eastAsia="ar-SA"/>
                    </w:rPr>
                    <w:t>CONOP|REPOP|SEOP|SUBOP|</w:t>
                  </w:r>
                  <w:r w:rsidRPr="000F4E3B">
                    <w:rPr>
                      <w:rFonts w:ascii="Times New Roman" w:eastAsia="Times New Roman" w:hAnsi="Times New Roman" w:cs="Times New Roman"/>
                      <w:color w:val="000000"/>
                      <w:sz w:val="20"/>
                      <w:szCs w:val="20"/>
                      <w:lang w:val="en-US" w:eastAsia="ar-SA"/>
                    </w:rPr>
                    <w:t>FUNOP|NEWOP|IFAOP|OPOP</w:t>
                  </w:r>
                </w:p>
              </w:tc>
              <w:tc>
                <w:tcPr>
                  <w:tcW w:w="236"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08314E"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assignment</w:t>
      </w:r>
      <w:proofErr w:type="gramEnd"/>
      <w:r>
        <w:rPr>
          <w:rFonts w:ascii="Times New Roman" w:eastAsia="Times New Roman" w:hAnsi="Times New Roman" w:cs="Times New Roman"/>
          <w:color w:val="000000"/>
          <w:sz w:val="20"/>
          <w:szCs w:val="20"/>
          <w:lang w:val="en-US" w:eastAsia="ar-SA"/>
        </w:rPr>
        <w:t xml:space="preserve"> operator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11</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AOP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{AOP, ID, AEXP, LEXP, C, CONOP, SUBOP, REPOP, </w:t>
            </w:r>
            <w:r w:rsidRPr="000F4E3B">
              <w:rPr>
                <w:rFonts w:ascii="Times New Roman" w:eastAsia="Times New Roman" w:hAnsi="Times New Roman" w:cs="Times New Roman"/>
                <w:i/>
                <w:color w:val="000000"/>
                <w:sz w:val="20"/>
                <w:szCs w:val="20"/>
                <w:lang w:val="en-US" w:eastAsia="ar-SA"/>
              </w:rPr>
              <w:t>ALEXP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w:t>
            </w:r>
            <w:r w:rsidRPr="000F4E3B">
              <w:rPr>
                <w:rFonts w:ascii="Times New Roman" w:eastAsia="Times New Roman" w:hAnsi="Times New Roman" w:cs="Times New Roman"/>
                <w:color w:val="000000"/>
                <w:sz w:val="20"/>
                <w:szCs w:val="20"/>
                <w:lang w:eastAsia="ar-SA"/>
              </w:rPr>
              <w:t xml:space="preserve"> = {</w:t>
            </w:r>
            <w:r w:rsidRPr="000F4E3B">
              <w:rPr>
                <w:rFonts w:ascii="Times New Roman" w:eastAsia="Times New Roman" w:hAnsi="Times New Roman" w:cs="Times New Roman"/>
                <w:color w:val="000000"/>
                <w:sz w:val="20"/>
                <w:szCs w:val="20"/>
                <w:lang w:val="en-US" w:eastAsia="ar-SA"/>
              </w:rPr>
              <w:t>_EQ</w:t>
            </w:r>
            <w:r w:rsidRPr="000F4E3B">
              <w:rPr>
                <w:rFonts w:ascii="Times New Roman" w:eastAsia="Times New Roman" w:hAnsi="Times New Roman" w:cs="Times New Roman"/>
                <w:color w:val="000000"/>
                <w:sz w:val="20"/>
                <w:szCs w:val="20"/>
                <w:lang w:eastAsia="ar-SA"/>
              </w:rPr>
              <w:t>}</w:t>
            </w:r>
          </w:p>
        </w:tc>
      </w:tr>
      <w:tr w:rsidR="00592A33" w:rsidRPr="00EA4BF0"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ook w:val="0000"/>
            </w:tblPr>
            <w:tblGrid>
              <w:gridCol w:w="3977"/>
              <w:gridCol w:w="2912"/>
              <w:gridCol w:w="2466"/>
            </w:tblGrid>
            <w:tr w:rsidR="00592A33" w:rsidRPr="00EA4BF0"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AOP → ID _EQ ALEXP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ALEXP → SUBOP</w:t>
                  </w:r>
                </w:p>
              </w:tc>
              <w:tc>
                <w:tcPr>
                  <w:tcW w:w="29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lastRenderedPageBreak/>
                    <w:t>ALEXP → AEXP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CONOP</w:t>
                  </w:r>
                </w:p>
              </w:tc>
              <w:tc>
                <w:tcPr>
                  <w:tcW w:w="251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ALEXP → LEXP</w:t>
                  </w:r>
                </w:p>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ALEXP → REPOP</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lastRenderedPageBreak/>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w:t>
      </w:r>
      <w:r w:rsidRPr="00851E75">
        <w:rPr>
          <w:rFonts w:ascii="Times New Roman" w:eastAsia="Times New Roman" w:hAnsi="Times New Roman" w:cs="Times New Roman"/>
          <w:color w:val="000000"/>
          <w:sz w:val="20"/>
          <w:szCs w:val="20"/>
          <w:lang w:val="en-US" w:eastAsia="ar-SA"/>
        </w:rPr>
        <w:t>operator</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unconditional</w:t>
      </w:r>
      <w:r>
        <w:rPr>
          <w:rFonts w:ascii="Times New Roman" w:eastAsia="Times New Roman" w:hAnsi="Times New Roman" w:cs="Times New Roman"/>
          <w:color w:val="000000"/>
          <w:sz w:val="20"/>
          <w:szCs w:val="20"/>
          <w:lang w:val="en-US" w:eastAsia="ar-SA"/>
        </w:rPr>
        <w:t xml:space="preserve"> t</w:t>
      </w:r>
      <w:r w:rsidRPr="00851E75">
        <w:rPr>
          <w:rFonts w:ascii="Times New Roman" w:eastAsia="Times New Roman" w:hAnsi="Times New Roman" w:cs="Times New Roman"/>
          <w:color w:val="000000"/>
          <w:sz w:val="20"/>
          <w:szCs w:val="20"/>
          <w:lang w:val="en-US" w:eastAsia="ar-SA"/>
        </w:rPr>
        <w:t xml:space="preserve">ransition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12</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GOP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{GOP, ID }</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{_GOTO}</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eastAsia="ar-SA"/>
              </w:rPr>
              <w:t xml:space="preserve"> = {</w:t>
            </w:r>
          </w:p>
          <w:tbl>
            <w:tblPr>
              <w:tblW w:w="0" w:type="auto"/>
              <w:tblLook w:val="0000"/>
            </w:tblPr>
            <w:tblGrid>
              <w:gridCol w:w="3993"/>
              <w:gridCol w:w="2905"/>
              <w:gridCol w:w="2457"/>
            </w:tblGrid>
            <w:tr w:rsidR="00592A33" w:rsidRPr="000F4E3B"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GOP → _GOTO ID</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output operator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13</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WOP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w:t>
            </w:r>
            <w:r w:rsidRPr="0003297B">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WOP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MSG</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AEXP</w:t>
            </w:r>
            <w:r w:rsidRPr="0003297B">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LEXP</w:t>
            </w:r>
            <w:r w:rsidRPr="0003297B">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i/>
                <w:color w:val="000000"/>
                <w:sz w:val="20"/>
                <w:szCs w:val="20"/>
                <w:lang w:val="en-US" w:eastAsia="ar-SA"/>
              </w:rPr>
              <w:t>RMSG</w:t>
            </w:r>
            <w:r w:rsidRPr="0003297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{_WRITE,</w:t>
            </w:r>
            <w:r>
              <w:rPr>
                <w:rFonts w:ascii="Times New Roman" w:eastAsia="Times New Roman" w:hAnsi="Times New Roman" w:cs="Times New Roman"/>
                <w:color w:val="000000"/>
                <w:sz w:val="20"/>
                <w:szCs w:val="20"/>
                <w:lang w:val="en-US" w:eastAsia="ar-SA"/>
              </w:rPr>
              <w:t xml:space="preserve">_STR, </w:t>
            </w:r>
            <w:r w:rsidRPr="000F4E3B">
              <w:rPr>
                <w:rFonts w:ascii="Times New Roman" w:eastAsia="Times New Roman" w:hAnsi="Times New Roman" w:cs="Times New Roman"/>
                <w:color w:val="000000"/>
                <w:sz w:val="20"/>
                <w:szCs w:val="20"/>
                <w:lang w:val="en-US" w:eastAsia="ar-SA"/>
              </w:rPr>
              <w:t>(, ), ,}</w:t>
            </w:r>
          </w:p>
        </w:tc>
      </w:tr>
      <w:tr w:rsidR="00592A33" w:rsidRPr="00EA4BF0"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w:t>
            </w:r>
            <w:r w:rsidRPr="00592A33">
              <w:rPr>
                <w:rFonts w:ascii="Times New Roman" w:eastAsia="Times New Roman" w:hAnsi="Times New Roman" w:cs="Times New Roman"/>
                <w:color w:val="000000"/>
                <w:sz w:val="20"/>
                <w:szCs w:val="20"/>
                <w:lang w:val="en-US" w:eastAsia="ar-SA"/>
              </w:rPr>
              <w:t xml:space="preserve"> = {</w:t>
            </w:r>
          </w:p>
          <w:tbl>
            <w:tblPr>
              <w:tblW w:w="0" w:type="auto"/>
              <w:tblLook w:val="0000"/>
            </w:tblPr>
            <w:tblGrid>
              <w:gridCol w:w="3983"/>
              <w:gridCol w:w="2910"/>
              <w:gridCol w:w="2462"/>
            </w:tblGrid>
            <w:tr w:rsidR="00592A33" w:rsidRPr="00EA4BF0"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WOP → _WRITE ( </w:t>
                  </w:r>
                  <w:r>
                    <w:rPr>
                      <w:rFonts w:ascii="Times New Roman" w:eastAsia="Times New Roman" w:hAnsi="Times New Roman" w:cs="Times New Roman"/>
                      <w:color w:val="000000"/>
                      <w:sz w:val="20"/>
                      <w:szCs w:val="20"/>
                      <w:lang w:val="en-US" w:eastAsia="ar-SA"/>
                    </w:rPr>
                    <w:t>R</w:t>
                  </w:r>
                  <w:r w:rsidRPr="000F4E3B">
                    <w:rPr>
                      <w:rFonts w:ascii="Times New Roman" w:eastAsia="Times New Roman" w:hAnsi="Times New Roman" w:cs="Times New Roman"/>
                      <w:color w:val="000000"/>
                      <w:sz w:val="20"/>
                      <w:szCs w:val="20"/>
                      <w:lang w:val="en-US" w:eastAsia="ar-SA"/>
                    </w:rPr>
                    <w:t>MSG )</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RMSG → MSG , RMSG</w:t>
                  </w:r>
                </w:p>
              </w:tc>
              <w:tc>
                <w:tcPr>
                  <w:tcW w:w="29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RMSG</w:t>
                  </w:r>
                  <w:r w:rsidRPr="00EA4BF0">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MSG</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EA4BF0">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AEXP</w:t>
                  </w:r>
                </w:p>
              </w:tc>
              <w:tc>
                <w:tcPr>
                  <w:tcW w:w="251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EA4BF0">
                    <w:rPr>
                      <w:rFonts w:ascii="Times New Roman" w:eastAsia="Times New Roman" w:hAnsi="Times New Roman" w:cs="Times New Roman"/>
                      <w:color w:val="000000"/>
                      <w:sz w:val="20"/>
                      <w:szCs w:val="20"/>
                      <w:lang w:val="en-US" w:eastAsia="ar-SA"/>
                    </w:rPr>
                    <w:t xml:space="preserve"> → </w:t>
                  </w:r>
                  <w:r w:rsidRPr="000F4E3B">
                    <w:rPr>
                      <w:rFonts w:ascii="Times New Roman" w:eastAsia="Times New Roman" w:hAnsi="Times New Roman" w:cs="Times New Roman"/>
                      <w:color w:val="000000"/>
                      <w:sz w:val="20"/>
                      <w:szCs w:val="20"/>
                      <w:lang w:val="en-US" w:eastAsia="ar-SA"/>
                    </w:rPr>
                    <w:t>LEXP</w:t>
                  </w:r>
                </w:p>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MSG</w:t>
                  </w:r>
                  <w:r w:rsidRPr="00EA4BF0">
                    <w:rPr>
                      <w:rFonts w:ascii="Times New Roman" w:eastAsia="Times New Roman" w:hAnsi="Times New Roman" w:cs="Times New Roman"/>
                      <w:color w:val="000000"/>
                      <w:sz w:val="20"/>
                      <w:szCs w:val="20"/>
                      <w:lang w:val="en-US" w:eastAsia="ar-SA"/>
                    </w:rPr>
                    <w:t xml:space="preserve"> → </w:t>
                  </w:r>
                  <w:r>
                    <w:rPr>
                      <w:rFonts w:ascii="Times New Roman" w:eastAsia="Times New Roman" w:hAnsi="Times New Roman" w:cs="Times New Roman"/>
                      <w:color w:val="000000"/>
                      <w:sz w:val="20"/>
                      <w:szCs w:val="20"/>
                      <w:lang w:val="en-US" w:eastAsia="ar-SA"/>
                    </w:rPr>
                    <w:t>_STR</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input</w:t>
      </w:r>
      <w:proofErr w:type="gramEnd"/>
      <w:r>
        <w:rPr>
          <w:rFonts w:ascii="Times New Roman" w:eastAsia="Times New Roman" w:hAnsi="Times New Roman" w:cs="Times New Roman"/>
          <w:color w:val="000000"/>
          <w:sz w:val="20"/>
          <w:szCs w:val="20"/>
          <w:lang w:val="en-US" w:eastAsia="ar-SA"/>
        </w:rPr>
        <w:t xml:space="preserve"> operator</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14</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{ROP, ID, </w:t>
            </w:r>
            <w:r w:rsidRPr="000F4E3B">
              <w:rPr>
                <w:rFonts w:ascii="Times New Roman" w:eastAsia="Times New Roman" w:hAnsi="Times New Roman" w:cs="Times New Roman"/>
                <w:i/>
                <w:color w:val="000000"/>
                <w:sz w:val="20"/>
                <w:szCs w:val="20"/>
                <w:lang w:val="en-US" w:eastAsia="ar-SA"/>
              </w:rPr>
              <w:t>RID</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{_READ, (,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R</w:t>
            </w:r>
            <w:r w:rsidRPr="0003297B">
              <w:rPr>
                <w:rFonts w:ascii="Times New Roman" w:eastAsia="Times New Roman" w:hAnsi="Times New Roman" w:cs="Times New Roman"/>
                <w:sz w:val="20"/>
                <w:szCs w:val="20"/>
                <w:lang w:val="en-US" w:eastAsia="ar-SA"/>
              </w:rPr>
              <w:t xml:space="preserve"> = {</w:t>
            </w:r>
          </w:p>
          <w:tbl>
            <w:tblPr>
              <w:tblW w:w="0" w:type="auto"/>
              <w:tblLook w:val="0000"/>
            </w:tblPr>
            <w:tblGrid>
              <w:gridCol w:w="3995"/>
              <w:gridCol w:w="2904"/>
              <w:gridCol w:w="2456"/>
            </w:tblGrid>
            <w:tr w:rsidR="00592A33" w:rsidRPr="000F4E3B" w:rsidTr="001A5023">
              <w:tc>
                <w:tcPr>
                  <w:tcW w:w="4077" w:type="dxa"/>
                  <w:shd w:val="clear" w:color="auto" w:fill="auto"/>
                </w:tcPr>
                <w:p w:rsidR="00592A33"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ROP → _READ ( RID )</w:t>
                  </w:r>
                </w:p>
                <w:p w:rsidR="00592A33"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8B3724">
                    <w:rPr>
                      <w:rFonts w:ascii="Times New Roman" w:eastAsia="Times New Roman" w:hAnsi="Times New Roman" w:cs="Times New Roman"/>
                      <w:color w:val="000000"/>
                      <w:sz w:val="20"/>
                      <w:szCs w:val="20"/>
                      <w:lang w:val="en-US" w:eastAsia="ar-SA"/>
                    </w:rPr>
                    <w:t>RID-&gt;ID,RID</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8B3724">
                    <w:rPr>
                      <w:rFonts w:ascii="Times New Roman" w:eastAsia="Times New Roman" w:hAnsi="Times New Roman" w:cs="Times New Roman"/>
                      <w:color w:val="000000"/>
                      <w:sz w:val="20"/>
                      <w:szCs w:val="20"/>
                      <w:lang w:val="en-US" w:eastAsia="ar-SA"/>
                    </w:rPr>
                    <w:t>RID-&gt;ID</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sz w:val="20"/>
          <w:szCs w:val="20"/>
          <w:lang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composite</w:t>
      </w:r>
      <w:proofErr w:type="gramEnd"/>
      <w:r>
        <w:rPr>
          <w:rFonts w:ascii="Times New Roman" w:eastAsia="Times New Roman" w:hAnsi="Times New Roman" w:cs="Times New Roman"/>
          <w:color w:val="000000"/>
          <w:sz w:val="20"/>
          <w:szCs w:val="20"/>
          <w:lang w:val="en-US" w:eastAsia="ar-SA"/>
        </w:rPr>
        <w:t xml:space="preserve"> operator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15</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{COP, OP, </w:t>
            </w:r>
            <w:r w:rsidRPr="000F4E3B">
              <w:rPr>
                <w:rFonts w:ascii="Times New Roman" w:eastAsia="Times New Roman" w:hAnsi="Times New Roman" w:cs="Times New Roman"/>
                <w:i/>
                <w:color w:val="000000"/>
                <w:sz w:val="20"/>
                <w:szCs w:val="20"/>
                <w:lang w:val="en-US" w:eastAsia="ar-SA"/>
              </w:rPr>
              <w:t>ZOMOP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{_BEGIN, _END, ;}</w:t>
            </w:r>
          </w:p>
        </w:tc>
      </w:tr>
      <w:tr w:rsidR="00592A33" w:rsidRPr="00EA4BF0"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77"/>
              <w:gridCol w:w="2912"/>
              <w:gridCol w:w="2466"/>
            </w:tblGrid>
            <w:tr w:rsidR="00592A33" w:rsidRPr="00EA4BF0"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ZOMOP _END</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COP → _BEGIN _END</w:t>
                  </w:r>
                </w:p>
              </w:tc>
              <w:tc>
                <w:tcPr>
                  <w:tcW w:w="29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EA4BF0">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 xml:space="preserve"> OP ; ZOMOP</w:t>
                  </w:r>
                </w:p>
              </w:tc>
              <w:tc>
                <w:tcPr>
                  <w:tcW w:w="251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ZOMOP </w:t>
                  </w:r>
                  <w:r w:rsidRPr="00EA4BF0">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 xml:space="preserve"> OP ;</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 </w:t>
      </w:r>
      <w:proofErr w:type="spellStart"/>
      <w:r w:rsidRPr="00851E75">
        <w:rPr>
          <w:rFonts w:ascii="Times New Roman" w:eastAsia="Times New Roman" w:hAnsi="Times New Roman" w:cs="Times New Roman"/>
          <w:color w:val="000000"/>
          <w:sz w:val="20"/>
          <w:szCs w:val="20"/>
          <w:lang w:val="en-US" w:eastAsia="ar-SA"/>
        </w:rPr>
        <w:t>conditional</w:t>
      </w:r>
      <w:proofErr w:type="gramEnd"/>
      <w:r w:rsidRPr="00851E75">
        <w:rPr>
          <w:rFonts w:ascii="Times New Roman" w:eastAsia="Times New Roman" w:hAnsi="Times New Roman" w:cs="Times New Roman"/>
          <w:color w:val="000000"/>
          <w:sz w:val="20"/>
          <w:szCs w:val="20"/>
          <w:lang w:val="en-US" w:eastAsia="ar-SA"/>
        </w:rPr>
        <w:t>_operator</w:t>
      </w:r>
      <w:proofErr w:type="spellEnd"/>
      <w:r w:rsidRPr="00851E75">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16</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IFOP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4401"/>
              <w:gridCol w:w="2501"/>
              <w:gridCol w:w="2453"/>
            </w:tblGrid>
            <w:tr w:rsidR="00592A33" w:rsidRPr="000F4E3B" w:rsidTr="001A5023">
              <w:tc>
                <w:tcPr>
                  <w:tcW w:w="4503"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IFOP → _IF LEXP _THEN OCOP </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IFOP → _IF LEXP _THEN OCOP _ELSE OCOP</w:t>
                  </w:r>
                </w:p>
              </w:tc>
              <w:tc>
                <w:tcPr>
                  <w:tcW w:w="2551"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OCOP → COP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eastAsia="ar-SA"/>
                    </w:rPr>
                  </w:pPr>
                  <w:r w:rsidRPr="000F4E3B">
                    <w:rPr>
                      <w:rFonts w:ascii="Times New Roman" w:eastAsia="Times New Roman" w:hAnsi="Times New Roman" w:cs="Times New Roman"/>
                      <w:color w:val="000000"/>
                      <w:sz w:val="20"/>
                      <w:szCs w:val="20"/>
                      <w:lang w:val="en-US" w:eastAsia="ar-SA"/>
                    </w:rPr>
                    <w:t>OCOP → OP</w:t>
                  </w: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 xml:space="preserve">of  </w:t>
      </w:r>
      <w:r>
        <w:rPr>
          <w:rFonts w:ascii="Times New Roman" w:eastAsia="Times New Roman" w:hAnsi="Times New Roman" w:cs="Times New Roman"/>
          <w:color w:val="000000"/>
          <w:sz w:val="20"/>
          <w:szCs w:val="20"/>
          <w:lang w:val="en-US" w:eastAsia="ar-SA"/>
        </w:rPr>
        <w:t>while</w:t>
      </w:r>
      <w:proofErr w:type="gramEnd"/>
      <w:r>
        <w:rPr>
          <w:rFonts w:ascii="Times New Roman" w:eastAsia="Times New Roman" w:hAnsi="Times New Roman" w:cs="Times New Roman"/>
          <w:color w:val="000000"/>
          <w:sz w:val="20"/>
          <w:szCs w:val="20"/>
          <w:lang w:val="en-US" w:eastAsia="ar-SA"/>
        </w:rPr>
        <w:t xml:space="preserve"> loop operator </w:t>
      </w:r>
      <w:r w:rsidRPr="00851E75">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17</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FOROP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{FOROP, LEXP, OP, COP, </w:t>
            </w:r>
            <w:r w:rsidRPr="000F4E3B">
              <w:rPr>
                <w:rFonts w:ascii="Times New Roman" w:eastAsia="Times New Roman" w:hAnsi="Times New Roman" w:cs="Times New Roman"/>
                <w:i/>
                <w:color w:val="000000"/>
                <w:sz w:val="20"/>
                <w:szCs w:val="20"/>
                <w:lang w:val="en-US" w:eastAsia="ar-SA"/>
              </w:rPr>
              <w:t>OCOP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{_WHILE, _DO}</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95"/>
              <w:gridCol w:w="2904"/>
              <w:gridCol w:w="2456"/>
            </w:tblGrid>
            <w:tr w:rsidR="00592A33" w:rsidRPr="00EA4BF0"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FOROP → _WHILE LEXP _DO OCOP</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51E75"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51E75">
        <w:rPr>
          <w:rFonts w:ascii="Times New Roman" w:eastAsia="Times New Roman" w:hAnsi="Times New Roman" w:cs="Times New Roman"/>
          <w:color w:val="000000"/>
          <w:sz w:val="20"/>
          <w:szCs w:val="20"/>
          <w:lang w:val="en-US" w:eastAsia="ar-SA"/>
        </w:rPr>
        <w:t xml:space="preserve">The grammar </w:t>
      </w:r>
      <w:proofErr w:type="gramStart"/>
      <w:r w:rsidRPr="00851E75">
        <w:rPr>
          <w:rFonts w:ascii="Times New Roman" w:eastAsia="Times New Roman" w:hAnsi="Times New Roman" w:cs="Times New Roman"/>
          <w:color w:val="000000"/>
          <w:sz w:val="20"/>
          <w:szCs w:val="20"/>
          <w:lang w:val="en-US" w:eastAsia="ar-SA"/>
        </w:rPr>
        <w:t>of  operator</w:t>
      </w:r>
      <w:proofErr w:type="gramEnd"/>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length</w:t>
      </w:r>
      <w:r>
        <w:rPr>
          <w:rFonts w:ascii="Times New Roman" w:eastAsia="Times New Roman" w:hAnsi="Times New Roman" w:cs="Times New Roman"/>
          <w:color w:val="000000"/>
          <w:sz w:val="20"/>
          <w:szCs w:val="20"/>
          <w:lang w:val="en-US" w:eastAsia="ar-SA"/>
        </w:rPr>
        <w:t xml:space="preserve"> </w:t>
      </w:r>
      <w:r w:rsidRPr="00851E75">
        <w:rPr>
          <w:rFonts w:ascii="Times New Roman" w:eastAsia="Times New Roman" w:hAnsi="Times New Roman" w:cs="Times New Roman"/>
          <w:color w:val="000000"/>
          <w:sz w:val="20"/>
          <w:szCs w:val="20"/>
          <w:lang w:val="en-US" w:eastAsia="ar-SA"/>
        </w:rPr>
        <w:t xml:space="preserve">string </w:t>
      </w:r>
      <w:r w:rsidRPr="000F4E3B">
        <w:rPr>
          <w:rFonts w:ascii="Times New Roman" w:eastAsia="Times New Roman" w:hAnsi="Times New Roman" w:cs="Times New Roman"/>
          <w:color w:val="000000"/>
          <w:sz w:val="20"/>
          <w:szCs w:val="20"/>
          <w:lang w:val="en-US" w:eastAsia="ar-SA"/>
        </w:rPr>
        <w:t>G</w:t>
      </w:r>
      <w:r w:rsidRPr="00851E75">
        <w:rPr>
          <w:rFonts w:ascii="Times New Roman" w:eastAsia="Times New Roman" w:hAnsi="Times New Roman" w:cs="Times New Roman"/>
          <w:color w:val="000000"/>
          <w:sz w:val="20"/>
          <w:szCs w:val="20"/>
          <w:vertAlign w:val="subscript"/>
          <w:lang w:val="en-US" w:eastAsia="ar-SA"/>
        </w:rPr>
        <w:t>18</w:t>
      </w:r>
      <w:r w:rsidRPr="00851E75">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LENOP</w:t>
      </w:r>
      <w:r w:rsidRPr="00851E75">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51E75">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{LENOP,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{_LEN, (, )}</w:t>
            </w:r>
          </w:p>
        </w:tc>
      </w:tr>
      <w:tr w:rsidR="00592A33" w:rsidRPr="00EA4BF0"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83"/>
              <w:gridCol w:w="2909"/>
              <w:gridCol w:w="2463"/>
            </w:tblGrid>
            <w:tr w:rsidR="00592A33" w:rsidRPr="00EA4BF0"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LENOP → _LEN ( IDSC )</w:t>
                  </w:r>
                </w:p>
              </w:tc>
              <w:tc>
                <w:tcPr>
                  <w:tcW w:w="29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IDSC → ID</w:t>
                  </w:r>
                </w:p>
              </w:tc>
              <w:tc>
                <w:tcPr>
                  <w:tcW w:w="251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IDSC → SC</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 operator</w:t>
      </w:r>
      <w:r>
        <w:rPr>
          <w:rFonts w:ascii="Times New Roman" w:eastAsia="Times New Roman" w:hAnsi="Times New Roman" w:cs="Times New Roman"/>
          <w:color w:val="000000"/>
          <w:sz w:val="20"/>
          <w:szCs w:val="20"/>
          <w:lang w:val="en-US" w:eastAsia="ar-SA"/>
        </w:rPr>
        <w:t xml:space="preserve"> of </w:t>
      </w:r>
      <w:r w:rsidRPr="008D6561">
        <w:rPr>
          <w:rFonts w:ascii="Times New Roman" w:eastAsia="Times New Roman" w:hAnsi="Times New Roman" w:cs="Times New Roman"/>
          <w:color w:val="000000"/>
          <w:sz w:val="20"/>
          <w:szCs w:val="20"/>
          <w:lang w:val="en-US" w:eastAsia="ar-SA"/>
        </w:rPr>
        <w:t>string</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concatenation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19</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CONOP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{CONOP,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{_CONC, (, ), ,}</w:t>
            </w:r>
          </w:p>
        </w:tc>
      </w:tr>
      <w:tr w:rsidR="00592A33" w:rsidRPr="00EA4BF0"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93"/>
              <w:gridCol w:w="2905"/>
              <w:gridCol w:w="2457"/>
            </w:tblGrid>
            <w:tr w:rsidR="00592A33" w:rsidRPr="00EA4BF0"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CONOP → _CONC ( IDSC , IDSC )</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EA4BF0"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replacement</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substring</w:t>
      </w:r>
      <w:r>
        <w:rPr>
          <w:rFonts w:ascii="Times New Roman" w:eastAsia="Times New Roman" w:hAnsi="Times New Roman" w:cs="Times New Roman"/>
          <w:color w:val="000000"/>
          <w:sz w:val="20"/>
          <w:szCs w:val="20"/>
          <w:lang w:val="en-US" w:eastAsia="ar-SA"/>
        </w:rPr>
        <w:t xml:space="preserve"> to string</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20</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REPOP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{REPOP,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{_REPL, (,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93"/>
              <w:gridCol w:w="2905"/>
              <w:gridCol w:w="2457"/>
            </w:tblGrid>
            <w:tr w:rsidR="00592A33" w:rsidRPr="00EA4BF0"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REPOP → _REPL ( IDSC , IDSC, IDSC )</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operator of </w:t>
      </w:r>
      <w:r>
        <w:rPr>
          <w:rFonts w:ascii="Times New Roman" w:eastAsia="Times New Roman" w:hAnsi="Times New Roman" w:cs="Times New Roman"/>
          <w:color w:val="000000"/>
          <w:sz w:val="20"/>
          <w:szCs w:val="20"/>
          <w:lang w:val="en-US" w:eastAsia="ar-SA"/>
        </w:rPr>
        <w:t>search substring in the</w:t>
      </w:r>
      <w:r w:rsidRPr="008D6561">
        <w:rPr>
          <w:rFonts w:ascii="Times New Roman" w:eastAsia="Times New Roman" w:hAnsi="Times New Roman" w:cs="Times New Roman"/>
          <w:color w:val="000000"/>
          <w:sz w:val="20"/>
          <w:szCs w:val="20"/>
          <w:lang w:val="en-US" w:eastAsia="ar-SA"/>
        </w:rPr>
        <w:t xml:space="preserve"> string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21</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SEOP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{SEOP, ID, SC, </w:t>
            </w:r>
            <w:r w:rsidRPr="000F4E3B">
              <w:rPr>
                <w:rFonts w:ascii="Times New Roman" w:eastAsia="Times New Roman" w:hAnsi="Times New Roman" w:cs="Times New Roman"/>
                <w:i/>
                <w:color w:val="000000"/>
                <w:sz w:val="20"/>
                <w:szCs w:val="20"/>
                <w:lang w:val="en-US" w:eastAsia="ar-SA"/>
              </w:rPr>
              <w:t>IDSC</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{_SRCH, (, ), ,}</w:t>
            </w:r>
          </w:p>
        </w:tc>
      </w:tr>
      <w:tr w:rsidR="00592A33" w:rsidRPr="00EA4BF0"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93"/>
              <w:gridCol w:w="2905"/>
              <w:gridCol w:w="2457"/>
            </w:tblGrid>
            <w:tr w:rsidR="00592A33" w:rsidRPr="00EA4BF0"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SEOP → _SRCH ( IDSC , IDSC )</w:t>
                  </w:r>
                </w:p>
              </w:tc>
              <w:tc>
                <w:tcPr>
                  <w:tcW w:w="297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EA4BF0">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 xml:space="preserve">The grammar of operator of </w:t>
      </w:r>
      <w:r w:rsidRPr="008D6561">
        <w:rPr>
          <w:rFonts w:ascii="Times New Roman" w:eastAsia="Times New Roman" w:hAnsi="Times New Roman" w:cs="Times New Roman"/>
          <w:color w:val="000000"/>
          <w:sz w:val="20"/>
          <w:szCs w:val="20"/>
          <w:lang w:val="en-US" w:eastAsia="ar-SA"/>
        </w:rPr>
        <w:t>access</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substring </w:t>
      </w:r>
      <w:r>
        <w:rPr>
          <w:rFonts w:ascii="Times New Roman" w:eastAsia="Times New Roman" w:hAnsi="Times New Roman" w:cs="Times New Roman"/>
          <w:color w:val="000000"/>
          <w:sz w:val="20"/>
          <w:szCs w:val="20"/>
          <w:lang w:val="en-US" w:eastAsia="ar-SA"/>
        </w:rPr>
        <w:t>to string</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22</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SUBOP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{SUBOP, ID, SC, </w:t>
            </w:r>
            <w:r w:rsidRPr="000F4E3B">
              <w:rPr>
                <w:rFonts w:ascii="Times New Roman" w:eastAsia="Times New Roman" w:hAnsi="Times New Roman" w:cs="Times New Roman"/>
                <w:i/>
                <w:color w:val="000000"/>
                <w:sz w:val="20"/>
                <w:szCs w:val="20"/>
                <w:lang w:val="en-US" w:eastAsia="ar-SA"/>
              </w:rPr>
              <w:t>IDSC, IDNN</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{_SUBS,</w:t>
            </w:r>
            <w:r>
              <w:rPr>
                <w:rFonts w:ascii="Times New Roman" w:eastAsia="Times New Roman" w:hAnsi="Times New Roman" w:cs="Times New Roman"/>
                <w:color w:val="000000"/>
                <w:sz w:val="20"/>
                <w:szCs w:val="20"/>
                <w:lang w:val="en-US" w:eastAsia="ar-SA"/>
              </w:rPr>
              <w:t xml:space="preserve">_NUM, </w:t>
            </w:r>
            <w:r w:rsidRPr="000F4E3B">
              <w:rPr>
                <w:rFonts w:ascii="Times New Roman" w:eastAsia="Times New Roman" w:hAnsi="Times New Roman" w:cs="Times New Roman"/>
                <w:color w:val="000000"/>
                <w:sz w:val="20"/>
                <w:szCs w:val="20"/>
                <w:lang w:val="en-US" w:eastAsia="ar-SA"/>
              </w:rPr>
              <w:t>(,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981"/>
              <w:gridCol w:w="2909"/>
              <w:gridCol w:w="2465"/>
            </w:tblGrid>
            <w:tr w:rsidR="00592A33" w:rsidRPr="000F4E3B" w:rsidTr="001A5023">
              <w:tc>
                <w:tcPr>
                  <w:tcW w:w="40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SUBOP → _SUBS ( IDSC , IDNN, IDNN )</w:t>
                  </w:r>
                </w:p>
              </w:tc>
              <w:tc>
                <w:tcPr>
                  <w:tcW w:w="297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IDNN → ID</w:t>
                  </w:r>
                </w:p>
              </w:tc>
              <w:tc>
                <w:tcPr>
                  <w:tcW w:w="2517"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IDNN → _NUM</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The grammar of</w:t>
      </w:r>
      <w:r>
        <w:rPr>
          <w:rFonts w:ascii="Times New Roman" w:eastAsia="Times New Roman" w:hAnsi="Times New Roman" w:cs="Times New Roman"/>
          <w:color w:val="000000"/>
          <w:sz w:val="20"/>
          <w:szCs w:val="20"/>
          <w:lang w:val="en-US" w:eastAsia="ar-SA"/>
        </w:rPr>
        <w:t xml:space="preserve"> program</w:t>
      </w:r>
      <w:r w:rsidRPr="008D6561">
        <w:rPr>
          <w:rFonts w:ascii="Times New Roman" w:eastAsia="Times New Roman" w:hAnsi="Times New Roman" w:cs="Times New Roman"/>
          <w:color w:val="000000"/>
          <w:sz w:val="20"/>
          <w:szCs w:val="20"/>
          <w:lang w:val="en-US" w:eastAsia="ar-SA"/>
        </w:rPr>
        <w:t xml:space="preserve">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23</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CLV</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Pr>
                <w:rFonts w:ascii="Times New Roman" w:eastAsia="Times New Roman" w:hAnsi="Times New Roman" w:cs="Times New Roman"/>
                <w:color w:val="000000"/>
                <w:sz w:val="20"/>
                <w:szCs w:val="20"/>
                <w:lang w:val="en-US" w:eastAsia="ar-SA"/>
              </w:rPr>
              <w:t>N = {</w:t>
            </w:r>
            <w:r w:rsidRPr="000F4E3B">
              <w:rPr>
                <w:rFonts w:ascii="Times New Roman" w:eastAsia="Times New Roman" w:hAnsi="Times New Roman" w:cs="Times New Roman"/>
                <w:color w:val="000000"/>
                <w:sz w:val="20"/>
                <w:szCs w:val="20"/>
                <w:lang w:val="en-US" w:eastAsia="ar-SA"/>
              </w:rPr>
              <w:t xml:space="preserve">CONSTS, LABELS, VARS, FUNCS, </w:t>
            </w:r>
            <w:r w:rsidRPr="000F4E3B">
              <w:rPr>
                <w:rFonts w:ascii="Times New Roman" w:eastAsia="Times New Roman" w:hAnsi="Times New Roman" w:cs="Times New Roman"/>
                <w:i/>
                <w:color w:val="000000"/>
                <w:sz w:val="20"/>
                <w:szCs w:val="20"/>
                <w:lang w:val="en-US" w:eastAsia="ar-SA"/>
              </w:rPr>
              <w:t>CLV</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 ; }</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3108"/>
              <w:gridCol w:w="3121"/>
              <w:gridCol w:w="3126"/>
            </w:tblGrid>
            <w:tr w:rsidR="00592A33" w:rsidRPr="00EA4BF0" w:rsidTr="001A5023">
              <w:tc>
                <w:tcPr>
                  <w:tcW w:w="3190"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 → CONSTS</w:t>
                  </w:r>
                </w:p>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 → CONSTS ; CLV</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w:t>
                  </w:r>
                </w:p>
              </w:tc>
              <w:tc>
                <w:tcPr>
                  <w:tcW w:w="3190"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CLV→VARS</w:t>
                  </w:r>
                </w:p>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CLV→VARS ; CLV</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sz w:val="20"/>
                      <w:szCs w:val="20"/>
                      <w:lang w:val="en-US" w:eastAsia="ar-SA"/>
                    </w:rPr>
                    <w:t xml:space="preserve">CLV </w:t>
                  </w:r>
                  <w:r w:rsidRPr="000F4E3B">
                    <w:rPr>
                      <w:rFonts w:ascii="Times New Roman" w:eastAsia="Times New Roman" w:hAnsi="Times New Roman" w:cs="Times New Roman"/>
                      <w:color w:val="000000"/>
                      <w:sz w:val="20"/>
                      <w:szCs w:val="20"/>
                      <w:lang w:val="en-US" w:eastAsia="ar-SA"/>
                    </w:rPr>
                    <w:t>→ LABELS ; CLV</w:t>
                  </w:r>
                </w:p>
              </w:tc>
              <w:tc>
                <w:tcPr>
                  <w:tcW w:w="3191"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CLV→FUNCS</w:t>
                  </w:r>
                </w:p>
                <w:p w:rsidR="00592A33" w:rsidRPr="000F4E3B" w:rsidRDefault="00592A33" w:rsidP="001A5023">
                  <w:pPr>
                    <w:suppressAutoHyphens/>
                    <w:autoSpaceDE w:val="0"/>
                    <w:spacing w:after="0"/>
                    <w:rPr>
                      <w:rFonts w:ascii="Times New Roman" w:eastAsia="Times New Roman" w:hAnsi="Times New Roman" w:cs="Times New Roman"/>
                      <w:sz w:val="20"/>
                      <w:szCs w:val="20"/>
                      <w:lang w:val="en-US" w:eastAsia="ar-SA"/>
                    </w:rPr>
                  </w:pPr>
                  <w:r w:rsidRPr="000F4E3B">
                    <w:rPr>
                      <w:rFonts w:ascii="Times New Roman" w:eastAsia="Times New Roman" w:hAnsi="Times New Roman" w:cs="Times New Roman"/>
                      <w:color w:val="000000"/>
                      <w:sz w:val="20"/>
                      <w:szCs w:val="20"/>
                      <w:lang w:val="en-US" w:eastAsia="ar-SA"/>
                    </w:rPr>
                    <w:t>CLV→FUNCS ; CLV</w:t>
                  </w: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0F4E3B"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r>
        <w:rPr>
          <w:rFonts w:ascii="Times New Roman" w:eastAsia="Times New Roman" w:hAnsi="Times New Roman" w:cs="Times New Roman"/>
          <w:color w:val="000000"/>
          <w:sz w:val="20"/>
          <w:szCs w:val="20"/>
          <w:lang w:val="en-US" w:eastAsia="ar-SA"/>
        </w:rPr>
        <w:t xml:space="preserve">operator </w:t>
      </w:r>
      <w:r w:rsidRPr="008D6561">
        <w:rPr>
          <w:rFonts w:ascii="Times New Roman" w:eastAsia="Times New Roman" w:hAnsi="Times New Roman" w:cs="Times New Roman"/>
          <w:color w:val="000000"/>
          <w:sz w:val="20"/>
          <w:szCs w:val="20"/>
          <w:lang w:val="en-US" w:eastAsia="ar-SA"/>
        </w:rPr>
        <w:t>conditional</w:t>
      </w:r>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assignment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25</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proofErr w:type="gramStart"/>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IFAOP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proofErr w:type="gramEnd"/>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 xml:space="preserve">N = {IFAOP, LEXP, AOP, </w:t>
            </w:r>
            <w:r w:rsidRPr="000F4E3B">
              <w:rPr>
                <w:rFonts w:ascii="Times New Roman" w:eastAsia="Times New Roman" w:hAnsi="Times New Roman" w:cs="Times New Roman"/>
                <w:i/>
                <w:color w:val="000000"/>
                <w:sz w:val="20"/>
                <w:szCs w:val="20"/>
                <w:lang w:val="en-US" w:eastAsia="ar-SA"/>
              </w:rPr>
              <w:t>OEAOP</w:t>
            </w:r>
            <w:r w:rsidRPr="000F4E3B">
              <w:rPr>
                <w:rFonts w:ascii="Times New Roman" w:eastAsia="Times New Roman" w:hAnsi="Times New Roman" w:cs="Times New Roman"/>
                <w:color w:val="000000"/>
                <w:sz w:val="20"/>
                <w:szCs w:val="20"/>
                <w:lang w:val="en-US" w:eastAsia="ar-SA"/>
              </w:rPr>
              <w:t>}</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{_IF, _THEN, _ELSE}</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5070"/>
              <w:gridCol w:w="1524"/>
              <w:gridCol w:w="2517"/>
            </w:tblGrid>
            <w:tr w:rsidR="00592A33" w:rsidRPr="00EA4BF0" w:rsidTr="001A5023">
              <w:tc>
                <w:tcPr>
                  <w:tcW w:w="5070"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 _ELSE AOP</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IFAOP → _IF LEXP _THEN AOP</w:t>
                  </w:r>
                </w:p>
              </w:tc>
              <w:tc>
                <w:tcPr>
                  <w:tcW w:w="1524"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c>
                <w:tcPr>
                  <w:tcW w:w="2517" w:type="dxa"/>
                  <w:shd w:val="clear" w:color="auto" w:fill="auto"/>
                </w:tcPr>
                <w:p w:rsidR="00592A33" w:rsidRPr="000F4E3B" w:rsidRDefault="00592A33" w:rsidP="001A5023">
                  <w:pPr>
                    <w:suppressAutoHyphens/>
                    <w:autoSpaceDE w:val="0"/>
                    <w:snapToGrid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B336B3">
              <w:rPr>
                <w:rFonts w:ascii="Times New Roman" w:eastAsia="Times New Roman" w:hAnsi="Times New Roman" w:cs="Times New Roman"/>
                <w:color w:val="000000"/>
                <w:sz w:val="20"/>
                <w:szCs w:val="20"/>
                <w:lang w:val="en-US" w:eastAsia="ar-SA"/>
              </w:rPr>
              <w:t>}</w:t>
            </w:r>
          </w:p>
        </w:tc>
      </w:tr>
    </w:tbl>
    <w:p w:rsidR="00B336B3" w:rsidRPr="00B336B3"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p>
    <w:p w:rsidR="00B336B3" w:rsidRPr="008D6561" w:rsidRDefault="00B336B3" w:rsidP="00E714DC">
      <w:pPr>
        <w:tabs>
          <w:tab w:val="left" w:pos="399"/>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 xml:space="preserve">The grammar of </w:t>
      </w:r>
      <w:proofErr w:type="gramStart"/>
      <w:r w:rsidRPr="008D6561">
        <w:rPr>
          <w:rFonts w:ascii="Times New Roman" w:eastAsia="Times New Roman" w:hAnsi="Times New Roman" w:cs="Times New Roman"/>
          <w:color w:val="000000"/>
          <w:sz w:val="20"/>
          <w:szCs w:val="20"/>
          <w:lang w:val="en-US" w:eastAsia="ar-SA"/>
        </w:rPr>
        <w:t xml:space="preserve">operator </w:t>
      </w:r>
      <w:r>
        <w:rPr>
          <w:rFonts w:ascii="Times New Roman" w:eastAsia="Times New Roman" w:hAnsi="Times New Roman" w:cs="Times New Roman"/>
          <w:color w:val="000000"/>
          <w:sz w:val="20"/>
          <w:szCs w:val="20"/>
          <w:lang w:val="en-US" w:eastAsia="ar-SA"/>
        </w:rPr>
        <w:t xml:space="preserve"> of</w:t>
      </w:r>
      <w:proofErr w:type="gramEnd"/>
      <w:r>
        <w:rPr>
          <w:rFonts w:ascii="Times New Roman" w:eastAsia="Times New Roman" w:hAnsi="Times New Roman" w:cs="Times New Roman"/>
          <w:color w:val="000000"/>
          <w:sz w:val="20"/>
          <w:szCs w:val="20"/>
          <w:lang w:val="en-US" w:eastAsia="ar-SA"/>
        </w:rPr>
        <w:t xml:space="preserve"> </w:t>
      </w:r>
      <w:r w:rsidRPr="008D6561">
        <w:rPr>
          <w:rFonts w:ascii="Times New Roman" w:eastAsia="Times New Roman" w:hAnsi="Times New Roman" w:cs="Times New Roman"/>
          <w:color w:val="000000"/>
          <w:sz w:val="20"/>
          <w:szCs w:val="20"/>
          <w:lang w:val="en-US" w:eastAsia="ar-SA"/>
        </w:rPr>
        <w:t xml:space="preserve">overloading </w:t>
      </w:r>
      <w:r w:rsidRPr="000F4E3B">
        <w:rPr>
          <w:rFonts w:ascii="Times New Roman" w:eastAsia="Times New Roman" w:hAnsi="Times New Roman" w:cs="Times New Roman"/>
          <w:color w:val="000000"/>
          <w:sz w:val="20"/>
          <w:szCs w:val="20"/>
          <w:lang w:val="en-US" w:eastAsia="ar-SA"/>
        </w:rPr>
        <w:t>G</w:t>
      </w:r>
      <w:r w:rsidRPr="008D6561">
        <w:rPr>
          <w:rFonts w:ascii="Times New Roman" w:eastAsia="Times New Roman" w:hAnsi="Times New Roman" w:cs="Times New Roman"/>
          <w:color w:val="000000"/>
          <w:sz w:val="20"/>
          <w:szCs w:val="20"/>
          <w:vertAlign w:val="subscript"/>
          <w:lang w:val="en-US" w:eastAsia="ar-SA"/>
        </w:rPr>
        <w:t>26</w:t>
      </w:r>
      <w:r w:rsidRPr="008D6561">
        <w:rPr>
          <w:rFonts w:ascii="Times New Roman" w:eastAsia="Times New Roman" w:hAnsi="Times New Roman" w:cs="Times New Roman"/>
          <w:color w:val="000000"/>
          <w:sz w:val="20"/>
          <w:szCs w:val="20"/>
          <w:lang w:val="en-US" w:eastAsia="ar-SA"/>
        </w:rPr>
        <w:t xml:space="preserve"> = &lt;</w:t>
      </w:r>
      <w:r w:rsidRPr="000F4E3B">
        <w:rPr>
          <w:rFonts w:ascii="Times New Roman" w:eastAsia="Times New Roman" w:hAnsi="Times New Roman" w:cs="Times New Roman"/>
          <w:color w:val="000000"/>
          <w:sz w:val="20"/>
          <w:szCs w:val="20"/>
          <w:lang w:val="en-US" w:eastAsia="ar-SA"/>
        </w:rPr>
        <w:t>T</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N</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OPOP</w:t>
      </w:r>
      <w:r w:rsidRPr="008D6561">
        <w:rPr>
          <w:rFonts w:ascii="Times New Roman" w:eastAsia="Times New Roman" w:hAnsi="Times New Roman" w:cs="Times New Roman"/>
          <w:color w:val="000000"/>
          <w:sz w:val="20"/>
          <w:szCs w:val="20"/>
          <w:lang w:val="en-US" w:eastAsia="ar-SA"/>
        </w:rPr>
        <w:t>,</w:t>
      </w:r>
      <w:r w:rsidRPr="000F4E3B">
        <w:rPr>
          <w:rFonts w:ascii="Times New Roman" w:eastAsia="Times New Roman" w:hAnsi="Times New Roman" w:cs="Times New Roman"/>
          <w:color w:val="000000"/>
          <w:sz w:val="20"/>
          <w:szCs w:val="20"/>
          <w:lang w:val="en-US" w:eastAsia="ar-SA"/>
        </w:rPr>
        <w:t>R</w:t>
      </w:r>
      <w:r w:rsidRPr="008D6561">
        <w:rPr>
          <w:rFonts w:ascii="Times New Roman" w:eastAsia="Times New Roman" w:hAnsi="Times New Roman" w:cs="Times New Roman"/>
          <w:color w:val="000000"/>
          <w:sz w:val="20"/>
          <w:szCs w:val="20"/>
          <w:lang w:val="en-US" w:eastAsia="ar-SA"/>
        </w:rPr>
        <w:t>&gt;</w:t>
      </w:r>
    </w:p>
    <w:tbl>
      <w:tblPr>
        <w:tblStyle w:val="af3"/>
        <w:tblW w:w="0" w:type="auto"/>
        <w:tblLook w:val="04A0"/>
      </w:tblPr>
      <w:tblGrid>
        <w:gridCol w:w="9571"/>
      </w:tblGrid>
      <w:tr w:rsidR="00592A33" w:rsidRPr="00EA4BF0"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N = {OPOP, OOP, OVAR, ID, TYPE, COP, OVAR1, OVAR2, REL}</w:t>
            </w:r>
          </w:p>
        </w:tc>
      </w:tr>
      <w:tr w:rsidR="00592A33" w:rsidTr="00592A33">
        <w:tc>
          <w:tcPr>
            <w:tcW w:w="9571" w:type="dxa"/>
          </w:tcPr>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T = {_OPER, (, ), :, ;, ,, +, -, *, /, _REL}</w:t>
            </w:r>
          </w:p>
        </w:tc>
      </w:tr>
      <w:tr w:rsidR="00592A33" w:rsidTr="00592A33">
        <w:tc>
          <w:tcPr>
            <w:tcW w:w="9571" w:type="dxa"/>
          </w:tcPr>
          <w:p w:rsidR="00592A33" w:rsidRPr="000F4E3B" w:rsidRDefault="00592A33" w:rsidP="00592A33">
            <w:pPr>
              <w:tabs>
                <w:tab w:val="left" w:pos="399"/>
              </w:tabs>
              <w:suppressAutoHyphens/>
              <w:autoSpaceDE w:val="0"/>
              <w:spacing w:line="276" w:lineRule="auto"/>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 = {</w:t>
            </w:r>
          </w:p>
          <w:tbl>
            <w:tblPr>
              <w:tblW w:w="0" w:type="auto"/>
              <w:tblLook w:val="0000"/>
            </w:tblPr>
            <w:tblGrid>
              <w:gridCol w:w="4644"/>
              <w:gridCol w:w="2552"/>
              <w:gridCol w:w="1915"/>
            </w:tblGrid>
            <w:tr w:rsidR="00592A33" w:rsidRPr="000F4E3B" w:rsidTr="001A5023">
              <w:tc>
                <w:tcPr>
                  <w:tcW w:w="4644"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OPOP → _OPER OOP ( OVAR ) ID : TYPE ; COP ;</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OVAR1 → ID : TYPE ; ID : TYPE</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OVAR2 → ID , ID : TYPE</w:t>
                  </w:r>
                </w:p>
              </w:tc>
              <w:tc>
                <w:tcPr>
                  <w:tcW w:w="2552"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OVAR1</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OVAR → OVAR2</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OOP → REL|+|-|*|/</w:t>
                  </w:r>
                </w:p>
              </w:tc>
              <w:tc>
                <w:tcPr>
                  <w:tcW w:w="1915" w:type="dxa"/>
                  <w:shd w:val="clear" w:color="auto" w:fill="auto"/>
                </w:tcPr>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val="en-US" w:eastAsia="ar-SA"/>
                    </w:rPr>
                    <w:t>REL → _REL</w:t>
                  </w:r>
                </w:p>
                <w:p w:rsidR="00592A33" w:rsidRPr="000F4E3B" w:rsidRDefault="00592A33" w:rsidP="001A5023">
                  <w:pPr>
                    <w:suppressAutoHyphens/>
                    <w:autoSpaceDE w:val="0"/>
                    <w:spacing w:after="0"/>
                    <w:rPr>
                      <w:rFonts w:ascii="Times New Roman" w:eastAsia="Times New Roman" w:hAnsi="Times New Roman" w:cs="Times New Roman"/>
                      <w:color w:val="000000"/>
                      <w:sz w:val="20"/>
                      <w:szCs w:val="20"/>
                      <w:lang w:val="en-US" w:eastAsia="ar-SA"/>
                    </w:rPr>
                  </w:pPr>
                </w:p>
              </w:tc>
            </w:tr>
          </w:tbl>
          <w:p w:rsidR="00592A33" w:rsidRDefault="00592A33" w:rsidP="00E714DC">
            <w:pPr>
              <w:tabs>
                <w:tab w:val="left" w:pos="399"/>
              </w:tabs>
              <w:suppressAutoHyphens/>
              <w:autoSpaceDE w:val="0"/>
              <w:rPr>
                <w:rFonts w:ascii="Times New Roman" w:eastAsia="Times New Roman" w:hAnsi="Times New Roman" w:cs="Times New Roman"/>
                <w:color w:val="000000"/>
                <w:sz w:val="20"/>
                <w:szCs w:val="20"/>
                <w:lang w:val="en-US" w:eastAsia="ar-SA"/>
              </w:rPr>
            </w:pPr>
            <w:r w:rsidRPr="000F4E3B">
              <w:rPr>
                <w:rFonts w:ascii="Times New Roman" w:eastAsia="Times New Roman" w:hAnsi="Times New Roman" w:cs="Times New Roman"/>
                <w:color w:val="000000"/>
                <w:sz w:val="20"/>
                <w:szCs w:val="20"/>
                <w:lang w:eastAsia="ar-SA"/>
              </w:rPr>
              <w:t>}</w:t>
            </w:r>
          </w:p>
        </w:tc>
      </w:tr>
    </w:tbl>
    <w:p w:rsidR="00B336B3" w:rsidRPr="00592A33" w:rsidRDefault="00B336B3" w:rsidP="00E714DC">
      <w:pPr>
        <w:tabs>
          <w:tab w:val="left" w:pos="1620"/>
        </w:tabs>
        <w:suppressAutoHyphens/>
        <w:autoSpaceDE w:val="0"/>
        <w:spacing w:after="0"/>
        <w:rPr>
          <w:rFonts w:ascii="Times New Roman" w:eastAsia="Times New Roman" w:hAnsi="Times New Roman" w:cs="Times New Roman"/>
          <w:color w:val="000000"/>
          <w:sz w:val="18"/>
          <w:szCs w:val="18"/>
          <w:lang w:val="en-US" w:eastAsia="ar-SA"/>
        </w:rPr>
      </w:pPr>
    </w:p>
    <w:p w:rsidR="00B336B3" w:rsidRDefault="00B336B3" w:rsidP="00E714DC">
      <w:pPr>
        <w:tabs>
          <w:tab w:val="left" w:pos="1620"/>
        </w:tabs>
        <w:suppressAutoHyphens/>
        <w:autoSpaceDE w:val="0"/>
        <w:spacing w:after="0"/>
        <w:rPr>
          <w:rFonts w:ascii="Times New Roman" w:eastAsia="Times New Roman" w:hAnsi="Times New Roman" w:cs="Times New Roman"/>
          <w:color w:val="000000"/>
          <w:sz w:val="20"/>
          <w:szCs w:val="20"/>
          <w:lang w:val="en-US" w:eastAsia="ar-SA"/>
        </w:rPr>
      </w:pPr>
      <w:r w:rsidRPr="008D6561">
        <w:rPr>
          <w:rFonts w:ascii="Times New Roman" w:eastAsia="Times New Roman" w:hAnsi="Times New Roman" w:cs="Times New Roman"/>
          <w:color w:val="000000"/>
          <w:sz w:val="20"/>
          <w:szCs w:val="20"/>
          <w:lang w:val="en-US" w:eastAsia="ar-SA"/>
        </w:rPr>
        <w:t>Italics are non</w:t>
      </w:r>
      <w:r>
        <w:rPr>
          <w:rFonts w:ascii="Times New Roman" w:eastAsia="Times New Roman" w:hAnsi="Times New Roman" w:cs="Times New Roman"/>
          <w:color w:val="000000"/>
          <w:sz w:val="20"/>
          <w:szCs w:val="20"/>
          <w:lang w:val="en-US" w:eastAsia="ar-SA"/>
        </w:rPr>
        <w:t>-</w:t>
      </w:r>
      <w:r w:rsidRPr="008D6561">
        <w:rPr>
          <w:rFonts w:ascii="Times New Roman" w:eastAsia="Times New Roman" w:hAnsi="Times New Roman" w:cs="Times New Roman"/>
          <w:color w:val="000000"/>
          <w:sz w:val="20"/>
          <w:szCs w:val="20"/>
          <w:lang w:val="en-US" w:eastAsia="ar-SA"/>
        </w:rPr>
        <w:t xml:space="preserve">terminals which are subsidiary in removing symbols </w:t>
      </w:r>
      <w:r>
        <w:rPr>
          <w:rFonts w:ascii="Times New Roman" w:eastAsia="Times New Roman" w:hAnsi="Times New Roman" w:cs="Times New Roman"/>
          <w:color w:val="000000"/>
          <w:sz w:val="20"/>
          <w:szCs w:val="20"/>
          <w:lang w:val="en-US" w:eastAsia="ar-SA"/>
        </w:rPr>
        <w:t>{} and</w:t>
      </w:r>
      <w:r w:rsidRPr="005F369A">
        <w:rPr>
          <w:rFonts w:ascii="Times New Roman" w:eastAsia="Times New Roman" w:hAnsi="Times New Roman" w:cs="Times New Roman"/>
          <w:color w:val="000000"/>
          <w:sz w:val="20"/>
          <w:szCs w:val="20"/>
          <w:lang w:val="en-US" w:eastAsia="ar-SA"/>
        </w:rPr>
        <w:t xml:space="preserve"> []</w:t>
      </w:r>
      <w:r>
        <w:rPr>
          <w:rFonts w:ascii="Times New Roman" w:eastAsia="Times New Roman" w:hAnsi="Times New Roman" w:cs="Times New Roman"/>
          <w:color w:val="000000"/>
          <w:sz w:val="20"/>
          <w:szCs w:val="20"/>
          <w:lang w:val="en-US" w:eastAsia="ar-SA"/>
        </w:rPr>
        <w:t xml:space="preserve"> from</w:t>
      </w:r>
      <w:r w:rsidRPr="008D6561">
        <w:rPr>
          <w:rFonts w:ascii="Times New Roman" w:eastAsia="Times New Roman" w:hAnsi="Times New Roman" w:cs="Times New Roman"/>
          <w:color w:val="000000"/>
          <w:sz w:val="20"/>
          <w:szCs w:val="20"/>
          <w:lang w:val="en-US" w:eastAsia="ar-SA"/>
        </w:rPr>
        <w:t xml:space="preserve"> the BNF. </w:t>
      </w:r>
    </w:p>
    <w:p w:rsidR="00B336B3" w:rsidRPr="008D6561" w:rsidRDefault="00B336B3" w:rsidP="00E714DC">
      <w:pPr>
        <w:tabs>
          <w:tab w:val="left" w:pos="1620"/>
        </w:tabs>
        <w:suppressAutoHyphens/>
        <w:autoSpaceDE w:val="0"/>
        <w:spacing w:after="0"/>
        <w:rPr>
          <w:rFonts w:ascii="Times New Roman" w:eastAsia="Times New Roman" w:hAnsi="Times New Roman" w:cs="Times New Roman"/>
          <w:color w:val="000000"/>
          <w:sz w:val="20"/>
          <w:szCs w:val="20"/>
          <w:lang w:val="en-US" w:eastAsia="ar-SA"/>
        </w:rPr>
      </w:pPr>
    </w:p>
    <w:p w:rsidR="00B336B3" w:rsidRPr="00EA4BF0" w:rsidRDefault="00B336B3" w:rsidP="00E714DC">
      <w:pPr>
        <w:pStyle w:val="2"/>
        <w:numPr>
          <w:ilvl w:val="1"/>
          <w:numId w:val="4"/>
        </w:numPr>
        <w:rPr>
          <w:b w:val="0"/>
          <w:u w:val="single"/>
          <w:lang w:val="en-US"/>
        </w:rPr>
      </w:pPr>
      <w:r w:rsidRPr="00EA4BF0">
        <w:rPr>
          <w:b w:val="0"/>
          <w:u w:val="single"/>
          <w:lang w:val="en-US"/>
        </w:rPr>
        <w:lastRenderedPageBreak/>
        <w:t xml:space="preserve"> </w:t>
      </w:r>
      <w:proofErr w:type="gramStart"/>
      <w:r w:rsidRPr="00EA4BF0">
        <w:rPr>
          <w:b w:val="0"/>
          <w:u w:val="single"/>
          <w:lang w:val="en-US"/>
        </w:rPr>
        <w:t>Definition of the class CFG of the input language.</w:t>
      </w:r>
      <w:proofErr w:type="gramEnd"/>
    </w:p>
    <w:p w:rsidR="00B336B3" w:rsidRDefault="00B336B3" w:rsidP="00E714DC">
      <w:pPr>
        <w:spacing w:after="0"/>
        <w:ind w:firstLine="360"/>
        <w:rPr>
          <w:rFonts w:ascii="Times New Roman" w:hAnsi="Times New Roman" w:cs="Times New Roman"/>
          <w:sz w:val="24"/>
          <w:szCs w:val="24"/>
          <w:lang w:val="en-US"/>
        </w:rPr>
      </w:pPr>
      <w:r w:rsidRPr="005F369A">
        <w:rPr>
          <w:rFonts w:ascii="Times New Roman" w:hAnsi="Times New Roman" w:cs="Times New Roman"/>
          <w:sz w:val="24"/>
          <w:szCs w:val="24"/>
          <w:lang w:val="en-US"/>
        </w:rPr>
        <w:t>Each of the constructed CFG in the previous point belongs to the class of grammars of operator precedence.</w:t>
      </w:r>
    </w:p>
    <w:p w:rsidR="00B336B3" w:rsidRPr="00EA4BF0" w:rsidRDefault="00B336B3" w:rsidP="00E714DC">
      <w:pPr>
        <w:pStyle w:val="2"/>
        <w:numPr>
          <w:ilvl w:val="1"/>
          <w:numId w:val="4"/>
        </w:numPr>
        <w:rPr>
          <w:b w:val="0"/>
          <w:u w:val="single"/>
          <w:lang w:val="en-US"/>
        </w:rPr>
      </w:pPr>
      <w:r w:rsidRPr="00EA4BF0">
        <w:rPr>
          <w:b w:val="0"/>
          <w:u w:val="single"/>
          <w:lang w:val="en-US"/>
        </w:rPr>
        <w:t xml:space="preserve"> </w:t>
      </w:r>
      <w:proofErr w:type="gramStart"/>
      <w:r w:rsidRPr="00EA4BF0">
        <w:rPr>
          <w:b w:val="0"/>
          <w:u w:val="single"/>
          <w:lang w:val="en-US"/>
        </w:rPr>
        <w:t>DMP converter.</w:t>
      </w:r>
      <w:proofErr w:type="gramEnd"/>
    </w:p>
    <w:p w:rsidR="00B336B3" w:rsidRDefault="00B336B3" w:rsidP="00E714DC">
      <w:pPr>
        <w:spacing w:after="0"/>
        <w:ind w:firstLine="360"/>
        <w:rPr>
          <w:rFonts w:ascii="Times New Roman" w:hAnsi="Times New Roman" w:cs="Times New Roman"/>
          <w:sz w:val="24"/>
          <w:szCs w:val="24"/>
          <w:lang w:val="en-US"/>
        </w:rPr>
      </w:pPr>
      <w:r w:rsidRPr="00374DA8">
        <w:rPr>
          <w:rFonts w:ascii="Times New Roman" w:hAnsi="Times New Roman" w:cs="Times New Roman"/>
          <w:sz w:val="24"/>
          <w:szCs w:val="24"/>
          <w:lang w:val="en-US"/>
        </w:rPr>
        <w:t>The control table: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"G0.TXT"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COP, ID, OCOP, OPROG,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PROG -&gt;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OPROG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PROG -&gt; OPROG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OPROG -&gt;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OPROG -&gt; </w:t>
      </w:r>
      <w:proofErr w:type="gramStart"/>
      <w:r w:rsidRPr="00374DA8">
        <w:rPr>
          <w:rFonts w:ascii="Courier New" w:eastAsia="Times New Roman" w:hAnsi="Courier New" w:cs="Courier New"/>
          <w:sz w:val="16"/>
          <w:szCs w:val="16"/>
          <w:lang w:val="en-US" w:eastAsia="ar-SA"/>
        </w:rPr>
        <w:t>CLV ;</w:t>
      </w:r>
      <w:proofErr w:type="gramEnd"/>
      <w:r w:rsidRPr="00374DA8">
        <w:rPr>
          <w:rFonts w:ascii="Courier New" w:eastAsia="Times New Roman" w:hAnsi="Courier New" w:cs="Courier New"/>
          <w:sz w:val="16"/>
          <w:szCs w:val="16"/>
          <w:lang w:val="en-US" w:eastAsia="ar-SA"/>
        </w:rPr>
        <w:t xml:space="preserve">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OCOP -&gt; </w:t>
      </w:r>
      <w:proofErr w:type="gramStart"/>
      <w:r w:rsidRPr="00374DA8">
        <w:rPr>
          <w:rFonts w:ascii="Courier New" w:eastAsia="Times New Roman" w:hAnsi="Courier New" w:cs="Courier New"/>
          <w:sz w:val="16"/>
          <w:szCs w:val="16"/>
          <w:lang w:val="en-US" w:eastAsia="ar-SA"/>
        </w:rPr>
        <w:t>COP .</w:t>
      </w:r>
      <w:proofErr w:type="gramEnd"/>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 xml:space="preserve">The grammar of </w:t>
      </w:r>
      <w:r w:rsidRPr="00374DA8">
        <w:rPr>
          <w:rFonts w:ascii="Courier New" w:eastAsia="Times New Roman" w:hAnsi="Courier New" w:cs="Courier New"/>
          <w:sz w:val="16"/>
          <w:szCs w:val="16"/>
          <w:lang w:val="en-US" w:eastAsia="ar-SA"/>
        </w:rPr>
        <w:t>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0,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PROG]     | 3,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[PROG</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4, PROG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C] |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PROG]  | S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prog</w:t>
      </w:r>
      <w:proofErr w:type="spellEnd"/>
      <w:r w:rsidRPr="00374DA8">
        <w:rPr>
          <w:rFonts w:ascii="Courier New" w:eastAsia="Times New Roman" w:hAnsi="Courier New" w:cs="Courier New"/>
          <w:sz w:val="16"/>
          <w:szCs w:val="16"/>
          <w:lang w:val="en-US" w:eastAsia="ar-SA"/>
        </w:rPr>
        <w:t xml:space="preserve">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RVAR, TYPE, VAR,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VARS -&gt;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RVAR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RVAR -&gt; </w:t>
      </w:r>
      <w:proofErr w:type="gramStart"/>
      <w:r w:rsidRPr="00374DA8">
        <w:rPr>
          <w:rFonts w:ascii="Courier New" w:eastAsia="Times New Roman" w:hAnsi="Courier New" w:cs="Courier New"/>
          <w:sz w:val="16"/>
          <w:szCs w:val="16"/>
          <w:lang w:val="en-US" w:eastAsia="ar-SA"/>
        </w:rPr>
        <w:t>VAR ;</w:t>
      </w:r>
      <w:proofErr w:type="gramEnd"/>
      <w:r w:rsidRPr="00374DA8">
        <w:rPr>
          <w:rFonts w:ascii="Courier New" w:eastAsia="Times New Roman" w:hAnsi="Courier New" w:cs="Courier New"/>
          <w:sz w:val="16"/>
          <w:szCs w:val="16"/>
          <w:lang w:val="en-US" w:eastAsia="ar-SA"/>
        </w:rPr>
        <w:t xml:space="preserve"> RVAR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RVAR -&gt; VAR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VAR -&gt; </w:t>
      </w:r>
      <w:proofErr w:type="gramStart"/>
      <w:r w:rsidRPr="00374DA8">
        <w:rPr>
          <w:rFonts w:ascii="Courier New" w:eastAsia="Times New Roman" w:hAnsi="Courier New" w:cs="Courier New"/>
          <w:sz w:val="16"/>
          <w:szCs w:val="16"/>
          <w:lang w:val="en-US" w:eastAsia="ar-SA"/>
        </w:rPr>
        <w:t>RID :</w:t>
      </w:r>
      <w:proofErr w:type="gramEnd"/>
      <w:r w:rsidRPr="00374DA8">
        <w:rPr>
          <w:rFonts w:ascii="Courier New" w:eastAsia="Times New Roman" w:hAnsi="Courier New" w:cs="Courier New"/>
          <w:sz w:val="16"/>
          <w:szCs w:val="16"/>
          <w:lang w:val="en-US" w:eastAsia="ar-SA"/>
        </w:rPr>
        <w:t xml:space="preserve">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(4)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(5) RID -&gt;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VARS]    | 0,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1,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3,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[VARS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VARS] | 4,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 R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C] | S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VARS] |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[.&gt;]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[.&gt;]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var</w:t>
      </w:r>
      <w:proofErr w:type="spellEnd"/>
      <w:r w:rsidRPr="00374DA8">
        <w:rPr>
          <w:rFonts w:ascii="Courier New" w:eastAsia="Times New Roman" w:hAnsi="Courier New" w:cs="Courier New"/>
          <w:sz w:val="16"/>
          <w:szCs w:val="16"/>
          <w:lang w:val="en-US" w:eastAsia="ar-SA"/>
        </w:rPr>
        <w:t xml:space="preserve"> | [&lt;.]</w:t>
      </w:r>
      <w:proofErr w:type="gramEnd"/>
      <w:r w:rsidRPr="00374DA8">
        <w:rPr>
          <w:rFonts w:ascii="Courier New" w:eastAsia="Times New Roman" w:hAnsi="Courier New" w:cs="Courier New"/>
          <w:sz w:val="16"/>
          <w:szCs w:val="16"/>
          <w:lang w:val="en-US" w:eastAsia="ar-SA"/>
        </w:rPr>
        <w:t xml:space="preserve"> | [&lt;.]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 CONST, CONSTS, ID,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 _const]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CONSTS -&gt; _const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CONSTS -&gt; _const 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RCONST -&gt; </w:t>
      </w:r>
      <w:proofErr w:type="gramStart"/>
      <w:r w:rsidRPr="00374DA8">
        <w:rPr>
          <w:rFonts w:ascii="Courier New" w:eastAsia="Times New Roman" w:hAnsi="Courier New" w:cs="Courier New"/>
          <w:sz w:val="16"/>
          <w:szCs w:val="16"/>
          <w:lang w:val="en-US" w:eastAsia="ar-SA"/>
        </w:rPr>
        <w:t>CONST ;</w:t>
      </w:r>
      <w:proofErr w:type="gramEnd"/>
      <w:r w:rsidRPr="00374DA8">
        <w:rPr>
          <w:rFonts w:ascii="Courier New" w:eastAsia="Times New Roman" w:hAnsi="Courier New" w:cs="Courier New"/>
          <w:sz w:val="16"/>
          <w:szCs w:val="16"/>
          <w:lang w:val="en-US" w:eastAsia="ar-SA"/>
        </w:rPr>
        <w:t xml:space="preserve"> RCONST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RCONST -&gt; CONST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CONST -&gt; ID = C</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[_const,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0,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[_const, CONSTS]       | 1,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CONSTS]     | 2,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[CONSTS, =, CONSTS]     | 4,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_const [CONSTS, =, CONSTS]   | 4,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_const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R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[_const, C] | S | S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   |   S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CONSTS] |   |   |   S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xml:space="preserve">   |  =   | _const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[&lt;.]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lastRenderedPageBreak/>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[.&gt;] |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_const | [=.] | [&lt;.]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"G3.TXT"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w:t>
      </w:r>
      <w:r w:rsidR="006C7C21">
        <w:rPr>
          <w:rFonts w:ascii="Courier New" w:eastAsia="Times New Roman" w:hAnsi="Courier New" w:cs="Courier New"/>
          <w:sz w:val="16"/>
          <w:szCs w:val="16"/>
          <w:lang w:val="en-US" w:eastAsia="ar-SA"/>
        </w:rPr>
        <w:t xml:space="preserve">ID, </w:t>
      </w:r>
      <w:r w:rsidRPr="00374DA8">
        <w:rPr>
          <w:rFonts w:ascii="Courier New" w:eastAsia="Times New Roman" w:hAnsi="Courier New" w:cs="Courier New"/>
          <w:sz w:val="16"/>
          <w:szCs w:val="16"/>
          <w:lang w:val="en-US" w:eastAsia="ar-SA"/>
        </w:rPr>
        <w:t>LABELS, RID]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006C7C21" w:rsidRPr="006C7C21">
        <w:rPr>
          <w:rFonts w:ascii="Courier New" w:eastAsia="Times New Roman" w:hAnsi="Courier New" w:cs="Courier New"/>
          <w:sz w:val="16"/>
          <w:szCs w:val="16"/>
          <w:lang w:val="en-US" w:eastAsia="ar-SA"/>
        </w:rPr>
        <w:t>,,</w:t>
      </w:r>
      <w:proofErr w:type="gramEnd"/>
      <w:r w:rsidR="006C7C21" w:rsidRPr="006C7C21">
        <w:rPr>
          <w:rFonts w:ascii="Courier New" w:eastAsia="Times New Roman" w:hAnsi="Courier New" w:cs="Courier New"/>
          <w:sz w:val="16"/>
          <w:szCs w:val="16"/>
          <w:lang w:val="en-US" w:eastAsia="ar-SA"/>
        </w:rPr>
        <w:t xml:space="preserve"> _label</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LABELS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6C7C21" w:rsidRDefault="00B336B3"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LABELS -&gt; _label RID</w:t>
      </w:r>
    </w:p>
    <w:p w:rsidR="006C7C21" w:rsidRPr="006C7C21"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RID -&gt; ID , RID</w:t>
      </w:r>
    </w:p>
    <w:p w:rsidR="006C7C21" w:rsidRPr="006C7C21" w:rsidRDefault="006C7C21" w:rsidP="006C7C21">
      <w:pPr>
        <w:pStyle w:val="a4"/>
        <w:numPr>
          <w:ilvl w:val="0"/>
          <w:numId w:val="15"/>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RID -&gt; ID</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    </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[_label, LABELS]     | 0, LABELS</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 xml:space="preserve">  , [LABELS</w:t>
      </w:r>
      <w:proofErr w:type="gramStart"/>
      <w:r w:rsidRPr="006C7C21">
        <w:rPr>
          <w:rFonts w:ascii="Courier New" w:eastAsia="Times New Roman" w:hAnsi="Courier New" w:cs="Courier New"/>
          <w:sz w:val="16"/>
          <w:szCs w:val="16"/>
          <w:lang w:val="en-US" w:eastAsia="ar-SA"/>
        </w:rPr>
        <w:t>, ,</w:t>
      </w:r>
      <w:proofErr w:type="gramEnd"/>
      <w:r w:rsidRPr="006C7C21">
        <w:rPr>
          <w:rFonts w:ascii="Courier New" w:eastAsia="Times New Roman" w:hAnsi="Courier New" w:cs="Courier New"/>
          <w:sz w:val="16"/>
          <w:szCs w:val="16"/>
          <w:lang w:val="en-US" w:eastAsia="ar-SA"/>
        </w:rPr>
        <w:t>, LABELS]    | 1, LABELS</w:t>
      </w:r>
    </w:p>
    <w:p w:rsidR="006C7C21" w:rsidRPr="006C7C21"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w:t>
      </w:r>
    </w:p>
    <w:p w:rsidR="00B336B3"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6C7C21">
        <w:rPr>
          <w:rFonts w:ascii="Courier New" w:eastAsia="Times New Roman" w:hAnsi="Courier New" w:cs="Courier New"/>
          <w:sz w:val="16"/>
          <w:szCs w:val="16"/>
          <w:lang w:val="en-US" w:eastAsia="ar-SA"/>
        </w:rPr>
        <w:t>_label [LABELS</w:t>
      </w:r>
      <w:proofErr w:type="gramStart"/>
      <w:r w:rsidRPr="006C7C21">
        <w:rPr>
          <w:rFonts w:ascii="Courier New" w:eastAsia="Times New Roman" w:hAnsi="Courier New" w:cs="Courier New"/>
          <w:sz w:val="16"/>
          <w:szCs w:val="16"/>
          <w:lang w:val="en-US" w:eastAsia="ar-SA"/>
        </w:rPr>
        <w:t>, ,</w:t>
      </w:r>
      <w:proofErr w:type="gramEnd"/>
      <w:r w:rsidRPr="006C7C21">
        <w:rPr>
          <w:rFonts w:ascii="Courier New" w:eastAsia="Times New Roman" w:hAnsi="Courier New" w:cs="Courier New"/>
          <w:sz w:val="16"/>
          <w:szCs w:val="16"/>
          <w:lang w:val="en-US" w:eastAsia="ar-SA"/>
        </w:rPr>
        <w:t>, LABELS] | 1, LABELS</w:t>
      </w:r>
    </w:p>
    <w:p w:rsidR="006C7C21" w:rsidRPr="0003297B" w:rsidRDefault="006C7C21" w:rsidP="006C7C2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_label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w:t>
      </w:r>
      <w:proofErr w:type="gramEnd"/>
      <w:r w:rsidRPr="00D96FD1">
        <w:rPr>
          <w:rFonts w:ascii="Courier New" w:eastAsia="Times New Roman" w:hAnsi="Courier New" w:cs="Courier New"/>
          <w:sz w:val="16"/>
          <w:szCs w:val="16"/>
          <w:lang w:val="en-US" w:eastAsia="ar-SA"/>
        </w:rPr>
        <w:t xml:space="preserve"> C]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[_label, C]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Pr="0017377E"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LABELS] |   |   S    | A</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_label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_label | [&lt;.]</w:t>
      </w:r>
      <w:proofErr w:type="gramEnd"/>
      <w:r w:rsidRPr="00D96FD1">
        <w:rPr>
          <w:rFonts w:ascii="Courier New" w:eastAsia="Times New Roman" w:hAnsi="Courier New" w:cs="Courier New"/>
          <w:sz w:val="16"/>
          <w:szCs w:val="16"/>
          <w:lang w:val="en-US" w:eastAsia="ar-SA"/>
        </w:rPr>
        <w:t xml:space="preserve">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[&lt;.]  |   </w:t>
      </w:r>
    </w:p>
    <w:p w:rsidR="00B336B3" w:rsidRPr="0017377E"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17377E">
        <w:rPr>
          <w:rFonts w:ascii="Courier New" w:eastAsia="Times New Roman" w:hAnsi="Courier New" w:cs="Courier New"/>
          <w:sz w:val="16"/>
          <w:szCs w:val="16"/>
          <w:lang w:val="en-US" w:eastAsia="ar-SA"/>
        </w:rPr>
        <w:t>.</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"G4.TXT"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FUNCS, FUNOP, HFUN, ID, OPOP, TYPE,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FUNCS -&gt; FUNOP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FUNCS -&gt; OPOP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COP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FUNOP -&gt; </w:t>
      </w:r>
      <w:proofErr w:type="gramStart"/>
      <w:r w:rsidRPr="00374DA8">
        <w:rPr>
          <w:rFonts w:ascii="Courier New" w:eastAsia="Times New Roman" w:hAnsi="Courier New" w:cs="Courier New"/>
          <w:sz w:val="16"/>
          <w:szCs w:val="16"/>
          <w:lang w:val="en-US" w:eastAsia="ar-SA"/>
        </w:rPr>
        <w:t>HFUN ;</w:t>
      </w:r>
      <w:proofErr w:type="gramEnd"/>
      <w:r w:rsidRPr="00374DA8">
        <w:rPr>
          <w:rFonts w:ascii="Courier New" w:eastAsia="Times New Roman" w:hAnsi="Courier New" w:cs="Courier New"/>
          <w:sz w:val="16"/>
          <w:szCs w:val="16"/>
          <w:lang w:val="en-US" w:eastAsia="ar-SA"/>
        </w:rPr>
        <w:t xml:space="preserve"> VARS ; COP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(4) </w:t>
      </w:r>
      <w:r w:rsidRPr="00374DA8">
        <w:rPr>
          <w:rFonts w:ascii="Courier New" w:eastAsia="Times New Roman" w:hAnsi="Courier New" w:cs="Courier New"/>
          <w:sz w:val="16"/>
          <w:szCs w:val="16"/>
          <w:lang w:val="en-US" w:eastAsia="ar-SA"/>
        </w:rPr>
        <w:t>HFUN</w:t>
      </w:r>
      <w:r w:rsidRPr="0003297B">
        <w:rPr>
          <w:rFonts w:ascii="Courier New" w:eastAsia="Times New Roman" w:hAnsi="Courier New" w:cs="Courier New"/>
          <w:sz w:val="16"/>
          <w:szCs w:val="16"/>
          <w:lang w:val="en-US" w:eastAsia="ar-SA"/>
        </w:rPr>
        <w:t xml:space="preserve"> -&gt; _</w:t>
      </w:r>
      <w:proofErr w:type="spellStart"/>
      <w:r w:rsidRPr="00374DA8">
        <w:rPr>
          <w:rFonts w:ascii="Courier New" w:eastAsia="Times New Roman" w:hAnsi="Courier New" w:cs="Courier New"/>
          <w:sz w:val="16"/>
          <w:szCs w:val="16"/>
          <w:lang w:val="en-US" w:eastAsia="ar-SA"/>
        </w:rPr>
        <w:t>func</w:t>
      </w:r>
      <w:proofErr w:type="spellEnd"/>
      <w:r w:rsidRPr="0003297B">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ID</w:t>
      </w:r>
      <w:r w:rsidRPr="0003297B">
        <w:rPr>
          <w:rFonts w:ascii="Courier New" w:eastAsia="Times New Roman" w:hAnsi="Courier New" w:cs="Courier New"/>
          <w:sz w:val="16"/>
          <w:szCs w:val="16"/>
          <w:lang w:val="en-US" w:eastAsia="ar-SA"/>
        </w:rPr>
        <w:t xml:space="preserve">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TYPE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FUNCS</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FUNCS</w:t>
      </w:r>
      <w:r w:rsidRPr="0003297B">
        <w:rPr>
          <w:rFonts w:ascii="Courier New" w:eastAsia="Times New Roman" w:hAnsi="Courier New" w:cs="Courier New"/>
          <w:sz w:val="16"/>
          <w:szCs w:val="16"/>
          <w:lang w:val="en-US" w:eastAsia="ar-SA"/>
        </w:rPr>
        <w:t xml:space="preserve">, ;]      | 2, </w:t>
      </w:r>
      <w:r w:rsidRPr="00374DA8">
        <w:rPr>
          <w:rFonts w:ascii="Courier New" w:eastAsia="Times New Roman" w:hAnsi="Courier New" w:cs="Courier New"/>
          <w:sz w:val="16"/>
          <w:szCs w:val="16"/>
          <w:lang w:val="en-US" w:eastAsia="ar-SA"/>
        </w:rPr>
        <w:t>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FUNCS, ;] | 3,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FUNCS</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FUNCS]    | 4, FUNCS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S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C] | S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FUNCS] |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   |      | [.&gt;]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func</w:t>
      </w:r>
      <w:proofErr w:type="spellEnd"/>
      <w:r w:rsidRPr="00374DA8">
        <w:rPr>
          <w:rFonts w:ascii="Courier New" w:eastAsia="Times New Roman" w:hAnsi="Courier New" w:cs="Courier New"/>
          <w:sz w:val="16"/>
          <w:szCs w:val="16"/>
          <w:lang w:val="en-US" w:eastAsia="ar-SA"/>
        </w:rPr>
        <w:t xml:space="preserve">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[&lt;.]  |     </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_char,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_real, _string]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TYPE -&gt; _</w:t>
      </w:r>
      <w:proofErr w:type="spellStart"/>
      <w:r w:rsidRPr="00374DA8">
        <w:rPr>
          <w:rFonts w:ascii="Courier New" w:eastAsia="Times New Roman" w:hAnsi="Courier New" w:cs="Courier New"/>
          <w:sz w:val="16"/>
          <w:szCs w:val="16"/>
          <w:lang w:val="en-US" w:eastAsia="ar-SA"/>
        </w:rPr>
        <w:t>int</w:t>
      </w:r>
      <w:proofErr w:type="spellEnd"/>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TYPE -&gt; _real</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TYPE -&gt; _</w:t>
      </w:r>
      <w:proofErr w:type="spellStart"/>
      <w:r w:rsidRPr="00374DA8">
        <w:rPr>
          <w:rFonts w:ascii="Courier New" w:eastAsia="Times New Roman" w:hAnsi="Courier New" w:cs="Courier New"/>
          <w:sz w:val="16"/>
          <w:szCs w:val="16"/>
          <w:lang w:val="en-US" w:eastAsia="ar-SA"/>
        </w:rPr>
        <w:t>bool</w:t>
      </w:r>
      <w:proofErr w:type="spellEnd"/>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TYPE -&gt; _char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(4) TYPE -&gt; _string</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 0,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[_real</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1,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2,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[_char</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3,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[_string] | 4, TYPE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 _char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_real | _string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[_char,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[_real,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C] |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TYPE]   |   S   |   S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S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w:t>
      </w:r>
      <w:proofErr w:type="spell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 _char |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_real | _string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proofErr w:type="gramStart"/>
      <w:r w:rsidRPr="00374DA8">
        <w:rPr>
          <w:rFonts w:ascii="Courier New" w:eastAsia="Times New Roman" w:hAnsi="Courier New" w:cs="Courier New"/>
          <w:sz w:val="16"/>
          <w:szCs w:val="16"/>
          <w:lang w:val="en-US" w:eastAsia="ar-SA"/>
        </w:rPr>
        <w:t>bool</w:t>
      </w:r>
      <w:proofErr w:type="spellEnd"/>
      <w:r w:rsidRPr="00374DA8">
        <w:rPr>
          <w:rFonts w:ascii="Courier New" w:eastAsia="Times New Roman" w:hAnsi="Courier New" w:cs="Courier New"/>
          <w:sz w:val="16"/>
          <w:szCs w:val="16"/>
          <w:lang w:val="en-US" w:eastAsia="ar-SA"/>
        </w:rPr>
        <w:t xml:space="preserve">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char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spellStart"/>
      <w:r w:rsidRPr="00374DA8">
        <w:rPr>
          <w:rFonts w:ascii="Courier New" w:eastAsia="Times New Roman" w:hAnsi="Courier New" w:cs="Courier New"/>
          <w:sz w:val="16"/>
          <w:szCs w:val="16"/>
          <w:lang w:val="en-US" w:eastAsia="ar-SA"/>
        </w:rPr>
        <w:t>int</w:t>
      </w:r>
      <w:proofErr w:type="spellEnd"/>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real  |</w:t>
      </w:r>
      <w:proofErr w:type="gramEnd"/>
      <w:r w:rsidRPr="00374DA8">
        <w:rPr>
          <w:rFonts w:ascii="Courier New" w:eastAsia="Times New Roman" w:hAnsi="Courier New" w:cs="Courier New"/>
          <w:sz w:val="16"/>
          <w:szCs w:val="16"/>
          <w:lang w:val="en-US" w:eastAsia="ar-SA"/>
        </w:rPr>
        <w:t xml:space="preserve">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_string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[&lt;.]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"G6.TXT"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(0) </w:t>
      </w:r>
      <w:r w:rsidRPr="00374DA8">
        <w:rPr>
          <w:rFonts w:ascii="Courier New" w:eastAsia="Times New Roman" w:hAnsi="Courier New" w:cs="Courier New"/>
          <w:sz w:val="16"/>
          <w:szCs w:val="16"/>
          <w:lang w:val="en-US" w:eastAsia="ar-SA"/>
        </w:rPr>
        <w:t>ID</w:t>
      </w:r>
      <w:r w:rsidRPr="0003297B">
        <w:rPr>
          <w:rFonts w:ascii="Courier New" w:eastAsia="Times New Roman" w:hAnsi="Courier New" w:cs="Courier New"/>
          <w:sz w:val="16"/>
          <w:szCs w:val="16"/>
          <w:lang w:val="en-US" w:eastAsia="ar-SA"/>
        </w:rPr>
        <w:t xml:space="preserve"> -&gt; _</w:t>
      </w:r>
      <w:r w:rsidRPr="00374DA8">
        <w:rPr>
          <w:rFonts w:ascii="Courier New" w:eastAsia="Times New Roman" w:hAnsi="Courier New" w:cs="Courier New"/>
          <w:sz w:val="16"/>
          <w:szCs w:val="16"/>
          <w:lang w:val="en-US" w:eastAsia="ar-SA"/>
        </w:rPr>
        <w:t>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[_id] | 0,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_id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[_id, C]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lastRenderedPageBreak/>
        <w:t xml:space="preserve">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ID]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w:t>
      </w:r>
      <w:proofErr w:type="gramStart"/>
      <w:r w:rsidRPr="0003297B">
        <w:rPr>
          <w:rFonts w:ascii="Courier New" w:eastAsia="Times New Roman" w:hAnsi="Courier New" w:cs="Courier New"/>
          <w:sz w:val="16"/>
          <w:szCs w:val="16"/>
          <w:lang w:val="en-US" w:eastAsia="ar-SA"/>
        </w:rPr>
        <w:t>id  |</w:t>
      </w:r>
      <w:proofErr w:type="gram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_id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"G7.TXT" .</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NON-TERMINALS: [</w:t>
      </w:r>
      <w:r w:rsidR="00D96FD1" w:rsidRPr="00D96FD1">
        <w:rPr>
          <w:rFonts w:ascii="Courier New" w:eastAsia="Times New Roman" w:hAnsi="Courier New" w:cs="Courier New"/>
          <w:sz w:val="16"/>
          <w:szCs w:val="16"/>
          <w:lang w:val="en-US" w:eastAsia="ar-SA"/>
        </w:rPr>
        <w:t>AEXP, ID, LENOP, MULT, SEOP, TERM</w:t>
      </w:r>
      <w:proofErr w:type="gramStart"/>
      <w:r w:rsidRPr="0017377E">
        <w:rPr>
          <w:rFonts w:ascii="Courier New" w:eastAsia="Times New Roman" w:hAnsi="Courier New" w:cs="Courier New"/>
          <w:sz w:val="16"/>
          <w:szCs w:val="16"/>
          <w:lang w:val="en-US" w:eastAsia="ar-SA"/>
        </w:rPr>
        <w:t>]</w:t>
      </w:r>
      <w:proofErr w:type="gramEnd"/>
      <w:r w:rsidRPr="0017377E">
        <w:rPr>
          <w:rFonts w:ascii="Courier New" w:eastAsia="Times New Roman" w:hAnsi="Courier New" w:cs="Courier New"/>
          <w:sz w:val="16"/>
          <w:szCs w:val="16"/>
          <w:lang w:val="en-US" w:eastAsia="ar-SA"/>
        </w:rPr>
        <w:br/>
        <w:t>TERMINALS:     [(, ), *, +, -, /</w:t>
      </w:r>
      <w:r w:rsidR="00D96FD1">
        <w:rPr>
          <w:rFonts w:ascii="Courier New" w:eastAsia="Times New Roman" w:hAnsi="Courier New" w:cs="Courier New"/>
          <w:sz w:val="16"/>
          <w:szCs w:val="16"/>
          <w:lang w:val="en-US" w:eastAsia="ar-SA"/>
        </w:rPr>
        <w:t xml:space="preserve">, </w:t>
      </w:r>
      <w:r w:rsidR="00D96FD1" w:rsidRPr="00D96FD1">
        <w:rPr>
          <w:rFonts w:ascii="Courier New" w:eastAsia="Times New Roman" w:hAnsi="Courier New" w:cs="Courier New"/>
          <w:sz w:val="16"/>
          <w:szCs w:val="16"/>
          <w:lang w:val="en-US" w:eastAsia="ar-SA"/>
        </w:rPr>
        <w:t>_num, _</w:t>
      </w:r>
      <w:proofErr w:type="spellStart"/>
      <w:r w:rsidR="00D96FD1" w:rsidRPr="00D96FD1">
        <w:rPr>
          <w:rFonts w:ascii="Courier New" w:eastAsia="Times New Roman" w:hAnsi="Courier New" w:cs="Courier New"/>
          <w:sz w:val="16"/>
          <w:szCs w:val="16"/>
          <w:lang w:val="en-US" w:eastAsia="ar-SA"/>
        </w:rPr>
        <w:t>rc</w:t>
      </w:r>
      <w:proofErr w:type="spellEnd"/>
      <w:r w:rsidRPr="0017377E">
        <w:rPr>
          <w:rFonts w:ascii="Courier New" w:eastAsia="Times New Roman" w:hAnsi="Courier New" w:cs="Courier New"/>
          <w:sz w:val="16"/>
          <w:szCs w:val="16"/>
          <w:lang w:val="en-US" w:eastAsia="ar-SA"/>
        </w:rPr>
        <w:t>]</w:t>
      </w:r>
      <w:r w:rsidRPr="0017377E">
        <w:rPr>
          <w:rFonts w:ascii="Courier New" w:eastAsia="Times New Roman" w:hAnsi="Courier New" w:cs="Courier New"/>
          <w:sz w:val="16"/>
          <w:szCs w:val="16"/>
          <w:lang w:val="en-US" w:eastAsia="ar-SA"/>
        </w:rPr>
        <w:br/>
        <w:t>START SYMBOL:  AEXP</w:t>
      </w:r>
      <w:r w:rsidRPr="0017377E">
        <w:rPr>
          <w:rFonts w:ascii="Courier New" w:eastAsia="Times New Roman" w:hAnsi="Courier New" w:cs="Courier New"/>
          <w:sz w:val="16"/>
          <w:szCs w:val="16"/>
          <w:lang w:val="en-US" w:eastAsia="ar-SA"/>
        </w:rPr>
        <w:br/>
        <w:t xml:space="preserve">     RULES:</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(0) AEXP -&gt;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 AEXP -&gt;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(2) AEXP -&gt;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(3) AEXP -&gt; AEXP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(4) AEXP -&gt; AEXP - TERM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(5) TERM -&gt;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(6) TERM -&gt; TERM *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(7) TERM -&gt; TERM / MULT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(8) MULT -&gt; </w:t>
      </w:r>
      <w:proofErr w:type="gramStart"/>
      <w:r w:rsidRPr="00D96FD1">
        <w:rPr>
          <w:rFonts w:ascii="Courier New" w:eastAsia="Times New Roman" w:hAnsi="Courier New" w:cs="Courier New"/>
          <w:sz w:val="16"/>
          <w:szCs w:val="16"/>
          <w:lang w:val="en-US" w:eastAsia="ar-SA"/>
        </w:rPr>
        <w:t>( AEXP</w:t>
      </w:r>
      <w:proofErr w:type="gramEnd"/>
      <w:r w:rsidRPr="00D96FD1">
        <w:rPr>
          <w:rFonts w:ascii="Courier New" w:eastAsia="Times New Roman" w:hAnsi="Courier New" w:cs="Courier New"/>
          <w:sz w:val="16"/>
          <w:szCs w:val="16"/>
          <w:lang w:val="en-US" w:eastAsia="ar-SA"/>
        </w:rPr>
        <w:t xml:space="preserve">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(9) MULT -&gt; ID</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(10) MULT -&gt; _num</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(11) MULT -&gt; _</w:t>
      </w:r>
      <w:proofErr w:type="spellStart"/>
      <w:r w:rsidRPr="00D96FD1">
        <w:rPr>
          <w:rFonts w:ascii="Courier New" w:eastAsia="Times New Roman" w:hAnsi="Courier New" w:cs="Courier New"/>
          <w:sz w:val="16"/>
          <w:szCs w:val="16"/>
          <w:lang w:val="en-US" w:eastAsia="ar-SA"/>
        </w:rPr>
        <w:t>rc</w:t>
      </w:r>
      <w:proofErr w:type="spellEnd"/>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(12) MULT -&gt; LENOP</w:t>
      </w:r>
    </w:p>
    <w:p w:rsidR="00B336B3" w:rsidRPr="0017377E"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(13) MULT -&gt; SEOP</w:t>
      </w:r>
      <w:r w:rsidR="00B336B3" w:rsidRPr="0017377E">
        <w:rPr>
          <w:rFonts w:ascii="Courier New" w:eastAsia="Times New Roman" w:hAnsi="Courier New" w:cs="Courier New"/>
          <w:sz w:val="16"/>
          <w:szCs w:val="16"/>
          <w:lang w:val="en-US" w:eastAsia="ar-SA"/>
        </w:rPr>
        <w:br/>
        <w:t>The grammar of operator precedence</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1,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    | 1,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2,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    | 2,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3,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3,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4,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4,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6,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AEXP] | 7,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AEXP, )]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AEXP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8, AEXP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10,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11, AEXP</w:t>
      </w:r>
      <w:r w:rsidR="00B336B3" w:rsidRPr="0017377E">
        <w:rPr>
          <w:rFonts w:ascii="Courier New" w:eastAsia="Times New Roman" w:hAnsi="Courier New" w:cs="Courier New"/>
          <w:sz w:val="16"/>
          <w:szCs w:val="16"/>
          <w:lang w:val="en-US" w:eastAsia="ar-SA"/>
        </w:rPr>
        <w:br/>
      </w:r>
      <w:r w:rsidRPr="00D96FD1">
        <w:rPr>
          <w:rFonts w:ascii="Courier New" w:eastAsia="Times New Roman" w:hAnsi="Courier New" w:cs="Courier New"/>
          <w:sz w:val="16"/>
          <w:szCs w:val="16"/>
          <w:lang w:val="en-US" w:eastAsia="ar-SA"/>
        </w:rPr>
        <w:t xml:space="preserve">          |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 | + | - | / | _num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R | R | R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S | R | R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S | R | R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R | R | R | R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[_num,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C]  |   | R | R | R | R | R |      |     | R</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AEXP] | S |   | S | S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A</w:t>
      </w:r>
    </w:p>
    <w:p w:rsidR="00D96FD1" w:rsidRPr="00D96FD1"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br/>
        <w:t>The relationship of precedence</w:t>
      </w:r>
      <w:r w:rsidRPr="0017377E">
        <w:rPr>
          <w:rFonts w:ascii="Courier New" w:eastAsia="Times New Roman" w:hAnsi="Courier New" w:cs="Courier New"/>
          <w:sz w:val="16"/>
          <w:szCs w:val="16"/>
          <w:lang w:val="en-US" w:eastAsia="ar-SA"/>
        </w:rPr>
        <w:br/>
      </w:r>
      <w:r w:rsidR="00D96FD1" w:rsidRPr="00D96FD1">
        <w:rPr>
          <w:rFonts w:ascii="Courier New" w:eastAsia="Times New Roman" w:hAnsi="Courier New" w:cs="Courier New"/>
          <w:sz w:val="16"/>
          <w:szCs w:val="16"/>
          <w:lang w:val="en-US" w:eastAsia="ar-SA"/>
        </w:rPr>
        <w:t xml:space="preserve">     </w:t>
      </w:r>
      <w:proofErr w:type="gramStart"/>
      <w:r w:rsidR="00D96FD1" w:rsidRPr="00D96FD1">
        <w:rPr>
          <w:rFonts w:ascii="Courier New" w:eastAsia="Times New Roman" w:hAnsi="Courier New" w:cs="Courier New"/>
          <w:sz w:val="16"/>
          <w:szCs w:val="16"/>
          <w:lang w:val="en-US" w:eastAsia="ar-SA"/>
        </w:rPr>
        <w:t>|  (</w:t>
      </w:r>
      <w:proofErr w:type="gramEnd"/>
      <w:r w:rsidR="00D96FD1" w:rsidRPr="00D96FD1">
        <w:rPr>
          <w:rFonts w:ascii="Courier New" w:eastAsia="Times New Roman" w:hAnsi="Courier New" w:cs="Courier New"/>
          <w:sz w:val="16"/>
          <w:szCs w:val="16"/>
          <w:lang w:val="en-US" w:eastAsia="ar-SA"/>
        </w:rPr>
        <w:t xml:space="preserve">   |  )   |  *   |  +   |  -   |  /   | _num | _</w:t>
      </w:r>
      <w:proofErr w:type="spellStart"/>
      <w:r w:rsidR="00D96FD1" w:rsidRPr="00D96FD1">
        <w:rPr>
          <w:rFonts w:ascii="Courier New" w:eastAsia="Times New Roman" w:hAnsi="Courier New" w:cs="Courier New"/>
          <w:sz w:val="16"/>
          <w:szCs w:val="16"/>
          <w:lang w:val="en-US" w:eastAsia="ar-SA"/>
        </w:rPr>
        <w:t>rc</w:t>
      </w:r>
      <w:proofErr w:type="spellEnd"/>
      <w:r w:rsidR="00D96FD1"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 [&lt;.] | [&lt;.] | [&lt;.] | [&lt;.] | [&lt;.] | [&lt;.] |     </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[.&gt;] | [.&gt;] | [.&gt;] | [.&gt;]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[&lt;.] | [.&gt;] | [.&gt;] | [&lt;.]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[&lt;.] | [.&gt;] | [.&gt;] | [&lt;.]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[.&gt;] | [.&gt;] | [.&gt;] | [.&gt;] | [.&gt;] | [&lt;.] | [&lt;.]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_num |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proofErr w:type="gram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w:t>
      </w:r>
      <w:proofErr w:type="gramEnd"/>
      <w:r w:rsidRPr="00D96FD1">
        <w:rPr>
          <w:rFonts w:ascii="Courier New" w:eastAsia="Times New Roman" w:hAnsi="Courier New" w:cs="Courier New"/>
          <w:sz w:val="16"/>
          <w:szCs w:val="16"/>
          <w:lang w:val="en-US" w:eastAsia="ar-SA"/>
        </w:rPr>
        <w:t xml:space="preserve">      | [.&gt;] | [.&gt;] | [.&gt;] | [.&gt;] | [.&gt;] |      |      | [.&gt;]</w:t>
      </w:r>
    </w:p>
    <w:p w:rsidR="00D96FD1" w:rsidRP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[&lt;.] | [&lt;.] | [&lt;.] | [&lt;.] | [&lt;.] | [&lt;.] |     </w:t>
      </w:r>
    </w:p>
    <w:p w:rsidR="00B336B3" w:rsidRPr="00374DA8" w:rsidRDefault="00B336B3" w:rsidP="00D96FD1">
      <w:pPr>
        <w:tabs>
          <w:tab w:val="left" w:pos="570"/>
        </w:tabs>
        <w:suppressAutoHyphens/>
        <w:autoSpaceDE w:val="0"/>
        <w:spacing w:after="0" w:line="240" w:lineRule="auto"/>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"G8.TXT"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ID</w:t>
      </w:r>
      <w:r w:rsidR="00D96FD1">
        <w:rPr>
          <w:rFonts w:ascii="Courier New" w:eastAsia="Times New Roman" w:hAnsi="Courier New" w:cs="Courier New"/>
          <w:sz w:val="16"/>
          <w:szCs w:val="16"/>
          <w:lang w:val="en-US" w:eastAsia="ar-SA"/>
        </w:rPr>
        <w:t>, LEXP, LMULT, LTERM, RLTERM</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_and, _not, _or, _</w:t>
      </w:r>
      <w:proofErr w:type="spellStart"/>
      <w:r w:rsidRPr="00374DA8">
        <w:rPr>
          <w:rFonts w:ascii="Courier New" w:eastAsia="Times New Roman" w:hAnsi="Courier New" w:cs="Courier New"/>
          <w:sz w:val="16"/>
          <w:szCs w:val="16"/>
          <w:lang w:val="en-US" w:eastAsia="ar-SA"/>
        </w:rPr>
        <w:t>rel</w:t>
      </w:r>
      <w:proofErr w:type="spellEnd"/>
      <w:r w:rsidR="00D96FD1">
        <w:rPr>
          <w:rFonts w:ascii="Courier New" w:eastAsia="Times New Roman" w:hAnsi="Courier New" w:cs="Courier New"/>
          <w:sz w:val="16"/>
          <w:szCs w:val="16"/>
          <w:lang w:val="en-US" w:eastAsia="ar-SA"/>
        </w:rPr>
        <w:t xml:space="preserve">, </w:t>
      </w:r>
      <w:r w:rsidR="00D96FD1" w:rsidRPr="00D96FD1">
        <w:rPr>
          <w:rFonts w:ascii="Courier New" w:eastAsia="Times New Roman" w:hAnsi="Courier New" w:cs="Courier New"/>
          <w:sz w:val="16"/>
          <w:szCs w:val="16"/>
          <w:lang w:val="en-US" w:eastAsia="ar-SA"/>
        </w:rPr>
        <w:t>_</w:t>
      </w:r>
      <w:proofErr w:type="spellStart"/>
      <w:r w:rsidR="00D96FD1" w:rsidRPr="00D96FD1">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LEXP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LEXP -&gt; 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LEXP -&gt; LTERM _or RLTERM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RLTERM -&gt; LTERM _or RLTERM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RLTERM -&gt; LTERM</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LTERM -&gt; LTERM _and LMULT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(5) LTERM -&gt; LMULT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(6) LMULT -&gt;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(7) LMULT -&gt; AEXP _</w:t>
      </w:r>
      <w:proofErr w:type="spellStart"/>
      <w:r w:rsidRPr="00374DA8">
        <w:rPr>
          <w:rFonts w:ascii="Courier New" w:eastAsia="Times New Roman" w:hAnsi="Courier New" w:cs="Courier New"/>
          <w:sz w:val="16"/>
          <w:szCs w:val="16"/>
          <w:lang w:val="en-US" w:eastAsia="ar-SA"/>
        </w:rPr>
        <w:t>rel</w:t>
      </w:r>
      <w:proofErr w:type="spellEnd"/>
      <w:r w:rsidRPr="00374DA8">
        <w:rPr>
          <w:rFonts w:ascii="Courier New" w:eastAsia="Times New Roman" w:hAnsi="Courier New" w:cs="Courier New"/>
          <w:sz w:val="16"/>
          <w:szCs w:val="16"/>
          <w:lang w:val="en-US" w:eastAsia="ar-SA"/>
        </w:rPr>
        <w:t xml:space="preserve"> AEXP</w:t>
      </w:r>
    </w:p>
    <w:p w:rsidR="00D96FD1" w:rsidRDefault="00D96FD1"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(8) LMULT -&gt;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(9) LMULT -&gt; _not LMULT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(10) LMULT -&gt; </w:t>
      </w:r>
      <w:proofErr w:type="gramStart"/>
      <w:r w:rsidRPr="0003297B">
        <w:rPr>
          <w:rFonts w:ascii="Courier New" w:eastAsia="Times New Roman" w:hAnsi="Courier New" w:cs="Courier New"/>
          <w:sz w:val="16"/>
          <w:szCs w:val="16"/>
          <w:lang w:val="en-US" w:eastAsia="ar-SA"/>
        </w:rPr>
        <w:t>( LEXP</w:t>
      </w:r>
      <w:proofErr w:type="gramEnd"/>
      <w:r w:rsidRPr="0003297B">
        <w:rPr>
          <w:rFonts w:ascii="Courier New" w:eastAsia="Times New Roman" w:hAnsi="Courier New" w:cs="Courier New"/>
          <w:sz w:val="16"/>
          <w:szCs w:val="16"/>
          <w:lang w:val="en-US" w:eastAsia="ar-SA"/>
        </w:rPr>
        <w:t xml:space="preserve"> )</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grammar of operator precedence</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_or, LEXP]   |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[LEXP, _or,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_or, LEXP]   | 1,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LEXP, _and, LEXP]   |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[LEXP, _and,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_and, LEXP]   | 4,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_and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_not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[LEXP,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LEXP]   | 7,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_and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_not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_or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8,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_and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_not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[_not, LEXP]      | 9, LEXP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LEXP, )]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_and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_not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_or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LEXP</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 10, LEXP</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_and | _not | _or |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[_and, C] | S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S   |  R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[_not, C] | S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S   |  R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[_or, C]  | S | R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  S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C] |   | R </w:t>
      </w:r>
      <w:proofErr w:type="gramStart"/>
      <w:r w:rsidRPr="00D96FD1">
        <w:rPr>
          <w:rFonts w:ascii="Courier New" w:eastAsia="Times New Roman" w:hAnsi="Courier New" w:cs="Courier New"/>
          <w:sz w:val="16"/>
          <w:szCs w:val="16"/>
          <w:lang w:val="en-US" w:eastAsia="ar-SA"/>
        </w:rPr>
        <w:t>|  R</w:t>
      </w:r>
      <w:proofErr w:type="gramEnd"/>
      <w:r w:rsidRPr="00D96FD1">
        <w:rPr>
          <w:rFonts w:ascii="Courier New" w:eastAsia="Times New Roman" w:hAnsi="Courier New" w:cs="Courier New"/>
          <w:sz w:val="16"/>
          <w:szCs w:val="16"/>
          <w:lang w:val="en-US" w:eastAsia="ar-SA"/>
        </w:rPr>
        <w:t xml:space="preserve">   |      |  R  |  S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LEXP]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A</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 xml:space="preserve">     </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  )   | _and | _not | _or  | 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 [&lt;.] | [&lt;.] | [&lt;.] | [&lt;.] | [&lt;.]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[.&gt;] | [.&gt;] |      | [.&gt;]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_and | [&lt;.]</w:t>
      </w:r>
      <w:proofErr w:type="gramEnd"/>
      <w:r w:rsidRPr="00D96FD1">
        <w:rPr>
          <w:rFonts w:ascii="Courier New" w:eastAsia="Times New Roman" w:hAnsi="Courier New" w:cs="Courier New"/>
          <w:sz w:val="16"/>
          <w:szCs w:val="16"/>
          <w:lang w:val="en-US" w:eastAsia="ar-SA"/>
        </w:rPr>
        <w:t xml:space="preserve"> | [.&gt;] | [.&gt;] | [&lt;.] | [.&gt;]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D96FD1">
        <w:rPr>
          <w:rFonts w:ascii="Courier New" w:eastAsia="Times New Roman" w:hAnsi="Courier New" w:cs="Courier New"/>
          <w:sz w:val="16"/>
          <w:szCs w:val="16"/>
          <w:lang w:val="en-US" w:eastAsia="ar-SA"/>
        </w:rPr>
        <w:t>_not | [&lt;.]</w:t>
      </w:r>
      <w:proofErr w:type="gramEnd"/>
      <w:r w:rsidRPr="00D96FD1">
        <w:rPr>
          <w:rFonts w:ascii="Courier New" w:eastAsia="Times New Roman" w:hAnsi="Courier New" w:cs="Courier New"/>
          <w:sz w:val="16"/>
          <w:szCs w:val="16"/>
          <w:lang w:val="en-US" w:eastAsia="ar-SA"/>
        </w:rPr>
        <w:t xml:space="preserve"> | [.&gt;] | [.&gt;] | [&lt;.] | [.&gt;]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or  |</w:t>
      </w:r>
      <w:proofErr w:type="gramEnd"/>
      <w:r w:rsidRPr="00D96FD1">
        <w:rPr>
          <w:rFonts w:ascii="Courier New" w:eastAsia="Times New Roman" w:hAnsi="Courier New" w:cs="Courier New"/>
          <w:sz w:val="16"/>
          <w:szCs w:val="16"/>
          <w:lang w:val="en-US" w:eastAsia="ar-SA"/>
        </w:rPr>
        <w:t xml:space="preserve"> [&lt;.] | [.&gt;] | [&lt;.] | [&lt;.] | [&lt;.] | [&lt;.] | [&lt;.]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rel</w:t>
      </w:r>
      <w:proofErr w:type="spellEnd"/>
      <w:r w:rsidRPr="00D96FD1">
        <w:rPr>
          <w:rFonts w:ascii="Courier New" w:eastAsia="Times New Roman" w:hAnsi="Courier New" w:cs="Courier New"/>
          <w:sz w:val="16"/>
          <w:szCs w:val="16"/>
          <w:lang w:val="en-US" w:eastAsia="ar-SA"/>
        </w:rPr>
        <w:t xml:space="preserve"> |      | [.&gt;] | [.&gt;] |      | [.&gt;]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 [.&gt;] | [.&gt;] |      | [.&gt;]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 [&lt;.] | [&lt;.] | [&lt;.] | [&lt;.] | [&lt;.] |     </w:t>
      </w:r>
    </w:p>
    <w:p w:rsidR="00B336B3" w:rsidRPr="00374DA8"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"G9.TXT"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[BC, C, DEC]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w:t>
      </w:r>
      <w:r w:rsidR="00D96FD1">
        <w:rPr>
          <w:rFonts w:ascii="Courier New" w:eastAsia="Times New Roman" w:hAnsi="Courier New" w:cs="Courier New"/>
          <w:sz w:val="16"/>
          <w:szCs w:val="16"/>
          <w:lang w:val="en-US" w:eastAsia="ar-SA"/>
        </w:rPr>
        <w:t>ERMINALS:     [+, -</w:t>
      </w:r>
      <w:proofErr w:type="gramStart"/>
      <w:r w:rsidR="00D96FD1">
        <w:rPr>
          <w:rFonts w:ascii="Courier New" w:eastAsia="Times New Roman" w:hAnsi="Courier New" w:cs="Courier New"/>
          <w:sz w:val="16"/>
          <w:szCs w:val="16"/>
          <w:lang w:val="en-US" w:eastAsia="ar-SA"/>
        </w:rPr>
        <w:t>, .</w:t>
      </w:r>
      <w:proofErr w:type="gramEnd"/>
      <w:r w:rsidR="00D96FD1">
        <w:rPr>
          <w:rFonts w:ascii="Courier New" w:eastAsia="Times New Roman" w:hAnsi="Courier New" w:cs="Courier New"/>
          <w:sz w:val="16"/>
          <w:szCs w:val="16"/>
          <w:lang w:val="en-US" w:eastAsia="ar-SA"/>
        </w:rPr>
        <w:t>, _cc,</w:t>
      </w:r>
      <w:r w:rsidRPr="00374DA8">
        <w:rPr>
          <w:rFonts w:ascii="Courier New" w:eastAsia="Times New Roman" w:hAnsi="Courier New" w:cs="Courier New"/>
          <w:sz w:val="16"/>
          <w:szCs w:val="16"/>
          <w:lang w:val="en-US" w:eastAsia="ar-SA"/>
        </w:rPr>
        <w:t xml:space="preserve"> _false, _num, _</w:t>
      </w:r>
      <w:proofErr w:type="spellStart"/>
      <w:r w:rsidRPr="00374DA8">
        <w:rPr>
          <w:rFonts w:ascii="Courier New" w:eastAsia="Times New Roman" w:hAnsi="Courier New" w:cs="Courier New"/>
          <w:sz w:val="16"/>
          <w:szCs w:val="16"/>
          <w:lang w:val="en-US" w:eastAsia="ar-SA"/>
        </w:rPr>
        <w:t>rc</w:t>
      </w:r>
      <w:proofErr w:type="spellEnd"/>
      <w:r w:rsidRPr="00374DA8">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str</w:t>
      </w:r>
      <w:proofErr w:type="spellEnd"/>
      <w:r w:rsidRPr="00374DA8">
        <w:rPr>
          <w:rFonts w:ascii="Courier New" w:eastAsia="Times New Roman" w:hAnsi="Courier New" w:cs="Courier New"/>
          <w:sz w:val="16"/>
          <w:szCs w:val="16"/>
          <w:lang w:val="en-US" w:eastAsia="ar-SA"/>
        </w:rPr>
        <w:t>, _true]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(0) C -&gt; DEC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(1) C -&gt; _cc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(2) C -&gt; BC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(3) C -&gt; _</w:t>
      </w:r>
      <w:proofErr w:type="spellStart"/>
      <w:r w:rsidRPr="00D96FD1">
        <w:rPr>
          <w:rFonts w:ascii="Courier New" w:eastAsia="Times New Roman" w:hAnsi="Courier New" w:cs="Courier New"/>
          <w:sz w:val="16"/>
          <w:szCs w:val="16"/>
          <w:lang w:val="en-US" w:eastAsia="ar-SA"/>
        </w:rPr>
        <w:t>rc</w:t>
      </w:r>
      <w:proofErr w:type="spellEnd"/>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(4) DEC -&gt; +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(5) DEC -&gt; -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(6) DEC -&gt; _num</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(7) BC -&gt; _true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(8) BC -&gt; _false</w:t>
      </w:r>
    </w:p>
    <w:p w:rsid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(9) C -&gt; _</w:t>
      </w:r>
      <w:proofErr w:type="spellStart"/>
      <w:r w:rsidRPr="00D96FD1">
        <w:rPr>
          <w:rFonts w:ascii="Courier New" w:eastAsia="Times New Roman" w:hAnsi="Courier New" w:cs="Courier New"/>
          <w:sz w:val="16"/>
          <w:szCs w:val="16"/>
          <w:lang w:val="en-US" w:eastAsia="ar-SA"/>
        </w:rPr>
        <w:t>str</w:t>
      </w:r>
      <w:proofErr w:type="spellEnd"/>
    </w:p>
    <w:p w:rsidR="00B336B3" w:rsidRPr="0003297B" w:rsidRDefault="00B336B3"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[_cc]   | 1,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 3,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 _num] | 4,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 _num] | 5,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[_num]   | 6,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[_true</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7,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[_false</w:t>
      </w:r>
      <w:proofErr w:type="gramStart"/>
      <w:r w:rsidRPr="00D96FD1">
        <w:rPr>
          <w:rFonts w:ascii="Courier New" w:eastAsia="Times New Roman" w:hAnsi="Courier New" w:cs="Courier New"/>
          <w:sz w:val="16"/>
          <w:szCs w:val="16"/>
          <w:lang w:val="en-US" w:eastAsia="ar-SA"/>
        </w:rPr>
        <w:t>]  |</w:t>
      </w:r>
      <w:proofErr w:type="gramEnd"/>
      <w:r w:rsidRPr="00D96FD1">
        <w:rPr>
          <w:rFonts w:ascii="Courier New" w:eastAsia="Times New Roman" w:hAnsi="Courier New" w:cs="Courier New"/>
          <w:sz w:val="16"/>
          <w:szCs w:val="16"/>
          <w:lang w:val="en-US" w:eastAsia="ar-SA"/>
        </w:rPr>
        <w:t xml:space="preserve"> 8,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 9, C</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_cc | _false | _num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_true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   |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   |   |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w:t>
      </w:r>
      <w:proofErr w:type="gramStart"/>
      <w:r w:rsidRPr="00D96FD1">
        <w:rPr>
          <w:rFonts w:ascii="Courier New" w:eastAsia="Times New Roman" w:hAnsi="Courier New" w:cs="Courier New"/>
          <w:sz w:val="16"/>
          <w:szCs w:val="16"/>
          <w:lang w:val="en-US" w:eastAsia="ar-SA"/>
        </w:rPr>
        <w:t>.,</w:t>
      </w:r>
      <w:proofErr w:type="gramEnd"/>
      <w:r w:rsidRPr="00D96FD1">
        <w:rPr>
          <w:rFonts w:ascii="Courier New" w:eastAsia="Times New Roman" w:hAnsi="Courier New" w:cs="Courier New"/>
          <w:sz w:val="16"/>
          <w:szCs w:val="16"/>
          <w:lang w:val="en-US" w:eastAsia="ar-SA"/>
        </w:rPr>
        <w:t xml:space="preserve"> C]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[_cc,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[_false,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[_num,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[_true, C]  |   |   |   |     |        |      |     |      |       | R</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S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S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C]    | S | S |   </w:t>
      </w:r>
      <w:proofErr w:type="gramStart"/>
      <w:r w:rsidRPr="00D96FD1">
        <w:rPr>
          <w:rFonts w:ascii="Courier New" w:eastAsia="Times New Roman" w:hAnsi="Courier New" w:cs="Courier New"/>
          <w:sz w:val="16"/>
          <w:szCs w:val="16"/>
          <w:lang w:val="en-US" w:eastAsia="ar-SA"/>
        </w:rPr>
        <w:t>|  S</w:t>
      </w:r>
      <w:proofErr w:type="gramEnd"/>
      <w:r w:rsidRPr="00D96FD1">
        <w:rPr>
          <w:rFonts w:ascii="Courier New" w:eastAsia="Times New Roman" w:hAnsi="Courier New" w:cs="Courier New"/>
          <w:sz w:val="16"/>
          <w:szCs w:val="16"/>
          <w:lang w:val="en-US" w:eastAsia="ar-SA"/>
        </w:rPr>
        <w:t xml:space="preserve">  |   S    |  S   |  S  |  S   |   S   | A</w:t>
      </w:r>
    </w:p>
    <w:p w:rsidR="00D96FD1" w:rsidRPr="00374DA8"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lastRenderedPageBreak/>
        <w:t xml:space="preserve">       |  +   |  -   | . | _</w:t>
      </w:r>
      <w:proofErr w:type="gramStart"/>
      <w:r w:rsidRPr="00D96FD1">
        <w:rPr>
          <w:rFonts w:ascii="Courier New" w:eastAsia="Times New Roman" w:hAnsi="Courier New" w:cs="Courier New"/>
          <w:sz w:val="16"/>
          <w:szCs w:val="16"/>
          <w:lang w:val="en-US" w:eastAsia="ar-SA"/>
        </w:rPr>
        <w:t>cc  |</w:t>
      </w:r>
      <w:proofErr w:type="gramEnd"/>
      <w:r w:rsidRPr="00D96FD1">
        <w:rPr>
          <w:rFonts w:ascii="Courier New" w:eastAsia="Times New Roman" w:hAnsi="Courier New" w:cs="Courier New"/>
          <w:sz w:val="16"/>
          <w:szCs w:val="16"/>
          <w:lang w:val="en-US" w:eastAsia="ar-SA"/>
        </w:rPr>
        <w:t xml:space="preserve"> _false | _num |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_</w:t>
      </w:r>
      <w:proofErr w:type="spell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 _true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      |   |      |        |      |      |      |       |     </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_cc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_false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gramStart"/>
      <w:r w:rsidRPr="00D96FD1">
        <w:rPr>
          <w:rFonts w:ascii="Courier New" w:eastAsia="Times New Roman" w:hAnsi="Courier New" w:cs="Courier New"/>
          <w:sz w:val="16"/>
          <w:szCs w:val="16"/>
          <w:lang w:val="en-US" w:eastAsia="ar-SA"/>
        </w:rPr>
        <w:t>num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r w:rsidRPr="00D96FD1">
        <w:rPr>
          <w:rFonts w:ascii="Courier New" w:eastAsia="Times New Roman" w:hAnsi="Courier New" w:cs="Courier New"/>
          <w:sz w:val="16"/>
          <w:szCs w:val="16"/>
          <w:lang w:val="en-US" w:eastAsia="ar-SA"/>
        </w:rPr>
        <w:t>rc</w:t>
      </w:r>
      <w:proofErr w:type="spellEnd"/>
      <w:r w:rsidRPr="00D96FD1">
        <w:rPr>
          <w:rFonts w:ascii="Courier New" w:eastAsia="Times New Roman" w:hAnsi="Courier New" w:cs="Courier New"/>
          <w:sz w:val="16"/>
          <w:szCs w:val="16"/>
          <w:lang w:val="en-US" w:eastAsia="ar-SA"/>
        </w:rPr>
        <w:t xml:space="preserve">   |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_</w:t>
      </w:r>
      <w:proofErr w:type="spellStart"/>
      <w:proofErr w:type="gramStart"/>
      <w:r w:rsidRPr="00D96FD1">
        <w:rPr>
          <w:rFonts w:ascii="Courier New" w:eastAsia="Times New Roman" w:hAnsi="Courier New" w:cs="Courier New"/>
          <w:sz w:val="16"/>
          <w:szCs w:val="16"/>
          <w:lang w:val="en-US" w:eastAsia="ar-SA"/>
        </w:rPr>
        <w:t>str</w:t>
      </w:r>
      <w:proofErr w:type="spellEnd"/>
      <w:r w:rsidRPr="00D96FD1">
        <w:rPr>
          <w:rFonts w:ascii="Courier New" w:eastAsia="Times New Roman" w:hAnsi="Courier New" w:cs="Courier New"/>
          <w:sz w:val="16"/>
          <w:szCs w:val="16"/>
          <w:lang w:val="en-US" w:eastAsia="ar-SA"/>
        </w:rPr>
        <w:t xml:space="preserve">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_</w:t>
      </w:r>
      <w:proofErr w:type="gramStart"/>
      <w:r w:rsidRPr="00D96FD1">
        <w:rPr>
          <w:rFonts w:ascii="Courier New" w:eastAsia="Times New Roman" w:hAnsi="Courier New" w:cs="Courier New"/>
          <w:sz w:val="16"/>
          <w:szCs w:val="16"/>
          <w:lang w:val="en-US" w:eastAsia="ar-SA"/>
        </w:rPr>
        <w:t>true  |</w:t>
      </w:r>
      <w:proofErr w:type="gramEnd"/>
      <w:r w:rsidRPr="00D96FD1">
        <w:rPr>
          <w:rFonts w:ascii="Courier New" w:eastAsia="Times New Roman" w:hAnsi="Courier New" w:cs="Courier New"/>
          <w:sz w:val="16"/>
          <w:szCs w:val="16"/>
          <w:lang w:val="en-US" w:eastAsia="ar-SA"/>
        </w:rPr>
        <w:t xml:space="preserve">      |      |   |      |        |      |      |      |       | [.&gt;]</w:t>
      </w:r>
    </w:p>
    <w:p w:rsidR="00D96FD1" w:rsidRPr="00D96FD1"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w:t>
      </w:r>
    </w:p>
    <w:p w:rsidR="00B336B3" w:rsidRPr="00374DA8" w:rsidRDefault="00D96FD1" w:rsidP="00D96FD1">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D96FD1">
        <w:rPr>
          <w:rFonts w:ascii="Courier New" w:eastAsia="Times New Roman" w:hAnsi="Courier New" w:cs="Courier New"/>
          <w:sz w:val="16"/>
          <w:szCs w:val="16"/>
          <w:lang w:val="en-US" w:eastAsia="ar-SA"/>
        </w:rPr>
        <w:t xml:space="preserve">  #    | [&lt;.] | [&lt;.] |   | [&lt;.] |  [&lt;.]  | [&lt;.] | [&lt;.] | [&lt;.]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"G10.TXT" .</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COP, FOROP, GOP, ID, IFAOP, IFOP, NEWOP, OP, OPOP, RECUROP, ROP,</w:t>
      </w:r>
      <w:r w:rsidR="00EC2144">
        <w:rPr>
          <w:rFonts w:ascii="Courier New" w:eastAsia="Times New Roman" w:hAnsi="Courier New" w:cs="Courier New"/>
          <w:sz w:val="16"/>
          <w:szCs w:val="16"/>
          <w:lang w:val="en-US" w:eastAsia="ar-SA"/>
        </w:rPr>
        <w:t xml:space="preserve"> UMOP, WOP</w:t>
      </w:r>
      <w:proofErr w:type="gramStart"/>
      <w:r w:rsidR="00EC2144">
        <w:rPr>
          <w:rFonts w:ascii="Courier New" w:eastAsia="Times New Roman" w:hAnsi="Courier New" w:cs="Courier New"/>
          <w:sz w:val="16"/>
          <w:szCs w:val="16"/>
          <w:lang w:val="en-US" w:eastAsia="ar-SA"/>
        </w:rPr>
        <w:t>]</w:t>
      </w:r>
      <w:proofErr w:type="gramEnd"/>
      <w:r w:rsidR="00EC2144">
        <w:rPr>
          <w:rFonts w:ascii="Courier New" w:eastAsia="Times New Roman" w:hAnsi="Courier New" w:cs="Courier New"/>
          <w:sz w:val="16"/>
          <w:szCs w:val="16"/>
          <w:lang w:val="en-US" w:eastAsia="ar-SA"/>
        </w:rPr>
        <w:br/>
        <w:t>TERMINALS:     [:</w:t>
      </w:r>
      <w:r w:rsidRPr="00374DA8">
        <w:rPr>
          <w:rFonts w:ascii="Courier New" w:eastAsia="Times New Roman" w:hAnsi="Courier New" w:cs="Courier New"/>
          <w:sz w:val="16"/>
          <w:szCs w:val="16"/>
          <w:lang w:val="en-US" w:eastAsia="ar-SA"/>
        </w:rPr>
        <w:t>]</w:t>
      </w:r>
      <w:r w:rsidRPr="00374DA8">
        <w:rPr>
          <w:rFonts w:ascii="Courier New" w:eastAsia="Times New Roman" w:hAnsi="Courier New" w:cs="Courier New"/>
          <w:sz w:val="16"/>
          <w:szCs w:val="16"/>
          <w:lang w:val="en-US" w:eastAsia="ar-SA"/>
        </w:rPr>
        <w:br/>
        <w:t>START SYMBOL:  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(0) OP -&gt; ID : UMOP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OP -&gt; UMOP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UMOP -&gt; AOP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(3) UMOP -&gt; GOP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(4) UMOP -&gt; WOP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(5) UMOP -&gt; ROP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(6) UMOP -&gt; COP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(7) UMOP -&gt; IFOP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(8) UMOP -&gt; FOROP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(9) UMOP -&gt; NEWOP</w:t>
      </w:r>
    </w:p>
    <w:p w:rsidR="00B336B3" w:rsidRPr="0017377E"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(10) UMOP -&gt; IFAOP</w:t>
      </w:r>
      <w:r w:rsidR="00B336B3" w:rsidRPr="00374DA8">
        <w:rPr>
          <w:rFonts w:ascii="Courier New" w:eastAsia="Times New Roman" w:hAnsi="Courier New" w:cs="Courier New"/>
          <w:sz w:val="16"/>
          <w:szCs w:val="16"/>
          <w:lang w:val="en-US" w:eastAsia="ar-SA"/>
        </w:rPr>
        <w:br/>
      </w:r>
      <w:r w:rsidR="00B336B3" w:rsidRPr="0017377E">
        <w:rPr>
          <w:rFonts w:ascii="Courier New" w:eastAsia="Times New Roman" w:hAnsi="Courier New" w:cs="Courier New"/>
          <w:sz w:val="16"/>
          <w:szCs w:val="16"/>
          <w:lang w:val="en-US" w:eastAsia="ar-SA"/>
        </w:rPr>
        <w:t>The grammar of operator precedence</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OP] | 0, OP</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R</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S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OP] | S | A</w:t>
      </w:r>
    </w:p>
    <w:p w:rsidR="00EC2144" w:rsidRPr="00EC2144"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relationship of precedence</w:t>
      </w:r>
      <w:r w:rsidRPr="00374DA8">
        <w:rPr>
          <w:rFonts w:ascii="Courier New" w:eastAsia="Times New Roman" w:hAnsi="Courier New" w:cs="Courier New"/>
          <w:sz w:val="16"/>
          <w:szCs w:val="16"/>
          <w:lang w:val="en-US" w:eastAsia="ar-SA"/>
        </w:rPr>
        <w:br/>
      </w:r>
      <w:r w:rsidR="00EC2144" w:rsidRPr="00EC2144">
        <w:rPr>
          <w:rFonts w:ascii="Courier New" w:eastAsia="Times New Roman" w:hAnsi="Courier New" w:cs="Courier New"/>
          <w:sz w:val="16"/>
          <w:szCs w:val="16"/>
          <w:lang w:val="en-US" w:eastAsia="ar-SA"/>
        </w:rPr>
        <w:t xml:space="preserve">  </w:t>
      </w:r>
      <w:proofErr w:type="gramStart"/>
      <w:r w:rsidR="00EC2144" w:rsidRPr="00EC2144">
        <w:rPr>
          <w:rFonts w:ascii="Courier New" w:eastAsia="Times New Roman" w:hAnsi="Courier New" w:cs="Courier New"/>
          <w:sz w:val="16"/>
          <w:szCs w:val="16"/>
          <w:lang w:val="en-US" w:eastAsia="ar-SA"/>
        </w:rPr>
        <w:t>|  :</w:t>
      </w:r>
      <w:proofErr w:type="gramEnd"/>
      <w:r w:rsidR="00EC2144"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      | [.&gt;]</w:t>
      </w:r>
    </w:p>
    <w:p w:rsidR="00EC2144" w:rsidRP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[&lt;.] |     </w:t>
      </w:r>
    </w:p>
    <w:p w:rsidR="00B336B3" w:rsidRPr="00374DA8" w:rsidRDefault="00B336B3" w:rsidP="00EC2144">
      <w:pPr>
        <w:tabs>
          <w:tab w:val="left" w:pos="570"/>
        </w:tabs>
        <w:suppressAutoHyphens/>
        <w:autoSpaceDE w:val="0"/>
        <w:spacing w:after="0" w:line="240" w:lineRule="auto"/>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"G11.TXT" .</w:t>
      </w:r>
    </w:p>
    <w:p w:rsidR="00B336B3" w:rsidRPr="0017377E"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[AEXP, ALEXP, AOP, C, CONOP, ID, LEXP, REPOP, SUBOP]</w:t>
      </w:r>
      <w:r w:rsidRPr="00374DA8">
        <w:rPr>
          <w:rFonts w:ascii="Courier New" w:eastAsia="Times New Roman" w:hAnsi="Courier New" w:cs="Courier New"/>
          <w:sz w:val="16"/>
          <w:szCs w:val="16"/>
          <w:lang w:val="en-US" w:eastAsia="ar-SA"/>
        </w:rPr>
        <w:br/>
        <w:t>TERMINALS:     [_</w:t>
      </w:r>
      <w:proofErr w:type="spellStart"/>
      <w:r w:rsidRPr="00374DA8">
        <w:rPr>
          <w:rFonts w:ascii="Courier New" w:eastAsia="Times New Roman" w:hAnsi="Courier New" w:cs="Courier New"/>
          <w:sz w:val="16"/>
          <w:szCs w:val="16"/>
          <w:lang w:val="en-US" w:eastAsia="ar-SA"/>
        </w:rPr>
        <w:t>eq</w:t>
      </w:r>
      <w:proofErr w:type="spellEnd"/>
      <w:r w:rsidRPr="00374DA8">
        <w:rPr>
          <w:rFonts w:ascii="Courier New" w:eastAsia="Times New Roman" w:hAnsi="Courier New" w:cs="Courier New"/>
          <w:sz w:val="16"/>
          <w:szCs w:val="16"/>
          <w:lang w:val="en-US" w:eastAsia="ar-SA"/>
        </w:rPr>
        <w:t>]</w:t>
      </w:r>
      <w:r w:rsidRPr="00374DA8">
        <w:rPr>
          <w:rFonts w:ascii="Courier New" w:eastAsia="Times New Roman" w:hAnsi="Courier New" w:cs="Courier New"/>
          <w:sz w:val="16"/>
          <w:szCs w:val="16"/>
          <w:lang w:val="en-US" w:eastAsia="ar-SA"/>
        </w:rPr>
        <w:br/>
        <w:t>START SYMBOL:  AOP</w:t>
      </w:r>
      <w:r w:rsidRPr="00374DA8">
        <w:rPr>
          <w:rFonts w:ascii="Courier New" w:eastAsia="Times New Roman" w:hAnsi="Courier New" w:cs="Courier New"/>
          <w:sz w:val="16"/>
          <w:szCs w:val="16"/>
          <w:lang w:val="en-US" w:eastAsia="ar-SA"/>
        </w:rPr>
        <w:br/>
        <w:t xml:space="preserve">     RULES:</w:t>
      </w:r>
      <w:r w:rsidRPr="00374DA8">
        <w:rPr>
          <w:rFonts w:ascii="Courier New" w:eastAsia="Times New Roman" w:hAnsi="Courier New" w:cs="Courier New"/>
          <w:sz w:val="16"/>
          <w:szCs w:val="16"/>
          <w:lang w:val="en-US" w:eastAsia="ar-SA"/>
        </w:rPr>
        <w:br/>
        <w:t>(0) AOP -&gt; ID _</w:t>
      </w:r>
      <w:proofErr w:type="spellStart"/>
      <w:r w:rsidRPr="00374DA8">
        <w:rPr>
          <w:rFonts w:ascii="Courier New" w:eastAsia="Times New Roman" w:hAnsi="Courier New" w:cs="Courier New"/>
          <w:sz w:val="16"/>
          <w:szCs w:val="16"/>
          <w:lang w:val="en-US" w:eastAsia="ar-SA"/>
        </w:rPr>
        <w:t>eq</w:t>
      </w:r>
      <w:proofErr w:type="spellEnd"/>
      <w:r w:rsidRPr="00374DA8">
        <w:rPr>
          <w:rFonts w:ascii="Courier New" w:eastAsia="Times New Roman" w:hAnsi="Courier New" w:cs="Courier New"/>
          <w:sz w:val="16"/>
          <w:szCs w:val="16"/>
          <w:lang w:val="en-US" w:eastAsia="ar-SA"/>
        </w:rPr>
        <w:t xml:space="preserve"> ALEXP</w:t>
      </w:r>
      <w:r w:rsidRPr="00374DA8">
        <w:rPr>
          <w:rFonts w:ascii="Courier New" w:eastAsia="Times New Roman" w:hAnsi="Courier New" w:cs="Courier New"/>
          <w:sz w:val="16"/>
          <w:szCs w:val="16"/>
          <w:lang w:val="en-US" w:eastAsia="ar-SA"/>
        </w:rPr>
        <w:br/>
        <w:t>(1) ALEXP -&gt; C</w:t>
      </w:r>
      <w:r w:rsidRPr="00374DA8">
        <w:rPr>
          <w:rFonts w:ascii="Courier New" w:eastAsia="Times New Roman" w:hAnsi="Courier New" w:cs="Courier New"/>
          <w:sz w:val="16"/>
          <w:szCs w:val="16"/>
          <w:lang w:val="en-US" w:eastAsia="ar-SA"/>
        </w:rPr>
        <w:br/>
        <w:t>(2) ALEXP -&gt; AEXP</w:t>
      </w:r>
      <w:r w:rsidRPr="00374DA8">
        <w:rPr>
          <w:rFonts w:ascii="Courier New" w:eastAsia="Times New Roman" w:hAnsi="Courier New" w:cs="Courier New"/>
          <w:sz w:val="16"/>
          <w:szCs w:val="16"/>
          <w:lang w:val="en-US" w:eastAsia="ar-SA"/>
        </w:rPr>
        <w:br/>
        <w:t>(3) ALEXP -&gt; LEXP</w:t>
      </w:r>
      <w:r w:rsidRPr="00374DA8">
        <w:rPr>
          <w:rFonts w:ascii="Courier New" w:eastAsia="Times New Roman" w:hAnsi="Courier New" w:cs="Courier New"/>
          <w:sz w:val="16"/>
          <w:szCs w:val="16"/>
          <w:lang w:val="en-US" w:eastAsia="ar-SA"/>
        </w:rPr>
        <w:br/>
        <w:t>(4) ALEXP -&gt; CONOP</w:t>
      </w:r>
      <w:r w:rsidRPr="00374DA8">
        <w:rPr>
          <w:rFonts w:ascii="Courier New" w:eastAsia="Times New Roman" w:hAnsi="Courier New" w:cs="Courier New"/>
          <w:sz w:val="16"/>
          <w:szCs w:val="16"/>
          <w:lang w:val="en-US" w:eastAsia="ar-SA"/>
        </w:rPr>
        <w:br/>
        <w:t>(5) ALEXP -&gt; REPOP</w:t>
      </w:r>
      <w:r w:rsidRPr="00374DA8">
        <w:rPr>
          <w:rFonts w:ascii="Courier New" w:eastAsia="Times New Roman" w:hAnsi="Courier New" w:cs="Courier New"/>
          <w:sz w:val="16"/>
          <w:szCs w:val="16"/>
          <w:lang w:val="en-US" w:eastAsia="ar-SA"/>
        </w:rPr>
        <w:br/>
        <w:t>(6) ALEXP -&gt; SUBOP</w:t>
      </w:r>
      <w:r w:rsidRPr="00374DA8">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t>The grammar of operator precedence</w:t>
      </w:r>
    </w:p>
    <w:p w:rsidR="00B336B3" w:rsidRPr="00374DA8" w:rsidRDefault="00B336B3" w:rsidP="00B336B3">
      <w:pPr>
        <w:tabs>
          <w:tab w:val="left" w:pos="570"/>
        </w:tabs>
        <w:suppressAutoHyphens/>
        <w:autoSpaceDE w:val="0"/>
        <w:spacing w:after="0" w:line="240" w:lineRule="auto"/>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r w:rsidRPr="0017377E">
        <w:rPr>
          <w:rFonts w:ascii="Courier New" w:eastAsia="Times New Roman" w:hAnsi="Courier New" w:cs="Courier New"/>
          <w:sz w:val="16"/>
          <w:szCs w:val="16"/>
          <w:lang w:val="en-US" w:eastAsia="ar-SA"/>
        </w:rPr>
        <w:br/>
        <w:t xml:space="preserve">                  |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xml:space="preserve">] | 0,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br/>
        <w:t xml:space="preserve">         | 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 $</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lastRenderedPageBreak/>
        <w:t>---------+-----+---</w:t>
      </w:r>
      <w:r w:rsidRPr="0017377E">
        <w:rPr>
          <w:rFonts w:ascii="Courier New" w:eastAsia="Times New Roman" w:hAnsi="Courier New" w:cs="Courier New"/>
          <w:sz w:val="16"/>
          <w:szCs w:val="16"/>
          <w:lang w:val="en-US" w:eastAsia="ar-SA"/>
        </w:rPr>
        <w:br/>
        <w:t>[_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C</w:t>
      </w:r>
      <w:r w:rsidRPr="0017377E">
        <w:rPr>
          <w:rFonts w:ascii="Courier New" w:eastAsia="Times New Roman" w:hAnsi="Courier New" w:cs="Courier New"/>
          <w:sz w:val="16"/>
          <w:szCs w:val="16"/>
          <w:lang w:val="en-US" w:eastAsia="ar-SA"/>
        </w:rPr>
        <w:t xml:space="preserve">] |     | </w:t>
      </w:r>
      <w:r w:rsidRPr="00374DA8">
        <w:rPr>
          <w:rFonts w:ascii="Courier New" w:eastAsia="Times New Roman" w:hAnsi="Courier New" w:cs="Courier New"/>
          <w:sz w:val="16"/>
          <w:szCs w:val="16"/>
          <w:lang w:val="en-US" w:eastAsia="ar-SA"/>
        </w:rPr>
        <w:t>R</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    |  </w:t>
      </w:r>
      <w:r w:rsidRPr="00374DA8">
        <w:rPr>
          <w:rFonts w:ascii="Courier New" w:eastAsia="Times New Roman" w:hAnsi="Courier New" w:cs="Courier New"/>
          <w:sz w:val="16"/>
          <w:szCs w:val="16"/>
          <w:lang w:val="en-US" w:eastAsia="ar-SA"/>
        </w:rPr>
        <w:t>S</w:t>
      </w:r>
      <w:r w:rsidRPr="0017377E">
        <w:rPr>
          <w:rFonts w:ascii="Courier New" w:eastAsia="Times New Roman" w:hAnsi="Courier New" w:cs="Courier New"/>
          <w:sz w:val="16"/>
          <w:szCs w:val="16"/>
          <w:lang w:val="en-US" w:eastAsia="ar-SA"/>
        </w:rPr>
        <w:t xml:space="preserve">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w:t>
      </w:r>
      <w:r w:rsidRPr="00374DA8">
        <w:rPr>
          <w:rFonts w:ascii="Courier New" w:eastAsia="Times New Roman" w:hAnsi="Courier New" w:cs="Courier New"/>
          <w:sz w:val="16"/>
          <w:szCs w:val="16"/>
          <w:lang w:val="en-US" w:eastAsia="ar-SA"/>
        </w:rPr>
        <w:t>AOP</w:t>
      </w:r>
      <w:r w:rsidRPr="0017377E">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S</w:t>
      </w:r>
      <w:r w:rsidRPr="0017377E">
        <w:rPr>
          <w:rFonts w:ascii="Courier New" w:eastAsia="Times New Roman" w:hAnsi="Courier New" w:cs="Courier New"/>
          <w:sz w:val="16"/>
          <w:szCs w:val="16"/>
          <w:lang w:val="en-US" w:eastAsia="ar-SA"/>
        </w:rPr>
        <w:t xml:space="preserve">  | </w:t>
      </w:r>
      <w:r w:rsidRPr="00374DA8">
        <w:rPr>
          <w:rFonts w:ascii="Courier New" w:eastAsia="Times New Roman" w:hAnsi="Courier New" w:cs="Courier New"/>
          <w:sz w:val="16"/>
          <w:szCs w:val="16"/>
          <w:lang w:val="en-US" w:eastAsia="ar-SA"/>
        </w:rPr>
        <w:t>A</w:t>
      </w:r>
      <w:r w:rsidRPr="0017377E">
        <w:rPr>
          <w:rFonts w:ascii="Courier New" w:eastAsia="Times New Roman" w:hAnsi="Courier New" w:cs="Courier New"/>
          <w:sz w:val="16"/>
          <w:szCs w:val="16"/>
          <w:lang w:val="en-US" w:eastAsia="ar-SA"/>
        </w:rPr>
        <w:br/>
      </w:r>
      <w:r w:rsidRPr="0017377E">
        <w:rPr>
          <w:rFonts w:ascii="Courier New" w:eastAsia="Times New Roman" w:hAnsi="Courier New" w:cs="Courier New"/>
          <w:sz w:val="16"/>
          <w:szCs w:val="16"/>
          <w:lang w:val="en-US" w:eastAsia="ar-SA"/>
        </w:rPr>
        <w:br/>
        <w:t>The relationship of precedence</w:t>
      </w:r>
      <w:r w:rsidRPr="0017377E">
        <w:rPr>
          <w:rFonts w:ascii="Courier New" w:eastAsia="Times New Roman" w:hAnsi="Courier New" w:cs="Courier New"/>
          <w:sz w:val="16"/>
          <w:szCs w:val="16"/>
          <w:lang w:val="en-US" w:eastAsia="ar-SA"/>
        </w:rPr>
        <w:br/>
        <w:t xml:space="preserve">    | 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  $  </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_</w:t>
      </w:r>
      <w:proofErr w:type="spellStart"/>
      <w:r w:rsidRPr="00374DA8">
        <w:rPr>
          <w:rFonts w:ascii="Courier New" w:eastAsia="Times New Roman" w:hAnsi="Courier New" w:cs="Courier New"/>
          <w:sz w:val="16"/>
          <w:szCs w:val="16"/>
          <w:lang w:val="en-US" w:eastAsia="ar-SA"/>
        </w:rPr>
        <w:t>eq</w:t>
      </w:r>
      <w:proofErr w:type="spellEnd"/>
      <w:r w:rsidRPr="0017377E">
        <w:rPr>
          <w:rFonts w:ascii="Courier New" w:eastAsia="Times New Roman" w:hAnsi="Courier New" w:cs="Courier New"/>
          <w:sz w:val="16"/>
          <w:szCs w:val="16"/>
          <w:lang w:val="en-US" w:eastAsia="ar-SA"/>
        </w:rPr>
        <w:t xml:space="preserve"> |      | [.&gt;]</w:t>
      </w:r>
      <w:r w:rsidRPr="0017377E">
        <w:rPr>
          <w:rFonts w:ascii="Courier New" w:eastAsia="Times New Roman" w:hAnsi="Courier New" w:cs="Courier New"/>
          <w:sz w:val="16"/>
          <w:szCs w:val="16"/>
          <w:lang w:val="en-US" w:eastAsia="ar-SA"/>
        </w:rPr>
        <w:br/>
        <w:t>----+------+------</w:t>
      </w:r>
      <w:r w:rsidRPr="0017377E">
        <w:rPr>
          <w:rFonts w:ascii="Courier New" w:eastAsia="Times New Roman" w:hAnsi="Courier New" w:cs="Courier New"/>
          <w:sz w:val="16"/>
          <w:szCs w:val="16"/>
          <w:lang w:val="en-US" w:eastAsia="ar-SA"/>
        </w:rPr>
        <w:br/>
        <w:t xml:space="preserve"> #  | [&lt;.] </w:t>
      </w:r>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"G12.TXT"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[GOP, ID]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w:t>
      </w:r>
      <w:proofErr w:type="spellStart"/>
      <w:r w:rsidRPr="00374DA8">
        <w:rPr>
          <w:rFonts w:ascii="Courier New" w:eastAsia="Times New Roman" w:hAnsi="Courier New" w:cs="Courier New"/>
          <w:sz w:val="16"/>
          <w:szCs w:val="16"/>
          <w:lang w:val="en-US" w:eastAsia="ar-SA"/>
        </w:rPr>
        <w:t>goto</w:t>
      </w:r>
      <w:proofErr w:type="spellEnd"/>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GOP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(0) </w:t>
      </w:r>
      <w:r w:rsidRPr="00374DA8">
        <w:rPr>
          <w:rFonts w:ascii="Courier New" w:eastAsia="Times New Roman" w:hAnsi="Courier New" w:cs="Courier New"/>
          <w:sz w:val="16"/>
          <w:szCs w:val="16"/>
          <w:lang w:val="en-US" w:eastAsia="ar-SA"/>
        </w:rPr>
        <w:t>GOP</w:t>
      </w:r>
      <w:r w:rsidRPr="0003297B">
        <w:rPr>
          <w:rFonts w:ascii="Courier New" w:eastAsia="Times New Roman" w:hAnsi="Courier New" w:cs="Courier New"/>
          <w:sz w:val="16"/>
          <w:szCs w:val="16"/>
          <w:lang w:val="en-US" w:eastAsia="ar-SA"/>
        </w:rPr>
        <w:t xml:space="preserve"> -&gt; _</w:t>
      </w:r>
      <w:proofErr w:type="spellStart"/>
      <w:r w:rsidRPr="00374DA8">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w:t>
      </w:r>
      <w:proofErr w:type="spellStart"/>
      <w:r w:rsidRPr="0003297B">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GOP] | 0, GOP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w:t>
      </w:r>
      <w:proofErr w:type="spellStart"/>
      <w:r w:rsidRPr="0003297B">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xml:space="preserve">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w:t>
      </w:r>
      <w:proofErr w:type="spellStart"/>
      <w:r w:rsidRPr="00374DA8">
        <w:rPr>
          <w:rFonts w:ascii="Courier New" w:eastAsia="Times New Roman" w:hAnsi="Courier New" w:cs="Courier New"/>
          <w:sz w:val="16"/>
          <w:szCs w:val="16"/>
          <w:lang w:val="en-US" w:eastAsia="ar-SA"/>
        </w:rPr>
        <w:t>goto</w:t>
      </w:r>
      <w:proofErr w:type="spellEnd"/>
      <w:r w:rsidRPr="00374DA8">
        <w:rPr>
          <w:rFonts w:ascii="Courier New" w:eastAsia="Times New Roman" w:hAnsi="Courier New" w:cs="Courier New"/>
          <w:sz w:val="16"/>
          <w:szCs w:val="16"/>
          <w:lang w:val="en-US" w:eastAsia="ar-SA"/>
        </w:rPr>
        <w:t>, C]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GOP]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17377E"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 _</w:t>
      </w:r>
      <w:proofErr w:type="spellStart"/>
      <w:r w:rsidRPr="0017377E">
        <w:rPr>
          <w:rFonts w:ascii="Courier New" w:eastAsia="Times New Roman" w:hAnsi="Courier New" w:cs="Courier New"/>
          <w:sz w:val="16"/>
          <w:szCs w:val="16"/>
          <w:lang w:val="en-US" w:eastAsia="ar-SA"/>
        </w:rPr>
        <w:t>goto</w:t>
      </w:r>
      <w:proofErr w:type="spellEnd"/>
      <w:r w:rsidRPr="0017377E">
        <w:rPr>
          <w:rFonts w:ascii="Courier New" w:eastAsia="Times New Roman" w:hAnsi="Courier New" w:cs="Courier New"/>
          <w:sz w:val="16"/>
          <w:szCs w:val="16"/>
          <w:lang w:val="en-US" w:eastAsia="ar-SA"/>
        </w:rPr>
        <w:t xml:space="preserve"> </w:t>
      </w:r>
      <w:proofErr w:type="gramStart"/>
      <w:r w:rsidRPr="0017377E">
        <w:rPr>
          <w:rFonts w:ascii="Courier New" w:eastAsia="Times New Roman" w:hAnsi="Courier New" w:cs="Courier New"/>
          <w:sz w:val="16"/>
          <w:szCs w:val="16"/>
          <w:lang w:val="en-US" w:eastAsia="ar-SA"/>
        </w:rPr>
        <w:t>|  $</w:t>
      </w:r>
      <w:proofErr w:type="gramEnd"/>
      <w:r w:rsidRPr="0017377E">
        <w:rPr>
          <w:rFonts w:ascii="Courier New" w:eastAsia="Times New Roman" w:hAnsi="Courier New" w:cs="Courier New"/>
          <w:sz w:val="16"/>
          <w:szCs w:val="16"/>
          <w:lang w:val="en-US" w:eastAsia="ar-SA"/>
        </w:rPr>
        <w:t xml:space="preserve">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_</w:t>
      </w:r>
      <w:proofErr w:type="spellStart"/>
      <w:r w:rsidRPr="0003297B">
        <w:rPr>
          <w:rFonts w:ascii="Courier New" w:eastAsia="Times New Roman" w:hAnsi="Courier New" w:cs="Courier New"/>
          <w:sz w:val="16"/>
          <w:szCs w:val="16"/>
          <w:lang w:val="en-US" w:eastAsia="ar-SA"/>
        </w:rPr>
        <w:t>goto</w:t>
      </w:r>
      <w:proofErr w:type="spellEnd"/>
      <w:r w:rsidRPr="0003297B">
        <w:rPr>
          <w:rFonts w:ascii="Courier New" w:eastAsia="Times New Roman" w:hAnsi="Courier New" w:cs="Courier New"/>
          <w:sz w:val="16"/>
          <w:szCs w:val="16"/>
          <w:lang w:val="en-US" w:eastAsia="ar-SA"/>
        </w:rPr>
        <w:t xml:space="preserve"> |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"G13.TXT"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[AEXP, LEXP, MSG, RMSG, WOP]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_write]</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WOP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WOP -&gt; _write </w:t>
      </w:r>
      <w:proofErr w:type="gramStart"/>
      <w:r w:rsidRPr="00374DA8">
        <w:rPr>
          <w:rFonts w:ascii="Courier New" w:eastAsia="Times New Roman" w:hAnsi="Courier New" w:cs="Courier New"/>
          <w:sz w:val="16"/>
          <w:szCs w:val="16"/>
          <w:lang w:val="en-US" w:eastAsia="ar-SA"/>
        </w:rPr>
        <w:t>( MSG</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RMSG -&gt; </w:t>
      </w:r>
      <w:proofErr w:type="gramStart"/>
      <w:r w:rsidRPr="00374DA8">
        <w:rPr>
          <w:rFonts w:ascii="Courier New" w:eastAsia="Times New Roman" w:hAnsi="Courier New" w:cs="Courier New"/>
          <w:sz w:val="16"/>
          <w:szCs w:val="16"/>
          <w:lang w:val="en-US" w:eastAsia="ar-SA"/>
        </w:rPr>
        <w:t>MSG ,</w:t>
      </w:r>
      <w:proofErr w:type="gramEnd"/>
      <w:r w:rsidRPr="00374DA8">
        <w:rPr>
          <w:rFonts w:ascii="Courier New" w:eastAsia="Times New Roman" w:hAnsi="Courier New" w:cs="Courier New"/>
          <w:sz w:val="16"/>
          <w:szCs w:val="16"/>
          <w:lang w:val="en-US" w:eastAsia="ar-SA"/>
        </w:rPr>
        <w:t xml:space="preserve"> RMSG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RMSG -&gt; MSG</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(3) MSG -&gt; AEXP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MSG -&gt; LEXP</w:t>
      </w:r>
    </w:p>
    <w:p w:rsidR="00EC2144"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(5) MSG -&gt; </w:t>
      </w:r>
      <w:r w:rsidR="00EC2144" w:rsidRPr="00EC2144">
        <w:rPr>
          <w:rFonts w:ascii="Courier New" w:eastAsia="Times New Roman" w:hAnsi="Courier New" w:cs="Courier New"/>
          <w:sz w:val="16"/>
          <w:szCs w:val="16"/>
          <w:lang w:val="en-US" w:eastAsia="ar-SA"/>
        </w:rPr>
        <w:t>_</w:t>
      </w:r>
      <w:proofErr w:type="spellStart"/>
      <w:r w:rsidR="00EC2144" w:rsidRPr="00EC2144">
        <w:rPr>
          <w:rFonts w:ascii="Courier New" w:eastAsia="Times New Roman" w:hAnsi="Courier New" w:cs="Courier New"/>
          <w:sz w:val="16"/>
          <w:szCs w:val="16"/>
          <w:lang w:val="en-US" w:eastAsia="ar-SA"/>
        </w:rPr>
        <w:t>str</w:t>
      </w:r>
      <w:proofErr w:type="spell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[_write, (, WOP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0,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WOP, ,, WOP]    | 1,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WOP]    | 1,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5,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5, WOP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_write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S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R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[_write,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 xml:space="preserve">    [#]     |   |   |   |      |   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WOP]   |   |   |   |      |   S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_write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[&lt;.]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[.&gt;] | [&lt;.] | [&lt;.]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_write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"G14.TXT"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[ID, RID,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_read]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(0) ROP -&gt; _read </w:t>
      </w:r>
      <w:proofErr w:type="gramStart"/>
      <w:r w:rsidRPr="00374DA8">
        <w:rPr>
          <w:rFonts w:ascii="Courier New" w:eastAsia="Times New Roman" w:hAnsi="Courier New" w:cs="Courier New"/>
          <w:sz w:val="16"/>
          <w:szCs w:val="16"/>
          <w:lang w:val="en-US" w:eastAsia="ar-SA"/>
        </w:rPr>
        <w:t>( RID</w:t>
      </w:r>
      <w:proofErr w:type="gramEnd"/>
      <w:r w:rsidRPr="00374DA8">
        <w:rPr>
          <w:rFonts w:ascii="Courier New" w:eastAsia="Times New Roman" w:hAnsi="Courier New" w:cs="Courier New"/>
          <w:sz w:val="16"/>
          <w:szCs w:val="16"/>
          <w:lang w:val="en-US" w:eastAsia="ar-SA"/>
        </w:rPr>
        <w:t xml:space="preserve">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RID -&gt; </w:t>
      </w:r>
      <w:proofErr w:type="gramStart"/>
      <w:r w:rsidRPr="00374DA8">
        <w:rPr>
          <w:rFonts w:ascii="Courier New" w:eastAsia="Times New Roman" w:hAnsi="Courier New" w:cs="Courier New"/>
          <w:sz w:val="16"/>
          <w:szCs w:val="16"/>
          <w:lang w:val="en-US" w:eastAsia="ar-SA"/>
        </w:rPr>
        <w:t>ID ,</w:t>
      </w:r>
      <w:proofErr w:type="gramEnd"/>
      <w:r w:rsidRPr="00374DA8">
        <w:rPr>
          <w:rFonts w:ascii="Courier New" w:eastAsia="Times New Roman" w:hAnsi="Courier New" w:cs="Courier New"/>
          <w:sz w:val="16"/>
          <w:szCs w:val="16"/>
          <w:lang w:val="en-US" w:eastAsia="ar-SA"/>
        </w:rPr>
        <w:t xml:space="preserve"> RID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(2) RID -&gt; ID</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[_read,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0,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ROP, ,, ROP]    | 1,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ROP]    | 1, 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_read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S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   |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 R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C] | S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ROP]  |   |   |   |   S   | A</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   |  ,   | _read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[.&gt;]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_read | [=.]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      | [&lt;.]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OP, ZOMOP]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_begin,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COP -&gt; _begin ZOMOP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COP -&gt; _begin _end</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(2) ZOMOP -&gt; </w:t>
      </w:r>
      <w:proofErr w:type="gramStart"/>
      <w:r w:rsidRPr="00374DA8">
        <w:rPr>
          <w:rFonts w:ascii="Courier New" w:eastAsia="Times New Roman" w:hAnsi="Courier New" w:cs="Courier New"/>
          <w:sz w:val="16"/>
          <w:szCs w:val="16"/>
          <w:lang w:val="en-US" w:eastAsia="ar-SA"/>
        </w:rPr>
        <w:t>OP ;</w:t>
      </w:r>
      <w:proofErr w:type="gramEnd"/>
      <w:r w:rsidRPr="00374DA8">
        <w:rPr>
          <w:rFonts w:ascii="Courier New" w:eastAsia="Times New Roman" w:hAnsi="Courier New" w:cs="Courier New"/>
          <w:sz w:val="16"/>
          <w:szCs w:val="16"/>
          <w:lang w:val="en-US" w:eastAsia="ar-SA"/>
        </w:rPr>
        <w:t xml:space="preserve"> ZOMOP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ZOMOP -&gt; </w:t>
      </w:r>
      <w:proofErr w:type="gramStart"/>
      <w:r w:rsidRPr="00374DA8">
        <w:rPr>
          <w:rFonts w:ascii="Courier New" w:eastAsia="Times New Roman" w:hAnsi="Courier New" w:cs="Courier New"/>
          <w:sz w:val="16"/>
          <w:szCs w:val="16"/>
          <w:lang w:val="en-US" w:eastAsia="ar-SA"/>
        </w:rPr>
        <w:t>OP ;</w:t>
      </w:r>
      <w:proofErr w:type="gram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begin</w:t>
      </w: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COP</w:t>
      </w:r>
      <w:r w:rsidRPr="0003297B">
        <w:rPr>
          <w:rFonts w:ascii="Courier New" w:eastAsia="Times New Roman" w:hAnsi="Courier New" w:cs="Courier New"/>
          <w:sz w:val="16"/>
          <w:szCs w:val="16"/>
          <w:lang w:val="en-US" w:eastAsia="ar-SA"/>
        </w:rPr>
        <w:t>, _</w:t>
      </w:r>
      <w:r w:rsidRPr="00374DA8">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 xml:space="preserve">] | 0, </w:t>
      </w:r>
      <w:r w:rsidRPr="00374DA8">
        <w:rPr>
          <w:rFonts w:ascii="Courier New" w:eastAsia="Times New Roman" w:hAnsi="Courier New" w:cs="Courier New"/>
          <w:sz w:val="16"/>
          <w:szCs w:val="16"/>
          <w:lang w:val="en-US" w:eastAsia="ar-SA"/>
        </w:rPr>
        <w:t>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 xml:space="preserve">  # [_begin, _end]    | 1,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COP]  | 2,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_begin [COP</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 3, 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w:t>
      </w:r>
      <w:proofErr w:type="gramStart"/>
      <w:r w:rsidRPr="00374DA8">
        <w:rPr>
          <w:rFonts w:ascii="Courier New" w:eastAsia="Times New Roman" w:hAnsi="Courier New" w:cs="Courier New"/>
          <w:sz w:val="16"/>
          <w:szCs w:val="16"/>
          <w:lang w:val="en-US" w:eastAsia="ar-SA"/>
        </w:rPr>
        <w:t>|  R</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[_begin, C] | S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[_end,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S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COP]   |   |   S    |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xml:space="preserve">   | _begin | _end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[&lt;.] |        | [.&gt;]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roofErr w:type="gramStart"/>
      <w:r w:rsidRPr="00374DA8">
        <w:rPr>
          <w:rFonts w:ascii="Courier New" w:eastAsia="Times New Roman" w:hAnsi="Courier New" w:cs="Courier New"/>
          <w:sz w:val="16"/>
          <w:szCs w:val="16"/>
          <w:lang w:val="en-US" w:eastAsia="ar-SA"/>
        </w:rPr>
        <w:t>_begin | [&lt;.]</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end  |</w:t>
      </w:r>
      <w:proofErr w:type="gramEnd"/>
      <w:r w:rsidRPr="00374DA8">
        <w:rPr>
          <w:rFonts w:ascii="Courier New" w:eastAsia="Times New Roman" w:hAnsi="Courier New" w:cs="Courier New"/>
          <w:sz w:val="16"/>
          <w:szCs w:val="16"/>
          <w:lang w:val="en-US" w:eastAsia="ar-SA"/>
        </w:rPr>
        <w:t xml:space="preserve">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"G16.TXT"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IFOP, LEXP, OCOP, 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IFOP -&gt; _if LEXP _then OCOP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(1) IFOP -&gt; _if LEXP _then OCOP _else OCOP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(2) OCOP -&gt; 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(3) OCOP -&gt; 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[_if, IFOP, _then, IFOP]        | 0,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IFOP, _then, IFOP, _else, IFOP] | 1, IFOP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IFOP]  |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A</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"G17.TXT"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[COP, FOROP, LEXP, OCOP, 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[_do, _while]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FOROP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(0) FOROP -&gt; _while LEXP _do OCOP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[_while, FOROP, _do, FOROP] | 0, FOROP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_do | _while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[_do, C]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[_while, C] </w:t>
      </w:r>
      <w:proofErr w:type="gramStart"/>
      <w:r w:rsidRPr="00374DA8">
        <w:rPr>
          <w:rFonts w:ascii="Courier New" w:eastAsia="Times New Roman" w:hAnsi="Courier New" w:cs="Courier New"/>
          <w:sz w:val="16"/>
          <w:szCs w:val="16"/>
          <w:lang w:val="en-US" w:eastAsia="ar-SA"/>
        </w:rPr>
        <w:t>|  S</w:t>
      </w:r>
      <w:proofErr w:type="gramEnd"/>
      <w:r w:rsidRPr="00374DA8">
        <w:rPr>
          <w:rFonts w:ascii="Courier New" w:eastAsia="Times New Roman" w:hAnsi="Courier New" w:cs="Courier New"/>
          <w:sz w:val="16"/>
          <w:szCs w:val="16"/>
          <w:lang w:val="en-US" w:eastAsia="ar-SA"/>
        </w:rPr>
        <w:t xml:space="preserve">  |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S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FOROP]  |     |   S    | A</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03297B">
        <w:rPr>
          <w:rFonts w:ascii="Courier New" w:eastAsia="Times New Roman" w:hAnsi="Courier New" w:cs="Courier New"/>
          <w:sz w:val="16"/>
          <w:szCs w:val="16"/>
          <w:lang w:val="en-US" w:eastAsia="ar-SA"/>
        </w:rPr>
        <w:t>| _</w:t>
      </w:r>
      <w:proofErr w:type="gramStart"/>
      <w:r w:rsidRPr="0003297B">
        <w:rPr>
          <w:rFonts w:ascii="Courier New" w:eastAsia="Times New Roman" w:hAnsi="Courier New" w:cs="Courier New"/>
          <w:sz w:val="16"/>
          <w:szCs w:val="16"/>
          <w:lang w:val="en-US" w:eastAsia="ar-SA"/>
        </w:rPr>
        <w:t>do  |</w:t>
      </w:r>
      <w:proofErr w:type="gramEnd"/>
      <w:r w:rsidRPr="0003297B">
        <w:rPr>
          <w:rFonts w:ascii="Courier New" w:eastAsia="Times New Roman" w:hAnsi="Courier New" w:cs="Courier New"/>
          <w:sz w:val="16"/>
          <w:szCs w:val="16"/>
          <w:lang w:val="en-US" w:eastAsia="ar-SA"/>
        </w:rPr>
        <w:t xml:space="preserve"> _while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_do   |      |        | [.&gt;]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_while | [=.] |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  [&lt;.]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"G18.TXT"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LENOP]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LENOP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(0) LENOP -&gt;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 LENOP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0, LENOP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LENOP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C]  | S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LENOP]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len</w:t>
      </w:r>
      <w:proofErr w:type="spellEnd"/>
      <w:r w:rsidRPr="00EC2144">
        <w:rPr>
          <w:rFonts w:ascii="Courier New" w:eastAsia="Times New Roman" w:hAnsi="Courier New" w:cs="Courier New"/>
          <w:sz w:val="16"/>
          <w:szCs w:val="16"/>
          <w:lang w:val="en-US" w:eastAsia="ar-SA"/>
        </w:rPr>
        <w:t xml:space="preserve">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[&lt;.] |      |     </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"G19.TXT"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[CONOP, ID, IDSC]</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CONOP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EC2144" w:rsidRDefault="00B336B3"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CONOP -&gt;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IDSC , IDSC )</w:t>
      </w:r>
    </w:p>
    <w:p w:rsidR="00EC2144" w:rsidRPr="00EC2144"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IDSC -&gt; ID</w:t>
      </w:r>
    </w:p>
    <w:p w:rsidR="00EC2144" w:rsidRPr="00EC2144" w:rsidRDefault="00EC2144" w:rsidP="00EC2144">
      <w:pPr>
        <w:pStyle w:val="a4"/>
        <w:numPr>
          <w:ilvl w:val="0"/>
          <w:numId w:val="16"/>
        </w:num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lastRenderedPageBreak/>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 CONOP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CONOP, )] | 0,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CONOP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CONOP] |   |   |   |   S   |      | A</w:t>
      </w:r>
    </w:p>
    <w:p w:rsidR="00EC2144"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conc</w:t>
      </w:r>
      <w:proofErr w:type="spellEnd"/>
      <w:r w:rsidRPr="00EC2144">
        <w:rPr>
          <w:rFonts w:ascii="Courier New" w:eastAsia="Times New Roman" w:hAnsi="Courier New" w:cs="Courier New"/>
          <w:sz w:val="16"/>
          <w:szCs w:val="16"/>
          <w:lang w:val="en-US" w:eastAsia="ar-SA"/>
        </w:rPr>
        <w:t xml:space="preserv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"G20.TXT" .</w:t>
      </w:r>
    </w:p>
    <w:p w:rsidR="00EC2144" w:rsidRPr="00EC2144"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REPOP]</w:t>
      </w:r>
    </w:p>
    <w:p w:rsidR="00B336B3" w:rsidRPr="00374DA8" w:rsidRDefault="00EC2144" w:rsidP="00EC2144">
      <w:pPr>
        <w:tabs>
          <w:tab w:val="left" w:pos="570"/>
          <w:tab w:val="left" w:pos="4028"/>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r>
        <w:rPr>
          <w:rFonts w:ascii="Courier New" w:eastAsia="Times New Roman" w:hAnsi="Courier New" w:cs="Courier New"/>
          <w:sz w:val="16"/>
          <w:szCs w:val="16"/>
          <w:lang w:val="en-US" w:eastAsia="ar-SA"/>
        </w:rPr>
        <w:tab/>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REPOP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(0) REPOP -&gt;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 IDSC , IDSC )</w:t>
      </w:r>
    </w:p>
    <w:p w:rsidR="00EC2144" w:rsidRP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EC2144" w:rsidRDefault="00EC2144"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EC2144">
      <w:pPr>
        <w:tabs>
          <w:tab w:val="left" w:pos="570"/>
          <w:tab w:val="left" w:pos="3646"/>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r w:rsidR="00EC2144">
        <w:rPr>
          <w:rFonts w:ascii="Courier New" w:eastAsia="Times New Roman" w:hAnsi="Courier New" w:cs="Courier New"/>
          <w:sz w:val="16"/>
          <w:szCs w:val="16"/>
          <w:lang w:val="en-US" w:eastAsia="ar-SA"/>
        </w:rPr>
        <w:tab/>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7377E">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 REPOP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REPOP, ,, REPOP, )] | 0,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REPOP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REPOP] |   |   |   |   S   |      | A</w:t>
      </w:r>
    </w:p>
    <w:p w:rsidR="00EC2144"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r w:rsidRPr="00374DA8">
        <w:rPr>
          <w:rFonts w:ascii="Courier New" w:eastAsia="Times New Roman" w:hAnsi="Courier New" w:cs="Courier New"/>
          <w:sz w:val="16"/>
          <w:szCs w:val="16"/>
          <w:lang w:val="en-US" w:eastAsia="ar-SA"/>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lastRenderedPageBreak/>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repl</w:t>
      </w:r>
      <w:proofErr w:type="spellEnd"/>
      <w:r w:rsidRPr="00EC2144">
        <w:rPr>
          <w:rFonts w:ascii="Courier New" w:eastAsia="Times New Roman" w:hAnsi="Courier New" w:cs="Courier New"/>
          <w:sz w:val="16"/>
          <w:szCs w:val="16"/>
          <w:lang w:val="en-US" w:eastAsia="ar-SA"/>
        </w:rPr>
        <w:t xml:space="preserv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EC2144">
      <w:pPr>
        <w:tabs>
          <w:tab w:val="left" w:pos="570"/>
          <w:tab w:val="left" w:pos="3135"/>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"G21.TXT" .</w:t>
      </w:r>
      <w:r w:rsidR="00EC2144" w:rsidRPr="007B7538">
        <w:rPr>
          <w:rFonts w:ascii="Courier New" w:eastAsia="Times New Roman" w:hAnsi="Courier New" w:cs="Courier New"/>
          <w:sz w:val="16"/>
          <w:szCs w:val="16"/>
          <w:u w:val="single"/>
          <w:lang w:val="en-US" w:eastAsia="ar-SA"/>
        </w:rPr>
        <w:tab/>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IDSC, SEOP]</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w:t>
      </w:r>
    </w:p>
    <w:p w:rsidR="00B336B3" w:rsidRPr="00374DA8"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SEOP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Default="00B336B3" w:rsidP="00EC2144">
      <w:pPr>
        <w:tabs>
          <w:tab w:val="left" w:pos="570"/>
        </w:tabs>
        <w:suppressAutoHyphens/>
        <w:autoSpaceDE w:val="0"/>
        <w:spacing w:after="0" w:line="240" w:lineRule="auto"/>
        <w:jc w:val="both"/>
        <w:rPr>
          <w:lang w:val="en-US"/>
        </w:rPr>
      </w:pPr>
      <w:r w:rsidRPr="0003297B">
        <w:rPr>
          <w:rFonts w:ascii="Courier New" w:eastAsia="Times New Roman" w:hAnsi="Courier New" w:cs="Courier New"/>
          <w:sz w:val="16"/>
          <w:szCs w:val="16"/>
          <w:lang w:val="en-US" w:eastAsia="ar-SA"/>
        </w:rPr>
        <w:t>(0) SEOP -&gt; _</w:t>
      </w:r>
      <w:proofErr w:type="spellStart"/>
      <w:r w:rsidRPr="0003297B">
        <w:rPr>
          <w:rFonts w:ascii="Courier New" w:eastAsia="Times New Roman" w:hAnsi="Courier New" w:cs="Courier New"/>
          <w:sz w:val="16"/>
          <w:szCs w:val="16"/>
          <w:lang w:val="en-US" w:eastAsia="ar-SA"/>
        </w:rPr>
        <w:t>srch</w:t>
      </w:r>
      <w:proofErr w:type="spellEnd"/>
      <w:r w:rsidRPr="0003297B">
        <w:rPr>
          <w:rFonts w:ascii="Courier New" w:eastAsia="Times New Roman" w:hAnsi="Courier New" w:cs="Courier New"/>
          <w:sz w:val="16"/>
          <w:szCs w:val="16"/>
          <w:lang w:val="en-US" w:eastAsia="ar-SA"/>
        </w:rPr>
        <w:t xml:space="preserve"> </w:t>
      </w:r>
      <w:proofErr w:type="gramStart"/>
      <w:r w:rsidRPr="0003297B">
        <w:rPr>
          <w:rFonts w:ascii="Courier New" w:eastAsia="Times New Roman" w:hAnsi="Courier New" w:cs="Courier New"/>
          <w:sz w:val="16"/>
          <w:szCs w:val="16"/>
          <w:lang w:val="en-US" w:eastAsia="ar-SA"/>
        </w:rPr>
        <w:t>( IDSC</w:t>
      </w:r>
      <w:proofErr w:type="gramEnd"/>
      <w:r w:rsidRPr="0003297B">
        <w:rPr>
          <w:rFonts w:ascii="Courier New" w:eastAsia="Times New Roman" w:hAnsi="Courier New" w:cs="Courier New"/>
          <w:sz w:val="16"/>
          <w:szCs w:val="16"/>
          <w:lang w:val="en-US" w:eastAsia="ar-SA"/>
        </w:rPr>
        <w:t xml:space="preserve"> , IDSC )</w:t>
      </w:r>
      <w:r w:rsidR="00EC2144" w:rsidRPr="00EC2144">
        <w:rPr>
          <w:lang w:val="en-US"/>
        </w:rPr>
        <w:t xml:space="preserve">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IDSC -&gt; ID</w:t>
      </w:r>
    </w:p>
    <w:p w:rsidR="00B336B3"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 SEOP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SEOP, )] | 0,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2, SEOP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C] | S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R | R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S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SEOP]  |   |   |   |   S   |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[.&gt;]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srch</w:t>
      </w:r>
      <w:proofErr w:type="spellEnd"/>
      <w:r w:rsidRPr="00EC2144">
        <w:rPr>
          <w:rFonts w:ascii="Courier New" w:eastAsia="Times New Roman" w:hAnsi="Courier New" w:cs="Courier New"/>
          <w:sz w:val="16"/>
          <w:szCs w:val="16"/>
          <w:lang w:val="en-US" w:eastAsia="ar-SA"/>
        </w:rPr>
        <w:t xml:space="preserve"> |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[.&gt;] | [.&gt;]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[&lt;.]  |      |     </w:t>
      </w:r>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"G22.TXT"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NON-TERMINALS: [ID, IDNN, IDSC, SUBOP]</w:t>
      </w:r>
    </w:p>
    <w:p w:rsidR="00B336B3" w:rsidRPr="00374DA8"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TERMINALS: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 _num,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_subs]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SUBOP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(0) SUBOP -&gt; _subs </w:t>
      </w:r>
      <w:proofErr w:type="gramStart"/>
      <w:r w:rsidRPr="00EC2144">
        <w:rPr>
          <w:rFonts w:ascii="Courier New" w:eastAsia="Times New Roman" w:hAnsi="Courier New" w:cs="Courier New"/>
          <w:sz w:val="16"/>
          <w:szCs w:val="16"/>
          <w:lang w:val="en-US" w:eastAsia="ar-SA"/>
        </w:rPr>
        <w:t>( IDSC</w:t>
      </w:r>
      <w:proofErr w:type="gramEnd"/>
      <w:r w:rsidRPr="00EC2144">
        <w:rPr>
          <w:rFonts w:ascii="Courier New" w:eastAsia="Times New Roman" w:hAnsi="Courier New" w:cs="Courier New"/>
          <w:sz w:val="16"/>
          <w:szCs w:val="16"/>
          <w:lang w:val="en-US" w:eastAsia="ar-SA"/>
        </w:rPr>
        <w:t xml:space="preserve"> , IDNN , IDNN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(1) IDNN -&gt; ID</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(2) IDNN -&gt; _num</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(3) IDSC -&gt; ID</w:t>
      </w:r>
    </w:p>
    <w:p w:rsid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(4) IDSC -&gt; _</w:t>
      </w:r>
      <w:proofErr w:type="spellStart"/>
      <w:r w:rsidRPr="00EC2144">
        <w:rPr>
          <w:rFonts w:ascii="Courier New" w:eastAsia="Times New Roman" w:hAnsi="Courier New" w:cs="Courier New"/>
          <w:sz w:val="16"/>
          <w:szCs w:val="16"/>
          <w:lang w:val="en-US" w:eastAsia="ar-SA"/>
        </w:rPr>
        <w:t>str</w:t>
      </w:r>
      <w:proofErr w:type="spellEnd"/>
    </w:p>
    <w:p w:rsidR="00B336B3" w:rsidRPr="0003297B" w:rsidRDefault="00B336B3"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[_subs, (, SUBOP</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SUBOP, ,, SUBOP, )] | 0,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[_num]                  | 2,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 4, SUBOP</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_num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_subs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S |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C]   |   |   |   |      |      |       | R</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w:t>
      </w:r>
      <w:proofErr w:type="gramEnd"/>
      <w:r w:rsidRPr="00EC2144">
        <w:rPr>
          <w:rFonts w:ascii="Courier New" w:eastAsia="Times New Roman" w:hAnsi="Courier New" w:cs="Courier New"/>
          <w:sz w:val="16"/>
          <w:szCs w:val="16"/>
          <w:lang w:val="en-US" w:eastAsia="ar-SA"/>
        </w:rPr>
        <w:t xml:space="preserve"> C]   |   | S | S </w:t>
      </w:r>
      <w:proofErr w:type="gramStart"/>
      <w:r w:rsidRPr="00EC2144">
        <w:rPr>
          <w:rFonts w:ascii="Courier New" w:eastAsia="Times New Roman" w:hAnsi="Courier New" w:cs="Courier New"/>
          <w:sz w:val="16"/>
          <w:szCs w:val="16"/>
          <w:lang w:val="en-US" w:eastAsia="ar-SA"/>
        </w:rPr>
        <w:t>|  S</w:t>
      </w:r>
      <w:proofErr w:type="gramEnd"/>
      <w:r w:rsidRPr="00EC2144">
        <w:rPr>
          <w:rFonts w:ascii="Courier New" w:eastAsia="Times New Roman" w:hAnsi="Courier New" w:cs="Courier New"/>
          <w:sz w:val="16"/>
          <w:szCs w:val="16"/>
          <w:lang w:val="en-US" w:eastAsia="ar-SA"/>
        </w:rPr>
        <w:t xml:space="preserve">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[_num, C]  |   | R | R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C]  |   |   | R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[_subs, C] | S |   |   |      |      |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S   |  </w:t>
      </w:r>
    </w:p>
    <w:p w:rsidR="00EC2144" w:rsidRPr="00EC2144"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B336B3"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SUBOP] |   |   |   |      |      |   S   | A</w:t>
      </w:r>
    </w:p>
    <w:p w:rsidR="00EC2144" w:rsidRPr="0003297B" w:rsidRDefault="00EC2144" w:rsidP="00EC2144">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w:t>
      </w:r>
      <w:proofErr w:type="gramStart"/>
      <w:r w:rsidRPr="00EC2144">
        <w:rPr>
          <w:rFonts w:ascii="Courier New" w:eastAsia="Times New Roman" w:hAnsi="Courier New" w:cs="Courier New"/>
          <w:sz w:val="16"/>
          <w:szCs w:val="16"/>
          <w:lang w:val="en-US" w:eastAsia="ar-SA"/>
        </w:rPr>
        <w:t>|  (</w:t>
      </w:r>
      <w:proofErr w:type="gramEnd"/>
      <w:r w:rsidRPr="00EC2144">
        <w:rPr>
          <w:rFonts w:ascii="Courier New" w:eastAsia="Times New Roman" w:hAnsi="Courier New" w:cs="Courier New"/>
          <w:sz w:val="16"/>
          <w:szCs w:val="16"/>
          <w:lang w:val="en-US" w:eastAsia="ar-SA"/>
        </w:rPr>
        <w:t xml:space="preserve">   |  )   |  ,   | _num | _</w:t>
      </w:r>
      <w:proofErr w:type="spell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 _subs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 [.&gt;]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gramStart"/>
      <w:r w:rsidRPr="00EC2144">
        <w:rPr>
          <w:rFonts w:ascii="Courier New" w:eastAsia="Times New Roman" w:hAnsi="Courier New" w:cs="Courier New"/>
          <w:sz w:val="16"/>
          <w:szCs w:val="16"/>
          <w:lang w:val="en-US" w:eastAsia="ar-SA"/>
        </w:rPr>
        <w:t>num  |</w:t>
      </w:r>
      <w:proofErr w:type="gramEnd"/>
      <w:r w:rsidRPr="00EC2144">
        <w:rPr>
          <w:rFonts w:ascii="Courier New" w:eastAsia="Times New Roman" w:hAnsi="Courier New" w:cs="Courier New"/>
          <w:sz w:val="16"/>
          <w:szCs w:val="16"/>
          <w:lang w:val="en-US" w:eastAsia="ar-SA"/>
        </w:rPr>
        <w:t xml:space="preserve">      | [.&gt;] | [.&gt;]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_</w:t>
      </w:r>
      <w:proofErr w:type="spellStart"/>
      <w:proofErr w:type="gramStart"/>
      <w:r w:rsidRPr="00EC2144">
        <w:rPr>
          <w:rFonts w:ascii="Courier New" w:eastAsia="Times New Roman" w:hAnsi="Courier New" w:cs="Courier New"/>
          <w:sz w:val="16"/>
          <w:szCs w:val="16"/>
          <w:lang w:val="en-US" w:eastAsia="ar-SA"/>
        </w:rPr>
        <w:t>str</w:t>
      </w:r>
      <w:proofErr w:type="spellEnd"/>
      <w:r w:rsidRPr="00EC2144">
        <w:rPr>
          <w:rFonts w:ascii="Courier New" w:eastAsia="Times New Roman" w:hAnsi="Courier New" w:cs="Courier New"/>
          <w:sz w:val="16"/>
          <w:szCs w:val="16"/>
          <w:lang w:val="en-US" w:eastAsia="ar-SA"/>
        </w:rPr>
        <w:t xml:space="preserve">  |</w:t>
      </w:r>
      <w:proofErr w:type="gramEnd"/>
      <w:r w:rsidRPr="00EC2144">
        <w:rPr>
          <w:rFonts w:ascii="Courier New" w:eastAsia="Times New Roman" w:hAnsi="Courier New" w:cs="Courier New"/>
          <w:sz w:val="16"/>
          <w:szCs w:val="16"/>
          <w:lang w:val="en-US" w:eastAsia="ar-SA"/>
        </w:rPr>
        <w:t xml:space="preserve">      |      | [.&gt;]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_subs | [=.] |      |      |      |      |       |     </w:t>
      </w:r>
    </w:p>
    <w:p w:rsidR="00EC2144" w:rsidRP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w:t>
      </w:r>
    </w:p>
    <w:p w:rsidR="00EC2144" w:rsidRDefault="00EC2144"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sidRPr="00EC2144">
        <w:rPr>
          <w:rFonts w:ascii="Courier New" w:eastAsia="Times New Roman" w:hAnsi="Courier New" w:cs="Courier New"/>
          <w:sz w:val="16"/>
          <w:szCs w:val="16"/>
          <w:lang w:val="en-US" w:eastAsia="ar-SA"/>
        </w:rPr>
        <w:t xml:space="preserve">  #   |      |      |      |      |      | [&lt;.]  |     </w:t>
      </w:r>
    </w:p>
    <w:p w:rsidR="00B336B3" w:rsidRPr="0003297B" w:rsidRDefault="00B336B3" w:rsidP="00EC2144">
      <w:pPr>
        <w:tabs>
          <w:tab w:val="center" w:pos="4677"/>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r w:rsidR="00EC2144">
        <w:rPr>
          <w:rFonts w:ascii="Courier New" w:eastAsia="Times New Roman" w:hAnsi="Courier New" w:cs="Courier New"/>
          <w:sz w:val="16"/>
          <w:szCs w:val="16"/>
          <w:lang w:val="en-US" w:eastAsia="ar-SA"/>
        </w:rPr>
        <w:tab/>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"G23.TXT"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[CLV, CONSTS, FUNCS, LABELS,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CLV -&gt; CONSTS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(1) CLV -&gt; </w:t>
      </w:r>
      <w:proofErr w:type="gramStart"/>
      <w:r w:rsidRPr="00374DA8">
        <w:rPr>
          <w:rFonts w:ascii="Courier New" w:eastAsia="Times New Roman" w:hAnsi="Courier New" w:cs="Courier New"/>
          <w:sz w:val="16"/>
          <w:szCs w:val="16"/>
          <w:lang w:val="en-US" w:eastAsia="ar-SA"/>
        </w:rPr>
        <w:t>CONSTS ;</w:t>
      </w:r>
      <w:proofErr w:type="gramEnd"/>
      <w:r w:rsidRPr="00374DA8">
        <w:rPr>
          <w:rFonts w:ascii="Courier New" w:eastAsia="Times New Roman" w:hAnsi="Courier New" w:cs="Courier New"/>
          <w:sz w:val="16"/>
          <w:szCs w:val="16"/>
          <w:lang w:val="en-US" w:eastAsia="ar-SA"/>
        </w:rPr>
        <w:t xml:space="preserve">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(2) CLV -&gt; LABELS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(3) CLV -&gt; </w:t>
      </w:r>
      <w:proofErr w:type="gramStart"/>
      <w:r w:rsidRPr="00374DA8">
        <w:rPr>
          <w:rFonts w:ascii="Courier New" w:eastAsia="Times New Roman" w:hAnsi="Courier New" w:cs="Courier New"/>
          <w:sz w:val="16"/>
          <w:szCs w:val="16"/>
          <w:lang w:val="en-US" w:eastAsia="ar-SA"/>
        </w:rPr>
        <w:t>LABELS ;</w:t>
      </w:r>
      <w:proofErr w:type="gramEnd"/>
      <w:r w:rsidRPr="00374DA8">
        <w:rPr>
          <w:rFonts w:ascii="Courier New" w:eastAsia="Times New Roman" w:hAnsi="Courier New" w:cs="Courier New"/>
          <w:sz w:val="16"/>
          <w:szCs w:val="16"/>
          <w:lang w:val="en-US" w:eastAsia="ar-SA"/>
        </w:rPr>
        <w:t xml:space="preserve">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(4) CLV -&gt; VARS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(5) CLV -&gt; </w:t>
      </w:r>
      <w:proofErr w:type="gramStart"/>
      <w:r w:rsidRPr="00374DA8">
        <w:rPr>
          <w:rFonts w:ascii="Courier New" w:eastAsia="Times New Roman" w:hAnsi="Courier New" w:cs="Courier New"/>
          <w:sz w:val="16"/>
          <w:szCs w:val="16"/>
          <w:lang w:val="en-US" w:eastAsia="ar-SA"/>
        </w:rPr>
        <w:t>VARS ;</w:t>
      </w:r>
      <w:proofErr w:type="gramEnd"/>
      <w:r w:rsidRPr="00374DA8">
        <w:rPr>
          <w:rFonts w:ascii="Courier New" w:eastAsia="Times New Roman" w:hAnsi="Courier New" w:cs="Courier New"/>
          <w:sz w:val="16"/>
          <w:szCs w:val="16"/>
          <w:lang w:val="en-US" w:eastAsia="ar-SA"/>
        </w:rPr>
        <w:t xml:space="preserve"> CLV</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(6) CLV -&gt; FUNCS</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(7) CLV -&gt; </w:t>
      </w:r>
      <w:proofErr w:type="gramStart"/>
      <w:r w:rsidRPr="0003297B">
        <w:rPr>
          <w:rFonts w:ascii="Courier New" w:eastAsia="Times New Roman" w:hAnsi="Courier New" w:cs="Courier New"/>
          <w:sz w:val="16"/>
          <w:szCs w:val="16"/>
          <w:lang w:val="en-US" w:eastAsia="ar-SA"/>
        </w:rPr>
        <w:t>FUNCS ;</w:t>
      </w:r>
      <w:proofErr w:type="gramEnd"/>
      <w:r w:rsidRPr="0003297B">
        <w:rPr>
          <w:rFonts w:ascii="Courier New" w:eastAsia="Times New Roman" w:hAnsi="Courier New" w:cs="Courier New"/>
          <w:sz w:val="16"/>
          <w:szCs w:val="16"/>
          <w:lang w:val="en-US" w:eastAsia="ar-SA"/>
        </w:rPr>
        <w:t xml:space="preserve"> CLV</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[CLV</w:t>
      </w:r>
      <w:proofErr w:type="gramStart"/>
      <w:r w:rsidRPr="0003297B">
        <w:rPr>
          <w:rFonts w:ascii="Courier New" w:eastAsia="Times New Roman" w:hAnsi="Courier New" w:cs="Courier New"/>
          <w:sz w:val="16"/>
          <w:szCs w:val="16"/>
          <w:lang w:val="en-US" w:eastAsia="ar-SA"/>
        </w:rPr>
        <w:t>, ;</w:t>
      </w:r>
      <w:proofErr w:type="gramEnd"/>
      <w:r w:rsidRPr="0003297B">
        <w:rPr>
          <w:rFonts w:ascii="Courier New" w:eastAsia="Times New Roman" w:hAnsi="Courier New" w:cs="Courier New"/>
          <w:sz w:val="16"/>
          <w:szCs w:val="16"/>
          <w:lang w:val="en-US" w:eastAsia="ar-SA"/>
        </w:rPr>
        <w:t>, CLV] | 1,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[CLV</w:t>
      </w:r>
      <w:proofErr w:type="gramStart"/>
      <w:r w:rsidRPr="00374DA8">
        <w:rPr>
          <w:rFonts w:ascii="Courier New" w:eastAsia="Times New Roman" w:hAnsi="Courier New" w:cs="Courier New"/>
          <w:sz w:val="16"/>
          <w:szCs w:val="16"/>
          <w:lang w:val="en-US" w:eastAsia="ar-SA"/>
        </w:rPr>
        <w:t>, ;</w:t>
      </w:r>
      <w:proofErr w:type="gramEnd"/>
      <w:r w:rsidRPr="00374DA8">
        <w:rPr>
          <w:rFonts w:ascii="Courier New" w:eastAsia="Times New Roman" w:hAnsi="Courier New" w:cs="Courier New"/>
          <w:sz w:val="16"/>
          <w:szCs w:val="16"/>
          <w:lang w:val="en-US" w:eastAsia="ar-SA"/>
        </w:rPr>
        <w:t>, CLV] | 1, CLV</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w:t>
      </w:r>
      <w:proofErr w:type="gramStart"/>
      <w:r w:rsidRPr="00374DA8">
        <w:rPr>
          <w:rFonts w:ascii="Courier New" w:eastAsia="Times New Roman" w:hAnsi="Courier New" w:cs="Courier New"/>
          <w:sz w:val="16"/>
          <w:szCs w:val="16"/>
          <w:lang w:val="en-US" w:eastAsia="ar-SA"/>
        </w:rPr>
        <w:t>;,</w:t>
      </w:r>
      <w:proofErr w:type="gramEnd"/>
      <w:r w:rsidRPr="00374DA8">
        <w:rPr>
          <w:rFonts w:ascii="Courier New" w:eastAsia="Times New Roman" w:hAnsi="Courier New" w:cs="Courier New"/>
          <w:sz w:val="16"/>
          <w:szCs w:val="16"/>
          <w:lang w:val="en-US" w:eastAsia="ar-SA"/>
        </w:rPr>
        <w:t xml:space="preserve"> C]  | S | R</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    | S |  </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CLV] | S | A</w:t>
      </w: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40296C"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03297B">
        <w:rPr>
          <w:rFonts w:ascii="Courier New" w:eastAsia="Times New Roman" w:hAnsi="Courier New" w:cs="Courier New"/>
          <w:sz w:val="16"/>
          <w:szCs w:val="16"/>
          <w:lang w:val="en-US" w:eastAsia="ar-SA"/>
        </w:rPr>
        <w:t xml:space="preserve">|  ;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 [&lt;.] | [.&gt;]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[&lt;.]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"G25.TXT"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NON-TERMINALS: [AOP, IFAOP, LEXP, OEAOP]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TERMINALS:     [_else, _if, _then]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(0) IFAOP -&gt; _if LEXP _then 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lastRenderedPageBreak/>
        <w:t>(1) IFAOP -&gt; _if LEXP _then AOP _else AOP</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xml:space="preserve">|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[_if, IFAOP, _then, IFAOP]        | 0,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[_if, IFAOP, _then, IFAOP, _else, IFAOP] | 1, IFAOP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_else | _if | _then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C] |       |     |       | R</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[_if, C]  |       |     |   S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C] |   S   |     |       | R</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  </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 xml:space="preserve">[#, IFAOP] |       </w:t>
      </w:r>
      <w:proofErr w:type="gramStart"/>
      <w:r w:rsidRPr="0003297B">
        <w:rPr>
          <w:rFonts w:ascii="Courier New" w:eastAsia="Times New Roman" w:hAnsi="Courier New" w:cs="Courier New"/>
          <w:sz w:val="16"/>
          <w:szCs w:val="16"/>
          <w:lang w:val="en-US" w:eastAsia="ar-SA"/>
        </w:rPr>
        <w:t>|  S</w:t>
      </w:r>
      <w:proofErr w:type="gramEnd"/>
      <w:r w:rsidRPr="0003297B">
        <w:rPr>
          <w:rFonts w:ascii="Courier New" w:eastAsia="Times New Roman" w:hAnsi="Courier New" w:cs="Courier New"/>
          <w:sz w:val="16"/>
          <w:szCs w:val="16"/>
          <w:lang w:val="en-US" w:eastAsia="ar-SA"/>
        </w:rPr>
        <w:t xml:space="preserve">  |       | A</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The relationship of precedence</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40296C">
        <w:rPr>
          <w:rFonts w:ascii="Courier New" w:eastAsia="Times New Roman" w:hAnsi="Courier New" w:cs="Courier New"/>
          <w:sz w:val="16"/>
          <w:szCs w:val="16"/>
          <w:lang w:val="en-US" w:eastAsia="ar-SA"/>
        </w:rPr>
        <w:t xml:space="preserve">      </w:t>
      </w:r>
      <w:r w:rsidRPr="00374DA8">
        <w:rPr>
          <w:rFonts w:ascii="Courier New" w:eastAsia="Times New Roman" w:hAnsi="Courier New" w:cs="Courier New"/>
          <w:sz w:val="16"/>
          <w:szCs w:val="16"/>
          <w:lang w:val="en-US" w:eastAsia="ar-SA"/>
        </w:rPr>
        <w:t>| _else |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_then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_else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_</w:t>
      </w:r>
      <w:proofErr w:type="gramStart"/>
      <w:r w:rsidRPr="00374DA8">
        <w:rPr>
          <w:rFonts w:ascii="Courier New" w:eastAsia="Times New Roman" w:hAnsi="Courier New" w:cs="Courier New"/>
          <w:sz w:val="16"/>
          <w:szCs w:val="16"/>
          <w:lang w:val="en-US" w:eastAsia="ar-SA"/>
        </w:rPr>
        <w:t>if  |</w:t>
      </w:r>
      <w:proofErr w:type="gramEnd"/>
      <w:r w:rsidRPr="00374DA8">
        <w:rPr>
          <w:rFonts w:ascii="Courier New" w:eastAsia="Times New Roman" w:hAnsi="Courier New" w:cs="Courier New"/>
          <w:sz w:val="16"/>
          <w:szCs w:val="16"/>
          <w:lang w:val="en-US" w:eastAsia="ar-SA"/>
        </w:rPr>
        <w:t xml:space="preserve">       |      |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_then | [=.]  |      |       | [.&gt;]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   |       | [&lt;.] |       |     </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7B753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u w:val="single"/>
          <w:lang w:val="en-US" w:eastAsia="ar-SA"/>
        </w:rPr>
      </w:pPr>
      <w:proofErr w:type="gramStart"/>
      <w:r w:rsidRPr="007B7538">
        <w:rPr>
          <w:rFonts w:ascii="Courier New" w:eastAsia="Times New Roman" w:hAnsi="Courier New" w:cs="Courier New"/>
          <w:sz w:val="16"/>
          <w:szCs w:val="16"/>
          <w:u w:val="single"/>
          <w:lang w:val="en-US" w:eastAsia="ar-SA"/>
        </w:rPr>
        <w:t>File :</w:t>
      </w:r>
      <w:proofErr w:type="gramEnd"/>
      <w:r w:rsidRPr="007B7538">
        <w:rPr>
          <w:rFonts w:ascii="Courier New" w:eastAsia="Times New Roman" w:hAnsi="Courier New" w:cs="Courier New"/>
          <w:sz w:val="16"/>
          <w:szCs w:val="16"/>
          <w:u w:val="single"/>
          <w:lang w:val="en-US" w:eastAsia="ar-SA"/>
        </w:rPr>
        <w:t xml:space="preserve"> "G26.TXT"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NON-TERMINALS: [COP, ID, OOP, OPOP, OVAR, OVAR1, OVAR2, TYPE]</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TERMINALS: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 +, ,, -, /, :, ;,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w:t>
      </w:r>
    </w:p>
    <w:p w:rsidR="00B336B3" w:rsidRPr="00374DA8"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START SYMBOL:  OPOP</w:t>
      </w: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374DA8">
        <w:rPr>
          <w:rFonts w:ascii="Courier New" w:eastAsia="Times New Roman" w:hAnsi="Courier New" w:cs="Courier New"/>
          <w:sz w:val="16"/>
          <w:szCs w:val="16"/>
          <w:lang w:val="en-US" w:eastAsia="ar-SA"/>
        </w:rPr>
        <w:t xml:space="preserve">     RULES:</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(0) OPOP -&gt;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OOP </w:t>
      </w:r>
      <w:proofErr w:type="gramStart"/>
      <w:r w:rsidRPr="001D2709">
        <w:rPr>
          <w:rFonts w:ascii="Courier New" w:eastAsia="Times New Roman" w:hAnsi="Courier New" w:cs="Courier New"/>
          <w:sz w:val="16"/>
          <w:szCs w:val="16"/>
          <w:lang w:val="en-US" w:eastAsia="ar-SA"/>
        </w:rPr>
        <w:t>( OVAR</w:t>
      </w:r>
      <w:proofErr w:type="gramEnd"/>
      <w:r w:rsidRPr="001D2709">
        <w:rPr>
          <w:rFonts w:ascii="Courier New" w:eastAsia="Times New Roman" w:hAnsi="Courier New" w:cs="Courier New"/>
          <w:sz w:val="16"/>
          <w:szCs w:val="16"/>
          <w:lang w:val="en-US" w:eastAsia="ar-SA"/>
        </w:rPr>
        <w:t xml:space="preserve"> ) ID : TYPE ; COP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(1) OVAR -&gt; OVAR1</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(2) OVAR -&gt; OVAR2</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(3) OVAR1 -&gt; </w:t>
      </w:r>
      <w:proofErr w:type="gramStart"/>
      <w:r w:rsidRPr="001D2709">
        <w:rPr>
          <w:rFonts w:ascii="Courier New" w:eastAsia="Times New Roman" w:hAnsi="Courier New" w:cs="Courier New"/>
          <w:sz w:val="16"/>
          <w:szCs w:val="16"/>
          <w:lang w:val="en-US" w:eastAsia="ar-SA"/>
        </w:rPr>
        <w:t>ID :</w:t>
      </w:r>
      <w:proofErr w:type="gramEnd"/>
      <w:r w:rsidRPr="001D2709">
        <w:rPr>
          <w:rFonts w:ascii="Courier New" w:eastAsia="Times New Roman" w:hAnsi="Courier New" w:cs="Courier New"/>
          <w:sz w:val="16"/>
          <w:szCs w:val="16"/>
          <w:lang w:val="en-US" w:eastAsia="ar-SA"/>
        </w:rPr>
        <w:t xml:space="preserve"> TYPE ; ID : TYPE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(4) OVAR2 -&gt; </w:t>
      </w:r>
      <w:proofErr w:type="gramStart"/>
      <w:r w:rsidRPr="001D2709">
        <w:rPr>
          <w:rFonts w:ascii="Courier New" w:eastAsia="Times New Roman" w:hAnsi="Courier New" w:cs="Courier New"/>
          <w:sz w:val="16"/>
          <w:szCs w:val="16"/>
          <w:lang w:val="en-US" w:eastAsia="ar-SA"/>
        </w:rPr>
        <w:t>ID ,</w:t>
      </w:r>
      <w:proofErr w:type="gramEnd"/>
      <w:r w:rsidRPr="001D2709">
        <w:rPr>
          <w:rFonts w:ascii="Courier New" w:eastAsia="Times New Roman" w:hAnsi="Courier New" w:cs="Courier New"/>
          <w:sz w:val="16"/>
          <w:szCs w:val="16"/>
          <w:lang w:val="en-US" w:eastAsia="ar-SA"/>
        </w:rPr>
        <w:t xml:space="preserve"> ID : TYPE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(5) OOP -&gt; _</w:t>
      </w:r>
      <w:proofErr w:type="spellStart"/>
      <w:r w:rsidRPr="001D2709">
        <w:rPr>
          <w:rFonts w:ascii="Courier New" w:eastAsia="Times New Roman" w:hAnsi="Courier New" w:cs="Courier New"/>
          <w:sz w:val="16"/>
          <w:szCs w:val="16"/>
          <w:lang w:val="en-US" w:eastAsia="ar-SA"/>
        </w:rPr>
        <w:t>rel</w:t>
      </w:r>
      <w:proofErr w:type="spellEnd"/>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(6) OOP -&gt;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(7) OOP -&gt;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(8) OOP -&gt; *</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(9) OOP -&gt; /</w:t>
      </w:r>
    </w:p>
    <w:p w:rsidR="00B336B3" w:rsidRPr="0003297B"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grammar of operator precedence</w:t>
      </w:r>
    </w:p>
    <w:p w:rsidR="00B336B3" w:rsidRPr="0003297B"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Table of transfer and convolution</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OPOP, (, OPOP</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OPOP, :, OPOP, ;, OPOP] | 0,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OPOP, :, OPOP, ;, OPOP, :, OPOP]         | 3,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OPOP, ,, OPOP, :, OPOP]              | 4,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 5,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6,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7,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8,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9, OPOP</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w:t>
      </w:r>
      <w:proofErr w:type="gramStart"/>
      <w:r w:rsidRPr="001D2709">
        <w:rPr>
          <w:rFonts w:ascii="Courier New" w:eastAsia="Times New Roman" w:hAnsi="Courier New" w:cs="Courier New"/>
          <w:sz w:val="16"/>
          <w:szCs w:val="16"/>
          <w:lang w:val="en-US" w:eastAsia="ar-SA"/>
        </w:rPr>
        <w:t>( |</w:t>
      </w:r>
      <w:proofErr w:type="gramEnd"/>
      <w:r w:rsidRPr="001D2709">
        <w:rPr>
          <w:rFonts w:ascii="Courier New" w:eastAsia="Times New Roman" w:hAnsi="Courier New" w:cs="Courier New"/>
          <w:sz w:val="16"/>
          <w:szCs w:val="16"/>
          <w:lang w:val="en-US" w:eastAsia="ar-SA"/>
        </w:rPr>
        <w:t xml:space="preserve"> ) | * | + | , | - | / | : | ; |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 S |   |   | S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   |   |   |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   |   |   |   |   | S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lastRenderedPageBreak/>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R |   |   |   |   |   |   | S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w:t>
      </w:r>
      <w:proofErr w:type="gramStart"/>
      <w:r w:rsidRPr="001D2709">
        <w:rPr>
          <w:rFonts w:ascii="Courier New" w:eastAsia="Times New Roman" w:hAnsi="Courier New" w:cs="Courier New"/>
          <w:sz w:val="16"/>
          <w:szCs w:val="16"/>
          <w:lang w:val="en-US" w:eastAsia="ar-SA"/>
        </w:rPr>
        <w:t>;,</w:t>
      </w:r>
      <w:proofErr w:type="gramEnd"/>
      <w:r w:rsidRPr="001D2709">
        <w:rPr>
          <w:rFonts w:ascii="Courier New" w:eastAsia="Times New Roman" w:hAnsi="Courier New" w:cs="Courier New"/>
          <w:sz w:val="16"/>
          <w:szCs w:val="16"/>
          <w:lang w:val="en-US" w:eastAsia="ar-SA"/>
        </w:rPr>
        <w:t xml:space="preserve"> C]   |   |   |   |   |   |   |   | S |   |       |      | R</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C] | S |   | S | S |   | S | S |   |   |       </w:t>
      </w:r>
      <w:proofErr w:type="gramStart"/>
      <w:r w:rsidRPr="001D2709">
        <w:rPr>
          <w:rFonts w:ascii="Courier New" w:eastAsia="Times New Roman" w:hAnsi="Courier New" w:cs="Courier New"/>
          <w:sz w:val="16"/>
          <w:szCs w:val="16"/>
          <w:lang w:val="en-US" w:eastAsia="ar-SA"/>
        </w:rPr>
        <w:t>|  S</w:t>
      </w:r>
      <w:proofErr w:type="gramEnd"/>
      <w:r w:rsidRPr="001D2709">
        <w:rPr>
          <w:rFonts w:ascii="Courier New" w:eastAsia="Times New Roman" w:hAnsi="Courier New" w:cs="Courier New"/>
          <w:sz w:val="16"/>
          <w:szCs w:val="16"/>
          <w:lang w:val="en-US" w:eastAsia="ar-SA"/>
        </w:rPr>
        <w:t xml:space="preserve">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C]  | R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S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B336B3"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OPOP]  |   |   |   |   |   |   |   |   |   |   S   |      | A</w:t>
      </w:r>
    </w:p>
    <w:p w:rsidR="001D2709" w:rsidRPr="00374DA8"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374DA8"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03297B">
        <w:rPr>
          <w:rFonts w:ascii="Courier New" w:eastAsia="Times New Roman" w:hAnsi="Courier New" w:cs="Courier New"/>
          <w:sz w:val="16"/>
          <w:szCs w:val="16"/>
          <w:lang w:val="en-US" w:eastAsia="ar-SA"/>
        </w:rPr>
        <w:t>The relationship of precedence</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  :   |  ;   | 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_</w:t>
      </w:r>
      <w:proofErr w:type="spell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[&lt;.] |      |      | [&lt;.]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       |      | [.&gt;]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r w:rsidRPr="001D2709">
        <w:rPr>
          <w:rFonts w:ascii="Courier New" w:eastAsia="Times New Roman" w:hAnsi="Courier New" w:cs="Courier New"/>
          <w:sz w:val="16"/>
          <w:szCs w:val="16"/>
          <w:lang w:val="en-US" w:eastAsia="ar-SA"/>
        </w:rPr>
        <w:t>oper</w:t>
      </w:r>
      <w:proofErr w:type="spellEnd"/>
      <w:r w:rsidRPr="001D2709">
        <w:rPr>
          <w:rFonts w:ascii="Courier New" w:eastAsia="Times New Roman" w:hAnsi="Courier New" w:cs="Courier New"/>
          <w:sz w:val="16"/>
          <w:szCs w:val="16"/>
          <w:lang w:val="en-US" w:eastAsia="ar-SA"/>
        </w:rPr>
        <w:t xml:space="preserve"> | [=.] |      | [&lt;.] | [&lt;.] |      | [&lt;.] | [&lt;.] |      |      |       | [&lt;.]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_</w:t>
      </w:r>
      <w:proofErr w:type="spellStart"/>
      <w:proofErr w:type="gramStart"/>
      <w:r w:rsidRPr="001D2709">
        <w:rPr>
          <w:rFonts w:ascii="Courier New" w:eastAsia="Times New Roman" w:hAnsi="Courier New" w:cs="Courier New"/>
          <w:sz w:val="16"/>
          <w:szCs w:val="16"/>
          <w:lang w:val="en-US" w:eastAsia="ar-SA"/>
        </w:rPr>
        <w:t>rel</w:t>
      </w:r>
      <w:proofErr w:type="spellEnd"/>
      <w:r w:rsidRPr="001D2709">
        <w:rPr>
          <w:rFonts w:ascii="Courier New" w:eastAsia="Times New Roman" w:hAnsi="Courier New" w:cs="Courier New"/>
          <w:sz w:val="16"/>
          <w:szCs w:val="16"/>
          <w:lang w:val="en-US" w:eastAsia="ar-SA"/>
        </w:rPr>
        <w:t xml:space="preserve">  |</w:t>
      </w:r>
      <w:proofErr w:type="gramEnd"/>
      <w:r w:rsidRPr="001D2709">
        <w:rPr>
          <w:rFonts w:ascii="Courier New" w:eastAsia="Times New Roman" w:hAnsi="Courier New" w:cs="Courier New"/>
          <w:sz w:val="16"/>
          <w:szCs w:val="16"/>
          <w:lang w:val="en-US" w:eastAsia="ar-SA"/>
        </w:rPr>
        <w:t xml:space="preserve"> [.&gt;] |      |      |      |      |      |      |      |      |       |      |     </w:t>
      </w:r>
    </w:p>
    <w:p w:rsidR="001D2709" w:rsidRP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w:t>
      </w:r>
    </w:p>
    <w:p w:rsidR="001D2709" w:rsidRDefault="001D2709"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sidRPr="001D2709">
        <w:rPr>
          <w:rFonts w:ascii="Courier New" w:eastAsia="Times New Roman" w:hAnsi="Courier New" w:cs="Courier New"/>
          <w:sz w:val="16"/>
          <w:szCs w:val="16"/>
          <w:lang w:val="en-US" w:eastAsia="ar-SA"/>
        </w:rPr>
        <w:t xml:space="preserve">  #   |      |      |      |      |      |      |      |      |      | [&lt;.]  |      |     </w:t>
      </w:r>
    </w:p>
    <w:p w:rsidR="00B336B3" w:rsidRDefault="00B336B3" w:rsidP="001D2709">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r>
        <w:rPr>
          <w:rFonts w:ascii="Courier New" w:eastAsia="Times New Roman" w:hAnsi="Courier New" w:cs="Courier New"/>
          <w:sz w:val="16"/>
          <w:szCs w:val="16"/>
          <w:lang w:val="en-US" w:eastAsia="ar-SA"/>
        </w:rPr>
        <w:t>End</w:t>
      </w:r>
      <w:r w:rsidRPr="00374DA8">
        <w:rPr>
          <w:rFonts w:ascii="Courier New" w:eastAsia="Times New Roman" w:hAnsi="Courier New" w:cs="Courier New"/>
          <w:sz w:val="16"/>
          <w:szCs w:val="16"/>
          <w:lang w:val="en-US" w:eastAsia="ar-SA"/>
        </w:rPr>
        <w:t>.</w:t>
      </w:r>
    </w:p>
    <w:p w:rsidR="00B336B3" w:rsidRDefault="00B336B3" w:rsidP="00B336B3">
      <w:pPr>
        <w:tabs>
          <w:tab w:val="left" w:pos="570"/>
        </w:tabs>
        <w:suppressAutoHyphens/>
        <w:autoSpaceDE w:val="0"/>
        <w:spacing w:after="0" w:line="240" w:lineRule="auto"/>
        <w:jc w:val="both"/>
        <w:rPr>
          <w:rFonts w:ascii="Courier New" w:eastAsia="Times New Roman" w:hAnsi="Courier New" w:cs="Courier New"/>
          <w:sz w:val="16"/>
          <w:szCs w:val="16"/>
          <w:lang w:val="en-US" w:eastAsia="ar-SA"/>
        </w:rPr>
      </w:pPr>
    </w:p>
    <w:p w:rsidR="00B336B3" w:rsidRPr="00EA4BF0" w:rsidRDefault="00B336B3" w:rsidP="00B336B3">
      <w:pPr>
        <w:pStyle w:val="2"/>
        <w:numPr>
          <w:ilvl w:val="1"/>
          <w:numId w:val="4"/>
        </w:numPr>
        <w:rPr>
          <w:b w:val="0"/>
          <w:u w:val="single"/>
          <w:lang w:val="en-US"/>
        </w:rPr>
      </w:pPr>
      <w:r w:rsidRPr="00EA4BF0">
        <w:rPr>
          <w:b w:val="0"/>
          <w:u w:val="single"/>
          <w:lang w:val="en-US"/>
        </w:rPr>
        <w:t xml:space="preserve"> </w:t>
      </w:r>
      <w:proofErr w:type="gramStart"/>
      <w:r w:rsidRPr="00EA4BF0">
        <w:rPr>
          <w:b w:val="0"/>
          <w:u w:val="single"/>
          <w:lang w:val="en-US"/>
        </w:rPr>
        <w:t>Analysis of the chain DMP-converter.</w:t>
      </w:r>
      <w:proofErr w:type="gramEnd"/>
    </w:p>
    <w:p w:rsidR="00B336B3" w:rsidRDefault="00B336B3" w:rsidP="00B336B3">
      <w:pPr>
        <w:tabs>
          <w:tab w:val="left" w:pos="684"/>
        </w:tabs>
        <w:spacing w:after="0" w:line="240" w:lineRule="auto"/>
        <w:jc w:val="both"/>
        <w:rPr>
          <w:rFonts w:ascii="Times New Roman" w:hAnsi="Times New Roman" w:cs="Times New Roman"/>
          <w:sz w:val="20"/>
          <w:szCs w:val="20"/>
          <w:lang w:val="en-US"/>
        </w:rPr>
      </w:pPr>
    </w:p>
    <w:p w:rsidR="00B336B3" w:rsidRPr="007B7538" w:rsidRDefault="00B336B3" w:rsidP="00B336B3">
      <w:pPr>
        <w:tabs>
          <w:tab w:val="left" w:pos="684"/>
        </w:tabs>
        <w:spacing w:after="0" w:line="240" w:lineRule="auto"/>
        <w:jc w:val="both"/>
        <w:rPr>
          <w:rFonts w:ascii="Consolas" w:hAnsi="Consolas" w:cs="Consolas"/>
          <w:sz w:val="20"/>
          <w:szCs w:val="20"/>
          <w:lang w:val="en-US"/>
        </w:rPr>
      </w:pPr>
      <w:proofErr w:type="gramStart"/>
      <w:r w:rsidRPr="007B7538">
        <w:rPr>
          <w:rFonts w:ascii="Consolas" w:hAnsi="Consolas" w:cs="Consolas"/>
          <w:sz w:val="20"/>
          <w:szCs w:val="20"/>
          <w:lang w:val="en-US"/>
        </w:rPr>
        <w:t>program</w:t>
      </w:r>
      <w:proofErr w:type="gramEnd"/>
      <w:r w:rsidRPr="007B7538">
        <w:rPr>
          <w:rFonts w:ascii="Consolas" w:hAnsi="Consolas" w:cs="Consolas"/>
          <w:sz w:val="20"/>
          <w:szCs w:val="20"/>
          <w:lang w:val="en-US"/>
        </w:rPr>
        <w:t xml:space="preserve"> </w:t>
      </w:r>
      <w:proofErr w:type="spellStart"/>
      <w:r w:rsidRPr="007B7538">
        <w:rPr>
          <w:rFonts w:ascii="Consolas" w:hAnsi="Consolas" w:cs="Consolas"/>
          <w:sz w:val="20"/>
          <w:szCs w:val="20"/>
          <w:lang w:val="en-US"/>
        </w:rPr>
        <w:t>HelloWorld</w:t>
      </w:r>
      <w:proofErr w:type="spellEnd"/>
      <w:r w:rsidRPr="007B7538">
        <w:rPr>
          <w:rFonts w:ascii="Consolas" w:hAnsi="Consolas" w:cs="Consolas"/>
          <w:sz w:val="20"/>
          <w:szCs w:val="20"/>
          <w:lang w:val="en-US"/>
        </w:rPr>
        <w:t>;</w:t>
      </w:r>
    </w:p>
    <w:p w:rsidR="00B336B3" w:rsidRPr="007B7538" w:rsidRDefault="00B336B3" w:rsidP="00B336B3">
      <w:pPr>
        <w:tabs>
          <w:tab w:val="left" w:pos="684"/>
        </w:tabs>
        <w:spacing w:after="0" w:line="240" w:lineRule="auto"/>
        <w:jc w:val="both"/>
        <w:rPr>
          <w:rFonts w:ascii="Consolas" w:hAnsi="Consolas" w:cs="Consolas"/>
          <w:sz w:val="20"/>
          <w:szCs w:val="20"/>
          <w:lang w:val="en-US"/>
        </w:rPr>
      </w:pPr>
      <w:proofErr w:type="spellStart"/>
      <w:proofErr w:type="gramStart"/>
      <w:r w:rsidRPr="007B7538">
        <w:rPr>
          <w:rFonts w:ascii="Consolas" w:hAnsi="Consolas" w:cs="Consolas"/>
          <w:sz w:val="20"/>
          <w:szCs w:val="20"/>
          <w:lang w:val="en-US"/>
        </w:rPr>
        <w:t>var</w:t>
      </w:r>
      <w:proofErr w:type="spellEnd"/>
      <w:proofErr w:type="gramEnd"/>
      <w:r w:rsidRPr="007B7538">
        <w:rPr>
          <w:rFonts w:ascii="Consolas" w:hAnsi="Consolas" w:cs="Consolas"/>
          <w:sz w:val="20"/>
          <w:szCs w:val="20"/>
          <w:lang w:val="en-US"/>
        </w:rPr>
        <w:t xml:space="preserve"> a:integer; b:boolean;</w:t>
      </w:r>
    </w:p>
    <w:p w:rsidR="00B336B3" w:rsidRPr="007B7538" w:rsidRDefault="00B336B3" w:rsidP="00B336B3">
      <w:pPr>
        <w:tabs>
          <w:tab w:val="left" w:pos="684"/>
        </w:tabs>
        <w:spacing w:after="0" w:line="240" w:lineRule="auto"/>
        <w:jc w:val="both"/>
        <w:rPr>
          <w:rFonts w:ascii="Consolas" w:hAnsi="Consolas" w:cs="Consolas"/>
          <w:sz w:val="20"/>
          <w:szCs w:val="20"/>
          <w:lang w:val="en-US"/>
        </w:rPr>
      </w:pPr>
      <w:proofErr w:type="gramStart"/>
      <w:r w:rsidRPr="007B7538">
        <w:rPr>
          <w:rFonts w:ascii="Consolas" w:hAnsi="Consolas" w:cs="Consolas"/>
          <w:sz w:val="20"/>
          <w:szCs w:val="20"/>
          <w:lang w:val="en-US"/>
        </w:rPr>
        <w:t>begin</w:t>
      </w:r>
      <w:proofErr w:type="gramEnd"/>
    </w:p>
    <w:p w:rsidR="00B336B3" w:rsidRPr="007B7538" w:rsidRDefault="00B336B3" w:rsidP="00B336B3">
      <w:pPr>
        <w:tabs>
          <w:tab w:val="left" w:pos="684"/>
        </w:tabs>
        <w:spacing w:after="0" w:line="240" w:lineRule="auto"/>
        <w:jc w:val="both"/>
        <w:rPr>
          <w:rFonts w:ascii="Consolas" w:hAnsi="Consolas" w:cs="Consolas"/>
          <w:sz w:val="20"/>
          <w:szCs w:val="20"/>
          <w:lang w:val="en-US"/>
        </w:rPr>
      </w:pPr>
      <w:r w:rsidRPr="007B7538">
        <w:rPr>
          <w:rFonts w:ascii="Consolas" w:hAnsi="Consolas" w:cs="Consolas"/>
          <w:sz w:val="20"/>
          <w:szCs w:val="20"/>
          <w:lang w:val="en-US"/>
        </w:rPr>
        <w:t xml:space="preserve">  </w:t>
      </w:r>
      <w:proofErr w:type="gramStart"/>
      <w:r w:rsidRPr="007B7538">
        <w:rPr>
          <w:rFonts w:ascii="Consolas" w:hAnsi="Consolas" w:cs="Consolas"/>
          <w:sz w:val="20"/>
          <w:szCs w:val="20"/>
          <w:lang w:val="en-US"/>
        </w:rPr>
        <w:t>a</w:t>
      </w:r>
      <w:proofErr w:type="gramEnd"/>
      <w:r w:rsidRPr="007B7538">
        <w:rPr>
          <w:rFonts w:ascii="Consolas" w:hAnsi="Consolas" w:cs="Consolas"/>
          <w:sz w:val="20"/>
          <w:szCs w:val="20"/>
          <w:lang w:val="en-US"/>
        </w:rPr>
        <w:t>:=3;</w:t>
      </w:r>
    </w:p>
    <w:p w:rsidR="00B336B3" w:rsidRPr="007B7538" w:rsidRDefault="00B336B3" w:rsidP="00B336B3">
      <w:pPr>
        <w:tabs>
          <w:tab w:val="left" w:pos="180"/>
          <w:tab w:val="left" w:pos="360"/>
        </w:tabs>
        <w:spacing w:after="0" w:line="240" w:lineRule="auto"/>
        <w:rPr>
          <w:rFonts w:ascii="Consolas" w:hAnsi="Consolas" w:cs="Consolas"/>
          <w:sz w:val="20"/>
          <w:szCs w:val="20"/>
          <w:lang w:val="en-US"/>
        </w:rPr>
      </w:pPr>
      <w:r w:rsidRPr="007B7538">
        <w:rPr>
          <w:rFonts w:ascii="Consolas" w:hAnsi="Consolas" w:cs="Consolas"/>
          <w:sz w:val="20"/>
          <w:szCs w:val="20"/>
          <w:lang w:val="en-US"/>
        </w:rPr>
        <w:t xml:space="preserve">  </w:t>
      </w:r>
      <w:proofErr w:type="gramStart"/>
      <w:r w:rsidRPr="007B7538">
        <w:rPr>
          <w:rFonts w:ascii="Consolas" w:hAnsi="Consolas" w:cs="Consolas"/>
          <w:sz w:val="20"/>
          <w:szCs w:val="20"/>
          <w:lang w:val="en-US"/>
        </w:rPr>
        <w:t>write(</w:t>
      </w:r>
      <w:proofErr w:type="gramEnd"/>
      <w:r w:rsidRPr="007B7538">
        <w:rPr>
          <w:rFonts w:ascii="Consolas" w:hAnsi="Consolas" w:cs="Consolas"/>
          <w:sz w:val="20"/>
          <w:szCs w:val="20"/>
          <w:lang w:val="en-US"/>
        </w:rPr>
        <w:t>‘hello world’);</w:t>
      </w:r>
    </w:p>
    <w:p w:rsidR="00B336B3" w:rsidRPr="007B7538" w:rsidRDefault="00B336B3" w:rsidP="00B336B3">
      <w:pPr>
        <w:tabs>
          <w:tab w:val="left" w:pos="180"/>
          <w:tab w:val="left" w:pos="360"/>
        </w:tabs>
        <w:spacing w:after="0" w:line="240" w:lineRule="auto"/>
        <w:rPr>
          <w:rFonts w:ascii="Consolas" w:hAnsi="Consolas" w:cs="Consolas"/>
          <w:sz w:val="20"/>
          <w:szCs w:val="20"/>
          <w:lang w:val="en-US"/>
        </w:rPr>
      </w:pPr>
      <w:proofErr w:type="gramStart"/>
      <w:r w:rsidRPr="007B7538">
        <w:rPr>
          <w:rFonts w:ascii="Consolas" w:hAnsi="Consolas" w:cs="Consolas"/>
          <w:sz w:val="20"/>
          <w:szCs w:val="20"/>
          <w:lang w:val="en-US"/>
        </w:rPr>
        <w:t>end</w:t>
      </w:r>
      <w:proofErr w:type="gramEnd"/>
      <w:r w:rsidRPr="007B7538">
        <w:rPr>
          <w:rFonts w:ascii="Consolas" w:hAnsi="Consolas" w:cs="Consolas"/>
          <w:sz w:val="20"/>
          <w:szCs w:val="20"/>
          <w:lang w:val="en-US"/>
        </w:rPr>
        <w:t>.</w:t>
      </w:r>
    </w:p>
    <w:p w:rsidR="00BF53B8" w:rsidRPr="00F12B47" w:rsidRDefault="00BF53B8" w:rsidP="00B336B3">
      <w:pPr>
        <w:tabs>
          <w:tab w:val="left" w:pos="180"/>
          <w:tab w:val="left" w:pos="360"/>
        </w:tabs>
        <w:spacing w:after="0" w:line="240" w:lineRule="auto"/>
        <w:rPr>
          <w:rFonts w:ascii="Times New Roman" w:hAnsi="Times New Roman" w:cs="Times New Roman"/>
          <w:sz w:val="20"/>
          <w:szCs w:val="20"/>
          <w:lang w:val="en-US"/>
        </w:rPr>
      </w:pPr>
    </w:p>
    <w:p w:rsidR="00BF53B8" w:rsidRPr="009D4D32" w:rsidRDefault="00BF53B8" w:rsidP="007B7538">
      <w:pPr>
        <w:tabs>
          <w:tab w:val="left" w:pos="684"/>
        </w:tabs>
        <w:suppressAutoHyphens/>
        <w:autoSpaceDE w:val="0"/>
        <w:spacing w:after="0" w:line="240" w:lineRule="auto"/>
        <w:ind w:firstLine="709"/>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Formed symbol table:</w:t>
      </w:r>
    </w:p>
    <w:p w:rsidR="00BF53B8" w:rsidRDefault="00BF53B8" w:rsidP="007B7538">
      <w:pPr>
        <w:tabs>
          <w:tab w:val="left" w:pos="684"/>
        </w:tabs>
        <w:suppressAutoHyphens/>
        <w:autoSpaceDE w:val="0"/>
        <w:spacing w:after="0" w:line="240" w:lineRule="auto"/>
        <w:ind w:firstLine="709"/>
        <w:jc w:val="both"/>
        <w:rPr>
          <w:rFonts w:ascii="Times New Roman" w:eastAsia="Times New Roman" w:hAnsi="Times New Roman" w:cs="Times New Roman"/>
          <w:sz w:val="24"/>
          <w:szCs w:val="24"/>
          <w:lang w:val="en-US" w:eastAsia="ar-SA"/>
        </w:rPr>
      </w:pPr>
    </w:p>
    <w:p w:rsidR="00BF53B8" w:rsidRPr="009D4D32" w:rsidRDefault="00BF53B8" w:rsidP="007B7538">
      <w:pPr>
        <w:tabs>
          <w:tab w:val="left" w:pos="684"/>
        </w:tabs>
        <w:suppressAutoHyphens/>
        <w:autoSpaceDE w:val="0"/>
        <w:spacing w:after="0" w:line="240" w:lineRule="auto"/>
        <w:ind w:firstLine="709"/>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variables:</w:t>
      </w:r>
    </w:p>
    <w:tbl>
      <w:tblPr>
        <w:tblW w:w="0" w:type="auto"/>
        <w:tblInd w:w="834" w:type="dxa"/>
        <w:tblLayout w:type="fixed"/>
        <w:tblLook w:val="0000"/>
      </w:tblPr>
      <w:tblGrid>
        <w:gridCol w:w="1287"/>
        <w:gridCol w:w="2107"/>
        <w:gridCol w:w="1690"/>
        <w:gridCol w:w="2554"/>
      </w:tblGrid>
      <w:tr w:rsidR="00BF53B8" w:rsidRPr="00EA4BF0" w:rsidTr="00E74B50">
        <w:trPr>
          <w:trHeight w:val="525"/>
        </w:trPr>
        <w:tc>
          <w:tcPr>
            <w:tcW w:w="1287" w:type="dxa"/>
            <w:tcBorders>
              <w:top w:val="single" w:sz="4" w:space="0" w:color="000000"/>
              <w:left w:val="single" w:sz="4" w:space="0" w:color="000000"/>
              <w:bottom w:val="single" w:sz="4" w:space="0" w:color="000000"/>
            </w:tcBorders>
            <w:shd w:val="clear" w:color="auto" w:fill="auto"/>
            <w:vAlign w:val="center"/>
          </w:tcPr>
          <w:p w:rsidR="00BF53B8" w:rsidRPr="005126A7" w:rsidRDefault="00BF53B8" w:rsidP="00E74B50">
            <w:pPr>
              <w:suppressAutoHyphens/>
              <w:autoSpaceDE w:val="0"/>
              <w:spacing w:after="0" w:line="240" w:lineRule="auto"/>
              <w:jc w:val="center"/>
              <w:rPr>
                <w:rFonts w:ascii="Times New Roman" w:eastAsia="Times New Roman" w:hAnsi="Times New Roman" w:cs="Times New Roman"/>
                <w:b/>
                <w:szCs w:val="20"/>
                <w:lang w:val="en-US" w:eastAsia="ar-SA"/>
              </w:rPr>
            </w:pPr>
            <w:r w:rsidRPr="005126A7">
              <w:rPr>
                <w:rFonts w:ascii="Times New Roman" w:eastAsia="Times New Roman" w:hAnsi="Times New Roman" w:cs="Times New Roman"/>
                <w:b/>
                <w:szCs w:val="20"/>
                <w:lang w:val="en-US" w:eastAsia="ar-SA"/>
              </w:rPr>
              <w:t>Offset</w:t>
            </w:r>
          </w:p>
        </w:tc>
        <w:tc>
          <w:tcPr>
            <w:tcW w:w="2107" w:type="dxa"/>
            <w:tcBorders>
              <w:top w:val="single" w:sz="4" w:space="0" w:color="000000"/>
              <w:left w:val="single" w:sz="4" w:space="0" w:color="000000"/>
              <w:bottom w:val="single" w:sz="4" w:space="0" w:color="000000"/>
            </w:tcBorders>
            <w:shd w:val="clear" w:color="auto" w:fill="auto"/>
            <w:vAlign w:val="center"/>
          </w:tcPr>
          <w:p w:rsidR="00BF53B8" w:rsidRPr="005126A7" w:rsidRDefault="00BF53B8" w:rsidP="00E74B50">
            <w:pPr>
              <w:suppressAutoHyphens/>
              <w:autoSpaceDE w:val="0"/>
              <w:spacing w:after="0" w:line="240" w:lineRule="auto"/>
              <w:jc w:val="center"/>
              <w:rPr>
                <w:rFonts w:ascii="Times New Roman" w:eastAsia="Times New Roman" w:hAnsi="Times New Roman" w:cs="Times New Roman"/>
                <w:b/>
                <w:szCs w:val="20"/>
                <w:lang w:val="en-US" w:eastAsia="ar-SA"/>
              </w:rPr>
            </w:pPr>
            <w:r w:rsidRPr="005126A7">
              <w:rPr>
                <w:rFonts w:ascii="Times New Roman" w:eastAsia="Times New Roman" w:hAnsi="Times New Roman" w:cs="Times New Roman"/>
                <w:b/>
                <w:szCs w:val="20"/>
                <w:lang w:val="en-US" w:eastAsia="ar-SA"/>
              </w:rPr>
              <w:t>Variable identifier</w:t>
            </w:r>
          </w:p>
        </w:tc>
        <w:tc>
          <w:tcPr>
            <w:tcW w:w="1690" w:type="dxa"/>
            <w:tcBorders>
              <w:top w:val="single" w:sz="4" w:space="0" w:color="000000"/>
              <w:left w:val="single" w:sz="4" w:space="0" w:color="000000"/>
              <w:bottom w:val="single" w:sz="4" w:space="0" w:color="000000"/>
            </w:tcBorders>
            <w:shd w:val="clear" w:color="auto" w:fill="auto"/>
            <w:vAlign w:val="center"/>
          </w:tcPr>
          <w:p w:rsidR="00BF53B8" w:rsidRPr="005126A7" w:rsidRDefault="00BF53B8" w:rsidP="00E74B50">
            <w:pPr>
              <w:suppressAutoHyphens/>
              <w:autoSpaceDE w:val="0"/>
              <w:spacing w:after="0" w:line="240" w:lineRule="auto"/>
              <w:jc w:val="center"/>
              <w:rPr>
                <w:rFonts w:ascii="Times New Roman" w:eastAsia="Times New Roman" w:hAnsi="Times New Roman" w:cs="Times New Roman"/>
                <w:b/>
                <w:szCs w:val="20"/>
                <w:lang w:val="en-US" w:eastAsia="ar-SA"/>
              </w:rPr>
            </w:pPr>
            <w:r w:rsidRPr="005126A7">
              <w:rPr>
                <w:rFonts w:ascii="Times New Roman" w:eastAsia="Times New Roman" w:hAnsi="Times New Roman" w:cs="Times New Roman"/>
                <w:b/>
                <w:szCs w:val="20"/>
                <w:lang w:val="en-US" w:eastAsia="ar-SA"/>
              </w:rPr>
              <w:t>Variable type</w:t>
            </w:r>
          </w:p>
        </w:tc>
        <w:tc>
          <w:tcPr>
            <w:tcW w:w="2554" w:type="dxa"/>
            <w:tcBorders>
              <w:top w:val="single" w:sz="4" w:space="0" w:color="000000"/>
              <w:left w:val="single" w:sz="4" w:space="0" w:color="000000"/>
              <w:bottom w:val="single" w:sz="4" w:space="0" w:color="000000"/>
              <w:right w:val="single" w:sz="4" w:space="0" w:color="000000"/>
            </w:tcBorders>
            <w:shd w:val="clear" w:color="auto" w:fill="auto"/>
            <w:vAlign w:val="center"/>
          </w:tcPr>
          <w:p w:rsidR="00BF53B8" w:rsidRPr="005126A7" w:rsidRDefault="00BF53B8" w:rsidP="00E74B50">
            <w:pPr>
              <w:suppressAutoHyphens/>
              <w:autoSpaceDE w:val="0"/>
              <w:spacing w:after="0" w:line="240" w:lineRule="auto"/>
              <w:jc w:val="center"/>
              <w:rPr>
                <w:rFonts w:ascii="Times New Roman" w:eastAsia="Times New Roman" w:hAnsi="Times New Roman" w:cs="Times New Roman"/>
                <w:b/>
                <w:szCs w:val="20"/>
                <w:lang w:val="en-US" w:eastAsia="ar-SA"/>
              </w:rPr>
            </w:pPr>
            <w:r w:rsidRPr="005126A7">
              <w:rPr>
                <w:rFonts w:ascii="Times New Roman" w:eastAsia="Times New Roman" w:hAnsi="Times New Roman" w:cs="Times New Roman"/>
                <w:b/>
                <w:szCs w:val="20"/>
                <w:lang w:val="en-US" w:eastAsia="ar-SA"/>
              </w:rPr>
              <w:t>The value of the variable</w:t>
            </w:r>
          </w:p>
        </w:tc>
      </w:tr>
      <w:tr w:rsidR="00BF53B8" w:rsidRPr="009D4D32" w:rsidTr="00E74B50">
        <w:trPr>
          <w:trHeight w:val="300"/>
        </w:trPr>
        <w:tc>
          <w:tcPr>
            <w:tcW w:w="128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1</w:t>
            </w:r>
          </w:p>
        </w:tc>
        <w:tc>
          <w:tcPr>
            <w:tcW w:w="210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"a"</w:t>
            </w:r>
          </w:p>
        </w:tc>
        <w:tc>
          <w:tcPr>
            <w:tcW w:w="1690"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integer</w:t>
            </w:r>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3</w:t>
            </w:r>
          </w:p>
        </w:tc>
      </w:tr>
      <w:tr w:rsidR="00BF53B8" w:rsidRPr="009D4D32" w:rsidTr="00E74B50">
        <w:trPr>
          <w:trHeight w:val="300"/>
        </w:trPr>
        <w:tc>
          <w:tcPr>
            <w:tcW w:w="128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2</w:t>
            </w:r>
          </w:p>
        </w:tc>
        <w:tc>
          <w:tcPr>
            <w:tcW w:w="2107"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“b”</w:t>
            </w:r>
          </w:p>
        </w:tc>
        <w:tc>
          <w:tcPr>
            <w:tcW w:w="1690" w:type="dxa"/>
            <w:tcBorders>
              <w:left w:val="single" w:sz="4" w:space="0" w:color="000000"/>
              <w:bottom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9D4D32">
              <w:rPr>
                <w:rFonts w:ascii="Times New Roman" w:eastAsia="Times New Roman" w:hAnsi="Times New Roman" w:cs="Times New Roman"/>
                <w:sz w:val="20"/>
                <w:szCs w:val="20"/>
                <w:lang w:val="en-US" w:eastAsia="ar-SA"/>
              </w:rPr>
              <w:t>boolean</w:t>
            </w:r>
            <w:proofErr w:type="spellEnd"/>
          </w:p>
        </w:tc>
        <w:tc>
          <w:tcPr>
            <w:tcW w:w="2554" w:type="dxa"/>
            <w:tcBorders>
              <w:left w:val="single" w:sz="4" w:space="0" w:color="000000"/>
              <w:bottom w:val="single" w:sz="4" w:space="0" w:color="000000"/>
              <w:right w:val="single" w:sz="4" w:space="0" w:color="000000"/>
            </w:tcBorders>
            <w:shd w:val="clear" w:color="auto" w:fill="auto"/>
            <w:vAlign w:val="center"/>
          </w:tcPr>
          <w:p w:rsidR="00BF53B8" w:rsidRPr="009D4D32" w:rsidRDefault="00BF53B8" w:rsidP="00E74B50">
            <w:pPr>
              <w:suppressAutoHyphens/>
              <w:autoSpaceDE w:val="0"/>
              <w:spacing w:after="0" w:line="240" w:lineRule="auto"/>
              <w:jc w:val="center"/>
              <w:rPr>
                <w:rFonts w:ascii="Times New Roman" w:eastAsia="Times New Roman" w:hAnsi="Times New Roman" w:cs="Times New Roman"/>
                <w:sz w:val="20"/>
                <w:szCs w:val="20"/>
                <w:lang w:val="en-US" w:eastAsia="ar-SA"/>
              </w:rPr>
            </w:pPr>
            <w:r w:rsidRPr="009D4D32">
              <w:rPr>
                <w:rFonts w:ascii="Times New Roman" w:eastAsia="Times New Roman" w:hAnsi="Times New Roman" w:cs="Times New Roman"/>
                <w:sz w:val="20"/>
                <w:szCs w:val="20"/>
                <w:lang w:val="en-US" w:eastAsia="ar-SA"/>
              </w:rPr>
              <w:t>true</w:t>
            </w:r>
          </w:p>
        </w:tc>
      </w:tr>
    </w:tbl>
    <w:p w:rsidR="00BF53B8" w:rsidRDefault="00BF53B8" w:rsidP="00BF53B8">
      <w:pPr>
        <w:tabs>
          <w:tab w:val="left" w:pos="684"/>
        </w:tabs>
        <w:suppressAutoHyphens/>
        <w:autoSpaceDE w:val="0"/>
        <w:spacing w:after="0" w:line="240" w:lineRule="auto"/>
        <w:jc w:val="both"/>
        <w:rPr>
          <w:rFonts w:ascii="Times New Roman" w:eastAsia="Times New Roman" w:hAnsi="Times New Roman" w:cs="Times New Roman"/>
          <w:sz w:val="24"/>
          <w:szCs w:val="24"/>
          <w:lang w:val="en-US" w:eastAsia="ar-SA"/>
        </w:rPr>
      </w:pPr>
    </w:p>
    <w:p w:rsidR="00BF53B8" w:rsidRDefault="00BF53B8" w:rsidP="007B7538">
      <w:pPr>
        <w:tabs>
          <w:tab w:val="left" w:pos="684"/>
        </w:tabs>
        <w:suppressAutoHyphens/>
        <w:autoSpaceDE w:val="0"/>
        <w:spacing w:after="0" w:line="240" w:lineRule="auto"/>
        <w:ind w:firstLine="709"/>
        <w:jc w:val="both"/>
        <w:rPr>
          <w:rFonts w:ascii="Times New Roman" w:eastAsia="Times New Roman" w:hAnsi="Times New Roman" w:cs="Times New Roman"/>
          <w:sz w:val="24"/>
          <w:szCs w:val="24"/>
          <w:lang w:val="en-US" w:eastAsia="ar-SA"/>
        </w:rPr>
      </w:pPr>
      <w:r w:rsidRPr="009D4D32">
        <w:rPr>
          <w:rFonts w:ascii="Times New Roman" w:eastAsia="Times New Roman" w:hAnsi="Times New Roman" w:cs="Times New Roman"/>
          <w:sz w:val="24"/>
          <w:szCs w:val="24"/>
          <w:lang w:val="en-US" w:eastAsia="ar-SA"/>
        </w:rPr>
        <w:t>Table tags and constants have remained empty because the program has never encountered this type of ads identifiers.</w:t>
      </w:r>
    </w:p>
    <w:p w:rsidR="00B336B3" w:rsidRDefault="00B336B3" w:rsidP="007B7538">
      <w:pPr>
        <w:spacing w:after="0"/>
        <w:rPr>
          <w:rFonts w:ascii="Times New Roman" w:hAnsi="Times New Roman" w:cs="Times New Roman"/>
          <w:sz w:val="24"/>
          <w:szCs w:val="24"/>
          <w:lang w:val="en-US"/>
        </w:rPr>
      </w:pPr>
      <w:bookmarkStart w:id="0" w:name="_GoBack"/>
      <w:bookmarkEnd w:id="0"/>
    </w:p>
    <w:p w:rsidR="00B336B3" w:rsidRPr="00864D72" w:rsidRDefault="00B336B3" w:rsidP="00B336B3">
      <w:pPr>
        <w:tabs>
          <w:tab w:val="left" w:pos="684"/>
        </w:tabs>
        <w:jc w:val="both"/>
        <w:rPr>
          <w:rFonts w:ascii="Times New Roman" w:hAnsi="Times New Roman" w:cs="Times New Roman"/>
          <w:sz w:val="24"/>
          <w:szCs w:val="24"/>
          <w:u w:val="single"/>
          <w:lang w:val="en-US"/>
        </w:rPr>
      </w:pPr>
      <w:r w:rsidRPr="00864D72">
        <w:rPr>
          <w:rFonts w:ascii="Times New Roman" w:hAnsi="Times New Roman" w:cs="Times New Roman"/>
          <w:sz w:val="24"/>
          <w:szCs w:val="24"/>
          <w:u w:val="single"/>
          <w:lang w:val="en-US"/>
        </w:rPr>
        <w:t>Chain:</w:t>
      </w:r>
    </w:p>
    <w:p w:rsidR="00B336B3" w:rsidRPr="007B7538" w:rsidRDefault="00B336B3" w:rsidP="00B336B3">
      <w:pPr>
        <w:jc w:val="both"/>
        <w:rPr>
          <w:rFonts w:ascii="Consolas" w:hAnsi="Consolas" w:cs="Consolas"/>
          <w:sz w:val="20"/>
          <w:szCs w:val="20"/>
          <w:lang w:val="en-US"/>
        </w:rPr>
      </w:pPr>
      <w:r w:rsidRPr="007B7538">
        <w:rPr>
          <w:rFonts w:ascii="Consolas" w:hAnsi="Consolas" w:cs="Consolas"/>
          <w:lang w:val="en-US"/>
        </w:rPr>
        <w:t>_</w:t>
      </w:r>
      <w:r w:rsidRPr="007B7538">
        <w:rPr>
          <w:rFonts w:ascii="Consolas" w:hAnsi="Consolas" w:cs="Consolas"/>
          <w:sz w:val="20"/>
          <w:szCs w:val="20"/>
          <w:lang w:val="en-US"/>
        </w:rPr>
        <w:t>PROG _ID ; _VAR _ID : _INT ; _ID : _BOOL ; _BEGIN _ID _EQ _NUM ; _WRITE ( _STR ) ; _END .</w:t>
      </w:r>
    </w:p>
    <w:tbl>
      <w:tblPr>
        <w:tblW w:w="9601" w:type="dxa"/>
        <w:tblInd w:w="-15" w:type="dxa"/>
        <w:tblLayout w:type="fixed"/>
        <w:tblLook w:val="0000"/>
      </w:tblPr>
      <w:tblGrid>
        <w:gridCol w:w="2953"/>
        <w:gridCol w:w="2694"/>
        <w:gridCol w:w="2273"/>
        <w:gridCol w:w="1661"/>
        <w:gridCol w:w="20"/>
      </w:tblGrid>
      <w:tr w:rsidR="00B336B3" w:rsidRPr="00F77428" w:rsidTr="00F77428">
        <w:tc>
          <w:tcPr>
            <w:tcW w:w="2953" w:type="dxa"/>
            <w:tcBorders>
              <w:top w:val="single" w:sz="4" w:space="0" w:color="000000"/>
              <w:left w:val="single" w:sz="4" w:space="0" w:color="000000"/>
              <w:bottom w:val="single" w:sz="4" w:space="0" w:color="000000"/>
            </w:tcBorders>
            <w:shd w:val="clear" w:color="auto" w:fill="auto"/>
          </w:tcPr>
          <w:p w:rsidR="00B336B3" w:rsidRPr="00F77428" w:rsidRDefault="00B336B3" w:rsidP="00517D76">
            <w:pPr>
              <w:tabs>
                <w:tab w:val="left" w:pos="684"/>
              </w:tabs>
              <w:spacing w:after="0"/>
              <w:jc w:val="both"/>
              <w:rPr>
                <w:rFonts w:ascii="Times New Roman" w:hAnsi="Times New Roman" w:cs="Times New Roman"/>
                <w:b/>
                <w:sz w:val="24"/>
                <w:szCs w:val="24"/>
                <w:lang w:val="en-US"/>
              </w:rPr>
            </w:pPr>
            <w:proofErr w:type="spellStart"/>
            <w:r w:rsidRPr="00F77428">
              <w:rPr>
                <w:rFonts w:ascii="Times New Roman" w:hAnsi="Times New Roman" w:cs="Times New Roman"/>
                <w:b/>
                <w:sz w:val="24"/>
                <w:szCs w:val="24"/>
              </w:rPr>
              <w:lastRenderedPageBreak/>
              <w:t>Stack</w:t>
            </w:r>
            <w:proofErr w:type="spellEnd"/>
          </w:p>
        </w:tc>
        <w:tc>
          <w:tcPr>
            <w:tcW w:w="2694" w:type="dxa"/>
            <w:tcBorders>
              <w:top w:val="single" w:sz="4" w:space="0" w:color="000000"/>
              <w:left w:val="single" w:sz="4" w:space="0" w:color="000000"/>
              <w:bottom w:val="single" w:sz="4" w:space="0" w:color="000000"/>
            </w:tcBorders>
            <w:shd w:val="clear" w:color="auto" w:fill="auto"/>
          </w:tcPr>
          <w:p w:rsidR="00B336B3" w:rsidRPr="00F77428" w:rsidRDefault="00B336B3" w:rsidP="00517D76">
            <w:pPr>
              <w:tabs>
                <w:tab w:val="left" w:pos="684"/>
              </w:tabs>
              <w:spacing w:after="0"/>
              <w:jc w:val="both"/>
              <w:rPr>
                <w:rFonts w:ascii="Times New Roman" w:hAnsi="Times New Roman" w:cs="Times New Roman"/>
                <w:b/>
                <w:sz w:val="24"/>
                <w:szCs w:val="24"/>
                <w:lang w:val="en-US"/>
              </w:rPr>
            </w:pPr>
            <w:proofErr w:type="spellStart"/>
            <w:r w:rsidRPr="00F77428">
              <w:rPr>
                <w:rFonts w:ascii="Times New Roman" w:hAnsi="Times New Roman" w:cs="Times New Roman"/>
                <w:b/>
                <w:sz w:val="24"/>
                <w:szCs w:val="24"/>
              </w:rPr>
              <w:t>Input</w:t>
            </w:r>
            <w:proofErr w:type="spellEnd"/>
            <w:r w:rsidRPr="00F77428">
              <w:rPr>
                <w:rFonts w:ascii="Times New Roman" w:hAnsi="Times New Roman" w:cs="Times New Roman"/>
                <w:b/>
                <w:sz w:val="24"/>
                <w:szCs w:val="24"/>
              </w:rPr>
              <w:t xml:space="preserve"> </w:t>
            </w:r>
            <w:proofErr w:type="spellStart"/>
            <w:r w:rsidRPr="00F77428">
              <w:rPr>
                <w:rFonts w:ascii="Times New Roman" w:hAnsi="Times New Roman" w:cs="Times New Roman"/>
                <w:b/>
                <w:sz w:val="24"/>
                <w:szCs w:val="24"/>
              </w:rPr>
              <w:t>chain</w:t>
            </w:r>
            <w:proofErr w:type="spellEnd"/>
          </w:p>
        </w:tc>
        <w:tc>
          <w:tcPr>
            <w:tcW w:w="2273" w:type="dxa"/>
            <w:tcBorders>
              <w:top w:val="single" w:sz="4" w:space="0" w:color="000000"/>
              <w:left w:val="single" w:sz="4" w:space="0" w:color="000000"/>
              <w:bottom w:val="single" w:sz="4" w:space="0" w:color="000000"/>
            </w:tcBorders>
            <w:shd w:val="clear" w:color="auto" w:fill="auto"/>
          </w:tcPr>
          <w:p w:rsidR="00B336B3" w:rsidRPr="00F77428" w:rsidRDefault="00B336B3" w:rsidP="00517D76">
            <w:pPr>
              <w:tabs>
                <w:tab w:val="left" w:pos="684"/>
              </w:tabs>
              <w:spacing w:after="0"/>
              <w:jc w:val="both"/>
              <w:rPr>
                <w:rFonts w:ascii="Times New Roman" w:hAnsi="Times New Roman" w:cs="Times New Roman"/>
                <w:b/>
                <w:sz w:val="24"/>
                <w:szCs w:val="24"/>
                <w:lang w:val="en-US"/>
              </w:rPr>
            </w:pPr>
            <w:proofErr w:type="spellStart"/>
            <w:r w:rsidRPr="00F77428">
              <w:rPr>
                <w:rFonts w:ascii="Times New Roman" w:hAnsi="Times New Roman" w:cs="Times New Roman"/>
                <w:b/>
                <w:sz w:val="24"/>
                <w:szCs w:val="24"/>
              </w:rPr>
              <w:t>Output</w:t>
            </w:r>
            <w:proofErr w:type="spellEnd"/>
            <w:r w:rsidRPr="00F77428">
              <w:rPr>
                <w:rFonts w:ascii="Times New Roman" w:hAnsi="Times New Roman" w:cs="Times New Roman"/>
                <w:b/>
                <w:sz w:val="24"/>
                <w:szCs w:val="24"/>
              </w:rPr>
              <w:t xml:space="preserve"> </w:t>
            </w:r>
            <w:proofErr w:type="spellStart"/>
            <w:r w:rsidRPr="00F77428">
              <w:rPr>
                <w:rFonts w:ascii="Times New Roman" w:hAnsi="Times New Roman" w:cs="Times New Roman"/>
                <w:b/>
                <w:sz w:val="24"/>
                <w:szCs w:val="24"/>
              </w:rPr>
              <w:t>chain</w:t>
            </w:r>
            <w:proofErr w:type="spellEnd"/>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tcPr>
          <w:p w:rsidR="00B336B3" w:rsidRPr="00F77428" w:rsidRDefault="00B336B3" w:rsidP="00517D76">
            <w:pPr>
              <w:tabs>
                <w:tab w:val="left" w:pos="684"/>
              </w:tabs>
              <w:spacing w:after="0"/>
              <w:jc w:val="both"/>
              <w:rPr>
                <w:rFonts w:ascii="Times New Roman" w:hAnsi="Times New Roman" w:cs="Times New Roman"/>
                <w:b/>
                <w:sz w:val="24"/>
                <w:szCs w:val="24"/>
                <w:lang w:val="en-US"/>
              </w:rPr>
            </w:pPr>
            <w:proofErr w:type="spellStart"/>
            <w:r w:rsidRPr="00F77428">
              <w:rPr>
                <w:rFonts w:ascii="Times New Roman" w:hAnsi="Times New Roman" w:cs="Times New Roman"/>
                <w:b/>
                <w:sz w:val="24"/>
                <w:szCs w:val="24"/>
              </w:rPr>
              <w:t>Action</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_PROG 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_VAR _ID</w:t>
            </w:r>
            <w:r w:rsidRPr="00633392">
              <w:rPr>
                <w:rFonts w:ascii="Times New Roman" w:eastAsia="Times New Roman" w:hAnsi="Times New Roman" w:cs="Times New Roman"/>
                <w:i/>
                <w:sz w:val="16"/>
                <w:szCs w:val="16"/>
                <w:lang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16"/>
                <w:szCs w:val="16"/>
                <w:lang w:val="en-US" w:eastAsia="ar-SA"/>
              </w:rPr>
            </w:pPr>
            <w:r>
              <w:rPr>
                <w:rFonts w:ascii="Times New Roman" w:eastAsia="Times New Roman" w:hAnsi="Times New Roman" w:cs="Times New Roman"/>
                <w:sz w:val="16"/>
                <w:szCs w:val="16"/>
                <w:lang w:val="en-US" w:eastAsia="ar-SA"/>
              </w:rPr>
              <w:t>T</w:t>
            </w:r>
            <w:r w:rsidRPr="0073627C">
              <w:rPr>
                <w:rFonts w:ascii="Times New Roman" w:eastAsia="Times New Roman" w:hAnsi="Times New Roman" w:cs="Times New Roman"/>
                <w:sz w:val="16"/>
                <w:szCs w:val="16"/>
                <w:lang w:val="en-US" w:eastAsia="ar-SA"/>
              </w:rPr>
              <w:t>ransfer</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lang w:eastAsia="ar-SA"/>
              </w:rPr>
              <w:t>_</w:t>
            </w:r>
            <w:r w:rsidRPr="00633392">
              <w:rPr>
                <w:rFonts w:ascii="Times New Roman" w:eastAsia="Times New Roman" w:hAnsi="Times New Roman" w:cs="Times New Roman"/>
                <w:b/>
                <w:i/>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_VAR _ID</w:t>
            </w:r>
            <w:r w:rsidRPr="00633392">
              <w:rPr>
                <w:rFonts w:ascii="Times New Roman" w:eastAsia="Times New Roman" w:hAnsi="Times New Roman" w:cs="Times New Roman"/>
                <w:i/>
                <w:sz w:val="16"/>
                <w:szCs w:val="16"/>
                <w:lang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_VAR _ID</w:t>
            </w:r>
            <w:r w:rsidRPr="00633392">
              <w:rPr>
                <w:rFonts w:ascii="Times New Roman" w:eastAsia="Times New Roman" w:hAnsi="Times New Roman" w:cs="Times New Roman"/>
                <w:i/>
                <w:sz w:val="16"/>
                <w:szCs w:val="16"/>
                <w:lang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lang w:eastAsia="ar-SA"/>
              </w:rPr>
              <w:t>_</w:t>
            </w:r>
            <w:r w:rsidRPr="00633392">
              <w:rPr>
                <w:rFonts w:ascii="Times New Roman" w:eastAsia="Times New Roman" w:hAnsi="Times New Roman" w:cs="Times New Roman"/>
                <w:b/>
                <w:i/>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_VAR _ID…</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C</w:t>
            </w:r>
            <w:proofErr w:type="spellStart"/>
            <w:r w:rsidRPr="00DC2C94">
              <w:rPr>
                <w:rFonts w:ascii="Times New Roman" w:eastAsia="Times New Roman" w:hAnsi="Times New Roman" w:cs="Times New Roman"/>
                <w:sz w:val="16"/>
                <w:szCs w:val="16"/>
                <w:lang w:eastAsia="ar-SA"/>
              </w:rPr>
              <w:t>onv</w:t>
            </w:r>
            <w:proofErr w:type="spellEnd"/>
            <w:r w:rsidRPr="0073627C">
              <w:rPr>
                <w:rFonts w:ascii="Times New Roman" w:eastAsia="Times New Roman" w:hAnsi="Times New Roman" w:cs="Times New Roman"/>
                <w:sz w:val="16"/>
                <w:szCs w:val="16"/>
                <w:lang w:eastAsia="ar-SA"/>
              </w:rPr>
              <w:t>, 0</w:t>
            </w:r>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_VAR _ID…</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r>
              <w:rPr>
                <w:rFonts w:ascii="Times New Roman" w:eastAsia="Times New Roman" w:hAnsi="Times New Roman" w:cs="Times New Roman"/>
                <w:sz w:val="16"/>
                <w:szCs w:val="16"/>
                <w:lang w:val="en-US" w:eastAsia="ar-SA"/>
              </w:rPr>
              <w:t>Admit</w:t>
            </w:r>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val="en-US" w:eastAsia="ar-SA"/>
              </w:rPr>
              <w:t>)</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lang w:eastAsia="ar-SA"/>
              </w:rPr>
              <w:t>_</w:t>
            </w:r>
            <w:r w:rsidRPr="00633392">
              <w:rPr>
                <w:rFonts w:ascii="Times New Roman" w:eastAsia="Times New Roman" w:hAnsi="Times New Roman" w:cs="Times New Roman"/>
                <w:b/>
                <w:i/>
                <w:sz w:val="16"/>
                <w:szCs w:val="16"/>
                <w:lang w:val="en-US" w:eastAsia="ar-SA"/>
              </w:rPr>
              <w:t>PROG 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_VAR _ID…</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lang w:eastAsia="ar-SA"/>
              </w:rPr>
              <w:t>_</w:t>
            </w:r>
            <w:r w:rsidRPr="00633392">
              <w:rPr>
                <w:rFonts w:ascii="Times New Roman" w:eastAsia="Times New Roman" w:hAnsi="Times New Roman" w:cs="Times New Roman"/>
                <w:b/>
                <w:i/>
                <w:sz w:val="16"/>
                <w:szCs w:val="16"/>
                <w:lang w:val="en-US" w:eastAsia="ar-SA"/>
              </w:rPr>
              <w:t>PROG ID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_VAR _</w:t>
            </w:r>
            <w:proofErr w:type="gramStart"/>
            <w:r w:rsidRPr="00633392">
              <w:rPr>
                <w:rFonts w:ascii="Times New Roman" w:eastAsia="Times New Roman" w:hAnsi="Times New Roman" w:cs="Times New Roman"/>
                <w:i/>
                <w:sz w:val="16"/>
                <w:szCs w:val="16"/>
                <w:lang w:val="en-US" w:eastAsia="ar-SA"/>
              </w:rPr>
              <w:t>ID</w:t>
            </w:r>
            <w:r w:rsidRPr="00633392">
              <w:rPr>
                <w:rFonts w:ascii="Times New Roman" w:eastAsia="Times New Roman" w:hAnsi="Times New Roman" w:cs="Times New Roman"/>
                <w:i/>
                <w:sz w:val="16"/>
                <w:szCs w:val="16"/>
                <w:lang w:eastAsia="ar-SA"/>
              </w:rPr>
              <w:t xml:space="preserve"> </w:t>
            </w:r>
            <w:r w:rsidRPr="00633392">
              <w:rPr>
                <w:rFonts w:ascii="Times New Roman" w:eastAsia="Times New Roman" w:hAnsi="Times New Roman" w:cs="Times New Roman"/>
                <w:i/>
                <w:sz w:val="16"/>
                <w:szCs w:val="16"/>
                <w:lang w:val="en-US" w:eastAsia="ar-SA"/>
              </w:rPr>
              <w:t>:</w:t>
            </w:r>
            <w:proofErr w:type="gramEnd"/>
            <w:r w:rsidRPr="00633392">
              <w:rPr>
                <w:rFonts w:ascii="Times New Roman" w:eastAsia="Times New Roman" w:hAnsi="Times New Roman" w:cs="Times New Roman"/>
                <w:i/>
                <w:sz w:val="16"/>
                <w:szCs w:val="16"/>
                <w:lang w:val="en-US" w:eastAsia="ar-SA"/>
              </w:rPr>
              <w:t xml:space="preserve"> _INT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_VAR _</w:t>
            </w:r>
            <w:proofErr w:type="gramStart"/>
            <w:r w:rsidRPr="00633392">
              <w:rPr>
                <w:rFonts w:ascii="Times New Roman" w:eastAsia="Times New Roman" w:hAnsi="Times New Roman" w:cs="Times New Roman"/>
                <w:i/>
                <w:sz w:val="16"/>
                <w:szCs w:val="16"/>
                <w:lang w:val="en-US" w:eastAsia="ar-SA"/>
              </w:rPr>
              <w:t>ID</w:t>
            </w:r>
            <w:r w:rsidRPr="00633392">
              <w:rPr>
                <w:rFonts w:ascii="Times New Roman" w:eastAsia="Times New Roman" w:hAnsi="Times New Roman" w:cs="Times New Roman"/>
                <w:i/>
                <w:sz w:val="16"/>
                <w:szCs w:val="16"/>
                <w:lang w:eastAsia="ar-SA"/>
              </w:rPr>
              <w:t xml:space="preserve"> </w:t>
            </w:r>
            <w:r w:rsidRPr="00633392">
              <w:rPr>
                <w:rFonts w:ascii="Times New Roman" w:eastAsia="Times New Roman" w:hAnsi="Times New Roman" w:cs="Times New Roman"/>
                <w:i/>
                <w:sz w:val="16"/>
                <w:szCs w:val="16"/>
                <w:lang w:val="en-US" w:eastAsia="ar-SA"/>
              </w:rPr>
              <w:t>:</w:t>
            </w:r>
            <w:proofErr w:type="gramEnd"/>
            <w:r w:rsidRPr="00633392">
              <w:rPr>
                <w:rFonts w:ascii="Times New Roman" w:eastAsia="Times New Roman" w:hAnsi="Times New Roman" w:cs="Times New Roman"/>
                <w:i/>
                <w:sz w:val="16"/>
                <w:szCs w:val="16"/>
                <w:lang w:val="en-US" w:eastAsia="ar-SA"/>
              </w:rPr>
              <w:t xml:space="preserve"> _INT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ID</w:t>
            </w:r>
            <w:r w:rsidRPr="00633392">
              <w:rPr>
                <w:rFonts w:ascii="Times New Roman" w:eastAsia="Times New Roman" w:hAnsi="Times New Roman" w:cs="Times New Roman"/>
                <w:i/>
                <w:sz w:val="16"/>
                <w:szCs w:val="16"/>
                <w:lang w:eastAsia="ar-SA"/>
              </w:rPr>
              <w:t xml:space="preserve"> </w:t>
            </w:r>
            <w:r w:rsidRPr="00633392">
              <w:rPr>
                <w:rFonts w:ascii="Times New Roman" w:eastAsia="Times New Roman" w:hAnsi="Times New Roman" w:cs="Times New Roman"/>
                <w:i/>
                <w:sz w:val="16"/>
                <w:szCs w:val="16"/>
                <w:lang w:val="en-US" w:eastAsia="ar-SA"/>
              </w:rPr>
              <w:t>:</w:t>
            </w:r>
            <w:proofErr w:type="gramEnd"/>
            <w:r w:rsidRPr="00633392">
              <w:rPr>
                <w:rFonts w:ascii="Times New Roman" w:eastAsia="Times New Roman" w:hAnsi="Times New Roman" w:cs="Times New Roman"/>
                <w:i/>
                <w:sz w:val="16"/>
                <w:szCs w:val="16"/>
                <w:lang w:val="en-US" w:eastAsia="ar-SA"/>
              </w:rPr>
              <w:t xml:space="preserve"> _INT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_ID : _INT ; _ID : _BOOL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INT ;</w:t>
            </w:r>
            <w:proofErr w:type="gramEnd"/>
            <w:r w:rsidRPr="00633392">
              <w:rPr>
                <w:rFonts w:ascii="Times New Roman" w:eastAsia="Times New Roman" w:hAnsi="Times New Roman" w:cs="Times New Roman"/>
                <w:i/>
                <w:sz w:val="16"/>
                <w:szCs w:val="16"/>
                <w:lang w:val="en-US" w:eastAsia="ar-SA"/>
              </w:rPr>
              <w:t xml:space="preserve"> _ID : _BOOL ;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INT ;</w:t>
            </w:r>
            <w:proofErr w:type="gramEnd"/>
            <w:r w:rsidRPr="00633392">
              <w:rPr>
                <w:rFonts w:ascii="Times New Roman" w:eastAsia="Times New Roman" w:hAnsi="Times New Roman" w:cs="Times New Roman"/>
                <w:i/>
                <w:sz w:val="16"/>
                <w:szCs w:val="16"/>
                <w:lang w:val="en-US" w:eastAsia="ar-SA"/>
              </w:rPr>
              <w:t xml:space="preserve"> _ID : _BOOL ;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002F3835" w:rsidRPr="00DC2C94">
              <w:rPr>
                <w:rFonts w:ascii="Times New Roman" w:eastAsia="Times New Roman" w:hAnsi="Times New Roman" w:cs="Times New Roman"/>
                <w:sz w:val="16"/>
                <w:szCs w:val="16"/>
                <w:lang w:eastAsia="ar-SA"/>
              </w:rPr>
              <w:t>Go</w:t>
            </w:r>
            <w:proofErr w:type="spellEnd"/>
            <w:r w:rsidR="002F3835" w:rsidRPr="00DC2C94">
              <w:rPr>
                <w:rFonts w:ascii="Times New Roman" w:eastAsia="Times New Roman" w:hAnsi="Times New Roman" w:cs="Times New Roman"/>
                <w:sz w:val="16"/>
                <w:szCs w:val="16"/>
                <w:lang w:eastAsia="ar-SA"/>
              </w:rPr>
              <w:t xml:space="preserve"> </w:t>
            </w:r>
            <w:proofErr w:type="spellStart"/>
            <w:r w:rsidR="002F3835" w:rsidRPr="00DC2C94">
              <w:rPr>
                <w:rFonts w:ascii="Times New Roman" w:eastAsia="Times New Roman" w:hAnsi="Times New Roman" w:cs="Times New Roman"/>
                <w:sz w:val="16"/>
                <w:szCs w:val="16"/>
                <w:lang w:eastAsia="ar-SA"/>
              </w:rPr>
              <w:t>to</w:t>
            </w:r>
            <w:proofErr w:type="spellEnd"/>
            <w:r w:rsidR="002F3835"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 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INT ;</w:t>
            </w:r>
            <w:proofErr w:type="gramEnd"/>
            <w:r w:rsidRPr="00633392">
              <w:rPr>
                <w:rFonts w:ascii="Times New Roman" w:eastAsia="Times New Roman" w:hAnsi="Times New Roman" w:cs="Times New Roman"/>
                <w:i/>
                <w:sz w:val="16"/>
                <w:szCs w:val="16"/>
                <w:lang w:val="en-US" w:eastAsia="ar-SA"/>
              </w:rPr>
              <w:t xml:space="preserve"> _ID : _BOOL ;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633392">
              <w:rPr>
                <w:rFonts w:ascii="Times New Roman" w:eastAsia="Times New Roman" w:hAnsi="Times New Roman" w:cs="Times New Roman"/>
                <w:b/>
                <w:i/>
                <w:sz w:val="16"/>
                <w:szCs w:val="16"/>
                <w:lang w:eastAsia="ar-SA"/>
              </w:rPr>
              <w:t xml:space="preserve"> </w:t>
            </w:r>
            <w:r w:rsidRPr="00633392">
              <w:rPr>
                <w:rFonts w:ascii="Times New Roman" w:eastAsia="Times New Roman" w:hAnsi="Times New Roman" w:cs="Times New Roman"/>
                <w:b/>
                <w:i/>
                <w:sz w:val="16"/>
                <w:szCs w:val="16"/>
                <w:lang w:val="en-US" w:eastAsia="ar-SA"/>
              </w:rPr>
              <w:t>ID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INT ;</w:t>
            </w:r>
            <w:proofErr w:type="gramEnd"/>
            <w:r w:rsidRPr="00633392">
              <w:rPr>
                <w:rFonts w:ascii="Times New Roman" w:eastAsia="Times New Roman" w:hAnsi="Times New Roman" w:cs="Times New Roman"/>
                <w:i/>
                <w:sz w:val="16"/>
                <w:szCs w:val="16"/>
                <w:lang w:val="en-US" w:eastAsia="ar-SA"/>
              </w:rPr>
              <w:t xml:space="preserve"> _ID : _BOOL ;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INT ;</w:t>
            </w:r>
            <w:proofErr w:type="gramEnd"/>
            <w:r w:rsidRPr="00633392">
              <w:rPr>
                <w:rFonts w:ascii="Times New Roman" w:eastAsia="Times New Roman" w:hAnsi="Times New Roman" w:cs="Times New Roman"/>
                <w:i/>
                <w:sz w:val="16"/>
                <w:szCs w:val="16"/>
                <w:lang w:val="en-US" w:eastAsia="ar-SA"/>
              </w:rPr>
              <w:t xml:space="preserve"> _ID : _BOOL ;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eastAsia="ar-SA"/>
              </w:rPr>
              <w:softHyphen/>
            </w:r>
            <w:r w:rsidRPr="00633392">
              <w:rPr>
                <w:rFonts w:ascii="Times New Roman" w:eastAsia="Times New Roman" w:hAnsi="Times New Roman" w:cs="Times New Roman"/>
                <w:b/>
                <w:i/>
                <w:sz w:val="16"/>
                <w:szCs w:val="16"/>
                <w:lang w:val="en-US" w:eastAsia="ar-SA"/>
              </w:rPr>
              <w:t>_INT</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_INT</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eastAsia="ar-SA"/>
              </w:rPr>
              <w:softHyphen/>
            </w:r>
            <w:r w:rsidRPr="00633392">
              <w:rPr>
                <w:rFonts w:ascii="Times New Roman" w:eastAsia="Times New Roman" w:hAnsi="Times New Roman" w:cs="Times New Roman"/>
                <w:b/>
                <w:i/>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633392">
              <w:rPr>
                <w:rFonts w:ascii="Times New Roman" w:eastAsia="Times New Roman" w:hAnsi="Times New Roman" w:cs="Times New Roman"/>
                <w:b/>
                <w:i/>
                <w:sz w:val="16"/>
                <w:szCs w:val="16"/>
                <w:lang w:eastAsia="ar-SA"/>
              </w:rPr>
              <w:t xml:space="preserve"> </w:t>
            </w:r>
            <w:r w:rsidRPr="00633392">
              <w:rPr>
                <w:rFonts w:ascii="Times New Roman" w:eastAsia="Times New Roman" w:hAnsi="Times New Roman" w:cs="Times New Roman"/>
                <w:b/>
                <w:i/>
                <w:sz w:val="16"/>
                <w:szCs w:val="16"/>
                <w:lang w:val="en-US" w:eastAsia="ar-SA"/>
              </w:rPr>
              <w:t>ID : TYPE</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Pr>
                <w:rFonts w:ascii="Times New Roman" w:eastAsia="Times New Roman" w:hAnsi="Times New Roman" w:cs="Times New Roman"/>
                <w:sz w:val="16"/>
                <w:szCs w:val="16"/>
                <w:lang w:val="en-US"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3</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633392">
              <w:rPr>
                <w:rFonts w:ascii="Times New Roman" w:eastAsia="Times New Roman" w:hAnsi="Times New Roman" w:cs="Times New Roman"/>
                <w:b/>
                <w:i/>
                <w:sz w:val="16"/>
                <w:szCs w:val="16"/>
                <w:lang w:eastAsia="ar-SA"/>
              </w:rPr>
              <w:t xml:space="preserve"> </w:t>
            </w:r>
            <w:r w:rsidRPr="00633392">
              <w:rPr>
                <w:rFonts w:ascii="Times New Roman" w:eastAsia="Times New Roman" w:hAnsi="Times New Roman" w:cs="Times New Roman"/>
                <w:b/>
                <w:i/>
                <w:sz w:val="16"/>
                <w:szCs w:val="16"/>
                <w:lang w:val="en-US" w:eastAsia="ar-SA"/>
              </w:rPr>
              <w:t>VAR</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633392">
              <w:rPr>
                <w:rFonts w:ascii="Times New Roman" w:eastAsia="Times New Roman" w:hAnsi="Times New Roman" w:cs="Times New Roman"/>
                <w:b/>
                <w:i/>
                <w:sz w:val="16"/>
                <w:szCs w:val="16"/>
                <w:lang w:eastAsia="ar-SA"/>
              </w:rPr>
              <w:t xml:space="preserve"> </w:t>
            </w:r>
            <w:r w:rsidRPr="00633392">
              <w:rPr>
                <w:rFonts w:ascii="Times New Roman" w:eastAsia="Times New Roman" w:hAnsi="Times New Roman" w:cs="Times New Roman"/>
                <w:b/>
                <w:i/>
                <w:sz w:val="16"/>
                <w:szCs w:val="16"/>
                <w:lang w:val="en-US" w:eastAsia="ar-SA"/>
              </w:rPr>
              <w:t>VAR</w:t>
            </w:r>
            <w:r w:rsidRPr="00633392">
              <w:rPr>
                <w:rFonts w:ascii="Times New Roman" w:eastAsia="Times New Roman" w:hAnsi="Times New Roman" w:cs="Times New Roman"/>
                <w:b/>
                <w:i/>
                <w:sz w:val="16"/>
                <w:szCs w:val="16"/>
                <w:lang w:eastAsia="ar-SA"/>
              </w:rPr>
              <w:t xml:space="preserve"> </w:t>
            </w:r>
            <w:r w:rsidRPr="00633392">
              <w:rPr>
                <w:rFonts w:ascii="Times New Roman" w:eastAsia="Times New Roman" w:hAnsi="Times New Roman" w:cs="Times New Roman"/>
                <w:b/>
                <w:i/>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ID :</w:t>
            </w:r>
            <w:proofErr w:type="gramEnd"/>
            <w:r w:rsidRPr="00633392">
              <w:rPr>
                <w:rFonts w:ascii="Times New Roman" w:eastAsia="Times New Roman" w:hAnsi="Times New Roman" w:cs="Times New Roman"/>
                <w:i/>
                <w:sz w:val="16"/>
                <w:szCs w:val="16"/>
                <w:lang w:val="en-US" w:eastAsia="ar-SA"/>
              </w:rPr>
              <w:t xml:space="preserve"> _BOOL ;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t xml:space="preserve"> </w:t>
            </w:r>
            <w:r w:rsidRPr="00633392">
              <w:rPr>
                <w:rFonts w:ascii="Times New Roman" w:eastAsia="Times New Roman" w:hAnsi="Times New Roman" w:cs="Times New Roman"/>
                <w:b/>
                <w:i/>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BOOL ;</w:t>
            </w:r>
            <w:proofErr w:type="gramEnd"/>
            <w:r w:rsidRPr="00633392">
              <w:rPr>
                <w:rFonts w:ascii="Times New Roman" w:eastAsia="Times New Roman" w:hAnsi="Times New Roman" w:cs="Times New Roman"/>
                <w:i/>
                <w:sz w:val="16"/>
                <w:szCs w:val="16"/>
                <w:lang w:val="en-US" w:eastAsia="ar-SA"/>
              </w:rPr>
              <w:t xml:space="preserve">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Pr>
                <w:rFonts w:ascii="Times New Roman" w:eastAsia="Times New Roman" w:hAnsi="Times New Roman" w:cs="Times New Roman"/>
                <w:sz w:val="16"/>
                <w:szCs w:val="16"/>
                <w:lang w:val="en-US"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BOOL ;</w:t>
            </w:r>
            <w:proofErr w:type="gramEnd"/>
            <w:r w:rsidRPr="00633392">
              <w:rPr>
                <w:rFonts w:ascii="Times New Roman" w:eastAsia="Times New Roman" w:hAnsi="Times New Roman" w:cs="Times New Roman"/>
                <w:i/>
                <w:sz w:val="16"/>
                <w:szCs w:val="16"/>
                <w:lang w:val="en-US" w:eastAsia="ar-SA"/>
              </w:rPr>
              <w:t xml:space="preserve">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633392">
              <w:rPr>
                <w:rFonts w:ascii="Times New Roman" w:eastAsia="Times New Roman" w:hAnsi="Times New Roman" w:cs="Times New Roman"/>
                <w:b/>
                <w:i/>
                <w:sz w:val="16"/>
                <w:szCs w:val="16"/>
                <w:lang w:eastAsia="ar-SA"/>
              </w:rPr>
              <w:t xml:space="preserve"> </w:t>
            </w:r>
            <w:r w:rsidRPr="00633392">
              <w:rPr>
                <w:rFonts w:ascii="Times New Roman" w:eastAsia="Times New Roman" w:hAnsi="Times New Roman" w:cs="Times New Roman"/>
                <w:b/>
                <w:i/>
                <w:sz w:val="16"/>
                <w:szCs w:val="16"/>
                <w:lang w:val="en-US" w:eastAsia="ar-SA"/>
              </w:rPr>
              <w:t>VAR</w:t>
            </w:r>
            <w:r w:rsidRPr="00633392">
              <w:rPr>
                <w:rFonts w:ascii="Times New Roman" w:eastAsia="Times New Roman" w:hAnsi="Times New Roman" w:cs="Times New Roman"/>
                <w:b/>
                <w:i/>
                <w:sz w:val="16"/>
                <w:szCs w:val="16"/>
                <w:lang w:eastAsia="ar-SA"/>
              </w:rPr>
              <w:t xml:space="preserve"> </w:t>
            </w:r>
            <w:r w:rsidRPr="00633392">
              <w:rPr>
                <w:rFonts w:ascii="Times New Roman" w:eastAsia="Times New Roman" w:hAnsi="Times New Roman" w:cs="Times New Roman"/>
                <w:b/>
                <w:i/>
                <w:sz w:val="16"/>
                <w:szCs w:val="16"/>
                <w:lang w:val="en-US" w:eastAsia="ar-SA"/>
              </w:rPr>
              <w:t>; 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BOOL ;</w:t>
            </w:r>
            <w:proofErr w:type="gramEnd"/>
            <w:r w:rsidRPr="00633392">
              <w:rPr>
                <w:rFonts w:ascii="Times New Roman" w:eastAsia="Times New Roman" w:hAnsi="Times New Roman" w:cs="Times New Roman"/>
                <w:i/>
                <w:sz w:val="16"/>
                <w:szCs w:val="16"/>
                <w:lang w:val="en-US" w:eastAsia="ar-SA"/>
              </w:rPr>
              <w:t xml:space="preserve">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w:t>
            </w:r>
            <w:r w:rsidRPr="00633392">
              <w:rPr>
                <w:rFonts w:ascii="Times New Roman" w:eastAsia="Times New Roman" w:hAnsi="Times New Roman" w:cs="Times New Roman"/>
                <w:b/>
                <w:i/>
                <w:sz w:val="16"/>
                <w:szCs w:val="16"/>
                <w:lang w:eastAsia="ar-SA"/>
              </w:rPr>
              <w:t xml:space="preserve"> </w:t>
            </w:r>
            <w:r w:rsidRPr="00633392">
              <w:rPr>
                <w:rFonts w:ascii="Times New Roman" w:eastAsia="Times New Roman" w:hAnsi="Times New Roman" w:cs="Times New Roman"/>
                <w:b/>
                <w:i/>
                <w:sz w:val="16"/>
                <w:szCs w:val="16"/>
                <w:lang w:val="en-US" w:eastAsia="ar-SA"/>
              </w:rPr>
              <w:t>VAR</w:t>
            </w:r>
            <w:r w:rsidRPr="00633392">
              <w:rPr>
                <w:rFonts w:ascii="Times New Roman" w:eastAsia="Times New Roman" w:hAnsi="Times New Roman" w:cs="Times New Roman"/>
                <w:b/>
                <w:i/>
                <w:sz w:val="16"/>
                <w:szCs w:val="16"/>
                <w:lang w:eastAsia="ar-SA"/>
              </w:rPr>
              <w:t xml:space="preserve"> </w:t>
            </w:r>
            <w:r w:rsidRPr="00633392">
              <w:rPr>
                <w:rFonts w:ascii="Times New Roman" w:eastAsia="Times New Roman" w:hAnsi="Times New Roman" w:cs="Times New Roman"/>
                <w:b/>
                <w:i/>
                <w:sz w:val="16"/>
                <w:szCs w:val="16"/>
                <w:lang w:val="en-US" w:eastAsia="ar-SA"/>
              </w:rPr>
              <w:t>; ID</w:t>
            </w:r>
            <w:r w:rsidRPr="00633392">
              <w:rPr>
                <w:rFonts w:ascii="Times New Roman" w:eastAsia="Times New Roman" w:hAnsi="Times New Roman" w:cs="Times New Roman"/>
                <w:b/>
                <w:i/>
                <w:sz w:val="16"/>
                <w:szCs w:val="16"/>
                <w:lang w:eastAsia="ar-SA"/>
              </w:rPr>
              <w:t xml:space="preserve"> </w:t>
            </w:r>
            <w:r w:rsidRPr="00633392">
              <w:rPr>
                <w:rFonts w:ascii="Times New Roman" w:eastAsia="Times New Roman" w:hAnsi="Times New Roman" w:cs="Times New Roman"/>
                <w:b/>
                <w:i/>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BOOL ;</w:t>
            </w:r>
            <w:proofErr w:type="gramEnd"/>
            <w:r w:rsidRPr="00633392">
              <w:rPr>
                <w:rFonts w:ascii="Times New Roman" w:eastAsia="Times New Roman" w:hAnsi="Times New Roman" w:cs="Times New Roman"/>
                <w:i/>
                <w:sz w:val="16"/>
                <w:szCs w:val="16"/>
                <w:lang w:val="en-US" w:eastAsia="ar-SA"/>
              </w:rPr>
              <w:t xml:space="preserve">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5</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BOOL ;</w:t>
            </w:r>
            <w:proofErr w:type="gramEnd"/>
            <w:r w:rsidRPr="00633392">
              <w:rPr>
                <w:rFonts w:ascii="Times New Roman" w:eastAsia="Times New Roman" w:hAnsi="Times New Roman" w:cs="Times New Roman"/>
                <w:i/>
                <w:sz w:val="16"/>
                <w:szCs w:val="16"/>
                <w:lang w:val="en-US" w:eastAsia="ar-SA"/>
              </w:rPr>
              <w:t xml:space="preserve">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_BOOL</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TYPE </w:t>
            </w:r>
            <w:r w:rsidRPr="0073627C">
              <w:rPr>
                <w:rFonts w:ascii="Times New Roman" w:eastAsia="Times New Roman" w:hAnsi="Times New Roman" w:cs="Times New Roman"/>
                <w:color w:val="000000"/>
                <w:sz w:val="16"/>
                <w:szCs w:val="16"/>
                <w:lang w:val="en-US" w:eastAsia="ar-SA"/>
              </w:rPr>
              <w:t>→ _BOOL</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TYPE</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w:t>
            </w:r>
            <w:r w:rsidRPr="0073627C">
              <w:rPr>
                <w:rFonts w:ascii="Times New Roman" w:eastAsia="Times New Roman" w:hAnsi="Times New Roman" w:cs="Times New Roman"/>
                <w:sz w:val="16"/>
                <w:szCs w:val="16"/>
                <w:lang w:eastAsia="ar-SA"/>
              </w:rPr>
              <w:t>)</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 VAR ; ID : TYPE</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VAR </w:t>
            </w:r>
            <w:r w:rsidRPr="0073627C">
              <w:rPr>
                <w:rFonts w:ascii="Times New Roman" w:eastAsia="Times New Roman" w:hAnsi="Times New Roman" w:cs="Times New Roman"/>
                <w:color w:val="000000"/>
                <w:sz w:val="16"/>
                <w:szCs w:val="16"/>
                <w:lang w:val="en-US" w:eastAsia="ar-SA"/>
              </w:rPr>
              <w:t>→ ID : TYPE</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3</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 VAR ; VAR</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RVAR </w:t>
            </w:r>
            <w:r w:rsidRPr="0073627C">
              <w:rPr>
                <w:rFonts w:ascii="Times New Roman" w:eastAsia="Times New Roman" w:hAnsi="Times New Roman" w:cs="Times New Roman"/>
                <w:color w:val="000000"/>
                <w:sz w:val="16"/>
                <w:szCs w:val="16"/>
                <w:lang w:val="en-US" w:eastAsia="ar-SA"/>
              </w:rPr>
              <w:t>→ VAR ; RVAR</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1</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_VAR RVAR</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VARS</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_BEGIN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eastAsia="ar-SA"/>
              </w:rPr>
              <w:t>)</w:t>
            </w:r>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lang w:eastAsia="ar-SA"/>
              </w:rPr>
              <w:t>_</w:t>
            </w:r>
            <w:r w:rsidRPr="00633392">
              <w:rPr>
                <w:rFonts w:ascii="Times New Roman" w:eastAsia="Times New Roman" w:hAnsi="Times New Roman" w:cs="Times New Roman"/>
                <w:b/>
                <w:i/>
                <w:sz w:val="16"/>
                <w:szCs w:val="16"/>
                <w:lang w:val="en-US" w:eastAsia="ar-SA"/>
              </w:rPr>
              <w:t>PROG ID ; VARS</w:t>
            </w:r>
            <w:r w:rsidRPr="00633392">
              <w:rPr>
                <w:rFonts w:ascii="Times New Roman" w:eastAsia="Times New Roman" w:hAnsi="Times New Roman" w:cs="Times New Roman"/>
                <w:b/>
                <w:i/>
                <w:sz w:val="16"/>
                <w:szCs w:val="16"/>
                <w:lang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xml:space="preserve">; _BEGIN </w:t>
            </w:r>
            <w:r w:rsidRPr="00633392">
              <w:rPr>
                <w:rFonts w:ascii="Times New Roman" w:eastAsia="Times New Roman" w:hAnsi="Times New Roman" w:cs="Times New Roman"/>
                <w:i/>
                <w:sz w:val="16"/>
                <w:szCs w:val="16"/>
                <w:lang w:eastAsia="ar-SA"/>
              </w:rPr>
              <w:t>_</w:t>
            </w:r>
            <w:r w:rsidRPr="00633392">
              <w:rPr>
                <w:rFonts w:ascii="Times New Roman" w:eastAsia="Times New Roman" w:hAnsi="Times New Roman" w:cs="Times New Roman"/>
                <w:i/>
                <w:sz w:val="16"/>
                <w:szCs w:val="16"/>
                <w:lang w:val="en-US" w:eastAsia="ar-SA"/>
              </w:rPr>
              <w:t>ID 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lang w:eastAsia="ar-SA"/>
              </w:rPr>
              <w:t>_</w:t>
            </w:r>
            <w:r w:rsidRPr="00633392">
              <w:rPr>
                <w:rFonts w:ascii="Times New Roman" w:eastAsia="Times New Roman" w:hAnsi="Times New Roman" w:cs="Times New Roman"/>
                <w:b/>
                <w:i/>
                <w:sz w:val="16"/>
                <w:szCs w:val="16"/>
                <w:lang w:val="en-US" w:eastAsia="ar-SA"/>
              </w:rPr>
              <w:t>PROG ID ; VARS</w:t>
            </w:r>
            <w:r w:rsidRPr="00633392">
              <w:rPr>
                <w:rFonts w:ascii="Times New Roman" w:eastAsia="Times New Roman" w:hAnsi="Times New Roman" w:cs="Times New Roman"/>
                <w:b/>
                <w:i/>
                <w:sz w:val="16"/>
                <w:szCs w:val="16"/>
                <w:lang w:eastAsia="ar-SA"/>
              </w:rPr>
              <w:t xml:space="preserve"> </w:t>
            </w:r>
            <w:r w:rsidRPr="00633392">
              <w:rPr>
                <w:rFonts w:ascii="Times New Roman" w:eastAsia="Times New Roman" w:hAnsi="Times New Roman" w:cs="Times New Roman"/>
                <w:b/>
                <w:i/>
                <w:sz w:val="16"/>
                <w:szCs w:val="16"/>
                <w:lang w:val="en-US" w:eastAsia="ar-SA"/>
              </w:rPr>
              <w:t>;</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xml:space="preserve">_BEGIN </w:t>
            </w:r>
            <w:r w:rsidRPr="00633392">
              <w:rPr>
                <w:rFonts w:ascii="Times New Roman" w:eastAsia="Times New Roman" w:hAnsi="Times New Roman" w:cs="Times New Roman"/>
                <w:i/>
                <w:sz w:val="16"/>
                <w:szCs w:val="16"/>
                <w:lang w:eastAsia="ar-SA"/>
              </w:rPr>
              <w:t>_</w:t>
            </w:r>
            <w:r w:rsidRPr="00633392">
              <w:rPr>
                <w:rFonts w:ascii="Times New Roman" w:eastAsia="Times New Roman" w:hAnsi="Times New Roman" w:cs="Times New Roman"/>
                <w:i/>
                <w:sz w:val="16"/>
                <w:szCs w:val="16"/>
                <w:lang w:val="en-US" w:eastAsia="ar-SA"/>
              </w:rPr>
              <w:t>ID 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 xml:space="preserve">_BEGIN </w:t>
            </w:r>
            <w:r w:rsidRPr="00633392">
              <w:rPr>
                <w:rFonts w:ascii="Times New Roman" w:eastAsia="Times New Roman" w:hAnsi="Times New Roman" w:cs="Times New Roman"/>
                <w:i/>
                <w:sz w:val="16"/>
                <w:szCs w:val="16"/>
                <w:lang w:eastAsia="ar-SA"/>
              </w:rPr>
              <w:t>_</w:t>
            </w:r>
            <w:r w:rsidRPr="00633392">
              <w:rPr>
                <w:rFonts w:ascii="Times New Roman" w:eastAsia="Times New Roman" w:hAnsi="Times New Roman" w:cs="Times New Roman"/>
                <w:i/>
                <w:sz w:val="16"/>
                <w:szCs w:val="16"/>
                <w:lang w:val="en-US" w:eastAsia="ar-SA"/>
              </w:rPr>
              <w:t>ID 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eastAsia="ar-SA"/>
              </w:rPr>
              <w:t>_</w:t>
            </w:r>
            <w:r w:rsidRPr="00633392">
              <w:rPr>
                <w:rFonts w:ascii="Times New Roman" w:eastAsia="Times New Roman" w:hAnsi="Times New Roman" w:cs="Times New Roman"/>
                <w:i/>
                <w:sz w:val="16"/>
                <w:szCs w:val="16"/>
                <w:lang w:val="en-US" w:eastAsia="ar-SA"/>
              </w:rPr>
              <w:t>ID _EQ _NUM</w:t>
            </w:r>
            <w:proofErr w:type="gramStart"/>
            <w:r w:rsidRPr="00633392">
              <w:rPr>
                <w:rFonts w:ascii="Times New Roman" w:eastAsia="Times New Roman" w:hAnsi="Times New Roman" w:cs="Times New Roman"/>
                <w:i/>
                <w:sz w:val="16"/>
                <w:szCs w:val="16"/>
                <w:lang w:val="en-US" w:eastAsia="ar-SA"/>
              </w:rPr>
              <w:t xml:space="preserve"> ;</w:t>
            </w:r>
            <w:proofErr w:type="gramEnd"/>
            <w:r w:rsidRPr="00633392">
              <w:rPr>
                <w:rFonts w:ascii="Times New Roman" w:eastAsia="Times New Roman" w:hAnsi="Times New Roman" w:cs="Times New Roman"/>
                <w:i/>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6</w:t>
            </w:r>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eastAsia="ar-SA"/>
              </w:rPr>
              <w:t>_</w:t>
            </w:r>
            <w:r w:rsidRPr="00633392">
              <w:rPr>
                <w:rFonts w:ascii="Times New Roman" w:eastAsia="Times New Roman" w:hAnsi="Times New Roman" w:cs="Times New Roman"/>
                <w:i/>
                <w:sz w:val="16"/>
                <w:szCs w:val="16"/>
                <w:lang w:val="en-US" w:eastAsia="ar-SA"/>
              </w:rPr>
              <w:t>ID _EQ _NUM</w:t>
            </w:r>
            <w:proofErr w:type="gramStart"/>
            <w:r w:rsidRPr="00633392">
              <w:rPr>
                <w:rFonts w:ascii="Times New Roman" w:eastAsia="Times New Roman" w:hAnsi="Times New Roman" w:cs="Times New Roman"/>
                <w:i/>
                <w:sz w:val="16"/>
                <w:szCs w:val="16"/>
                <w:lang w:val="en-US" w:eastAsia="ar-SA"/>
              </w:rPr>
              <w:t xml:space="preserve"> ;</w:t>
            </w:r>
            <w:proofErr w:type="gramEnd"/>
            <w:r w:rsidRPr="00633392">
              <w:rPr>
                <w:rFonts w:ascii="Times New Roman" w:eastAsia="Times New Roman" w:hAnsi="Times New Roman" w:cs="Times New Roman"/>
                <w:i/>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t xml:space="preserve"> </w:t>
            </w:r>
            <w:r w:rsidRPr="00633392">
              <w:rPr>
                <w:rFonts w:ascii="Times New Roman" w:eastAsia="Times New Roman" w:hAnsi="Times New Roman" w:cs="Times New Roman"/>
                <w:b/>
                <w:i/>
                <w:sz w:val="16"/>
                <w:szCs w:val="16"/>
                <w:lang w:val="en-US" w:eastAsia="ar-SA"/>
              </w:rPr>
              <w:t>_ID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ID </w:t>
            </w:r>
            <w:r w:rsidRPr="0073627C">
              <w:rPr>
                <w:rFonts w:ascii="Times New Roman" w:eastAsia="Times New Roman" w:hAnsi="Times New Roman" w:cs="Times New Roman"/>
                <w:color w:val="000000"/>
                <w:sz w:val="16"/>
                <w:szCs w:val="16"/>
                <w:lang w:val="en-US" w:eastAsia="ar-SA"/>
              </w:rPr>
              <w:t>→ _ID</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0</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6</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 xml:space="preserve"> 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ID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 xml:space="preserve"> _WRITE ( _STR )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DC2C94">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_EQ 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 xml:space="preserve"> _WRITE ( _STR )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570"/>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_EQ</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 xml:space="preserve"> _WRITE ( _STR )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NUM ;</w:t>
            </w:r>
            <w:proofErr w:type="gramEnd"/>
            <w:r w:rsidRPr="00633392">
              <w:rPr>
                <w:rFonts w:ascii="Times New Roman" w:eastAsia="Times New Roman" w:hAnsi="Times New Roman" w:cs="Times New Roman"/>
                <w:i/>
                <w:sz w:val="16"/>
                <w:szCs w:val="16"/>
                <w:lang w:val="en-US" w:eastAsia="ar-SA"/>
              </w:rPr>
              <w:t xml:space="preserve"> _WRITE ( _STR )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_NUM</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 xml:space="preserve">; 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C → </w:t>
            </w:r>
            <w:r w:rsidRPr="0073627C">
              <w:rPr>
                <w:rFonts w:ascii="Times New Roman" w:eastAsia="Times New Roman" w:hAnsi="Times New Roman" w:cs="Times New Roman"/>
                <w:sz w:val="16"/>
                <w:szCs w:val="16"/>
                <w:lang w:val="en-US" w:eastAsia="ar-SA"/>
              </w:rPr>
              <w:t xml:space="preserve">DEC </w:t>
            </w:r>
            <w:r w:rsidRPr="0073627C">
              <w:rPr>
                <w:rFonts w:ascii="Times New Roman" w:eastAsia="Times New Roman" w:hAnsi="Times New Roman" w:cs="Times New Roman"/>
                <w:color w:val="000000"/>
                <w:sz w:val="16"/>
                <w:szCs w:val="16"/>
                <w:lang w:val="en-US" w:eastAsia="ar-SA"/>
              </w:rPr>
              <w:t>→ _NUM</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7, 0</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C</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xml:space="preserve">; 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11</w:t>
            </w:r>
            <w:r w:rsidRPr="0073627C">
              <w:rPr>
                <w:rFonts w:ascii="Times New Roman" w:eastAsia="Times New Roman" w:hAnsi="Times New Roman" w:cs="Times New Roman"/>
                <w:sz w:val="16"/>
                <w:szCs w:val="16"/>
                <w:lang w:eastAsia="ar-SA"/>
              </w:rPr>
              <w:t>)</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_EQ C</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 xml:space="preserve">; 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AOP → </w:t>
            </w:r>
            <w:r w:rsidRPr="0073627C">
              <w:rPr>
                <w:rFonts w:ascii="Times New Roman" w:eastAsia="Times New Roman" w:hAnsi="Times New Roman" w:cs="Times New Roman"/>
                <w:sz w:val="16"/>
                <w:szCs w:val="16"/>
                <w:lang w:val="en-US" w:eastAsia="ar-SA"/>
              </w:rPr>
              <w:t>ID _EQ ALEXP</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11</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AOP</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xml:space="preserve">; 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AOP</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xml:space="preserve">; 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 _END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AOP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xml:space="preserve">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 _END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r w:rsidRPr="00633392">
              <w:rPr>
                <w:rFonts w:ascii="Times New Roman" w:eastAsia="Times New Roman" w:hAnsi="Times New Roman" w:cs="Times New Roman"/>
                <w:b/>
                <w:i/>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xml:space="preserve">_WRITE </w:t>
            </w: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 _END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r w:rsidRPr="00633392">
              <w:rPr>
                <w:rFonts w:ascii="Times New Roman" w:eastAsia="Times New Roman" w:hAnsi="Times New Roman" w:cs="Times New Roman"/>
                <w:b/>
                <w:i/>
                <w:sz w:val="16"/>
                <w:szCs w:val="16"/>
                <w:lang w:val="en-US" w:eastAsia="ar-SA"/>
              </w:rPr>
              <w:t xml:space="preserve"> _WRITE</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proofErr w:type="gramStart"/>
            <w:r w:rsidRPr="00633392">
              <w:rPr>
                <w:rFonts w:ascii="Times New Roman" w:eastAsia="Times New Roman" w:hAnsi="Times New Roman" w:cs="Times New Roman"/>
                <w:i/>
                <w:sz w:val="16"/>
                <w:szCs w:val="16"/>
                <w:lang w:val="en-US" w:eastAsia="ar-SA"/>
              </w:rPr>
              <w:t>( _</w:t>
            </w:r>
            <w:proofErr w:type="gramEnd"/>
            <w:r w:rsidRPr="00633392">
              <w:rPr>
                <w:rFonts w:ascii="Times New Roman" w:eastAsia="Times New Roman" w:hAnsi="Times New Roman" w:cs="Times New Roman"/>
                <w:i/>
                <w:sz w:val="16"/>
                <w:szCs w:val="16"/>
                <w:lang w:val="en-US" w:eastAsia="ar-SA"/>
              </w:rPr>
              <w:t>STR ) ; _END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r w:rsidRPr="00633392">
              <w:rPr>
                <w:rFonts w:ascii="Times New Roman" w:eastAsia="Times New Roman" w:hAnsi="Times New Roman" w:cs="Times New Roman"/>
                <w:b/>
                <w:i/>
                <w:sz w:val="16"/>
                <w:szCs w:val="16"/>
                <w:lang w:val="en-US" w:eastAsia="ar-SA"/>
              </w:rPr>
              <w:t xml:space="preserve"> _WRITE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STR )</w:t>
            </w:r>
            <w:proofErr w:type="gramEnd"/>
            <w:r w:rsidRPr="00633392">
              <w:rPr>
                <w:rFonts w:ascii="Times New Roman" w:eastAsia="Times New Roman" w:hAnsi="Times New Roman" w:cs="Times New Roman"/>
                <w:i/>
                <w:sz w:val="16"/>
                <w:szCs w:val="16"/>
                <w:lang w:val="en-US" w:eastAsia="ar-SA"/>
              </w:rPr>
              <w:t xml:space="preserve"> ; _END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9</w:t>
            </w:r>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r w:rsidRPr="00633392">
              <w:rPr>
                <w:rFonts w:ascii="Times New Roman" w:eastAsia="Times New Roman" w:hAnsi="Times New Roman" w:cs="Times New Roman"/>
                <w:b/>
                <w:i/>
                <w:sz w:val="16"/>
                <w:szCs w:val="16"/>
                <w:lang w:val="en-US" w:eastAsia="ar-SA"/>
              </w:rPr>
              <w:t xml:space="preserve">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napToGrid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STR )</w:t>
            </w:r>
            <w:proofErr w:type="gramEnd"/>
            <w:r w:rsidRPr="00633392">
              <w:rPr>
                <w:rFonts w:ascii="Times New Roman" w:eastAsia="Times New Roman" w:hAnsi="Times New Roman" w:cs="Times New Roman"/>
                <w:i/>
                <w:sz w:val="16"/>
                <w:szCs w:val="16"/>
                <w:lang w:val="en-US" w:eastAsia="ar-SA"/>
              </w:rPr>
              <w:t xml:space="preserve"> ; _END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r w:rsidRPr="00633392">
              <w:rPr>
                <w:rFonts w:ascii="Times New Roman" w:eastAsia="Times New Roman" w:hAnsi="Times New Roman" w:cs="Times New Roman"/>
                <w:b/>
                <w:i/>
                <w:sz w:val="16"/>
                <w:szCs w:val="16"/>
                <w:lang w:val="en-US" w:eastAsia="ar-SA"/>
              </w:rPr>
              <w:t xml:space="preserve"> _STR</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proofErr w:type="gramStart"/>
            <w:r w:rsidRPr="00633392">
              <w:rPr>
                <w:rFonts w:ascii="Times New Roman" w:eastAsia="Times New Roman" w:hAnsi="Times New Roman" w:cs="Times New Roman"/>
                <w:i/>
                <w:sz w:val="16"/>
                <w:szCs w:val="16"/>
                <w:lang w:val="en-US" w:eastAsia="ar-SA"/>
              </w:rPr>
              <w:t>) ;</w:t>
            </w:r>
            <w:proofErr w:type="gramEnd"/>
            <w:r w:rsidRPr="00633392">
              <w:rPr>
                <w:rFonts w:ascii="Times New Roman" w:eastAsia="Times New Roman" w:hAnsi="Times New Roman" w:cs="Times New Roman"/>
                <w:i/>
                <w:sz w:val="16"/>
                <w:szCs w:val="16"/>
                <w:lang w:val="en-US" w:eastAsia="ar-SA"/>
              </w:rPr>
              <w:t xml:space="preserve"> _END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sz w:val="16"/>
                <w:szCs w:val="16"/>
                <w:lang w:val="en-US" w:eastAsia="ar-SA"/>
              </w:rPr>
              <w:t xml:space="preserve">SC </w:t>
            </w:r>
            <w:r w:rsidRPr="0073627C">
              <w:rPr>
                <w:rFonts w:ascii="Times New Roman" w:eastAsia="Times New Roman" w:hAnsi="Times New Roman" w:cs="Times New Roman"/>
                <w:color w:val="000000"/>
                <w:sz w:val="16"/>
                <w:szCs w:val="16"/>
                <w:lang w:val="en-US" w:eastAsia="ar-SA"/>
              </w:rPr>
              <w:t>→ _STR</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15</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9</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r w:rsidRPr="00633392">
              <w:rPr>
                <w:rFonts w:ascii="Times New Roman" w:eastAsia="Times New Roman" w:hAnsi="Times New Roman" w:cs="Times New Roman"/>
                <w:b/>
                <w:i/>
                <w:sz w:val="16"/>
                <w:szCs w:val="16"/>
                <w:lang w:val="en-US" w:eastAsia="ar-SA"/>
              </w:rPr>
              <w:t xml:space="preserve"> SC</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proofErr w:type="gramStart"/>
            <w:r w:rsidRPr="00633392">
              <w:rPr>
                <w:rFonts w:ascii="Times New Roman" w:eastAsia="Times New Roman" w:hAnsi="Times New Roman" w:cs="Times New Roman"/>
                <w:i/>
                <w:sz w:val="16"/>
                <w:szCs w:val="16"/>
                <w:lang w:val="en-US" w:eastAsia="ar-SA"/>
              </w:rPr>
              <w:t>) ;</w:t>
            </w:r>
            <w:proofErr w:type="gramEnd"/>
            <w:r w:rsidRPr="00633392">
              <w:rPr>
                <w:rFonts w:ascii="Times New Roman" w:eastAsia="Times New Roman" w:hAnsi="Times New Roman" w:cs="Times New Roman"/>
                <w:i/>
                <w:sz w:val="16"/>
                <w:szCs w:val="16"/>
                <w:lang w:val="en-US" w:eastAsia="ar-SA"/>
              </w:rPr>
              <w:t xml:space="preserve"> _END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13</w:t>
            </w:r>
            <w:r w:rsidRPr="0073627C">
              <w:rPr>
                <w:rFonts w:ascii="Times New Roman" w:eastAsia="Times New Roman" w:hAnsi="Times New Roman" w:cs="Times New Roman"/>
                <w:sz w:val="16"/>
                <w:szCs w:val="16"/>
                <w:lang w:eastAsia="ar-SA"/>
              </w:rPr>
              <w:t>)</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r w:rsidRPr="00633392">
              <w:rPr>
                <w:rFonts w:ascii="Times New Roman" w:eastAsia="Times New Roman" w:hAnsi="Times New Roman" w:cs="Times New Roman"/>
                <w:b/>
                <w:i/>
                <w:sz w:val="16"/>
                <w:szCs w:val="16"/>
                <w:lang w:val="en-US" w:eastAsia="ar-SA"/>
              </w:rPr>
              <w:t xml:space="preserve"> _WRITE ( SC</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proofErr w:type="gramStart"/>
            <w:r w:rsidRPr="00633392">
              <w:rPr>
                <w:rFonts w:ascii="Times New Roman" w:eastAsia="Times New Roman" w:hAnsi="Times New Roman" w:cs="Times New Roman"/>
                <w:i/>
                <w:sz w:val="16"/>
                <w:szCs w:val="16"/>
                <w:lang w:val="en-US" w:eastAsia="ar-SA"/>
              </w:rPr>
              <w:t>) ;</w:t>
            </w:r>
            <w:proofErr w:type="gramEnd"/>
            <w:r w:rsidRPr="00633392">
              <w:rPr>
                <w:rFonts w:ascii="Times New Roman" w:eastAsia="Times New Roman" w:hAnsi="Times New Roman" w:cs="Times New Roman"/>
                <w:i/>
                <w:sz w:val="16"/>
                <w:szCs w:val="16"/>
                <w:lang w:val="en-US" w:eastAsia="ar-SA"/>
              </w:rPr>
              <w:t xml:space="preserve"> _END .</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r w:rsidRPr="00633392">
              <w:rPr>
                <w:rFonts w:ascii="Times New Roman" w:eastAsia="Times New Roman" w:hAnsi="Times New Roman" w:cs="Times New Roman"/>
                <w:b/>
                <w:i/>
                <w:sz w:val="16"/>
                <w:szCs w:val="16"/>
                <w:lang w:val="en-US" w:eastAsia="ar-SA"/>
              </w:rPr>
              <w:t xml:space="preserve"> _WRITE ( SC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WOP → </w:t>
            </w:r>
            <w:r w:rsidRPr="0073627C">
              <w:rPr>
                <w:rFonts w:ascii="Times New Roman" w:eastAsia="Times New Roman" w:hAnsi="Times New Roman" w:cs="Times New Roman"/>
                <w:sz w:val="16"/>
                <w:szCs w:val="16"/>
                <w:lang w:val="en-US" w:eastAsia="ar-SA"/>
              </w:rPr>
              <w:t>_WRITE ( MSG )</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13</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w:t>
            </w:r>
            <w:r w:rsidRPr="00633392">
              <w:rPr>
                <w:rFonts w:ascii="Times New Roman" w:eastAsia="Times New Roman" w:hAnsi="Times New Roman" w:cs="Times New Roman"/>
                <w:b/>
                <w:i/>
                <w:sz w:val="16"/>
                <w:szCs w:val="16"/>
                <w:lang w:val="en-US" w:eastAsia="ar-SA"/>
              </w:rPr>
              <w:t xml:space="preserve"> WOP</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15</w:t>
            </w:r>
            <w:r w:rsidRPr="0073627C">
              <w:rPr>
                <w:rFonts w:ascii="Times New Roman" w:eastAsia="Times New Roman" w:hAnsi="Times New Roman" w:cs="Times New Roman"/>
                <w:sz w:val="16"/>
                <w:szCs w:val="16"/>
                <w:lang w:eastAsia="ar-SA"/>
              </w:rPr>
              <w:t>)</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AOP ; WOP</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20"/>
                <w:szCs w:val="20"/>
                <w:lang w:val="en-US" w:eastAsia="ar-SA"/>
              </w:rPr>
            </w:pPr>
            <w:r w:rsidRPr="00633392">
              <w:rPr>
                <w:rFonts w:ascii="Times New Roman" w:eastAsia="Times New Roman" w:hAnsi="Times New Roman" w:cs="Times New Roman"/>
                <w:i/>
                <w:sz w:val="16"/>
                <w:szCs w:val="16"/>
                <w:lang w:val="en-US" w:eastAsia="ar-SA"/>
              </w:rPr>
              <w:t>; _</w:t>
            </w:r>
            <w:proofErr w:type="gramStart"/>
            <w:r w:rsidRPr="00633392">
              <w:rPr>
                <w:rFonts w:ascii="Times New Roman" w:eastAsia="Times New Roman" w:hAnsi="Times New Roman" w:cs="Times New Roman"/>
                <w:i/>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AOP ; WOP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3</w:t>
            </w:r>
          </w:p>
        </w:tc>
      </w:tr>
      <w:tr w:rsidR="00B336B3" w:rsidRPr="0073627C" w:rsidTr="001E3C2A">
        <w:trPr>
          <w:gridAfter w:val="1"/>
          <w:wAfter w:w="20" w:type="dxa"/>
        </w:trPr>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 xml:space="preserve">_BEGIN AOP ; ZOMOP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ZOMOP → </w:t>
            </w:r>
            <w:r w:rsidRPr="0073627C">
              <w:rPr>
                <w:rFonts w:ascii="Times New Roman" w:eastAsia="Times New Roman" w:hAnsi="Times New Roman" w:cs="Times New Roman"/>
                <w:sz w:val="16"/>
                <w:szCs w:val="16"/>
                <w:lang w:val="en-US" w:eastAsia="ar-SA"/>
              </w:rPr>
              <w:t>OP ; ZOMOP</w:t>
            </w:r>
          </w:p>
        </w:tc>
        <w:tc>
          <w:tcPr>
            <w:tcW w:w="166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2</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 xml:space="preserve">_BEGIN ZOMOP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_</w:t>
            </w:r>
            <w:proofErr w:type="gramStart"/>
            <w:r w:rsidRPr="00633392">
              <w:rPr>
                <w:rFonts w:ascii="Times New Roman" w:eastAsia="Times New Roman" w:hAnsi="Times New Roman" w:cs="Times New Roman"/>
                <w:i/>
                <w:sz w:val="16"/>
                <w:szCs w:val="16"/>
                <w:lang w:val="en-US" w:eastAsia="ar-SA"/>
              </w:rPr>
              <w:t>END .</w:t>
            </w:r>
            <w:proofErr w:type="gramEnd"/>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color w:val="000000"/>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_BEGIN ZOMOP END</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color w:val="000000"/>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15</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eastAsia="ar-SA"/>
              </w:rPr>
              <w:t xml:space="preserve">┴ </w:t>
            </w:r>
            <w:r w:rsidRPr="00633392">
              <w:rPr>
                <w:rFonts w:ascii="Times New Roman" w:eastAsia="Times New Roman" w:hAnsi="Times New Roman" w:cs="Times New Roman"/>
                <w:b/>
                <w:i/>
                <w:sz w:val="16"/>
                <w:szCs w:val="16"/>
                <w:vertAlign w:val="subscript"/>
                <w:lang w:val="en-US" w:eastAsia="ar-SA"/>
              </w:rPr>
              <w:softHyphen/>
            </w:r>
            <w:r w:rsidRPr="00633392">
              <w:rPr>
                <w:rFonts w:ascii="Times New Roman" w:eastAsia="Times New Roman" w:hAnsi="Times New Roman" w:cs="Times New Roman"/>
                <w:b/>
                <w:i/>
                <w:sz w:val="16"/>
                <w:szCs w:val="16"/>
                <w:lang w:val="en-US" w:eastAsia="ar-SA"/>
              </w:rPr>
              <w:t>COP</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r w:rsidRPr="0073627C">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Go</w:t>
            </w:r>
            <w:proofErr w:type="spellEnd"/>
            <w:r w:rsidRPr="00DC2C94">
              <w:rPr>
                <w:rFonts w:ascii="Times New Roman" w:eastAsia="Times New Roman" w:hAnsi="Times New Roman" w:cs="Times New Roman"/>
                <w:sz w:val="16"/>
                <w:szCs w:val="16"/>
                <w:lang w:eastAsia="ar-SA"/>
              </w:rPr>
              <w:t xml:space="preserve"> </w:t>
            </w:r>
            <w:proofErr w:type="spellStart"/>
            <w:r w:rsidRPr="00DC2C94">
              <w:rPr>
                <w:rFonts w:ascii="Times New Roman" w:eastAsia="Times New Roman" w:hAnsi="Times New Roman" w:cs="Times New Roman"/>
                <w:sz w:val="16"/>
                <w:szCs w:val="16"/>
                <w:lang w:eastAsia="ar-SA"/>
              </w:rPr>
              <w:t>to</w:t>
            </w:r>
            <w:proofErr w:type="spellEnd"/>
            <w:r w:rsidRPr="0073627C">
              <w:rPr>
                <w:rFonts w:ascii="Times New Roman" w:eastAsia="Times New Roman" w:hAnsi="Times New Roman" w:cs="Times New Roman"/>
                <w:sz w:val="16"/>
                <w:szCs w:val="16"/>
                <w:lang w:eastAsia="ar-SA"/>
              </w:rPr>
              <w:t xml:space="preserve"> </w:t>
            </w:r>
            <w:r w:rsidRPr="0073627C">
              <w:rPr>
                <w:rFonts w:ascii="Times New Roman" w:eastAsia="Times New Roman" w:hAnsi="Times New Roman" w:cs="Times New Roman"/>
                <w:sz w:val="16"/>
                <w:szCs w:val="16"/>
                <w:lang w:val="en-US" w:eastAsia="ar-SA"/>
              </w:rPr>
              <w:t>G</w:t>
            </w:r>
            <w:r w:rsidRPr="0073627C">
              <w:rPr>
                <w:rFonts w:ascii="Times New Roman" w:eastAsia="Times New Roman" w:hAnsi="Times New Roman" w:cs="Times New Roman"/>
                <w:sz w:val="16"/>
                <w:szCs w:val="16"/>
                <w:vertAlign w:val="subscript"/>
                <w:lang w:val="en-US" w:eastAsia="ar-SA"/>
              </w:rPr>
              <w:t>0</w:t>
            </w:r>
            <w:r w:rsidRPr="0073627C">
              <w:rPr>
                <w:rFonts w:ascii="Times New Roman" w:eastAsia="Times New Roman" w:hAnsi="Times New Roman" w:cs="Times New Roman"/>
                <w:sz w:val="16"/>
                <w:szCs w:val="16"/>
                <w:lang w:eastAsia="ar-SA"/>
              </w:rPr>
              <w:t>)</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b/>
                <w:i/>
                <w:color w:val="000000"/>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lang w:val="en-US" w:eastAsia="ar-SA"/>
              </w:rPr>
              <w:t>_PROG ID ; VARS ; COP</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color w:val="000000"/>
                <w:sz w:val="16"/>
                <w:szCs w:val="16"/>
                <w:lang w:val="en-US" w:eastAsia="ar-SA"/>
              </w:rPr>
              <w:t>.</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73627C">
              <w:rPr>
                <w:rFonts w:ascii="Times New Roman" w:eastAsia="Times New Roman" w:hAnsi="Times New Roman" w:cs="Times New Roman"/>
                <w:sz w:val="16"/>
                <w:szCs w:val="16"/>
                <w:lang w:eastAsia="ar-SA"/>
              </w:rPr>
              <w:t>Transfer</w:t>
            </w:r>
            <w:proofErr w:type="spellEnd"/>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lang w:val="en-US" w:eastAsia="ar-SA"/>
              </w:rPr>
              <w:t xml:space="preserve">_PROG </w:t>
            </w:r>
            <w:proofErr w:type="gramStart"/>
            <w:r w:rsidRPr="00633392">
              <w:rPr>
                <w:rFonts w:ascii="Times New Roman" w:eastAsia="Times New Roman" w:hAnsi="Times New Roman" w:cs="Times New Roman"/>
                <w:b/>
                <w:i/>
                <w:sz w:val="16"/>
                <w:szCs w:val="16"/>
                <w:lang w:val="en-US" w:eastAsia="ar-SA"/>
              </w:rPr>
              <w:t>ID ;</w:t>
            </w:r>
            <w:proofErr w:type="gramEnd"/>
            <w:r w:rsidRPr="00633392">
              <w:rPr>
                <w:rFonts w:ascii="Times New Roman" w:eastAsia="Times New Roman" w:hAnsi="Times New Roman" w:cs="Times New Roman"/>
                <w:b/>
                <w:i/>
                <w:sz w:val="16"/>
                <w:szCs w:val="16"/>
                <w:lang w:val="en-US" w:eastAsia="ar-SA"/>
              </w:rPr>
              <w:t xml:space="preserve"> VARS ; COP .</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jc w:val="both"/>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ε</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 xml:space="preserve">OCOP → </w:t>
            </w:r>
            <w:proofErr w:type="gramStart"/>
            <w:r w:rsidRPr="0073627C">
              <w:rPr>
                <w:rFonts w:ascii="Times New Roman" w:eastAsia="Times New Roman" w:hAnsi="Times New Roman" w:cs="Times New Roman"/>
                <w:color w:val="000000"/>
                <w:sz w:val="16"/>
                <w:szCs w:val="16"/>
                <w:lang w:val="en-US" w:eastAsia="ar-SA"/>
              </w:rPr>
              <w:t>C</w:t>
            </w:r>
            <w:r w:rsidRPr="0073627C">
              <w:rPr>
                <w:rFonts w:ascii="Times New Roman" w:eastAsia="Times New Roman" w:hAnsi="Times New Roman" w:cs="Times New Roman"/>
                <w:sz w:val="16"/>
                <w:szCs w:val="16"/>
                <w:lang w:val="en-US" w:eastAsia="ar-SA"/>
              </w:rPr>
              <w:t>OP .</w:t>
            </w:r>
            <w:proofErr w:type="gramEnd"/>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4</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lang w:val="en-US" w:eastAsia="ar-SA"/>
              </w:rPr>
              <w:t>_PROG ID ; VARS ; OCOP</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suppressAutoHyphens/>
              <w:autoSpaceDE w:val="0"/>
              <w:spacing w:after="0" w:line="240" w:lineRule="auto"/>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ε</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OPROG → CLV ; OC</w:t>
            </w:r>
            <w:r w:rsidRPr="0073627C">
              <w:rPr>
                <w:rFonts w:ascii="Times New Roman" w:eastAsia="Times New Roman" w:hAnsi="Times New Roman" w:cs="Times New Roman"/>
                <w:sz w:val="16"/>
                <w:szCs w:val="16"/>
                <w:lang w:val="en-US" w:eastAsia="ar-SA"/>
              </w:rPr>
              <w:t>OP</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3</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lang w:val="en-US" w:eastAsia="ar-SA"/>
              </w:rPr>
              <w:t>_PROG ID ; OPROG</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suppressAutoHyphens/>
              <w:autoSpaceDE w:val="0"/>
              <w:spacing w:after="0" w:line="240" w:lineRule="auto"/>
              <w:rPr>
                <w:rFonts w:ascii="Times New Roman" w:eastAsia="Times New Roman" w:hAnsi="Times New Roman" w:cs="Times New Roman"/>
                <w:i/>
                <w:color w:val="000000"/>
                <w:sz w:val="16"/>
                <w:szCs w:val="16"/>
                <w:lang w:val="en-US" w:eastAsia="ar-SA"/>
              </w:rPr>
            </w:pPr>
            <w:r w:rsidRPr="00633392">
              <w:rPr>
                <w:rFonts w:ascii="Times New Roman" w:eastAsia="Times New Roman" w:hAnsi="Times New Roman" w:cs="Times New Roman"/>
                <w:i/>
                <w:sz w:val="16"/>
                <w:szCs w:val="16"/>
                <w:lang w:val="en-US" w:eastAsia="ar-SA"/>
              </w:rPr>
              <w:t>ε</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eastAsia="ar-SA"/>
              </w:rPr>
            </w:pPr>
            <w:r w:rsidRPr="0073627C">
              <w:rPr>
                <w:rFonts w:ascii="Times New Roman" w:eastAsia="Times New Roman" w:hAnsi="Times New Roman" w:cs="Times New Roman"/>
                <w:color w:val="000000"/>
                <w:sz w:val="16"/>
                <w:szCs w:val="16"/>
                <w:lang w:val="en-US" w:eastAsia="ar-SA"/>
              </w:rPr>
              <w:t>PROG → _PROG ID ; OPROG</w:t>
            </w: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Conv</w:t>
            </w:r>
            <w:proofErr w:type="spellEnd"/>
            <w:r w:rsidRPr="0073627C">
              <w:rPr>
                <w:rFonts w:ascii="Times New Roman" w:eastAsia="Times New Roman" w:hAnsi="Times New Roman" w:cs="Times New Roman"/>
                <w:sz w:val="16"/>
                <w:szCs w:val="16"/>
                <w:lang w:eastAsia="ar-SA"/>
              </w:rPr>
              <w:t>,</w:t>
            </w:r>
            <w:r w:rsidRPr="0073627C">
              <w:rPr>
                <w:rFonts w:ascii="Times New Roman" w:eastAsia="Times New Roman" w:hAnsi="Times New Roman" w:cs="Times New Roman"/>
                <w:sz w:val="16"/>
                <w:szCs w:val="16"/>
                <w:lang w:val="en-US" w:eastAsia="ar-SA"/>
              </w:rPr>
              <w:t xml:space="preserve"> 0</w:t>
            </w:r>
          </w:p>
        </w:tc>
      </w:tr>
      <w:tr w:rsidR="00B336B3" w:rsidRPr="0073627C" w:rsidTr="001E3C2A">
        <w:tc>
          <w:tcPr>
            <w:tcW w:w="2953"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tabs>
                <w:tab w:val="left" w:pos="684"/>
              </w:tabs>
              <w:suppressAutoHyphens/>
              <w:autoSpaceDE w:val="0"/>
              <w:spacing w:after="0" w:line="240" w:lineRule="auto"/>
              <w:rPr>
                <w:rFonts w:ascii="Times New Roman" w:eastAsia="Times New Roman" w:hAnsi="Times New Roman" w:cs="Times New Roman"/>
                <w:b/>
                <w:i/>
                <w:sz w:val="16"/>
                <w:szCs w:val="16"/>
                <w:lang w:val="en-US" w:eastAsia="ar-SA"/>
              </w:rPr>
            </w:pPr>
            <w:r w:rsidRPr="00633392">
              <w:rPr>
                <w:rFonts w:ascii="Times New Roman" w:eastAsia="Times New Roman" w:hAnsi="Times New Roman" w:cs="Times New Roman"/>
                <w:b/>
                <w:i/>
                <w:sz w:val="16"/>
                <w:szCs w:val="16"/>
                <w:lang w:val="en-US" w:eastAsia="ar-SA"/>
              </w:rPr>
              <w:t>G</w:t>
            </w:r>
            <w:r w:rsidRPr="00633392">
              <w:rPr>
                <w:rFonts w:ascii="Times New Roman" w:eastAsia="Times New Roman" w:hAnsi="Times New Roman" w:cs="Times New Roman"/>
                <w:b/>
                <w:i/>
                <w:sz w:val="16"/>
                <w:szCs w:val="16"/>
                <w:vertAlign w:val="subscript"/>
                <w:lang w:val="en-US" w:eastAsia="ar-SA"/>
              </w:rPr>
              <w:t>0</w:t>
            </w:r>
            <w:r w:rsidRPr="00633392">
              <w:rPr>
                <w:rFonts w:ascii="Times New Roman" w:eastAsia="Times New Roman" w:hAnsi="Times New Roman" w:cs="Times New Roman"/>
                <w:b/>
                <w:i/>
                <w:sz w:val="16"/>
                <w:szCs w:val="16"/>
                <w:lang w:val="en-US" w:eastAsia="ar-SA"/>
              </w:rPr>
              <w:t xml:space="preserve">: </w:t>
            </w:r>
            <w:r w:rsidRPr="00633392">
              <w:rPr>
                <w:rFonts w:ascii="Times New Roman" w:eastAsia="Times New Roman" w:hAnsi="Times New Roman" w:cs="Times New Roman"/>
                <w:b/>
                <w:i/>
                <w:sz w:val="16"/>
                <w:szCs w:val="16"/>
                <w:vertAlign w:val="subscript"/>
                <w:lang w:val="en-US" w:eastAsia="ar-SA"/>
              </w:rPr>
              <w:t xml:space="preserve">┴ </w:t>
            </w:r>
            <w:r w:rsidRPr="00633392">
              <w:rPr>
                <w:rFonts w:ascii="Times New Roman" w:eastAsia="Times New Roman" w:hAnsi="Times New Roman" w:cs="Times New Roman"/>
                <w:b/>
                <w:i/>
                <w:sz w:val="16"/>
                <w:szCs w:val="16"/>
                <w:lang w:val="en-US" w:eastAsia="ar-SA"/>
              </w:rPr>
              <w:t>PROG</w:t>
            </w:r>
          </w:p>
        </w:tc>
        <w:tc>
          <w:tcPr>
            <w:tcW w:w="2694" w:type="dxa"/>
            <w:tcBorders>
              <w:top w:val="single" w:sz="4" w:space="0" w:color="000000"/>
              <w:left w:val="single" w:sz="4" w:space="0" w:color="000000"/>
              <w:bottom w:val="single" w:sz="4" w:space="0" w:color="000000"/>
            </w:tcBorders>
            <w:shd w:val="clear" w:color="auto" w:fill="auto"/>
          </w:tcPr>
          <w:p w:rsidR="00B336B3" w:rsidRPr="00633392" w:rsidRDefault="00B336B3" w:rsidP="00517D76">
            <w:pPr>
              <w:suppressAutoHyphens/>
              <w:autoSpaceDE w:val="0"/>
              <w:spacing w:after="0" w:line="240" w:lineRule="auto"/>
              <w:rPr>
                <w:rFonts w:ascii="Times New Roman" w:eastAsia="Times New Roman" w:hAnsi="Times New Roman" w:cs="Times New Roman"/>
                <w:i/>
                <w:sz w:val="16"/>
                <w:szCs w:val="16"/>
                <w:lang w:val="en-US" w:eastAsia="ar-SA"/>
              </w:rPr>
            </w:pPr>
            <w:r w:rsidRPr="00633392">
              <w:rPr>
                <w:rFonts w:ascii="Times New Roman" w:eastAsia="Times New Roman" w:hAnsi="Times New Roman" w:cs="Times New Roman"/>
                <w:i/>
                <w:sz w:val="16"/>
                <w:szCs w:val="16"/>
                <w:lang w:val="en-US" w:eastAsia="ar-SA"/>
              </w:rPr>
              <w:t>ε</w:t>
            </w:r>
          </w:p>
        </w:tc>
        <w:tc>
          <w:tcPr>
            <w:tcW w:w="2273" w:type="dxa"/>
            <w:tcBorders>
              <w:top w:val="single" w:sz="4" w:space="0" w:color="000000"/>
              <w:left w:val="single" w:sz="4" w:space="0" w:color="000000"/>
              <w:bottom w:val="single" w:sz="4" w:space="0" w:color="000000"/>
            </w:tcBorders>
            <w:shd w:val="clear" w:color="auto" w:fill="auto"/>
            <w:vAlign w:val="center"/>
          </w:tcPr>
          <w:p w:rsidR="00B336B3" w:rsidRPr="0073627C" w:rsidRDefault="00B336B3" w:rsidP="001E3C2A">
            <w:pPr>
              <w:tabs>
                <w:tab w:val="left" w:pos="684"/>
              </w:tabs>
              <w:suppressAutoHyphens/>
              <w:autoSpaceDE w:val="0"/>
              <w:snapToGrid w:val="0"/>
              <w:spacing w:after="0" w:line="240" w:lineRule="auto"/>
              <w:jc w:val="center"/>
              <w:rPr>
                <w:rFonts w:ascii="Times New Roman" w:eastAsia="Times New Roman" w:hAnsi="Times New Roman" w:cs="Times New Roman"/>
                <w:sz w:val="16"/>
                <w:szCs w:val="16"/>
                <w:lang w:val="en-US" w:eastAsia="ar-SA"/>
              </w:rPr>
            </w:pPr>
          </w:p>
        </w:tc>
        <w:tc>
          <w:tcPr>
            <w:tcW w:w="168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B336B3" w:rsidRPr="0073627C" w:rsidRDefault="00B336B3" w:rsidP="002F3835">
            <w:pPr>
              <w:tabs>
                <w:tab w:val="left" w:pos="684"/>
              </w:tabs>
              <w:suppressAutoHyphens/>
              <w:autoSpaceDE w:val="0"/>
              <w:snapToGrid w:val="0"/>
              <w:spacing w:after="0" w:line="240" w:lineRule="auto"/>
              <w:jc w:val="center"/>
              <w:rPr>
                <w:rFonts w:ascii="Times New Roman" w:eastAsia="Times New Roman" w:hAnsi="Times New Roman" w:cs="Times New Roman"/>
                <w:sz w:val="20"/>
                <w:szCs w:val="20"/>
                <w:lang w:val="en-US" w:eastAsia="ar-SA"/>
              </w:rPr>
            </w:pPr>
            <w:proofErr w:type="spellStart"/>
            <w:r w:rsidRPr="00DC2C94">
              <w:rPr>
                <w:rFonts w:ascii="Times New Roman" w:eastAsia="Times New Roman" w:hAnsi="Times New Roman" w:cs="Times New Roman"/>
                <w:sz w:val="16"/>
                <w:szCs w:val="16"/>
                <w:lang w:eastAsia="ar-SA"/>
              </w:rPr>
              <w:t>Admit</w:t>
            </w:r>
            <w:proofErr w:type="spellEnd"/>
          </w:p>
        </w:tc>
      </w:tr>
    </w:tbl>
    <w:p w:rsidR="00B336B3" w:rsidRPr="00EA4BF0" w:rsidRDefault="00B336B3" w:rsidP="00B336B3">
      <w:pPr>
        <w:pStyle w:val="1"/>
        <w:numPr>
          <w:ilvl w:val="0"/>
          <w:numId w:val="4"/>
        </w:numPr>
        <w:rPr>
          <w:b w:val="0"/>
          <w:u w:val="single"/>
          <w:lang w:val="en-US"/>
        </w:rPr>
      </w:pPr>
      <w:r w:rsidRPr="00EA4BF0">
        <w:rPr>
          <w:b w:val="0"/>
          <w:u w:val="single"/>
          <w:lang w:val="en-US"/>
        </w:rPr>
        <w:lastRenderedPageBreak/>
        <w:t>Results</w:t>
      </w:r>
    </w:p>
    <w:p w:rsidR="00BF53B8" w:rsidRPr="00BF53B8" w:rsidRDefault="006B3E32" w:rsidP="00B336B3">
      <w:pPr>
        <w:rPr>
          <w:rFonts w:ascii="Times New Roman" w:hAnsi="Times New Roman" w:cs="Times New Roman"/>
          <w:sz w:val="24"/>
          <w:szCs w:val="24"/>
          <w:lang w:val="en-US"/>
        </w:rPr>
      </w:pPr>
      <w:r>
        <w:rPr>
          <w:rFonts w:ascii="Times New Roman" w:hAnsi="Times New Roman" w:cs="Times New Roman"/>
          <w:sz w:val="24"/>
          <w:szCs w:val="24"/>
          <w:lang w:val="en-US"/>
        </w:rPr>
        <w:t>As a result of laboratory work</w:t>
      </w:r>
      <w:r w:rsidR="00B336B3" w:rsidRPr="00FA4C7C">
        <w:rPr>
          <w:rFonts w:ascii="Times New Roman" w:hAnsi="Times New Roman" w:cs="Times New Roman"/>
          <w:sz w:val="24"/>
          <w:szCs w:val="24"/>
          <w:lang w:val="en-US"/>
        </w:rPr>
        <w:t xml:space="preserve"> was a description of the syntax and semantics of t</w:t>
      </w:r>
      <w:r w:rsidR="00B336B3">
        <w:rPr>
          <w:rFonts w:ascii="Times New Roman" w:hAnsi="Times New Roman" w:cs="Times New Roman"/>
          <w:sz w:val="24"/>
          <w:szCs w:val="24"/>
          <w:lang w:val="en-US"/>
        </w:rPr>
        <w:t xml:space="preserve">he language, </w:t>
      </w:r>
      <w:r w:rsidR="00B336B3" w:rsidRPr="00FA4C7C">
        <w:rPr>
          <w:rFonts w:ascii="Times New Roman" w:hAnsi="Times New Roman" w:cs="Times New Roman"/>
          <w:sz w:val="24"/>
          <w:szCs w:val="24"/>
          <w:lang w:val="en-US"/>
        </w:rPr>
        <w:t xml:space="preserve">to formalize the process </w:t>
      </w:r>
      <w:r w:rsidR="00B336B3">
        <w:rPr>
          <w:rFonts w:ascii="Times New Roman" w:hAnsi="Times New Roman" w:cs="Times New Roman"/>
          <w:sz w:val="24"/>
          <w:szCs w:val="24"/>
          <w:lang w:val="en-US"/>
        </w:rPr>
        <w:t xml:space="preserve">of the </w:t>
      </w:r>
      <w:r w:rsidR="00B336B3" w:rsidRPr="00FA4C7C">
        <w:rPr>
          <w:rFonts w:ascii="Times New Roman" w:hAnsi="Times New Roman" w:cs="Times New Roman"/>
          <w:sz w:val="24"/>
          <w:szCs w:val="24"/>
          <w:lang w:val="en-US"/>
        </w:rPr>
        <w:t xml:space="preserve">syntax managed of translation and analyzed </w:t>
      </w:r>
      <w:r w:rsidR="00B336B3">
        <w:rPr>
          <w:rFonts w:ascii="Times New Roman" w:hAnsi="Times New Roman" w:cs="Times New Roman"/>
          <w:sz w:val="24"/>
          <w:szCs w:val="24"/>
          <w:lang w:val="en-US"/>
        </w:rPr>
        <w:t xml:space="preserve">its </w:t>
      </w:r>
      <w:r w:rsidR="00BF53B8">
        <w:rPr>
          <w:rFonts w:ascii="Times New Roman" w:hAnsi="Times New Roman" w:cs="Times New Roman"/>
          <w:sz w:val="24"/>
          <w:szCs w:val="24"/>
          <w:lang w:val="en-US"/>
        </w:rPr>
        <w:t>example</w:t>
      </w:r>
      <w:r w:rsidR="003D79B1">
        <w:rPr>
          <w:rFonts w:ascii="Times New Roman" w:hAnsi="Times New Roman" w:cs="Times New Roman"/>
          <w:sz w:val="24"/>
          <w:szCs w:val="24"/>
          <w:lang w:val="en-US"/>
        </w:rPr>
        <w:t xml:space="preserve">. </w:t>
      </w:r>
      <w:r w:rsidR="003D79B1" w:rsidRPr="00850A38">
        <w:rPr>
          <w:rFonts w:ascii="Times New Roman" w:hAnsi="Times New Roman" w:cs="Times New Roman"/>
          <w:sz w:val="24"/>
          <w:szCs w:val="24"/>
          <w:lang w:val="en-US"/>
        </w:rPr>
        <w:t xml:space="preserve">It was implemented </w:t>
      </w:r>
      <w:r w:rsidR="003D79B1">
        <w:rPr>
          <w:rFonts w:ascii="Times New Roman" w:hAnsi="Times New Roman" w:cs="Times New Roman"/>
          <w:sz w:val="24"/>
          <w:szCs w:val="24"/>
          <w:lang w:val="en-US"/>
        </w:rPr>
        <w:t>syntactical</w:t>
      </w:r>
      <w:r w:rsidR="003D79B1" w:rsidRPr="00850A38">
        <w:rPr>
          <w:rFonts w:ascii="Times New Roman" w:hAnsi="Times New Roman" w:cs="Times New Roman"/>
          <w:sz w:val="24"/>
          <w:szCs w:val="24"/>
          <w:lang w:val="en-US"/>
        </w:rPr>
        <w:t xml:space="preserve"> analysis</w:t>
      </w:r>
      <w:r w:rsidR="003D79B1">
        <w:rPr>
          <w:rFonts w:ascii="Times New Roman" w:hAnsi="Times New Roman" w:cs="Times New Roman"/>
          <w:sz w:val="24"/>
          <w:szCs w:val="24"/>
          <w:lang w:val="en-US"/>
        </w:rPr>
        <w:t>.</w:t>
      </w:r>
    </w:p>
    <w:p w:rsidR="00325DCB" w:rsidRPr="00B336B3" w:rsidRDefault="00325DCB">
      <w:pPr>
        <w:rPr>
          <w:lang w:val="en-US"/>
        </w:rPr>
      </w:pPr>
    </w:p>
    <w:sectPr w:rsidR="00325DCB" w:rsidRPr="00B336B3" w:rsidSect="00325DC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FreeSans">
    <w:altName w:val="Arial Unicode MS"/>
    <w:charset w:val="80"/>
    <w:family w:val="swiss"/>
    <w:pitch w:val="default"/>
    <w:sig w:usb0="00000000" w:usb1="00000000" w:usb2="00000000" w:usb3="00000000" w:csb0="00000000" w:csb1="00000000"/>
  </w:font>
  <w:font w:name="Lucida Sans">
    <w:panose1 w:val="020B0602030504020204"/>
    <w:charset w:val="00"/>
    <w:family w:val="swiss"/>
    <w:pitch w:val="variable"/>
    <w:sig w:usb0="00000003" w:usb1="00000000" w:usb2="00000000" w:usb3="00000000" w:csb0="00000001" w:csb1="00000000"/>
  </w:font>
  <w:font w:name="MS Sans Serif">
    <w:altName w:val="Arial"/>
    <w:charset w:val="00"/>
    <w:family w:val="swiss"/>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360"/>
        </w:tabs>
        <w:ind w:left="72" w:hanging="432"/>
      </w:pPr>
    </w:lvl>
    <w:lvl w:ilvl="1">
      <w:start w:val="1"/>
      <w:numFmt w:val="none"/>
      <w:suff w:val="nothing"/>
      <w:lvlText w:val=""/>
      <w:lvlJc w:val="left"/>
      <w:pPr>
        <w:tabs>
          <w:tab w:val="num" w:pos="-360"/>
        </w:tabs>
        <w:ind w:left="216" w:hanging="576"/>
      </w:pPr>
    </w:lvl>
    <w:lvl w:ilvl="2">
      <w:start w:val="1"/>
      <w:numFmt w:val="none"/>
      <w:suff w:val="nothing"/>
      <w:lvlText w:val=""/>
      <w:lvlJc w:val="left"/>
      <w:pPr>
        <w:tabs>
          <w:tab w:val="num" w:pos="-360"/>
        </w:tabs>
        <w:ind w:left="360" w:hanging="720"/>
      </w:pPr>
    </w:lvl>
    <w:lvl w:ilvl="3">
      <w:start w:val="1"/>
      <w:numFmt w:val="none"/>
      <w:pStyle w:val="4"/>
      <w:suff w:val="nothing"/>
      <w:lvlText w:val=""/>
      <w:lvlJc w:val="left"/>
      <w:pPr>
        <w:tabs>
          <w:tab w:val="num" w:pos="-360"/>
        </w:tabs>
        <w:ind w:left="504" w:hanging="864"/>
      </w:pPr>
    </w:lvl>
    <w:lvl w:ilvl="4">
      <w:start w:val="1"/>
      <w:numFmt w:val="none"/>
      <w:suff w:val="nothing"/>
      <w:lvlText w:val=""/>
      <w:lvlJc w:val="left"/>
      <w:pPr>
        <w:tabs>
          <w:tab w:val="num" w:pos="-360"/>
        </w:tabs>
        <w:ind w:left="648" w:hanging="1008"/>
      </w:pPr>
    </w:lvl>
    <w:lvl w:ilvl="5">
      <w:start w:val="1"/>
      <w:numFmt w:val="none"/>
      <w:suff w:val="nothing"/>
      <w:lvlText w:val=""/>
      <w:lvlJc w:val="left"/>
      <w:pPr>
        <w:tabs>
          <w:tab w:val="num" w:pos="-360"/>
        </w:tabs>
        <w:ind w:left="792" w:hanging="1152"/>
      </w:pPr>
    </w:lvl>
    <w:lvl w:ilvl="6">
      <w:start w:val="1"/>
      <w:numFmt w:val="none"/>
      <w:pStyle w:val="7"/>
      <w:suff w:val="nothing"/>
      <w:lvlText w:val=""/>
      <w:lvlJc w:val="left"/>
      <w:pPr>
        <w:tabs>
          <w:tab w:val="num" w:pos="-360"/>
        </w:tabs>
        <w:ind w:left="936" w:hanging="1296"/>
      </w:pPr>
    </w:lvl>
    <w:lvl w:ilvl="7">
      <w:start w:val="1"/>
      <w:numFmt w:val="none"/>
      <w:suff w:val="nothing"/>
      <w:lvlText w:val=""/>
      <w:lvlJc w:val="left"/>
      <w:pPr>
        <w:tabs>
          <w:tab w:val="num" w:pos="-360"/>
        </w:tabs>
        <w:ind w:left="1080" w:hanging="1440"/>
      </w:pPr>
    </w:lvl>
    <w:lvl w:ilvl="8">
      <w:start w:val="1"/>
      <w:numFmt w:val="none"/>
      <w:pStyle w:val="9"/>
      <w:suff w:val="nothing"/>
      <w:lvlText w:val=""/>
      <w:lvlJc w:val="left"/>
      <w:pPr>
        <w:tabs>
          <w:tab w:val="num" w:pos="-360"/>
        </w:tabs>
        <w:ind w:left="1224" w:hanging="1584"/>
      </w:pPr>
    </w:lvl>
  </w:abstractNum>
  <w:abstractNum w:abstractNumId="1">
    <w:nsid w:val="00000002"/>
    <w:multiLevelType w:val="singleLevel"/>
    <w:tmpl w:val="00000002"/>
    <w:name w:val="WW8Num3"/>
    <w:lvl w:ilvl="0">
      <w:start w:val="1"/>
      <w:numFmt w:val="bullet"/>
      <w:lvlText w:val=""/>
      <w:lvlJc w:val="left"/>
      <w:pPr>
        <w:tabs>
          <w:tab w:val="num" w:pos="1069"/>
        </w:tabs>
        <w:ind w:left="992" w:hanging="283"/>
      </w:pPr>
      <w:rPr>
        <w:rFonts w:ascii="Symbol" w:hAnsi="Symbol"/>
        <w:lang w:val="ru-RU"/>
      </w:rPr>
    </w:lvl>
  </w:abstractNum>
  <w:abstractNum w:abstractNumId="2">
    <w:nsid w:val="00000003"/>
    <w:multiLevelType w:val="multilevel"/>
    <w:tmpl w:val="00000003"/>
    <w:name w:val="WW8Num4"/>
    <w:lvl w:ilvl="0">
      <w:start w:val="5"/>
      <w:numFmt w:val="decimal"/>
      <w:lvlText w:val="%1."/>
      <w:lvlJc w:val="left"/>
      <w:pPr>
        <w:tabs>
          <w:tab w:val="num" w:pos="360"/>
        </w:tabs>
        <w:ind w:left="360" w:hanging="360"/>
      </w:pPr>
      <w:rPr>
        <w:rFonts w:ascii="Times New Roman" w:hAnsi="Times New Roman" w:cs="Times New Roman"/>
        <w:b/>
        <w:i w:val="0"/>
        <w:sz w:val="24"/>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
    <w:nsid w:val="00000004"/>
    <w:multiLevelType w:val="singleLevel"/>
    <w:tmpl w:val="00000004"/>
    <w:name w:val="WW8Num5"/>
    <w:lvl w:ilvl="0">
      <w:start w:val="3"/>
      <w:numFmt w:val="decimal"/>
      <w:lvlText w:val="1.3.%1. "/>
      <w:lvlJc w:val="left"/>
      <w:pPr>
        <w:tabs>
          <w:tab w:val="num" w:pos="283"/>
        </w:tabs>
        <w:ind w:left="283" w:hanging="283"/>
      </w:pPr>
      <w:rPr>
        <w:rFonts w:ascii="Symbol" w:hAnsi="Symbol" w:cs="Symbol"/>
        <w:b/>
        <w:bCs/>
        <w:sz w:val="24"/>
        <w:szCs w:val="24"/>
        <w:lang w:val="ru-RU"/>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sz w:val="24"/>
        <w:szCs w:val="24"/>
        <w:lang w:val="ru-RU"/>
      </w:rPr>
    </w:lvl>
  </w:abstractNum>
  <w:abstractNum w:abstractNumId="5">
    <w:nsid w:val="00000006"/>
    <w:multiLevelType w:val="multilevel"/>
    <w:tmpl w:val="00000006"/>
    <w:name w:val="WW8Num7"/>
    <w:lvl w:ilvl="0">
      <w:start w:val="3"/>
      <w:numFmt w:val="decimal"/>
      <w:lvlText w:val="%1."/>
      <w:lvlJc w:val="left"/>
      <w:pPr>
        <w:tabs>
          <w:tab w:val="num" w:pos="360"/>
        </w:tabs>
        <w:ind w:left="360" w:hanging="360"/>
      </w:pPr>
      <w:rPr>
        <w:rFonts w:ascii="Symbol" w:hAnsi="Symbol" w:cs="Symbol"/>
      </w:rPr>
    </w:lvl>
    <w:lvl w:ilvl="1">
      <w:start w:val="1"/>
      <w:numFmt w:val="decimal"/>
      <w:lvlText w:val="%1.%2."/>
      <w:lvlJc w:val="left"/>
      <w:pPr>
        <w:tabs>
          <w:tab w:val="num" w:pos="1080"/>
        </w:tabs>
        <w:ind w:left="792" w:hanging="432"/>
      </w:pPr>
      <w:rPr>
        <w:rFonts w:ascii="Courier New" w:hAnsi="Courier New" w:cs="Courier New"/>
      </w:rPr>
    </w:lvl>
    <w:lvl w:ilvl="2">
      <w:start w:val="1"/>
      <w:numFmt w:val="decimal"/>
      <w:lvlText w:val="%1.%2.%3."/>
      <w:lvlJc w:val="left"/>
      <w:pPr>
        <w:tabs>
          <w:tab w:val="num" w:pos="1440"/>
        </w:tabs>
        <w:ind w:left="1224" w:hanging="504"/>
      </w:pPr>
      <w:rPr>
        <w:rFonts w:ascii="Wingdings" w:hAnsi="Wingdings" w:cs="Wingdings"/>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nsid w:val="173922FF"/>
    <w:multiLevelType w:val="hybridMultilevel"/>
    <w:tmpl w:val="0BE4A69A"/>
    <w:lvl w:ilvl="0" w:tplc="DE12EB28">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3A64C14"/>
    <w:multiLevelType w:val="hybridMultilevel"/>
    <w:tmpl w:val="CFD26AE2"/>
    <w:lvl w:ilvl="0" w:tplc="04190005">
      <w:start w:val="1"/>
      <w:numFmt w:val="bullet"/>
      <w:lvlText w:val=""/>
      <w:lvlJc w:val="left"/>
      <w:pPr>
        <w:ind w:left="1413" w:hanging="360"/>
      </w:pPr>
      <w:rPr>
        <w:rFonts w:ascii="Wingdings" w:hAnsi="Wingdings"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8">
    <w:nsid w:val="285F74E4"/>
    <w:multiLevelType w:val="hybridMultilevel"/>
    <w:tmpl w:val="3E20C3FE"/>
    <w:lvl w:ilvl="0" w:tplc="00000003">
      <w:start w:val="1"/>
      <w:numFmt w:val="decimal"/>
      <w:lvlText w:val="%1."/>
      <w:lvlJc w:val="left"/>
      <w:pPr>
        <w:ind w:left="720" w:hanging="360"/>
      </w:pPr>
      <w:rPr>
        <w:b w:val="0"/>
        <w:bCs w:val="0"/>
        <w:i w:val="0"/>
        <w:i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4B646C"/>
    <w:multiLevelType w:val="hybridMultilevel"/>
    <w:tmpl w:val="B194F17A"/>
    <w:lvl w:ilvl="0" w:tplc="04190001">
      <w:start w:val="1"/>
      <w:numFmt w:val="bullet"/>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36650CE4"/>
    <w:multiLevelType w:val="hybridMultilevel"/>
    <w:tmpl w:val="B5CAB788"/>
    <w:lvl w:ilvl="0" w:tplc="7B4EDA6A">
      <w:numFmt w:val="bullet"/>
      <w:lvlText w:val="•"/>
      <w:lvlJc w:val="left"/>
      <w:pPr>
        <w:ind w:left="1053" w:hanging="360"/>
      </w:pPr>
      <w:rPr>
        <w:rFonts w:ascii="Times New Roman" w:eastAsiaTheme="minorHAnsi" w:hAnsi="Times New Roman" w:cs="Times New Roman" w:hint="default"/>
      </w:rPr>
    </w:lvl>
    <w:lvl w:ilvl="1" w:tplc="04190003" w:tentative="1">
      <w:start w:val="1"/>
      <w:numFmt w:val="bullet"/>
      <w:lvlText w:val="o"/>
      <w:lvlJc w:val="left"/>
      <w:pPr>
        <w:ind w:left="1773" w:hanging="360"/>
      </w:pPr>
      <w:rPr>
        <w:rFonts w:ascii="Courier New" w:hAnsi="Courier New" w:cs="Courier New" w:hint="default"/>
      </w:rPr>
    </w:lvl>
    <w:lvl w:ilvl="2" w:tplc="04190005" w:tentative="1">
      <w:start w:val="1"/>
      <w:numFmt w:val="bullet"/>
      <w:lvlText w:val=""/>
      <w:lvlJc w:val="left"/>
      <w:pPr>
        <w:ind w:left="2493" w:hanging="360"/>
      </w:pPr>
      <w:rPr>
        <w:rFonts w:ascii="Wingdings" w:hAnsi="Wingdings" w:hint="default"/>
      </w:rPr>
    </w:lvl>
    <w:lvl w:ilvl="3" w:tplc="04190001" w:tentative="1">
      <w:start w:val="1"/>
      <w:numFmt w:val="bullet"/>
      <w:lvlText w:val=""/>
      <w:lvlJc w:val="left"/>
      <w:pPr>
        <w:ind w:left="3213" w:hanging="360"/>
      </w:pPr>
      <w:rPr>
        <w:rFonts w:ascii="Symbol" w:hAnsi="Symbol" w:hint="default"/>
      </w:rPr>
    </w:lvl>
    <w:lvl w:ilvl="4" w:tplc="04190003" w:tentative="1">
      <w:start w:val="1"/>
      <w:numFmt w:val="bullet"/>
      <w:lvlText w:val="o"/>
      <w:lvlJc w:val="left"/>
      <w:pPr>
        <w:ind w:left="3933" w:hanging="360"/>
      </w:pPr>
      <w:rPr>
        <w:rFonts w:ascii="Courier New" w:hAnsi="Courier New" w:cs="Courier New" w:hint="default"/>
      </w:rPr>
    </w:lvl>
    <w:lvl w:ilvl="5" w:tplc="04190005" w:tentative="1">
      <w:start w:val="1"/>
      <w:numFmt w:val="bullet"/>
      <w:lvlText w:val=""/>
      <w:lvlJc w:val="left"/>
      <w:pPr>
        <w:ind w:left="4653" w:hanging="360"/>
      </w:pPr>
      <w:rPr>
        <w:rFonts w:ascii="Wingdings" w:hAnsi="Wingdings" w:hint="default"/>
      </w:rPr>
    </w:lvl>
    <w:lvl w:ilvl="6" w:tplc="04190001" w:tentative="1">
      <w:start w:val="1"/>
      <w:numFmt w:val="bullet"/>
      <w:lvlText w:val=""/>
      <w:lvlJc w:val="left"/>
      <w:pPr>
        <w:ind w:left="5373" w:hanging="360"/>
      </w:pPr>
      <w:rPr>
        <w:rFonts w:ascii="Symbol" w:hAnsi="Symbol" w:hint="default"/>
      </w:rPr>
    </w:lvl>
    <w:lvl w:ilvl="7" w:tplc="04190003" w:tentative="1">
      <w:start w:val="1"/>
      <w:numFmt w:val="bullet"/>
      <w:lvlText w:val="o"/>
      <w:lvlJc w:val="left"/>
      <w:pPr>
        <w:ind w:left="6093" w:hanging="360"/>
      </w:pPr>
      <w:rPr>
        <w:rFonts w:ascii="Courier New" w:hAnsi="Courier New" w:cs="Courier New" w:hint="default"/>
      </w:rPr>
    </w:lvl>
    <w:lvl w:ilvl="8" w:tplc="04190005" w:tentative="1">
      <w:start w:val="1"/>
      <w:numFmt w:val="bullet"/>
      <w:lvlText w:val=""/>
      <w:lvlJc w:val="left"/>
      <w:pPr>
        <w:ind w:left="6813" w:hanging="360"/>
      </w:pPr>
      <w:rPr>
        <w:rFonts w:ascii="Wingdings" w:hAnsi="Wingdings" w:hint="default"/>
      </w:rPr>
    </w:lvl>
  </w:abstractNum>
  <w:abstractNum w:abstractNumId="11">
    <w:nsid w:val="399426A8"/>
    <w:multiLevelType w:val="hybridMultilevel"/>
    <w:tmpl w:val="4BAA3B6E"/>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476817A9"/>
    <w:multiLevelType w:val="hybridMultilevel"/>
    <w:tmpl w:val="507AAA54"/>
    <w:lvl w:ilvl="0" w:tplc="1B304A14">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EF558C7"/>
    <w:multiLevelType w:val="hybridMultilevel"/>
    <w:tmpl w:val="1D746FDA"/>
    <w:lvl w:ilvl="0" w:tplc="9B546D64">
      <w:numFmt w:val="bullet"/>
      <w:lvlText w:val="-"/>
      <w:lvlJc w:val="left"/>
      <w:pPr>
        <w:ind w:left="1068" w:hanging="360"/>
      </w:pPr>
      <w:rPr>
        <w:rFonts w:ascii="Times New Roman" w:eastAsiaTheme="majorEastAsia"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nsid w:val="4F0C573D"/>
    <w:multiLevelType w:val="hybridMultilevel"/>
    <w:tmpl w:val="2A00C6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8A33690"/>
    <w:multiLevelType w:val="multilevel"/>
    <w:tmpl w:val="010C6D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60B13630"/>
    <w:multiLevelType w:val="multilevel"/>
    <w:tmpl w:val="4930135A"/>
    <w:lvl w:ilvl="0">
      <w:start w:val="1"/>
      <w:numFmt w:val="decimal"/>
      <w:lvlText w:val="%1."/>
      <w:lvlJc w:val="left"/>
      <w:pPr>
        <w:ind w:left="720" w:hanging="360"/>
      </w:pPr>
      <w:rPr>
        <w:rFonts w:ascii="Times New Roman" w:hAnsi="Times New Roman" w:cs="Times New Roman" w:hint="default"/>
        <w:i w:val="0"/>
      </w:rPr>
    </w:lvl>
    <w:lvl w:ilvl="1">
      <w:start w:val="2"/>
      <w:numFmt w:val="decimal"/>
      <w:isLgl/>
      <w:lvlText w:val="%1.%2."/>
      <w:lvlJc w:val="left"/>
      <w:pPr>
        <w:ind w:left="1053"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079" w:hanging="720"/>
      </w:pPr>
      <w:rPr>
        <w:rFonts w:hint="default"/>
      </w:rPr>
    </w:lvl>
    <w:lvl w:ilvl="4">
      <w:start w:val="1"/>
      <w:numFmt w:val="decimal"/>
      <w:isLgl/>
      <w:lvlText w:val="%1.%2.%3.%4.%5."/>
      <w:lvlJc w:val="left"/>
      <w:pPr>
        <w:ind w:left="2772" w:hanging="1080"/>
      </w:pPr>
      <w:rPr>
        <w:rFonts w:hint="default"/>
      </w:rPr>
    </w:lvl>
    <w:lvl w:ilvl="5">
      <w:start w:val="1"/>
      <w:numFmt w:val="decimal"/>
      <w:isLgl/>
      <w:lvlText w:val="%1.%2.%3.%4.%5.%6."/>
      <w:lvlJc w:val="left"/>
      <w:pPr>
        <w:ind w:left="3105" w:hanging="1080"/>
      </w:pPr>
      <w:rPr>
        <w:rFonts w:hint="default"/>
      </w:rPr>
    </w:lvl>
    <w:lvl w:ilvl="6">
      <w:start w:val="1"/>
      <w:numFmt w:val="decimal"/>
      <w:isLgl/>
      <w:lvlText w:val="%1.%2.%3.%4.%5.%6.%7."/>
      <w:lvlJc w:val="left"/>
      <w:pPr>
        <w:ind w:left="3798" w:hanging="1440"/>
      </w:pPr>
      <w:rPr>
        <w:rFonts w:hint="default"/>
      </w:rPr>
    </w:lvl>
    <w:lvl w:ilvl="7">
      <w:start w:val="1"/>
      <w:numFmt w:val="decimal"/>
      <w:isLgl/>
      <w:lvlText w:val="%1.%2.%3.%4.%5.%6.%7.%8."/>
      <w:lvlJc w:val="left"/>
      <w:pPr>
        <w:ind w:left="4131" w:hanging="1440"/>
      </w:pPr>
      <w:rPr>
        <w:rFonts w:hint="default"/>
      </w:rPr>
    </w:lvl>
    <w:lvl w:ilvl="8">
      <w:start w:val="1"/>
      <w:numFmt w:val="decimal"/>
      <w:isLgl/>
      <w:lvlText w:val="%1.%2.%3.%4.%5.%6.%7.%8.%9."/>
      <w:lvlJc w:val="left"/>
      <w:pPr>
        <w:ind w:left="4824" w:hanging="1800"/>
      </w:pPr>
      <w:rPr>
        <w:rFonts w:hint="default"/>
      </w:rPr>
    </w:lvl>
  </w:abstractNum>
  <w:abstractNum w:abstractNumId="17">
    <w:nsid w:val="66D37EA3"/>
    <w:multiLevelType w:val="hybridMultilevel"/>
    <w:tmpl w:val="EB98ABE2"/>
    <w:lvl w:ilvl="0" w:tplc="04190005">
      <w:start w:val="1"/>
      <w:numFmt w:val="bullet"/>
      <w:lvlText w:val=""/>
      <w:lvlJc w:val="left"/>
      <w:pPr>
        <w:ind w:left="1413" w:hanging="360"/>
      </w:pPr>
      <w:rPr>
        <w:rFonts w:ascii="Wingdings" w:hAnsi="Wingdings" w:hint="default"/>
      </w:rPr>
    </w:lvl>
    <w:lvl w:ilvl="1" w:tplc="04190003" w:tentative="1">
      <w:start w:val="1"/>
      <w:numFmt w:val="bullet"/>
      <w:lvlText w:val="o"/>
      <w:lvlJc w:val="left"/>
      <w:pPr>
        <w:ind w:left="2133" w:hanging="360"/>
      </w:pPr>
      <w:rPr>
        <w:rFonts w:ascii="Courier New" w:hAnsi="Courier New" w:cs="Courier New" w:hint="default"/>
      </w:rPr>
    </w:lvl>
    <w:lvl w:ilvl="2" w:tplc="04190005" w:tentative="1">
      <w:start w:val="1"/>
      <w:numFmt w:val="bullet"/>
      <w:lvlText w:val=""/>
      <w:lvlJc w:val="left"/>
      <w:pPr>
        <w:ind w:left="2853" w:hanging="360"/>
      </w:pPr>
      <w:rPr>
        <w:rFonts w:ascii="Wingdings" w:hAnsi="Wingdings" w:hint="default"/>
      </w:rPr>
    </w:lvl>
    <w:lvl w:ilvl="3" w:tplc="04190001" w:tentative="1">
      <w:start w:val="1"/>
      <w:numFmt w:val="bullet"/>
      <w:lvlText w:val=""/>
      <w:lvlJc w:val="left"/>
      <w:pPr>
        <w:ind w:left="3573" w:hanging="360"/>
      </w:pPr>
      <w:rPr>
        <w:rFonts w:ascii="Symbol" w:hAnsi="Symbol" w:hint="default"/>
      </w:rPr>
    </w:lvl>
    <w:lvl w:ilvl="4" w:tplc="04190003" w:tentative="1">
      <w:start w:val="1"/>
      <w:numFmt w:val="bullet"/>
      <w:lvlText w:val="o"/>
      <w:lvlJc w:val="left"/>
      <w:pPr>
        <w:ind w:left="4293" w:hanging="360"/>
      </w:pPr>
      <w:rPr>
        <w:rFonts w:ascii="Courier New" w:hAnsi="Courier New" w:cs="Courier New" w:hint="default"/>
      </w:rPr>
    </w:lvl>
    <w:lvl w:ilvl="5" w:tplc="04190005" w:tentative="1">
      <w:start w:val="1"/>
      <w:numFmt w:val="bullet"/>
      <w:lvlText w:val=""/>
      <w:lvlJc w:val="left"/>
      <w:pPr>
        <w:ind w:left="5013" w:hanging="360"/>
      </w:pPr>
      <w:rPr>
        <w:rFonts w:ascii="Wingdings" w:hAnsi="Wingdings" w:hint="default"/>
      </w:rPr>
    </w:lvl>
    <w:lvl w:ilvl="6" w:tplc="04190001" w:tentative="1">
      <w:start w:val="1"/>
      <w:numFmt w:val="bullet"/>
      <w:lvlText w:val=""/>
      <w:lvlJc w:val="left"/>
      <w:pPr>
        <w:ind w:left="5733" w:hanging="360"/>
      </w:pPr>
      <w:rPr>
        <w:rFonts w:ascii="Symbol" w:hAnsi="Symbol" w:hint="default"/>
      </w:rPr>
    </w:lvl>
    <w:lvl w:ilvl="7" w:tplc="04190003" w:tentative="1">
      <w:start w:val="1"/>
      <w:numFmt w:val="bullet"/>
      <w:lvlText w:val="o"/>
      <w:lvlJc w:val="left"/>
      <w:pPr>
        <w:ind w:left="6453" w:hanging="360"/>
      </w:pPr>
      <w:rPr>
        <w:rFonts w:ascii="Courier New" w:hAnsi="Courier New" w:cs="Courier New" w:hint="default"/>
      </w:rPr>
    </w:lvl>
    <w:lvl w:ilvl="8" w:tplc="04190005" w:tentative="1">
      <w:start w:val="1"/>
      <w:numFmt w:val="bullet"/>
      <w:lvlText w:val=""/>
      <w:lvlJc w:val="left"/>
      <w:pPr>
        <w:ind w:left="7173" w:hanging="360"/>
      </w:pPr>
      <w:rPr>
        <w:rFonts w:ascii="Wingdings" w:hAnsi="Wingdings" w:hint="default"/>
      </w:rPr>
    </w:lvl>
  </w:abstractNum>
  <w:abstractNum w:abstractNumId="18">
    <w:nsid w:val="6FA30E3D"/>
    <w:multiLevelType w:val="hybridMultilevel"/>
    <w:tmpl w:val="6C682BAA"/>
    <w:lvl w:ilvl="0" w:tplc="E242A9F4">
      <w:numFmt w:val="bullet"/>
      <w:lvlText w:val="-"/>
      <w:lvlJc w:val="left"/>
      <w:pPr>
        <w:ind w:left="1533" w:hanging="82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9">
    <w:nsid w:val="780B16C7"/>
    <w:multiLevelType w:val="hybridMultilevel"/>
    <w:tmpl w:val="16A667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nsid w:val="78453613"/>
    <w:multiLevelType w:val="hybridMultilevel"/>
    <w:tmpl w:val="DDFCBE5A"/>
    <w:lvl w:ilvl="0" w:tplc="FF9EF042">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E6D68DD"/>
    <w:multiLevelType w:val="hybridMultilevel"/>
    <w:tmpl w:val="5874E79C"/>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6"/>
  </w:num>
  <w:num w:numId="3">
    <w:abstractNumId w:val="1"/>
  </w:num>
  <w:num w:numId="4">
    <w:abstractNumId w:val="15"/>
  </w:num>
  <w:num w:numId="5">
    <w:abstractNumId w:val="8"/>
  </w:num>
  <w:num w:numId="6">
    <w:abstractNumId w:val="9"/>
  </w:num>
  <w:num w:numId="7">
    <w:abstractNumId w:val="13"/>
  </w:num>
  <w:num w:numId="8">
    <w:abstractNumId w:val="14"/>
  </w:num>
  <w:num w:numId="9">
    <w:abstractNumId w:val="6"/>
  </w:num>
  <w:num w:numId="10">
    <w:abstractNumId w:val="19"/>
  </w:num>
  <w:num w:numId="11">
    <w:abstractNumId w:val="2"/>
  </w:num>
  <w:num w:numId="12">
    <w:abstractNumId w:val="3"/>
  </w:num>
  <w:num w:numId="13">
    <w:abstractNumId w:val="4"/>
  </w:num>
  <w:num w:numId="14">
    <w:abstractNumId w:val="5"/>
  </w:num>
  <w:num w:numId="15">
    <w:abstractNumId w:val="12"/>
  </w:num>
  <w:num w:numId="16">
    <w:abstractNumId w:val="20"/>
  </w:num>
  <w:num w:numId="17">
    <w:abstractNumId w:val="17"/>
  </w:num>
  <w:num w:numId="18">
    <w:abstractNumId w:val="10"/>
  </w:num>
  <w:num w:numId="19">
    <w:abstractNumId w:val="21"/>
  </w:num>
  <w:num w:numId="20">
    <w:abstractNumId w:val="18"/>
  </w:num>
  <w:num w:numId="21">
    <w:abstractNumId w:val="11"/>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920E42"/>
    <w:rsid w:val="00032C3F"/>
    <w:rsid w:val="0008314E"/>
    <w:rsid w:val="00097E67"/>
    <w:rsid w:val="000E634B"/>
    <w:rsid w:val="001D2709"/>
    <w:rsid w:val="001E3C2A"/>
    <w:rsid w:val="002F3835"/>
    <w:rsid w:val="00325DCB"/>
    <w:rsid w:val="003A78AF"/>
    <w:rsid w:val="003B07C9"/>
    <w:rsid w:val="003D79B1"/>
    <w:rsid w:val="005126A7"/>
    <w:rsid w:val="00592A33"/>
    <w:rsid w:val="00633392"/>
    <w:rsid w:val="00680CB5"/>
    <w:rsid w:val="00694FCE"/>
    <w:rsid w:val="006B3E32"/>
    <w:rsid w:val="006C7C21"/>
    <w:rsid w:val="007100C3"/>
    <w:rsid w:val="007B7538"/>
    <w:rsid w:val="00832B36"/>
    <w:rsid w:val="008773A9"/>
    <w:rsid w:val="008B3724"/>
    <w:rsid w:val="00920E42"/>
    <w:rsid w:val="00943AAB"/>
    <w:rsid w:val="009B7E97"/>
    <w:rsid w:val="009D5C01"/>
    <w:rsid w:val="00A80BB7"/>
    <w:rsid w:val="00AE13A4"/>
    <w:rsid w:val="00AE479C"/>
    <w:rsid w:val="00B336B3"/>
    <w:rsid w:val="00BF53B8"/>
    <w:rsid w:val="00D45F09"/>
    <w:rsid w:val="00D96FD1"/>
    <w:rsid w:val="00E714DC"/>
    <w:rsid w:val="00EA4BF0"/>
    <w:rsid w:val="00EC2144"/>
    <w:rsid w:val="00EE0DD8"/>
    <w:rsid w:val="00F12B47"/>
    <w:rsid w:val="00F77428"/>
    <w:rsid w:val="00FA7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E42"/>
  </w:style>
  <w:style w:type="paragraph" w:styleId="1">
    <w:name w:val="heading 1"/>
    <w:basedOn w:val="a"/>
    <w:next w:val="a"/>
    <w:link w:val="10"/>
    <w:uiPriority w:val="9"/>
    <w:qFormat/>
    <w:rsid w:val="00B336B3"/>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B336B3"/>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3">
    <w:name w:val="heading 3"/>
    <w:basedOn w:val="a"/>
    <w:next w:val="a"/>
    <w:link w:val="30"/>
    <w:uiPriority w:val="9"/>
    <w:unhideWhenUsed/>
    <w:qFormat/>
    <w:rsid w:val="00B336B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B336B3"/>
    <w:pPr>
      <w:keepNext/>
      <w:numPr>
        <w:ilvl w:val="3"/>
        <w:numId w:val="1"/>
      </w:numPr>
      <w:suppressAutoHyphens/>
      <w:spacing w:before="240" w:after="60" w:line="240" w:lineRule="auto"/>
      <w:outlineLvl w:val="3"/>
    </w:pPr>
    <w:rPr>
      <w:rFonts w:ascii="Times New Roman" w:eastAsia="Times New Roman" w:hAnsi="Times New Roman" w:cs="Times New Roman"/>
      <w:b/>
      <w:bCs/>
      <w:sz w:val="28"/>
      <w:szCs w:val="28"/>
      <w:lang w:eastAsia="ar-SA"/>
    </w:rPr>
  </w:style>
  <w:style w:type="paragraph" w:styleId="7">
    <w:name w:val="heading 7"/>
    <w:basedOn w:val="a"/>
    <w:next w:val="a"/>
    <w:link w:val="70"/>
    <w:qFormat/>
    <w:rsid w:val="00B336B3"/>
    <w:pPr>
      <w:keepNext/>
      <w:numPr>
        <w:ilvl w:val="6"/>
        <w:numId w:val="1"/>
      </w:numPr>
      <w:suppressAutoHyphens/>
      <w:spacing w:after="0" w:line="240" w:lineRule="auto"/>
      <w:jc w:val="both"/>
      <w:outlineLvl w:val="6"/>
    </w:pPr>
    <w:rPr>
      <w:rFonts w:ascii="Arial" w:eastAsia="Times New Roman" w:hAnsi="Arial" w:cs="Arial"/>
      <w:b/>
      <w:bCs/>
      <w:i/>
      <w:iCs/>
      <w:sz w:val="24"/>
      <w:szCs w:val="24"/>
      <w:lang w:val="en-US" w:eastAsia="ar-SA"/>
    </w:rPr>
  </w:style>
  <w:style w:type="paragraph" w:styleId="9">
    <w:name w:val="heading 9"/>
    <w:basedOn w:val="a"/>
    <w:next w:val="a"/>
    <w:link w:val="90"/>
    <w:qFormat/>
    <w:rsid w:val="00B336B3"/>
    <w:pPr>
      <w:keepNext/>
      <w:numPr>
        <w:ilvl w:val="8"/>
        <w:numId w:val="1"/>
      </w:numPr>
      <w:suppressAutoHyphens/>
      <w:spacing w:after="0" w:line="240" w:lineRule="auto"/>
      <w:jc w:val="right"/>
      <w:outlineLvl w:val="8"/>
    </w:pPr>
    <w:rPr>
      <w:rFonts w:ascii="Arial" w:eastAsia="Times New Roman" w:hAnsi="Arial" w:cs="Arial"/>
      <w:i/>
      <w:iCs/>
      <w:sz w:val="24"/>
      <w:szCs w:val="24"/>
      <w:lang w:val="en-US"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36B3"/>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B336B3"/>
    <w:rPr>
      <w:rFonts w:ascii="Times New Roman" w:eastAsiaTheme="majorEastAsia" w:hAnsi="Times New Roman" w:cstheme="majorBidi"/>
      <w:b/>
      <w:bCs/>
      <w:color w:val="000000" w:themeColor="text1"/>
      <w:sz w:val="24"/>
      <w:szCs w:val="26"/>
    </w:rPr>
  </w:style>
  <w:style w:type="character" w:customStyle="1" w:styleId="30">
    <w:name w:val="Заголовок 3 Знак"/>
    <w:basedOn w:val="a0"/>
    <w:link w:val="3"/>
    <w:uiPriority w:val="9"/>
    <w:rsid w:val="00B336B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B336B3"/>
    <w:rPr>
      <w:rFonts w:ascii="Times New Roman" w:eastAsia="Times New Roman" w:hAnsi="Times New Roman" w:cs="Times New Roman"/>
      <w:b/>
      <w:bCs/>
      <w:sz w:val="28"/>
      <w:szCs w:val="28"/>
      <w:lang w:eastAsia="ar-SA"/>
    </w:rPr>
  </w:style>
  <w:style w:type="character" w:customStyle="1" w:styleId="70">
    <w:name w:val="Заголовок 7 Знак"/>
    <w:basedOn w:val="a0"/>
    <w:link w:val="7"/>
    <w:rsid w:val="00B336B3"/>
    <w:rPr>
      <w:rFonts w:ascii="Arial" w:eastAsia="Times New Roman" w:hAnsi="Arial" w:cs="Arial"/>
      <w:b/>
      <w:bCs/>
      <w:i/>
      <w:iCs/>
      <w:sz w:val="24"/>
      <w:szCs w:val="24"/>
      <w:lang w:val="en-US" w:eastAsia="ar-SA"/>
    </w:rPr>
  </w:style>
  <w:style w:type="character" w:customStyle="1" w:styleId="90">
    <w:name w:val="Заголовок 9 Знак"/>
    <w:basedOn w:val="a0"/>
    <w:link w:val="9"/>
    <w:rsid w:val="00B336B3"/>
    <w:rPr>
      <w:rFonts w:ascii="Arial" w:eastAsia="Times New Roman" w:hAnsi="Arial" w:cs="Arial"/>
      <w:i/>
      <w:iCs/>
      <w:sz w:val="24"/>
      <w:szCs w:val="24"/>
      <w:lang w:val="en-US" w:eastAsia="ar-SA"/>
    </w:rPr>
  </w:style>
  <w:style w:type="paragraph" w:customStyle="1" w:styleId="a3">
    <w:name w:val="Формула"/>
    <w:basedOn w:val="a"/>
    <w:next w:val="a"/>
    <w:rsid w:val="00B336B3"/>
    <w:pPr>
      <w:tabs>
        <w:tab w:val="center" w:pos="4678"/>
        <w:tab w:val="right" w:pos="9356"/>
      </w:tabs>
      <w:suppressAutoHyphens/>
      <w:spacing w:before="80" w:after="80" w:line="264" w:lineRule="auto"/>
      <w:jc w:val="center"/>
    </w:pPr>
    <w:rPr>
      <w:rFonts w:ascii="Times New Roman" w:eastAsia="Times New Roman" w:hAnsi="Times New Roman" w:cs="Times New Roman"/>
      <w:sz w:val="28"/>
      <w:szCs w:val="20"/>
      <w:lang w:eastAsia="ar-SA"/>
    </w:rPr>
  </w:style>
  <w:style w:type="paragraph" w:styleId="a4">
    <w:name w:val="List Paragraph"/>
    <w:basedOn w:val="a"/>
    <w:uiPriority w:val="34"/>
    <w:qFormat/>
    <w:rsid w:val="00B336B3"/>
    <w:pPr>
      <w:ind w:left="720"/>
      <w:contextualSpacing/>
    </w:pPr>
  </w:style>
  <w:style w:type="paragraph" w:styleId="a5">
    <w:name w:val="Balloon Text"/>
    <w:basedOn w:val="a"/>
    <w:link w:val="a6"/>
    <w:uiPriority w:val="99"/>
    <w:semiHidden/>
    <w:unhideWhenUsed/>
    <w:rsid w:val="00B336B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336B3"/>
    <w:rPr>
      <w:rFonts w:ascii="Tahoma" w:hAnsi="Tahoma" w:cs="Tahoma"/>
      <w:sz w:val="16"/>
      <w:szCs w:val="16"/>
    </w:rPr>
  </w:style>
  <w:style w:type="paragraph" w:customStyle="1" w:styleId="21">
    <w:name w:val="Основной текст 21"/>
    <w:basedOn w:val="a"/>
    <w:rsid w:val="00B336B3"/>
    <w:pPr>
      <w:suppressAutoHyphens/>
      <w:spacing w:after="0" w:line="360" w:lineRule="exact"/>
      <w:ind w:firstLine="709"/>
      <w:jc w:val="both"/>
    </w:pPr>
    <w:rPr>
      <w:rFonts w:ascii="Arial" w:eastAsia="Times New Roman" w:hAnsi="Arial" w:cs="Arial"/>
      <w:sz w:val="26"/>
      <w:szCs w:val="26"/>
      <w:lang w:eastAsia="ar-SA"/>
    </w:rPr>
  </w:style>
  <w:style w:type="paragraph" w:customStyle="1" w:styleId="31">
    <w:name w:val="çàãîëîâîê 3"/>
    <w:basedOn w:val="a"/>
    <w:next w:val="a7"/>
    <w:rsid w:val="00B336B3"/>
    <w:pPr>
      <w:keepNext/>
      <w:suppressAutoHyphens/>
      <w:autoSpaceDE w:val="0"/>
      <w:spacing w:before="120" w:after="80" w:line="240" w:lineRule="auto"/>
    </w:pPr>
    <w:rPr>
      <w:rFonts w:ascii="Times New Roman" w:eastAsia="Times New Roman" w:hAnsi="Times New Roman" w:cs="Times New Roman"/>
      <w:b/>
      <w:bCs/>
      <w:sz w:val="24"/>
      <w:szCs w:val="24"/>
      <w:lang w:val="en-US" w:eastAsia="ar-SA"/>
    </w:rPr>
  </w:style>
  <w:style w:type="paragraph" w:styleId="a7">
    <w:name w:val="Body Text"/>
    <w:basedOn w:val="a"/>
    <w:link w:val="a8"/>
    <w:unhideWhenUsed/>
    <w:rsid w:val="00B336B3"/>
    <w:pPr>
      <w:spacing w:after="120"/>
    </w:pPr>
  </w:style>
  <w:style w:type="character" w:customStyle="1" w:styleId="a8">
    <w:name w:val="Основной текст Знак"/>
    <w:basedOn w:val="a0"/>
    <w:link w:val="a7"/>
    <w:rsid w:val="00B336B3"/>
  </w:style>
  <w:style w:type="paragraph" w:styleId="a9">
    <w:name w:val="header"/>
    <w:basedOn w:val="a"/>
    <w:link w:val="aa"/>
    <w:unhideWhenUsed/>
    <w:rsid w:val="00B336B3"/>
    <w:pPr>
      <w:tabs>
        <w:tab w:val="center" w:pos="4677"/>
        <w:tab w:val="right" w:pos="9355"/>
      </w:tabs>
      <w:spacing w:after="0" w:line="240" w:lineRule="auto"/>
    </w:pPr>
  </w:style>
  <w:style w:type="character" w:customStyle="1" w:styleId="aa">
    <w:name w:val="Верхний колонтитул Знак"/>
    <w:basedOn w:val="a0"/>
    <w:link w:val="a9"/>
    <w:rsid w:val="00B336B3"/>
  </w:style>
  <w:style w:type="paragraph" w:styleId="ab">
    <w:name w:val="footer"/>
    <w:basedOn w:val="a"/>
    <w:link w:val="ac"/>
    <w:unhideWhenUsed/>
    <w:rsid w:val="00B336B3"/>
    <w:pPr>
      <w:tabs>
        <w:tab w:val="center" w:pos="4677"/>
        <w:tab w:val="right" w:pos="9355"/>
      </w:tabs>
      <w:spacing w:after="0" w:line="240" w:lineRule="auto"/>
    </w:pPr>
  </w:style>
  <w:style w:type="character" w:customStyle="1" w:styleId="ac">
    <w:name w:val="Нижний колонтитул Знак"/>
    <w:basedOn w:val="a0"/>
    <w:link w:val="ab"/>
    <w:rsid w:val="00B336B3"/>
  </w:style>
  <w:style w:type="numbering" w:customStyle="1" w:styleId="11">
    <w:name w:val="Нет списка1"/>
    <w:next w:val="a2"/>
    <w:uiPriority w:val="99"/>
    <w:semiHidden/>
    <w:unhideWhenUsed/>
    <w:rsid w:val="00B336B3"/>
  </w:style>
  <w:style w:type="character" w:customStyle="1" w:styleId="WW8Num1z0">
    <w:name w:val="WW8Num1z0"/>
    <w:rsid w:val="00B336B3"/>
  </w:style>
  <w:style w:type="character" w:customStyle="1" w:styleId="WW8Num1z1">
    <w:name w:val="WW8Num1z1"/>
    <w:rsid w:val="00B336B3"/>
  </w:style>
  <w:style w:type="character" w:customStyle="1" w:styleId="WW8Num1z2">
    <w:name w:val="WW8Num1z2"/>
    <w:rsid w:val="00B336B3"/>
  </w:style>
  <w:style w:type="character" w:customStyle="1" w:styleId="WW8Num1z3">
    <w:name w:val="WW8Num1z3"/>
    <w:rsid w:val="00B336B3"/>
  </w:style>
  <w:style w:type="character" w:customStyle="1" w:styleId="WW8Num1z4">
    <w:name w:val="WW8Num1z4"/>
    <w:rsid w:val="00B336B3"/>
  </w:style>
  <w:style w:type="character" w:customStyle="1" w:styleId="WW8Num1z5">
    <w:name w:val="WW8Num1z5"/>
    <w:rsid w:val="00B336B3"/>
  </w:style>
  <w:style w:type="character" w:customStyle="1" w:styleId="WW8Num1z6">
    <w:name w:val="WW8Num1z6"/>
    <w:rsid w:val="00B336B3"/>
  </w:style>
  <w:style w:type="character" w:customStyle="1" w:styleId="WW8Num1z7">
    <w:name w:val="WW8Num1z7"/>
    <w:rsid w:val="00B336B3"/>
  </w:style>
  <w:style w:type="character" w:customStyle="1" w:styleId="WW8Num1z8">
    <w:name w:val="WW8Num1z8"/>
    <w:rsid w:val="00B336B3"/>
  </w:style>
  <w:style w:type="character" w:customStyle="1" w:styleId="WW8Num2z0">
    <w:name w:val="WW8Num2z0"/>
    <w:rsid w:val="00B336B3"/>
    <w:rPr>
      <w:rFonts w:ascii="Symbol" w:hAnsi="Symbol" w:cs="Symbol"/>
    </w:rPr>
  </w:style>
  <w:style w:type="character" w:customStyle="1" w:styleId="WW8Num2z1">
    <w:name w:val="WW8Num2z1"/>
    <w:rsid w:val="00B336B3"/>
  </w:style>
  <w:style w:type="character" w:customStyle="1" w:styleId="WW8Num2z2">
    <w:name w:val="WW8Num2z2"/>
    <w:rsid w:val="00B336B3"/>
  </w:style>
  <w:style w:type="character" w:customStyle="1" w:styleId="WW8Num2z3">
    <w:name w:val="WW8Num2z3"/>
    <w:rsid w:val="00B336B3"/>
  </w:style>
  <w:style w:type="character" w:customStyle="1" w:styleId="WW8Num2z4">
    <w:name w:val="WW8Num2z4"/>
    <w:rsid w:val="00B336B3"/>
  </w:style>
  <w:style w:type="character" w:customStyle="1" w:styleId="WW8Num2z5">
    <w:name w:val="WW8Num2z5"/>
    <w:rsid w:val="00B336B3"/>
  </w:style>
  <w:style w:type="character" w:customStyle="1" w:styleId="WW8Num2z6">
    <w:name w:val="WW8Num2z6"/>
    <w:rsid w:val="00B336B3"/>
  </w:style>
  <w:style w:type="character" w:customStyle="1" w:styleId="WW8Num2z7">
    <w:name w:val="WW8Num2z7"/>
    <w:rsid w:val="00B336B3"/>
  </w:style>
  <w:style w:type="character" w:customStyle="1" w:styleId="WW8Num2z8">
    <w:name w:val="WW8Num2z8"/>
    <w:rsid w:val="00B336B3"/>
  </w:style>
  <w:style w:type="character" w:customStyle="1" w:styleId="WW8Num3z0">
    <w:name w:val="WW8Num3z0"/>
    <w:rsid w:val="00B336B3"/>
    <w:rPr>
      <w:lang w:val="ru-RU"/>
    </w:rPr>
  </w:style>
  <w:style w:type="character" w:customStyle="1" w:styleId="WW8Num4z0">
    <w:name w:val="WW8Num4z0"/>
    <w:rsid w:val="00B336B3"/>
    <w:rPr>
      <w:rFonts w:ascii="Times New Roman" w:hAnsi="Times New Roman" w:cs="Times New Roman"/>
      <w:b/>
      <w:i w:val="0"/>
      <w:sz w:val="24"/>
    </w:rPr>
  </w:style>
  <w:style w:type="character" w:customStyle="1" w:styleId="WW8Num4z1">
    <w:name w:val="WW8Num4z1"/>
    <w:rsid w:val="00B336B3"/>
  </w:style>
  <w:style w:type="character" w:customStyle="1" w:styleId="WW8Num4z2">
    <w:name w:val="WW8Num4z2"/>
    <w:rsid w:val="00B336B3"/>
  </w:style>
  <w:style w:type="character" w:customStyle="1" w:styleId="WW8Num4z3">
    <w:name w:val="WW8Num4z3"/>
    <w:rsid w:val="00B336B3"/>
  </w:style>
  <w:style w:type="character" w:customStyle="1" w:styleId="WW8Num4z4">
    <w:name w:val="WW8Num4z4"/>
    <w:rsid w:val="00B336B3"/>
  </w:style>
  <w:style w:type="character" w:customStyle="1" w:styleId="WW8Num4z5">
    <w:name w:val="WW8Num4z5"/>
    <w:rsid w:val="00B336B3"/>
  </w:style>
  <w:style w:type="character" w:customStyle="1" w:styleId="WW8Num4z6">
    <w:name w:val="WW8Num4z6"/>
    <w:rsid w:val="00B336B3"/>
  </w:style>
  <w:style w:type="character" w:customStyle="1" w:styleId="WW8Num4z7">
    <w:name w:val="WW8Num4z7"/>
    <w:rsid w:val="00B336B3"/>
  </w:style>
  <w:style w:type="character" w:customStyle="1" w:styleId="WW8Num4z8">
    <w:name w:val="WW8Num4z8"/>
    <w:rsid w:val="00B336B3"/>
  </w:style>
  <w:style w:type="character" w:customStyle="1" w:styleId="WW8Num5z0">
    <w:name w:val="WW8Num5z0"/>
    <w:rsid w:val="00B336B3"/>
    <w:rPr>
      <w:rFonts w:ascii="Symbol" w:hAnsi="Symbol" w:cs="Symbol"/>
      <w:b/>
      <w:bCs/>
      <w:sz w:val="24"/>
      <w:szCs w:val="24"/>
      <w:lang w:val="ru-RU"/>
    </w:rPr>
  </w:style>
  <w:style w:type="character" w:customStyle="1" w:styleId="WW8Num6z0">
    <w:name w:val="WW8Num6z0"/>
    <w:rsid w:val="00B336B3"/>
    <w:rPr>
      <w:sz w:val="24"/>
      <w:szCs w:val="24"/>
      <w:lang w:val="ru-RU"/>
    </w:rPr>
  </w:style>
  <w:style w:type="character" w:customStyle="1" w:styleId="WW8Num7z0">
    <w:name w:val="WW8Num7z0"/>
    <w:rsid w:val="00B336B3"/>
    <w:rPr>
      <w:rFonts w:ascii="Symbol" w:hAnsi="Symbol" w:cs="Symbol"/>
    </w:rPr>
  </w:style>
  <w:style w:type="character" w:customStyle="1" w:styleId="WW8Num7z1">
    <w:name w:val="WW8Num7z1"/>
    <w:rsid w:val="00B336B3"/>
    <w:rPr>
      <w:rFonts w:ascii="Courier New" w:hAnsi="Courier New" w:cs="Courier New"/>
    </w:rPr>
  </w:style>
  <w:style w:type="character" w:customStyle="1" w:styleId="WW8Num7z2">
    <w:name w:val="WW8Num7z2"/>
    <w:rsid w:val="00B336B3"/>
    <w:rPr>
      <w:rFonts w:ascii="Wingdings" w:hAnsi="Wingdings" w:cs="Wingdings"/>
    </w:rPr>
  </w:style>
  <w:style w:type="character" w:customStyle="1" w:styleId="WW8Num7z3">
    <w:name w:val="WW8Num7z3"/>
    <w:rsid w:val="00B336B3"/>
  </w:style>
  <w:style w:type="character" w:customStyle="1" w:styleId="WW8Num7z4">
    <w:name w:val="WW8Num7z4"/>
    <w:rsid w:val="00B336B3"/>
  </w:style>
  <w:style w:type="character" w:customStyle="1" w:styleId="WW8Num7z5">
    <w:name w:val="WW8Num7z5"/>
    <w:rsid w:val="00B336B3"/>
  </w:style>
  <w:style w:type="character" w:customStyle="1" w:styleId="WW8Num7z6">
    <w:name w:val="WW8Num7z6"/>
    <w:rsid w:val="00B336B3"/>
  </w:style>
  <w:style w:type="character" w:customStyle="1" w:styleId="WW8Num7z7">
    <w:name w:val="WW8Num7z7"/>
    <w:rsid w:val="00B336B3"/>
  </w:style>
  <w:style w:type="character" w:customStyle="1" w:styleId="WW8Num7z8">
    <w:name w:val="WW8Num7z8"/>
    <w:rsid w:val="00B336B3"/>
  </w:style>
  <w:style w:type="character" w:customStyle="1" w:styleId="22">
    <w:name w:val="Основной шрифт абзаца2"/>
    <w:rsid w:val="00B336B3"/>
  </w:style>
  <w:style w:type="character" w:customStyle="1" w:styleId="WW8Num3z1">
    <w:name w:val="WW8Num3z1"/>
    <w:rsid w:val="00B336B3"/>
  </w:style>
  <w:style w:type="character" w:customStyle="1" w:styleId="WW8Num3z2">
    <w:name w:val="WW8Num3z2"/>
    <w:rsid w:val="00B336B3"/>
  </w:style>
  <w:style w:type="character" w:customStyle="1" w:styleId="WW8Num3z3">
    <w:name w:val="WW8Num3z3"/>
    <w:rsid w:val="00B336B3"/>
  </w:style>
  <w:style w:type="character" w:customStyle="1" w:styleId="WW8Num3z4">
    <w:name w:val="WW8Num3z4"/>
    <w:rsid w:val="00B336B3"/>
  </w:style>
  <w:style w:type="character" w:customStyle="1" w:styleId="WW8Num3z5">
    <w:name w:val="WW8Num3z5"/>
    <w:rsid w:val="00B336B3"/>
  </w:style>
  <w:style w:type="character" w:customStyle="1" w:styleId="WW8Num3z6">
    <w:name w:val="WW8Num3z6"/>
    <w:rsid w:val="00B336B3"/>
  </w:style>
  <w:style w:type="character" w:customStyle="1" w:styleId="WW8Num3z7">
    <w:name w:val="WW8Num3z7"/>
    <w:rsid w:val="00B336B3"/>
  </w:style>
  <w:style w:type="character" w:customStyle="1" w:styleId="WW8Num3z8">
    <w:name w:val="WW8Num3z8"/>
    <w:rsid w:val="00B336B3"/>
  </w:style>
  <w:style w:type="character" w:customStyle="1" w:styleId="WW8Num6z1">
    <w:name w:val="WW8Num6z1"/>
    <w:rsid w:val="00B336B3"/>
  </w:style>
  <w:style w:type="character" w:customStyle="1" w:styleId="WW8Num6z2">
    <w:name w:val="WW8Num6z2"/>
    <w:rsid w:val="00B336B3"/>
  </w:style>
  <w:style w:type="character" w:customStyle="1" w:styleId="WW8Num6z3">
    <w:name w:val="WW8Num6z3"/>
    <w:rsid w:val="00B336B3"/>
  </w:style>
  <w:style w:type="character" w:customStyle="1" w:styleId="WW8Num6z4">
    <w:name w:val="WW8Num6z4"/>
    <w:rsid w:val="00B336B3"/>
  </w:style>
  <w:style w:type="character" w:customStyle="1" w:styleId="WW8Num6z5">
    <w:name w:val="WW8Num6z5"/>
    <w:rsid w:val="00B336B3"/>
  </w:style>
  <w:style w:type="character" w:customStyle="1" w:styleId="WW8Num6z6">
    <w:name w:val="WW8Num6z6"/>
    <w:rsid w:val="00B336B3"/>
  </w:style>
  <w:style w:type="character" w:customStyle="1" w:styleId="WW8Num6z7">
    <w:name w:val="WW8Num6z7"/>
    <w:rsid w:val="00B336B3"/>
  </w:style>
  <w:style w:type="character" w:customStyle="1" w:styleId="WW8Num6z8">
    <w:name w:val="WW8Num6z8"/>
    <w:rsid w:val="00B336B3"/>
  </w:style>
  <w:style w:type="character" w:customStyle="1" w:styleId="WW8Num5z1">
    <w:name w:val="WW8Num5z1"/>
    <w:rsid w:val="00B336B3"/>
  </w:style>
  <w:style w:type="character" w:customStyle="1" w:styleId="WW8Num5z2">
    <w:name w:val="WW8Num5z2"/>
    <w:rsid w:val="00B336B3"/>
  </w:style>
  <w:style w:type="character" w:customStyle="1" w:styleId="WW8Num5z3">
    <w:name w:val="WW8Num5z3"/>
    <w:rsid w:val="00B336B3"/>
  </w:style>
  <w:style w:type="character" w:customStyle="1" w:styleId="WW8Num5z4">
    <w:name w:val="WW8Num5z4"/>
    <w:rsid w:val="00B336B3"/>
  </w:style>
  <w:style w:type="character" w:customStyle="1" w:styleId="WW8Num5z5">
    <w:name w:val="WW8Num5z5"/>
    <w:rsid w:val="00B336B3"/>
  </w:style>
  <w:style w:type="character" w:customStyle="1" w:styleId="WW8Num5z6">
    <w:name w:val="WW8Num5z6"/>
    <w:rsid w:val="00B336B3"/>
  </w:style>
  <w:style w:type="character" w:customStyle="1" w:styleId="WW8Num5z7">
    <w:name w:val="WW8Num5z7"/>
    <w:rsid w:val="00B336B3"/>
  </w:style>
  <w:style w:type="character" w:customStyle="1" w:styleId="WW8Num5z8">
    <w:name w:val="WW8Num5z8"/>
    <w:rsid w:val="00B336B3"/>
  </w:style>
  <w:style w:type="character" w:customStyle="1" w:styleId="WW8Num8z0">
    <w:name w:val="WW8Num8z0"/>
    <w:rsid w:val="00B336B3"/>
    <w:rPr>
      <w:rFonts w:ascii="Times New Roman" w:hAnsi="Times New Roman" w:cs="Times New Roman"/>
      <w:b/>
      <w:i w:val="0"/>
      <w:sz w:val="24"/>
    </w:rPr>
  </w:style>
  <w:style w:type="character" w:customStyle="1" w:styleId="WW8Num9z0">
    <w:name w:val="WW8Num9z0"/>
    <w:rsid w:val="00B336B3"/>
  </w:style>
  <w:style w:type="character" w:customStyle="1" w:styleId="WW8Num9z1">
    <w:name w:val="WW8Num9z1"/>
    <w:rsid w:val="00B336B3"/>
  </w:style>
  <w:style w:type="character" w:customStyle="1" w:styleId="WW8Num9z2">
    <w:name w:val="WW8Num9z2"/>
    <w:rsid w:val="00B336B3"/>
  </w:style>
  <w:style w:type="character" w:customStyle="1" w:styleId="WW8Num9z3">
    <w:name w:val="WW8Num9z3"/>
    <w:rsid w:val="00B336B3"/>
  </w:style>
  <w:style w:type="character" w:customStyle="1" w:styleId="WW8Num9z4">
    <w:name w:val="WW8Num9z4"/>
    <w:rsid w:val="00B336B3"/>
  </w:style>
  <w:style w:type="character" w:customStyle="1" w:styleId="WW8Num9z5">
    <w:name w:val="WW8Num9z5"/>
    <w:rsid w:val="00B336B3"/>
  </w:style>
  <w:style w:type="character" w:customStyle="1" w:styleId="WW8Num9z6">
    <w:name w:val="WW8Num9z6"/>
    <w:rsid w:val="00B336B3"/>
  </w:style>
  <w:style w:type="character" w:customStyle="1" w:styleId="WW8Num9z7">
    <w:name w:val="WW8Num9z7"/>
    <w:rsid w:val="00B336B3"/>
  </w:style>
  <w:style w:type="character" w:customStyle="1" w:styleId="WW8Num9z8">
    <w:name w:val="WW8Num9z8"/>
    <w:rsid w:val="00B336B3"/>
  </w:style>
  <w:style w:type="character" w:customStyle="1" w:styleId="WW8Num10z0">
    <w:name w:val="WW8Num10z0"/>
    <w:rsid w:val="00B336B3"/>
    <w:rPr>
      <w:rFonts w:ascii="Symbol" w:hAnsi="Symbol" w:cs="Symbol"/>
    </w:rPr>
  </w:style>
  <w:style w:type="character" w:customStyle="1" w:styleId="WW8Num10z1">
    <w:name w:val="WW8Num10z1"/>
    <w:rsid w:val="00B336B3"/>
    <w:rPr>
      <w:rFonts w:ascii="Courier New" w:hAnsi="Courier New" w:cs="Courier New"/>
    </w:rPr>
  </w:style>
  <w:style w:type="character" w:customStyle="1" w:styleId="WW8Num10z2">
    <w:name w:val="WW8Num10z2"/>
    <w:rsid w:val="00B336B3"/>
    <w:rPr>
      <w:rFonts w:ascii="Wingdings" w:hAnsi="Wingdings" w:cs="Wingdings"/>
    </w:rPr>
  </w:style>
  <w:style w:type="character" w:customStyle="1" w:styleId="WW8Num11z0">
    <w:name w:val="WW8Num11z0"/>
    <w:rsid w:val="00B336B3"/>
  </w:style>
  <w:style w:type="character" w:customStyle="1" w:styleId="WW8Num11z1">
    <w:name w:val="WW8Num11z1"/>
    <w:rsid w:val="00B336B3"/>
  </w:style>
  <w:style w:type="character" w:customStyle="1" w:styleId="WW8Num11z2">
    <w:name w:val="WW8Num11z2"/>
    <w:rsid w:val="00B336B3"/>
  </w:style>
  <w:style w:type="character" w:customStyle="1" w:styleId="WW8Num11z3">
    <w:name w:val="WW8Num11z3"/>
    <w:rsid w:val="00B336B3"/>
  </w:style>
  <w:style w:type="character" w:customStyle="1" w:styleId="WW8Num11z4">
    <w:name w:val="WW8Num11z4"/>
    <w:rsid w:val="00B336B3"/>
  </w:style>
  <w:style w:type="character" w:customStyle="1" w:styleId="WW8Num11z5">
    <w:name w:val="WW8Num11z5"/>
    <w:rsid w:val="00B336B3"/>
  </w:style>
  <w:style w:type="character" w:customStyle="1" w:styleId="WW8Num11z6">
    <w:name w:val="WW8Num11z6"/>
    <w:rsid w:val="00B336B3"/>
  </w:style>
  <w:style w:type="character" w:customStyle="1" w:styleId="WW8Num11z7">
    <w:name w:val="WW8Num11z7"/>
    <w:rsid w:val="00B336B3"/>
  </w:style>
  <w:style w:type="character" w:customStyle="1" w:styleId="WW8Num11z8">
    <w:name w:val="WW8Num11z8"/>
    <w:rsid w:val="00B336B3"/>
  </w:style>
  <w:style w:type="character" w:customStyle="1" w:styleId="WW8Num12z0">
    <w:name w:val="WW8Num12z0"/>
    <w:rsid w:val="00B336B3"/>
  </w:style>
  <w:style w:type="character" w:customStyle="1" w:styleId="WW8Num12z1">
    <w:name w:val="WW8Num12z1"/>
    <w:rsid w:val="00B336B3"/>
  </w:style>
  <w:style w:type="character" w:customStyle="1" w:styleId="WW8Num12z2">
    <w:name w:val="WW8Num12z2"/>
    <w:rsid w:val="00B336B3"/>
  </w:style>
  <w:style w:type="character" w:customStyle="1" w:styleId="WW8Num12z3">
    <w:name w:val="WW8Num12z3"/>
    <w:rsid w:val="00B336B3"/>
  </w:style>
  <w:style w:type="character" w:customStyle="1" w:styleId="WW8Num12z4">
    <w:name w:val="WW8Num12z4"/>
    <w:rsid w:val="00B336B3"/>
  </w:style>
  <w:style w:type="character" w:customStyle="1" w:styleId="WW8Num12z5">
    <w:name w:val="WW8Num12z5"/>
    <w:rsid w:val="00B336B3"/>
  </w:style>
  <w:style w:type="character" w:customStyle="1" w:styleId="WW8Num12z6">
    <w:name w:val="WW8Num12z6"/>
    <w:rsid w:val="00B336B3"/>
  </w:style>
  <w:style w:type="character" w:customStyle="1" w:styleId="WW8Num12z7">
    <w:name w:val="WW8Num12z7"/>
    <w:rsid w:val="00B336B3"/>
  </w:style>
  <w:style w:type="character" w:customStyle="1" w:styleId="WW8Num12z8">
    <w:name w:val="WW8Num12z8"/>
    <w:rsid w:val="00B336B3"/>
  </w:style>
  <w:style w:type="character" w:customStyle="1" w:styleId="WW8Num13z0">
    <w:name w:val="WW8Num13z0"/>
    <w:rsid w:val="00B336B3"/>
  </w:style>
  <w:style w:type="character" w:customStyle="1" w:styleId="WW8Num13z1">
    <w:name w:val="WW8Num13z1"/>
    <w:rsid w:val="00B336B3"/>
  </w:style>
  <w:style w:type="character" w:customStyle="1" w:styleId="WW8Num13z2">
    <w:name w:val="WW8Num13z2"/>
    <w:rsid w:val="00B336B3"/>
  </w:style>
  <w:style w:type="character" w:customStyle="1" w:styleId="WW8Num13z3">
    <w:name w:val="WW8Num13z3"/>
    <w:rsid w:val="00B336B3"/>
  </w:style>
  <w:style w:type="character" w:customStyle="1" w:styleId="WW8Num13z4">
    <w:name w:val="WW8Num13z4"/>
    <w:rsid w:val="00B336B3"/>
  </w:style>
  <w:style w:type="character" w:customStyle="1" w:styleId="WW8Num13z5">
    <w:name w:val="WW8Num13z5"/>
    <w:rsid w:val="00B336B3"/>
  </w:style>
  <w:style w:type="character" w:customStyle="1" w:styleId="WW8Num13z6">
    <w:name w:val="WW8Num13z6"/>
    <w:rsid w:val="00B336B3"/>
  </w:style>
  <w:style w:type="character" w:customStyle="1" w:styleId="WW8Num13z7">
    <w:name w:val="WW8Num13z7"/>
    <w:rsid w:val="00B336B3"/>
  </w:style>
  <w:style w:type="character" w:customStyle="1" w:styleId="WW8Num13z8">
    <w:name w:val="WW8Num13z8"/>
    <w:rsid w:val="00B336B3"/>
  </w:style>
  <w:style w:type="character" w:customStyle="1" w:styleId="WW8Num14z0">
    <w:name w:val="WW8Num14z0"/>
    <w:rsid w:val="00B336B3"/>
    <w:rPr>
      <w:rFonts w:ascii="Times New Roman" w:hAnsi="Times New Roman" w:cs="Times New Roman"/>
      <w:b w:val="0"/>
      <w:i w:val="0"/>
      <w:sz w:val="28"/>
      <w:u w:val="none"/>
    </w:rPr>
  </w:style>
  <w:style w:type="character" w:customStyle="1" w:styleId="WW8Num15z0">
    <w:name w:val="WW8Num15z0"/>
    <w:rsid w:val="00B336B3"/>
    <w:rPr>
      <w:rFonts w:ascii="Symbol" w:hAnsi="Symbol" w:cs="Symbol"/>
    </w:rPr>
  </w:style>
  <w:style w:type="character" w:customStyle="1" w:styleId="WW8Num15z1">
    <w:name w:val="WW8Num15z1"/>
    <w:rsid w:val="00B336B3"/>
    <w:rPr>
      <w:rFonts w:ascii="Courier New" w:hAnsi="Courier New" w:cs="Courier New"/>
    </w:rPr>
  </w:style>
  <w:style w:type="character" w:customStyle="1" w:styleId="WW8Num15z2">
    <w:name w:val="WW8Num15z2"/>
    <w:rsid w:val="00B336B3"/>
    <w:rPr>
      <w:rFonts w:ascii="Wingdings" w:hAnsi="Wingdings" w:cs="Wingdings"/>
    </w:rPr>
  </w:style>
  <w:style w:type="character" w:customStyle="1" w:styleId="WW8Num16z0">
    <w:name w:val="WW8Num16z0"/>
    <w:rsid w:val="00B336B3"/>
    <w:rPr>
      <w:rFonts w:ascii="Symbol" w:hAnsi="Symbol" w:cs="Symbol"/>
    </w:rPr>
  </w:style>
  <w:style w:type="character" w:customStyle="1" w:styleId="WW8Num16z1">
    <w:name w:val="WW8Num16z1"/>
    <w:rsid w:val="00B336B3"/>
    <w:rPr>
      <w:rFonts w:ascii="Courier New" w:hAnsi="Courier New" w:cs="Courier New"/>
    </w:rPr>
  </w:style>
  <w:style w:type="character" w:customStyle="1" w:styleId="WW8Num16z2">
    <w:name w:val="WW8Num16z2"/>
    <w:rsid w:val="00B336B3"/>
    <w:rPr>
      <w:rFonts w:ascii="Wingdings" w:hAnsi="Wingdings" w:cs="Wingdings"/>
    </w:rPr>
  </w:style>
  <w:style w:type="character" w:customStyle="1" w:styleId="WW8Num17z0">
    <w:name w:val="WW8Num17z0"/>
    <w:rsid w:val="00B336B3"/>
  </w:style>
  <w:style w:type="character" w:customStyle="1" w:styleId="WW8Num17z1">
    <w:name w:val="WW8Num17z1"/>
    <w:rsid w:val="00B336B3"/>
  </w:style>
  <w:style w:type="character" w:customStyle="1" w:styleId="WW8Num17z2">
    <w:name w:val="WW8Num17z2"/>
    <w:rsid w:val="00B336B3"/>
  </w:style>
  <w:style w:type="character" w:customStyle="1" w:styleId="WW8Num17z3">
    <w:name w:val="WW8Num17z3"/>
    <w:rsid w:val="00B336B3"/>
  </w:style>
  <w:style w:type="character" w:customStyle="1" w:styleId="WW8Num17z4">
    <w:name w:val="WW8Num17z4"/>
    <w:rsid w:val="00B336B3"/>
  </w:style>
  <w:style w:type="character" w:customStyle="1" w:styleId="WW8Num17z5">
    <w:name w:val="WW8Num17z5"/>
    <w:rsid w:val="00B336B3"/>
  </w:style>
  <w:style w:type="character" w:customStyle="1" w:styleId="WW8Num17z6">
    <w:name w:val="WW8Num17z6"/>
    <w:rsid w:val="00B336B3"/>
  </w:style>
  <w:style w:type="character" w:customStyle="1" w:styleId="WW8Num17z7">
    <w:name w:val="WW8Num17z7"/>
    <w:rsid w:val="00B336B3"/>
  </w:style>
  <w:style w:type="character" w:customStyle="1" w:styleId="WW8Num17z8">
    <w:name w:val="WW8Num17z8"/>
    <w:rsid w:val="00B336B3"/>
  </w:style>
  <w:style w:type="character" w:customStyle="1" w:styleId="WW8Num18z0">
    <w:name w:val="WW8Num18z0"/>
    <w:rsid w:val="00B336B3"/>
  </w:style>
  <w:style w:type="character" w:customStyle="1" w:styleId="WW8Num18z1">
    <w:name w:val="WW8Num18z1"/>
    <w:rsid w:val="00B336B3"/>
  </w:style>
  <w:style w:type="character" w:customStyle="1" w:styleId="WW8Num18z2">
    <w:name w:val="WW8Num18z2"/>
    <w:rsid w:val="00B336B3"/>
  </w:style>
  <w:style w:type="character" w:customStyle="1" w:styleId="WW8Num18z3">
    <w:name w:val="WW8Num18z3"/>
    <w:rsid w:val="00B336B3"/>
  </w:style>
  <w:style w:type="character" w:customStyle="1" w:styleId="WW8Num18z4">
    <w:name w:val="WW8Num18z4"/>
    <w:rsid w:val="00B336B3"/>
  </w:style>
  <w:style w:type="character" w:customStyle="1" w:styleId="WW8Num18z5">
    <w:name w:val="WW8Num18z5"/>
    <w:rsid w:val="00B336B3"/>
  </w:style>
  <w:style w:type="character" w:customStyle="1" w:styleId="WW8Num18z6">
    <w:name w:val="WW8Num18z6"/>
    <w:rsid w:val="00B336B3"/>
  </w:style>
  <w:style w:type="character" w:customStyle="1" w:styleId="WW8Num18z7">
    <w:name w:val="WW8Num18z7"/>
    <w:rsid w:val="00B336B3"/>
  </w:style>
  <w:style w:type="character" w:customStyle="1" w:styleId="WW8Num18z8">
    <w:name w:val="WW8Num18z8"/>
    <w:rsid w:val="00B336B3"/>
  </w:style>
  <w:style w:type="character" w:customStyle="1" w:styleId="WW8Num19z0">
    <w:name w:val="WW8Num19z0"/>
    <w:rsid w:val="00B336B3"/>
    <w:rPr>
      <w:rFonts w:ascii="Symbol" w:hAnsi="Symbol" w:cs="Symbol"/>
      <w:sz w:val="24"/>
      <w:szCs w:val="24"/>
      <w:lang w:val="ru-RU"/>
    </w:rPr>
  </w:style>
  <w:style w:type="character" w:customStyle="1" w:styleId="WW8Num19z1">
    <w:name w:val="WW8Num19z1"/>
    <w:rsid w:val="00B336B3"/>
    <w:rPr>
      <w:rFonts w:ascii="Courier New" w:hAnsi="Courier New" w:cs="Courier New"/>
    </w:rPr>
  </w:style>
  <w:style w:type="character" w:customStyle="1" w:styleId="WW8Num19z2">
    <w:name w:val="WW8Num19z2"/>
    <w:rsid w:val="00B336B3"/>
    <w:rPr>
      <w:rFonts w:ascii="Wingdings" w:hAnsi="Wingdings" w:cs="Wingdings"/>
    </w:rPr>
  </w:style>
  <w:style w:type="character" w:customStyle="1" w:styleId="WW8Num20z0">
    <w:name w:val="WW8Num20z0"/>
    <w:rsid w:val="00B336B3"/>
  </w:style>
  <w:style w:type="character" w:customStyle="1" w:styleId="WW8Num20z1">
    <w:name w:val="WW8Num20z1"/>
    <w:rsid w:val="00B336B3"/>
  </w:style>
  <w:style w:type="character" w:customStyle="1" w:styleId="WW8Num20z2">
    <w:name w:val="WW8Num20z2"/>
    <w:rsid w:val="00B336B3"/>
  </w:style>
  <w:style w:type="character" w:customStyle="1" w:styleId="WW8Num20z3">
    <w:name w:val="WW8Num20z3"/>
    <w:rsid w:val="00B336B3"/>
  </w:style>
  <w:style w:type="character" w:customStyle="1" w:styleId="WW8Num20z4">
    <w:name w:val="WW8Num20z4"/>
    <w:rsid w:val="00B336B3"/>
  </w:style>
  <w:style w:type="character" w:customStyle="1" w:styleId="WW8Num20z5">
    <w:name w:val="WW8Num20z5"/>
    <w:rsid w:val="00B336B3"/>
  </w:style>
  <w:style w:type="character" w:customStyle="1" w:styleId="WW8Num20z6">
    <w:name w:val="WW8Num20z6"/>
    <w:rsid w:val="00B336B3"/>
  </w:style>
  <w:style w:type="character" w:customStyle="1" w:styleId="WW8Num20z7">
    <w:name w:val="WW8Num20z7"/>
    <w:rsid w:val="00B336B3"/>
  </w:style>
  <w:style w:type="character" w:customStyle="1" w:styleId="WW8Num20z8">
    <w:name w:val="WW8Num20z8"/>
    <w:rsid w:val="00B336B3"/>
  </w:style>
  <w:style w:type="character" w:customStyle="1" w:styleId="WW8Num21z0">
    <w:name w:val="WW8Num21z0"/>
    <w:rsid w:val="00B336B3"/>
  </w:style>
  <w:style w:type="character" w:customStyle="1" w:styleId="WW8Num21z1">
    <w:name w:val="WW8Num21z1"/>
    <w:rsid w:val="00B336B3"/>
  </w:style>
  <w:style w:type="character" w:customStyle="1" w:styleId="WW8Num21z2">
    <w:name w:val="WW8Num21z2"/>
    <w:rsid w:val="00B336B3"/>
  </w:style>
  <w:style w:type="character" w:customStyle="1" w:styleId="WW8Num21z3">
    <w:name w:val="WW8Num21z3"/>
    <w:rsid w:val="00B336B3"/>
  </w:style>
  <w:style w:type="character" w:customStyle="1" w:styleId="WW8Num21z4">
    <w:name w:val="WW8Num21z4"/>
    <w:rsid w:val="00B336B3"/>
  </w:style>
  <w:style w:type="character" w:customStyle="1" w:styleId="WW8Num21z5">
    <w:name w:val="WW8Num21z5"/>
    <w:rsid w:val="00B336B3"/>
  </w:style>
  <w:style w:type="character" w:customStyle="1" w:styleId="WW8Num21z6">
    <w:name w:val="WW8Num21z6"/>
    <w:rsid w:val="00B336B3"/>
  </w:style>
  <w:style w:type="character" w:customStyle="1" w:styleId="WW8Num21z7">
    <w:name w:val="WW8Num21z7"/>
    <w:rsid w:val="00B336B3"/>
  </w:style>
  <w:style w:type="character" w:customStyle="1" w:styleId="WW8Num21z8">
    <w:name w:val="WW8Num21z8"/>
    <w:rsid w:val="00B336B3"/>
  </w:style>
  <w:style w:type="character" w:customStyle="1" w:styleId="WW8Num22z0">
    <w:name w:val="WW8Num22z0"/>
    <w:rsid w:val="00B336B3"/>
  </w:style>
  <w:style w:type="character" w:customStyle="1" w:styleId="WW8Num22z1">
    <w:name w:val="WW8Num22z1"/>
    <w:rsid w:val="00B336B3"/>
  </w:style>
  <w:style w:type="character" w:customStyle="1" w:styleId="WW8Num22z2">
    <w:name w:val="WW8Num22z2"/>
    <w:rsid w:val="00B336B3"/>
  </w:style>
  <w:style w:type="character" w:customStyle="1" w:styleId="WW8Num22z3">
    <w:name w:val="WW8Num22z3"/>
    <w:rsid w:val="00B336B3"/>
  </w:style>
  <w:style w:type="character" w:customStyle="1" w:styleId="WW8Num22z4">
    <w:name w:val="WW8Num22z4"/>
    <w:rsid w:val="00B336B3"/>
  </w:style>
  <w:style w:type="character" w:customStyle="1" w:styleId="WW8Num22z5">
    <w:name w:val="WW8Num22z5"/>
    <w:rsid w:val="00B336B3"/>
  </w:style>
  <w:style w:type="character" w:customStyle="1" w:styleId="WW8Num22z6">
    <w:name w:val="WW8Num22z6"/>
    <w:rsid w:val="00B336B3"/>
  </w:style>
  <w:style w:type="character" w:customStyle="1" w:styleId="WW8Num22z7">
    <w:name w:val="WW8Num22z7"/>
    <w:rsid w:val="00B336B3"/>
  </w:style>
  <w:style w:type="character" w:customStyle="1" w:styleId="WW8Num22z8">
    <w:name w:val="WW8Num22z8"/>
    <w:rsid w:val="00B336B3"/>
  </w:style>
  <w:style w:type="character" w:customStyle="1" w:styleId="WW8Num23z0">
    <w:name w:val="WW8Num23z0"/>
    <w:rsid w:val="00B336B3"/>
    <w:rPr>
      <w:rFonts w:ascii="Symbol" w:hAnsi="Symbol" w:cs="Symbol"/>
    </w:rPr>
  </w:style>
  <w:style w:type="character" w:customStyle="1" w:styleId="WW8Num23z1">
    <w:name w:val="WW8Num23z1"/>
    <w:rsid w:val="00B336B3"/>
    <w:rPr>
      <w:rFonts w:ascii="Courier New" w:hAnsi="Courier New" w:cs="Courier New"/>
    </w:rPr>
  </w:style>
  <w:style w:type="character" w:customStyle="1" w:styleId="WW8Num23z2">
    <w:name w:val="WW8Num23z2"/>
    <w:rsid w:val="00B336B3"/>
    <w:rPr>
      <w:rFonts w:ascii="Wingdings" w:hAnsi="Wingdings" w:cs="Wingdings"/>
    </w:rPr>
  </w:style>
  <w:style w:type="character" w:customStyle="1" w:styleId="WW8Num24z0">
    <w:name w:val="WW8Num24z0"/>
    <w:rsid w:val="00B336B3"/>
  </w:style>
  <w:style w:type="character" w:customStyle="1" w:styleId="WW8Num24z1">
    <w:name w:val="WW8Num24z1"/>
    <w:rsid w:val="00B336B3"/>
  </w:style>
  <w:style w:type="character" w:customStyle="1" w:styleId="WW8Num24z2">
    <w:name w:val="WW8Num24z2"/>
    <w:rsid w:val="00B336B3"/>
  </w:style>
  <w:style w:type="character" w:customStyle="1" w:styleId="WW8Num24z3">
    <w:name w:val="WW8Num24z3"/>
    <w:rsid w:val="00B336B3"/>
  </w:style>
  <w:style w:type="character" w:customStyle="1" w:styleId="WW8Num24z4">
    <w:name w:val="WW8Num24z4"/>
    <w:rsid w:val="00B336B3"/>
  </w:style>
  <w:style w:type="character" w:customStyle="1" w:styleId="WW8Num24z5">
    <w:name w:val="WW8Num24z5"/>
    <w:rsid w:val="00B336B3"/>
  </w:style>
  <w:style w:type="character" w:customStyle="1" w:styleId="WW8Num24z6">
    <w:name w:val="WW8Num24z6"/>
    <w:rsid w:val="00B336B3"/>
  </w:style>
  <w:style w:type="character" w:customStyle="1" w:styleId="WW8Num24z7">
    <w:name w:val="WW8Num24z7"/>
    <w:rsid w:val="00B336B3"/>
  </w:style>
  <w:style w:type="character" w:customStyle="1" w:styleId="WW8Num24z8">
    <w:name w:val="WW8Num24z8"/>
    <w:rsid w:val="00B336B3"/>
  </w:style>
  <w:style w:type="character" w:customStyle="1" w:styleId="WW8NumSt1z0">
    <w:name w:val="WW8NumSt1z0"/>
    <w:rsid w:val="00B336B3"/>
    <w:rPr>
      <w:rFonts w:ascii="Wingdings" w:hAnsi="Wingdings" w:cs="Wingdings"/>
      <w:b w:val="0"/>
      <w:i w:val="0"/>
      <w:sz w:val="24"/>
    </w:rPr>
  </w:style>
  <w:style w:type="character" w:customStyle="1" w:styleId="12">
    <w:name w:val="Основной шрифт абзаца1"/>
    <w:rsid w:val="00B336B3"/>
  </w:style>
  <w:style w:type="paragraph" w:customStyle="1" w:styleId="ad">
    <w:name w:val="Заголовок"/>
    <w:basedOn w:val="a"/>
    <w:next w:val="a7"/>
    <w:rsid w:val="00B336B3"/>
    <w:pPr>
      <w:suppressAutoHyphens/>
      <w:overflowPunct w:val="0"/>
      <w:autoSpaceDE w:val="0"/>
      <w:spacing w:before="240" w:after="60" w:line="240" w:lineRule="auto"/>
      <w:jc w:val="center"/>
      <w:textAlignment w:val="baseline"/>
    </w:pPr>
    <w:rPr>
      <w:rFonts w:ascii="Arial" w:eastAsia="Times New Roman" w:hAnsi="Arial" w:cs="Arial"/>
      <w:b/>
      <w:kern w:val="1"/>
      <w:sz w:val="32"/>
      <w:szCs w:val="20"/>
      <w:lang w:eastAsia="ar-SA"/>
    </w:rPr>
  </w:style>
  <w:style w:type="paragraph" w:styleId="ae">
    <w:name w:val="List"/>
    <w:basedOn w:val="a7"/>
    <w:rsid w:val="00B336B3"/>
    <w:pPr>
      <w:suppressAutoHyphens/>
      <w:autoSpaceDE w:val="0"/>
      <w:spacing w:line="240" w:lineRule="auto"/>
    </w:pPr>
    <w:rPr>
      <w:rFonts w:ascii="Times New Roman" w:eastAsia="Times New Roman" w:hAnsi="Times New Roman" w:cs="FreeSans"/>
      <w:sz w:val="20"/>
      <w:szCs w:val="20"/>
      <w:lang w:val="en-US" w:eastAsia="ar-SA"/>
    </w:rPr>
  </w:style>
  <w:style w:type="paragraph" w:customStyle="1" w:styleId="13">
    <w:name w:val="Название1"/>
    <w:basedOn w:val="a"/>
    <w:rsid w:val="00B336B3"/>
    <w:pPr>
      <w:suppressLineNumbers/>
      <w:suppressAutoHyphens/>
      <w:autoSpaceDE w:val="0"/>
      <w:spacing w:before="120" w:after="120" w:line="240" w:lineRule="auto"/>
    </w:pPr>
    <w:rPr>
      <w:rFonts w:ascii="Times New Roman" w:eastAsia="Times New Roman" w:hAnsi="Times New Roman" w:cs="Lucida Sans"/>
      <w:i/>
      <w:iCs/>
      <w:sz w:val="24"/>
      <w:szCs w:val="24"/>
      <w:lang w:val="en-US" w:eastAsia="ar-SA"/>
    </w:rPr>
  </w:style>
  <w:style w:type="paragraph" w:customStyle="1" w:styleId="23">
    <w:name w:val="Указатель2"/>
    <w:basedOn w:val="a"/>
    <w:rsid w:val="00B336B3"/>
    <w:pPr>
      <w:suppressLineNumbers/>
      <w:suppressAutoHyphens/>
      <w:autoSpaceDE w:val="0"/>
      <w:spacing w:after="0" w:line="240" w:lineRule="auto"/>
    </w:pPr>
    <w:rPr>
      <w:rFonts w:ascii="Times New Roman" w:eastAsia="Times New Roman" w:hAnsi="Times New Roman" w:cs="Lucida Sans"/>
      <w:sz w:val="20"/>
      <w:szCs w:val="20"/>
      <w:lang w:val="en-US" w:eastAsia="ar-SA"/>
    </w:rPr>
  </w:style>
  <w:style w:type="paragraph" w:customStyle="1" w:styleId="14">
    <w:name w:val="Название объекта1"/>
    <w:basedOn w:val="a"/>
    <w:rsid w:val="00B336B3"/>
    <w:pPr>
      <w:suppressLineNumbers/>
      <w:suppressAutoHyphens/>
      <w:autoSpaceDE w:val="0"/>
      <w:spacing w:before="120" w:after="120" w:line="240" w:lineRule="auto"/>
    </w:pPr>
    <w:rPr>
      <w:rFonts w:ascii="Times New Roman" w:eastAsia="Times New Roman" w:hAnsi="Times New Roman" w:cs="FreeSans"/>
      <w:i/>
      <w:iCs/>
      <w:sz w:val="24"/>
      <w:szCs w:val="24"/>
      <w:lang w:val="en-US" w:eastAsia="ar-SA"/>
    </w:rPr>
  </w:style>
  <w:style w:type="paragraph" w:customStyle="1" w:styleId="15">
    <w:name w:val="Указатель1"/>
    <w:basedOn w:val="a"/>
    <w:rsid w:val="00B336B3"/>
    <w:pPr>
      <w:suppressLineNumbers/>
      <w:suppressAutoHyphens/>
      <w:autoSpaceDE w:val="0"/>
      <w:spacing w:after="0" w:line="240" w:lineRule="auto"/>
    </w:pPr>
    <w:rPr>
      <w:rFonts w:ascii="Times New Roman" w:eastAsia="Times New Roman" w:hAnsi="Times New Roman" w:cs="FreeSans"/>
      <w:sz w:val="20"/>
      <w:szCs w:val="20"/>
      <w:lang w:val="en-US" w:eastAsia="ar-SA"/>
    </w:rPr>
  </w:style>
  <w:style w:type="paragraph" w:customStyle="1" w:styleId="16">
    <w:name w:val="çàãîëîâîê 1"/>
    <w:basedOn w:val="a"/>
    <w:next w:val="a7"/>
    <w:rsid w:val="00B336B3"/>
    <w:pPr>
      <w:keepNext/>
      <w:suppressAutoHyphens/>
      <w:autoSpaceDE w:val="0"/>
      <w:spacing w:before="240" w:after="120" w:line="240" w:lineRule="auto"/>
    </w:pPr>
    <w:rPr>
      <w:rFonts w:ascii="Arial" w:eastAsia="Times New Roman" w:hAnsi="Arial" w:cs="Arial"/>
      <w:b/>
      <w:bCs/>
      <w:sz w:val="36"/>
      <w:szCs w:val="36"/>
      <w:lang w:val="en-US" w:eastAsia="ar-SA"/>
    </w:rPr>
  </w:style>
  <w:style w:type="paragraph" w:customStyle="1" w:styleId="24">
    <w:name w:val="çàãîëîâîê 2"/>
    <w:basedOn w:val="a"/>
    <w:next w:val="a7"/>
    <w:rsid w:val="00B336B3"/>
    <w:pPr>
      <w:keepNext/>
      <w:suppressAutoHyphens/>
      <w:autoSpaceDE w:val="0"/>
      <w:spacing w:before="160" w:after="120" w:line="240" w:lineRule="auto"/>
    </w:pPr>
    <w:rPr>
      <w:rFonts w:ascii="Arial" w:eastAsia="Times New Roman" w:hAnsi="Arial" w:cs="Arial"/>
      <w:b/>
      <w:bCs/>
      <w:i/>
      <w:iCs/>
      <w:sz w:val="28"/>
      <w:szCs w:val="28"/>
      <w:lang w:val="en-US" w:eastAsia="ar-SA"/>
    </w:rPr>
  </w:style>
  <w:style w:type="paragraph" w:customStyle="1" w:styleId="25">
    <w:name w:val="Îñíîâíîé òåêñò 2"/>
    <w:basedOn w:val="a"/>
    <w:rsid w:val="00B336B3"/>
    <w:pPr>
      <w:suppressAutoHyphens/>
      <w:autoSpaceDE w:val="0"/>
      <w:spacing w:after="0" w:line="240" w:lineRule="auto"/>
      <w:ind w:firstLine="284"/>
    </w:pPr>
    <w:rPr>
      <w:rFonts w:ascii="MS Sans Serif" w:eastAsia="Times New Roman" w:hAnsi="MS Sans Serif" w:cs="MS Sans Serif"/>
      <w:sz w:val="24"/>
      <w:szCs w:val="24"/>
      <w:lang w:val="en-US" w:eastAsia="ar-SA"/>
    </w:rPr>
  </w:style>
  <w:style w:type="paragraph" w:customStyle="1" w:styleId="210">
    <w:name w:val="Основной текст с отступом 21"/>
    <w:basedOn w:val="a"/>
    <w:rsid w:val="00B336B3"/>
    <w:pPr>
      <w:suppressAutoHyphens/>
      <w:autoSpaceDE w:val="0"/>
      <w:spacing w:after="120" w:line="480" w:lineRule="auto"/>
      <w:ind w:left="283"/>
    </w:pPr>
    <w:rPr>
      <w:rFonts w:ascii="Times New Roman" w:eastAsia="Times New Roman" w:hAnsi="Times New Roman" w:cs="Times New Roman"/>
      <w:sz w:val="20"/>
      <w:szCs w:val="20"/>
      <w:lang w:val="en-US" w:eastAsia="ar-SA"/>
    </w:rPr>
  </w:style>
  <w:style w:type="paragraph" w:styleId="af">
    <w:name w:val="Body Text Indent"/>
    <w:basedOn w:val="a"/>
    <w:link w:val="af0"/>
    <w:rsid w:val="00B336B3"/>
    <w:pPr>
      <w:suppressAutoHyphens/>
      <w:spacing w:after="0" w:line="240" w:lineRule="auto"/>
      <w:ind w:firstLine="426"/>
    </w:pPr>
    <w:rPr>
      <w:rFonts w:ascii="Courier New" w:eastAsia="Times New Roman" w:hAnsi="Courier New" w:cs="Courier New"/>
      <w:color w:val="000000"/>
      <w:sz w:val="20"/>
      <w:szCs w:val="20"/>
      <w:lang w:eastAsia="ar-SA"/>
    </w:rPr>
  </w:style>
  <w:style w:type="character" w:customStyle="1" w:styleId="af0">
    <w:name w:val="Основной текст с отступом Знак"/>
    <w:basedOn w:val="a0"/>
    <w:link w:val="af"/>
    <w:rsid w:val="00B336B3"/>
    <w:rPr>
      <w:rFonts w:ascii="Courier New" w:eastAsia="Times New Roman" w:hAnsi="Courier New" w:cs="Courier New"/>
      <w:color w:val="000000"/>
      <w:sz w:val="20"/>
      <w:szCs w:val="20"/>
      <w:lang w:eastAsia="ar-SA"/>
    </w:rPr>
  </w:style>
  <w:style w:type="paragraph" w:customStyle="1" w:styleId="310">
    <w:name w:val="Основной текст с отступом 31"/>
    <w:basedOn w:val="a"/>
    <w:rsid w:val="00B336B3"/>
    <w:pPr>
      <w:suppressAutoHyphens/>
      <w:spacing w:after="0" w:line="240" w:lineRule="auto"/>
      <w:ind w:firstLine="426"/>
    </w:pPr>
    <w:rPr>
      <w:rFonts w:ascii="Times New Roman" w:eastAsia="Times New Roman" w:hAnsi="Times New Roman" w:cs="Times New Roman"/>
      <w:color w:val="000000"/>
      <w:sz w:val="24"/>
      <w:szCs w:val="20"/>
      <w:lang w:eastAsia="ar-SA"/>
    </w:rPr>
  </w:style>
  <w:style w:type="paragraph" w:customStyle="1" w:styleId="af1">
    <w:name w:val="Содержимое таблицы"/>
    <w:basedOn w:val="a"/>
    <w:rsid w:val="00B336B3"/>
    <w:pPr>
      <w:suppressLineNumbers/>
      <w:suppressAutoHyphens/>
      <w:autoSpaceDE w:val="0"/>
      <w:spacing w:after="0" w:line="240" w:lineRule="auto"/>
    </w:pPr>
    <w:rPr>
      <w:rFonts w:ascii="Times New Roman" w:eastAsia="Times New Roman" w:hAnsi="Times New Roman" w:cs="Times New Roman"/>
      <w:sz w:val="20"/>
      <w:szCs w:val="20"/>
      <w:lang w:val="en-US" w:eastAsia="ar-SA"/>
    </w:rPr>
  </w:style>
  <w:style w:type="paragraph" w:customStyle="1" w:styleId="af2">
    <w:name w:val="Заголовок таблицы"/>
    <w:basedOn w:val="af1"/>
    <w:rsid w:val="00B336B3"/>
    <w:pPr>
      <w:jc w:val="center"/>
    </w:pPr>
    <w:rPr>
      <w:b/>
      <w:bCs/>
    </w:rPr>
  </w:style>
  <w:style w:type="table" w:styleId="af3">
    <w:name w:val="Table Grid"/>
    <w:basedOn w:val="a1"/>
    <w:uiPriority w:val="59"/>
    <w:rsid w:val="003B07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27586987">
      <w:bodyDiv w:val="1"/>
      <w:marLeft w:val="0"/>
      <w:marRight w:val="0"/>
      <w:marTop w:val="0"/>
      <w:marBottom w:val="0"/>
      <w:divBdr>
        <w:top w:val="none" w:sz="0" w:space="0" w:color="auto"/>
        <w:left w:val="none" w:sz="0" w:space="0" w:color="auto"/>
        <w:bottom w:val="none" w:sz="0" w:space="0" w:color="auto"/>
        <w:right w:val="none" w:sz="0" w:space="0" w:color="auto"/>
      </w:divBdr>
    </w:div>
    <w:div w:id="923420579">
      <w:bodyDiv w:val="1"/>
      <w:marLeft w:val="0"/>
      <w:marRight w:val="0"/>
      <w:marTop w:val="0"/>
      <w:marBottom w:val="0"/>
      <w:divBdr>
        <w:top w:val="none" w:sz="0" w:space="0" w:color="auto"/>
        <w:left w:val="none" w:sz="0" w:space="0" w:color="auto"/>
        <w:bottom w:val="none" w:sz="0" w:space="0" w:color="auto"/>
        <w:right w:val="none" w:sz="0" w:space="0" w:color="auto"/>
      </w:divBdr>
    </w:div>
    <w:div w:id="1902253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30</Pages>
  <Words>10436</Words>
  <Characters>59486</Characters>
  <Application>Microsoft Office Word</Application>
  <DocSecurity>0</DocSecurity>
  <Lines>495</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c400</cp:lastModifiedBy>
  <cp:revision>22</cp:revision>
  <dcterms:created xsi:type="dcterms:W3CDTF">2015-11-12T13:54:00Z</dcterms:created>
  <dcterms:modified xsi:type="dcterms:W3CDTF">2015-11-19T21:20:00Z</dcterms:modified>
</cp:coreProperties>
</file>
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88" w:rsidRPr="00CB3588" w:rsidRDefault="00CB3588" w:rsidP="00CB3588">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CB3588" w:rsidRPr="00C16386" w:rsidRDefault="00CB3588" w:rsidP="00CB3588">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CB3588" w:rsidRPr="00C16386" w:rsidRDefault="00CB3588" w:rsidP="00CB3588">
      <w:pPr>
        <w:jc w:val="center"/>
        <w:rPr>
          <w:rFonts w:ascii="Times New Roman" w:hAnsi="Times New Roman" w:cs="Times New Roman"/>
          <w:sz w:val="24"/>
          <w:szCs w:val="24"/>
          <w:lang w:val="en-US"/>
        </w:rPr>
      </w:pPr>
    </w:p>
    <w:p w:rsidR="00CB3588" w:rsidRDefault="00CB3588" w:rsidP="00CB3588">
      <w:pPr>
        <w:jc w:val="center"/>
        <w:rPr>
          <w:rFonts w:ascii="Times New Roman" w:hAnsi="Times New Roman" w:cs="Times New Roman"/>
          <w:lang w:val="en-US"/>
        </w:rPr>
      </w:pPr>
    </w:p>
    <w:p w:rsidR="00CB3588" w:rsidRPr="004B4A37" w:rsidRDefault="00CB3588" w:rsidP="00CB3588">
      <w:pPr>
        <w:jc w:val="center"/>
        <w:rPr>
          <w:rFonts w:ascii="Times New Roman" w:hAnsi="Times New Roman" w:cs="Times New Roman"/>
          <w:lang w:val="en-US"/>
        </w:rPr>
      </w:pPr>
    </w:p>
    <w:p w:rsidR="00CB3588" w:rsidRPr="00C16386" w:rsidRDefault="00CB3588" w:rsidP="00CB3588">
      <w:pPr>
        <w:tabs>
          <w:tab w:val="left" w:pos="3692"/>
        </w:tabs>
        <w:rPr>
          <w:rFonts w:ascii="Times New Roman" w:hAnsi="Times New Roman" w:cs="Times New Roman"/>
          <w:b/>
          <w:sz w:val="52"/>
          <w:szCs w:val="52"/>
          <w:lang w:val="en-US"/>
        </w:rPr>
      </w:pP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The report on laboratory work №1</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sidR="00836D01" w:rsidRPr="00836D01">
        <w:rPr>
          <w:rFonts w:ascii="Times New Roman" w:hAnsi="Times New Roman" w:cs="Times New Roman"/>
          <w:sz w:val="48"/>
          <w:szCs w:val="48"/>
          <w:lang w:val="en-US"/>
        </w:rPr>
        <w:t>Lexical analysis</w:t>
      </w:r>
      <w:r w:rsidRPr="00836D01">
        <w:rPr>
          <w:rFonts w:ascii="Times New Roman" w:hAnsi="Times New Roman" w:cs="Times New Roman"/>
          <w:sz w:val="48"/>
          <w:szCs w:val="48"/>
          <w:lang w:val="en-US"/>
        </w:rPr>
        <w:t>”</w:t>
      </w:r>
    </w:p>
    <w:p w:rsidR="00CB3588" w:rsidRPr="00836D01" w:rsidRDefault="00CB3588" w:rsidP="00CB3588">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CB3588" w:rsidRPr="00836D01" w:rsidRDefault="00CB3588" w:rsidP="00CB3588">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CB3588" w:rsidRPr="00C16386" w:rsidRDefault="00836D01" w:rsidP="00836D01">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CB3588" w:rsidRDefault="00CB3588" w:rsidP="00CB3588">
      <w:pPr>
        <w:spacing w:after="60"/>
        <w:rPr>
          <w:rFonts w:ascii="Times New Roman" w:hAnsi="Times New Roman" w:cs="Times New Roman"/>
          <w:lang w:val="en-US"/>
        </w:rPr>
      </w:pPr>
    </w:p>
    <w:p w:rsidR="00CB3588" w:rsidRDefault="00CB3588" w:rsidP="00CB3588">
      <w:pPr>
        <w:spacing w:after="60"/>
        <w:rPr>
          <w:rFonts w:ascii="Times New Roman" w:hAnsi="Times New Roman" w:cs="Times New Roman"/>
          <w:lang w:val="en-US"/>
        </w:rPr>
      </w:pPr>
    </w:p>
    <w:p w:rsidR="00CB3588" w:rsidRPr="00AD5181" w:rsidRDefault="00CB3588" w:rsidP="00CB3588">
      <w:pPr>
        <w:spacing w:after="60"/>
        <w:rPr>
          <w:rFonts w:ascii="Times New Roman" w:hAnsi="Times New Roman" w:cs="Times New Roman"/>
          <w:lang w:val="en-US"/>
        </w:rPr>
      </w:pPr>
    </w:p>
    <w:p w:rsidR="00CB3588" w:rsidRPr="00254E7A" w:rsidRDefault="00254E7A" w:rsidP="00CB3588">
      <w:pPr>
        <w:spacing w:after="60"/>
        <w:rPr>
          <w:rFonts w:ascii="Times New Roman" w:hAnsi="Times New Roman" w:cs="Times New Roman"/>
          <w:sz w:val="24"/>
          <w:szCs w:val="24"/>
          <w:lang w:val="en-US"/>
        </w:rPr>
      </w:pPr>
      <w:r>
        <w:rPr>
          <w:rFonts w:ascii="Times New Roman" w:hAnsi="Times New Roman" w:cs="Times New Roman"/>
          <w:sz w:val="24"/>
          <w:szCs w:val="24"/>
          <w:lang w:val="en-US"/>
        </w:rPr>
        <w:t xml:space="preserve">Performed: A. </w:t>
      </w:r>
      <w:proofErr w:type="spellStart"/>
      <w:r>
        <w:rPr>
          <w:rFonts w:ascii="Times New Roman" w:hAnsi="Times New Roman" w:cs="Times New Roman"/>
          <w:sz w:val="24"/>
          <w:szCs w:val="24"/>
          <w:lang w:val="en-US"/>
        </w:rPr>
        <w:t>Kondratev</w:t>
      </w:r>
      <w:proofErr w:type="spellEnd"/>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CB3588" w:rsidRPr="00A852A7" w:rsidRDefault="00CB3588" w:rsidP="00CB3588">
      <w:pPr>
        <w:spacing w:after="60"/>
        <w:ind w:firstLine="708"/>
        <w:rPr>
          <w:rFonts w:ascii="Times New Roman" w:hAnsi="Times New Roman" w:cs="Times New Roman"/>
          <w:sz w:val="24"/>
          <w:szCs w:val="24"/>
          <w:lang w:val="en-US"/>
        </w:rPr>
      </w:pPr>
    </w:p>
    <w:p w:rsidR="00CB3588" w:rsidRPr="00C16386" w:rsidRDefault="00CB3588" w:rsidP="00CB3588">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CB3588" w:rsidRPr="00CB3588" w:rsidRDefault="00CB3588" w:rsidP="00CB3588">
      <w:pPr>
        <w:spacing w:after="60"/>
        <w:rPr>
          <w:rFonts w:ascii="Times New Roman" w:hAnsi="Times New Roman" w:cs="Times New Roman"/>
          <w:sz w:val="24"/>
          <w:szCs w:val="24"/>
          <w:lang w:val="en-US"/>
        </w:rPr>
      </w:pPr>
    </w:p>
    <w:p w:rsidR="00CB3588" w:rsidRPr="00C16386" w:rsidRDefault="00CB3588" w:rsidP="00CB3588">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Lecturer at the Department of MOEVM: Ivan </w:t>
      </w:r>
      <w:proofErr w:type="spellStart"/>
      <w:r w:rsidRPr="00C16386">
        <w:rPr>
          <w:rFonts w:ascii="Times New Roman" w:hAnsi="Times New Roman" w:cs="Times New Roman"/>
          <w:sz w:val="24"/>
          <w:szCs w:val="24"/>
          <w:lang w:val="en-US"/>
        </w:rPr>
        <w:t>Hodyrev</w:t>
      </w:r>
      <w:proofErr w:type="spellEnd"/>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B3588" w:rsidRDefault="00CB3588" w:rsidP="00CB3588">
      <w:pPr>
        <w:spacing w:after="60"/>
        <w:rPr>
          <w:rFonts w:ascii="Times New Roman" w:hAnsi="Times New Roman" w:cs="Times New Roman"/>
          <w:sz w:val="24"/>
          <w:szCs w:val="24"/>
          <w:u w:val="single"/>
          <w:lang w:val="en-US"/>
        </w:rPr>
      </w:pPr>
    </w:p>
    <w:p w:rsidR="00CB3588" w:rsidRPr="00C16386" w:rsidRDefault="00CB3588" w:rsidP="00CB3588">
      <w:pPr>
        <w:spacing w:after="60"/>
        <w:rPr>
          <w:rFonts w:ascii="Times New Roman" w:hAnsi="Times New Roman" w:cs="Times New Roman"/>
          <w:sz w:val="24"/>
          <w:szCs w:val="24"/>
          <w:u w:val="single"/>
          <w:lang w:val="en-US"/>
        </w:rPr>
      </w:pPr>
    </w:p>
    <w:p w:rsidR="00CB3588" w:rsidRDefault="00CB3588" w:rsidP="00CB3588">
      <w:pPr>
        <w:spacing w:after="60"/>
        <w:rPr>
          <w:rFonts w:ascii="Times New Roman" w:hAnsi="Times New Roman" w:cs="Times New Roman"/>
          <w:sz w:val="24"/>
          <w:szCs w:val="24"/>
          <w:u w:val="single"/>
          <w:lang w:val="en-US"/>
        </w:rPr>
      </w:pPr>
    </w:p>
    <w:p w:rsidR="00836D01" w:rsidRDefault="00836D01" w:rsidP="00CB3588">
      <w:pPr>
        <w:spacing w:after="60"/>
        <w:rPr>
          <w:rFonts w:ascii="Times New Roman" w:hAnsi="Times New Roman" w:cs="Times New Roman"/>
          <w:sz w:val="24"/>
          <w:szCs w:val="24"/>
          <w:u w:val="single"/>
          <w:lang w:val="en-US"/>
        </w:rPr>
      </w:pPr>
    </w:p>
    <w:p w:rsidR="00CB3588" w:rsidRPr="000B4710" w:rsidRDefault="00CB3588" w:rsidP="00CB3588">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CB3588" w:rsidRPr="007C10F4" w:rsidRDefault="00CB3588" w:rsidP="00CB3588">
      <w:pPr>
        <w:ind w:left="-567"/>
        <w:jc w:val="center"/>
        <w:rPr>
          <w:rFonts w:ascii="Times New Roman" w:hAnsi="Times New Roman" w:cs="Times New Roman"/>
          <w:sz w:val="24"/>
          <w:szCs w:val="24"/>
          <w:lang w:val="en-US"/>
        </w:rPr>
      </w:pPr>
      <w:r w:rsidRPr="007C10F4">
        <w:rPr>
          <w:rFonts w:ascii="Times New Roman" w:hAnsi="Times New Roman" w:cs="Times New Roman"/>
          <w:sz w:val="24"/>
          <w:szCs w:val="24"/>
          <w:lang w:val="en-US"/>
        </w:rPr>
        <w:t>2015</w:t>
      </w:r>
    </w:p>
    <w:p w:rsidR="007C10F4" w:rsidRPr="005449BE" w:rsidRDefault="007C10F4" w:rsidP="00811DC2">
      <w:pPr>
        <w:pStyle w:val="21"/>
        <w:pageBreakBefore/>
        <w:spacing w:line="276"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7C10F4" w:rsidRDefault="007C10F4" w:rsidP="00811DC2">
      <w:pPr>
        <w:pStyle w:val="21"/>
        <w:spacing w:line="276"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7C10F4" w:rsidRDefault="007C10F4" w:rsidP="00811DC2">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7C10F4" w:rsidRPr="001167E5" w:rsidRDefault="007C10F4" w:rsidP="00811DC2">
      <w:pPr>
        <w:pStyle w:val="21"/>
        <w:spacing w:line="276" w:lineRule="auto"/>
        <w:rPr>
          <w:sz w:val="24"/>
          <w:lang w:val="en-US"/>
        </w:rPr>
      </w:pPr>
      <w:r w:rsidRPr="001167E5">
        <w:rPr>
          <w:rFonts w:ascii="Times New Roman" w:hAnsi="Times New Roman" w:cs="Times New Roman"/>
          <w:sz w:val="24"/>
          <w:lang w:val="en-US"/>
        </w:rPr>
        <w:t>The composition of the operators of the language:</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assignment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operator input;</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output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composite operator;</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operator of unconditional transition;</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r w:rsidRPr="00DE03D7">
        <w:rPr>
          <w:rFonts w:ascii="Times New Roman" w:hAnsi="Times New Roman" w:cs="Times New Roman"/>
          <w:sz w:val="24"/>
          <w:szCs w:val="26"/>
          <w:lang w:val="en-US"/>
        </w:rPr>
        <w:t>conditional statement, a condition in which a Boolean expression;</w:t>
      </w:r>
    </w:p>
    <w:p w:rsidR="007C10F4" w:rsidRPr="00DE03D7" w:rsidRDefault="007C10F4" w:rsidP="00811DC2">
      <w:pPr>
        <w:pStyle w:val="a4"/>
        <w:numPr>
          <w:ilvl w:val="0"/>
          <w:numId w:val="23"/>
        </w:numPr>
        <w:tabs>
          <w:tab w:val="left" w:pos="1078"/>
          <w:tab w:val="left" w:pos="1848"/>
        </w:tabs>
        <w:spacing w:after="0"/>
        <w:jc w:val="both"/>
        <w:rPr>
          <w:rFonts w:ascii="Times New Roman" w:hAnsi="Times New Roman" w:cs="Times New Roman"/>
          <w:sz w:val="24"/>
          <w:szCs w:val="26"/>
          <w:lang w:val="en-US"/>
        </w:rPr>
      </w:pPr>
      <w:proofErr w:type="gramStart"/>
      <w:r w:rsidRPr="00DE03D7">
        <w:rPr>
          <w:rFonts w:ascii="Times New Roman" w:hAnsi="Times New Roman" w:cs="Times New Roman"/>
          <w:sz w:val="24"/>
          <w:szCs w:val="26"/>
          <w:lang w:val="en-US"/>
        </w:rPr>
        <w:t>cycle</w:t>
      </w:r>
      <w:proofErr w:type="gramEnd"/>
      <w:r w:rsidRPr="00DE03D7">
        <w:rPr>
          <w:rFonts w:ascii="Times New Roman" w:hAnsi="Times New Roman" w:cs="Times New Roman"/>
          <w:sz w:val="24"/>
          <w:szCs w:val="26"/>
          <w:lang w:val="en-US"/>
        </w:rPr>
        <w:t xml:space="preserve"> operator, a condition in which a Boolean expression.</w:t>
      </w:r>
    </w:p>
    <w:p w:rsidR="007C10F4" w:rsidRPr="003033B6" w:rsidRDefault="007C10F4" w:rsidP="00811DC2">
      <w:pPr>
        <w:pStyle w:val="21"/>
        <w:spacing w:line="276"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7C10F4" w:rsidRDefault="007C10F4" w:rsidP="00811DC2">
      <w:pPr>
        <w:spacing w:after="0"/>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811DC2" w:rsidRDefault="00811DC2" w:rsidP="00811DC2">
      <w:pPr>
        <w:ind w:left="-567" w:firstLine="1260"/>
        <w:rPr>
          <w:rFonts w:ascii="Times New Roman" w:eastAsia="Times New Roman" w:hAnsi="Times New Roman" w:cs="Times New Roman"/>
          <w:sz w:val="24"/>
          <w:szCs w:val="26"/>
          <w:lang w:val="en-US" w:eastAsia="ar-SA"/>
        </w:rPr>
      </w:pPr>
    </w:p>
    <w:p w:rsidR="00811DC2" w:rsidRDefault="00811DC2"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Default="007C10F4" w:rsidP="00811DC2">
      <w:pPr>
        <w:ind w:left="-567" w:firstLine="1260"/>
        <w:rPr>
          <w:rFonts w:ascii="Times New Roman" w:eastAsia="Times New Roman" w:hAnsi="Times New Roman" w:cs="Times New Roman"/>
          <w:sz w:val="24"/>
          <w:szCs w:val="26"/>
          <w:lang w:val="en-US" w:eastAsia="ar-SA"/>
        </w:rPr>
      </w:pPr>
    </w:p>
    <w:p w:rsidR="007C10F4" w:rsidRPr="00DE03D7" w:rsidRDefault="007C10F4" w:rsidP="00811DC2">
      <w:pPr>
        <w:pStyle w:val="1"/>
        <w:numPr>
          <w:ilvl w:val="0"/>
          <w:numId w:val="4"/>
        </w:numPr>
        <w:rPr>
          <w:b w:val="0"/>
          <w:i/>
          <w:u w:val="single"/>
          <w:lang w:val="en-US"/>
        </w:rPr>
      </w:pPr>
      <w:proofErr w:type="gramStart"/>
      <w:r w:rsidRPr="00DE03D7">
        <w:rPr>
          <w:b w:val="0"/>
          <w:i/>
          <w:u w:val="single"/>
          <w:lang w:val="en-US"/>
        </w:rPr>
        <w:lastRenderedPageBreak/>
        <w:t>Description of the source language.</w:t>
      </w:r>
      <w:proofErr w:type="gramEnd"/>
    </w:p>
    <w:p w:rsidR="007C10F4" w:rsidRPr="00DE03D7" w:rsidRDefault="007C10F4" w:rsidP="00811DC2">
      <w:pPr>
        <w:pStyle w:val="2"/>
        <w:numPr>
          <w:ilvl w:val="1"/>
          <w:numId w:val="4"/>
        </w:numPr>
        <w:rPr>
          <w:b w:val="0"/>
          <w:i/>
          <w:u w:val="single"/>
          <w:lang w:val="en-US"/>
        </w:rPr>
      </w:pPr>
      <w:r w:rsidRPr="00DE03D7">
        <w:rPr>
          <w:b w:val="0"/>
          <w:i/>
          <w:u w:val="single"/>
          <w:lang w:val="en-US"/>
        </w:rPr>
        <w:t xml:space="preserve"> </w:t>
      </w:r>
      <w:proofErr w:type="gramStart"/>
      <w:r w:rsidRPr="00DE03D7">
        <w:rPr>
          <w:b w:val="0"/>
          <w:i/>
          <w:u w:val="single"/>
          <w:lang w:val="en-US"/>
        </w:rPr>
        <w:t>General information.</w:t>
      </w:r>
      <w:proofErr w:type="gramEnd"/>
    </w:p>
    <w:p w:rsidR="007C10F4" w:rsidRDefault="007C10F4" w:rsidP="00811DC2">
      <w:pPr>
        <w:spacing w:after="0"/>
        <w:ind w:firstLine="709"/>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7C10F4" w:rsidRPr="00DE03D7" w:rsidRDefault="001B5444" w:rsidP="00811DC2">
      <w:pPr>
        <w:spacing w:after="0"/>
        <w:ind w:firstLine="709"/>
        <w:rPr>
          <w:rFonts w:ascii="Times New Roman" w:hAnsi="Times New Roman" w:cs="Times New Roman"/>
          <w:i/>
          <w:sz w:val="24"/>
          <w:szCs w:val="24"/>
          <w:lang w:val="en-US"/>
        </w:rPr>
      </w:pPr>
      <w:r>
        <w:rPr>
          <w:rFonts w:ascii="Times New Roman" w:hAnsi="Times New Roman" w:cs="Times New Roman"/>
          <w:i/>
          <w:sz w:val="24"/>
          <w:szCs w:val="24"/>
          <w:lang w:val="en-US"/>
        </w:rPr>
        <w:t>Variant 19:</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Basic language - Pascal.</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Basic types: integer, real, char.</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A structured type: character string.</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Additional requirements: functions, conditional assignment.</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operator of the cycle - a precondition.</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operator of overloading - allowed.</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Class of grammar - the grammar of operator precedence.</w:t>
      </w:r>
    </w:p>
    <w:p w:rsidR="007C10F4" w:rsidRPr="001B5444" w:rsidRDefault="007C10F4" w:rsidP="001B5444">
      <w:pPr>
        <w:pStyle w:val="a4"/>
        <w:numPr>
          <w:ilvl w:val="0"/>
          <w:numId w:val="28"/>
        </w:numPr>
        <w:spacing w:after="0"/>
        <w:rPr>
          <w:rFonts w:ascii="Times New Roman" w:hAnsi="Times New Roman" w:cs="Times New Roman"/>
          <w:sz w:val="24"/>
          <w:szCs w:val="24"/>
          <w:lang w:val="en-US"/>
        </w:rPr>
      </w:pPr>
      <w:r w:rsidRPr="001B5444">
        <w:rPr>
          <w:rFonts w:ascii="Times New Roman" w:hAnsi="Times New Roman" w:cs="Times New Roman"/>
          <w:sz w:val="24"/>
          <w:szCs w:val="24"/>
          <w:lang w:val="en-US"/>
        </w:rPr>
        <w:t>The intermediate language - the triad.</w:t>
      </w:r>
    </w:p>
    <w:p w:rsidR="007C10F4" w:rsidRDefault="007C10F4" w:rsidP="00811DC2">
      <w:pPr>
        <w:spacing w:after="0"/>
        <w:ind w:left="-567" w:firstLine="1260"/>
        <w:rPr>
          <w:rFonts w:ascii="Times New Roman" w:hAnsi="Times New Roman" w:cs="Times New Roman"/>
          <w:sz w:val="24"/>
          <w:szCs w:val="24"/>
          <w:lang w:val="en-US"/>
        </w:rPr>
      </w:pPr>
    </w:p>
    <w:p w:rsidR="007C10F4" w:rsidRPr="00DE03D7" w:rsidRDefault="007C10F4" w:rsidP="00811DC2">
      <w:pPr>
        <w:pStyle w:val="2"/>
        <w:numPr>
          <w:ilvl w:val="1"/>
          <w:numId w:val="4"/>
        </w:numPr>
        <w:rPr>
          <w:b w:val="0"/>
          <w:i/>
          <w:u w:val="single"/>
          <w:lang w:val="en-US"/>
        </w:rPr>
      </w:pPr>
      <w:r w:rsidRPr="00DE03D7">
        <w:rPr>
          <w:b w:val="0"/>
          <w:i/>
          <w:u w:val="single"/>
          <w:lang w:val="en-US"/>
        </w:rPr>
        <w:t xml:space="preserve"> </w:t>
      </w:r>
      <w:proofErr w:type="gramStart"/>
      <w:r w:rsidRPr="00DE03D7">
        <w:rPr>
          <w:b w:val="0"/>
          <w:i/>
          <w:u w:val="single"/>
          <w:lang w:val="en-US"/>
        </w:rPr>
        <w:t>Lexis of the language.</w:t>
      </w:r>
      <w:proofErr w:type="gramEnd"/>
    </w:p>
    <w:p w:rsidR="007C10F4" w:rsidRPr="00DE03D7" w:rsidRDefault="007C10F4" w:rsidP="00811DC2">
      <w:pPr>
        <w:pStyle w:val="2"/>
        <w:numPr>
          <w:ilvl w:val="2"/>
          <w:numId w:val="4"/>
        </w:numPr>
        <w:rPr>
          <w:b w:val="0"/>
          <w:i/>
          <w:u w:val="single"/>
          <w:lang w:val="en-US"/>
        </w:rPr>
      </w:pPr>
      <w:r w:rsidRPr="00DE03D7">
        <w:rPr>
          <w:b w:val="0"/>
          <w:i/>
          <w:u w:val="single"/>
          <w:lang w:val="en-US"/>
        </w:rPr>
        <w:t>Terminal symbols of the language.</w:t>
      </w:r>
    </w:p>
    <w:p w:rsidR="007C10F4" w:rsidRPr="005A4717" w:rsidRDefault="00DE03D7" w:rsidP="00811DC2">
      <w:pPr>
        <w:spacing w:after="0"/>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7C10F4" w:rsidRPr="005A4717">
        <w:rPr>
          <w:rFonts w:ascii="Times New Roman" w:hAnsi="Times New Roman" w:cs="Times New Roman"/>
          <w:sz w:val="24"/>
          <w:szCs w:val="24"/>
          <w:lang w:val="en-US"/>
        </w:rPr>
        <w:t>erminal symbols of language:</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26 letters of the alphabet, uppercase and lowercase:</w:t>
      </w:r>
    </w:p>
    <w:p w:rsidR="007C10F4" w:rsidRDefault="00DE03D7" w:rsidP="00811DC2">
      <w:pPr>
        <w:spacing w:after="0"/>
        <w:ind w:firstLine="708"/>
        <w:rPr>
          <w:rFonts w:ascii="Times New Roman" w:hAnsi="Times New Roman" w:cs="Times New Roman"/>
          <w:sz w:val="24"/>
          <w:szCs w:val="24"/>
          <w:lang w:val="en-US"/>
        </w:rPr>
      </w:pPr>
      <w:r>
        <w:rPr>
          <w:b/>
          <w:bCs/>
          <w:sz w:val="24"/>
          <w:szCs w:val="24"/>
          <w:lang w:val="en-US"/>
        </w:rPr>
        <w:t xml:space="preserve">              </w:t>
      </w:r>
      <w:r w:rsidR="007C10F4" w:rsidRPr="005A4717">
        <w:rPr>
          <w:b/>
          <w:bCs/>
          <w:sz w:val="24"/>
          <w:szCs w:val="24"/>
          <w:lang w:val="en-US"/>
        </w:rPr>
        <w:t>A B C</w:t>
      </w:r>
      <w:r w:rsidR="007C10F4" w:rsidRPr="005A4717">
        <w:rPr>
          <w:sz w:val="24"/>
          <w:szCs w:val="24"/>
          <w:lang w:val="en-US"/>
        </w:rPr>
        <w:t xml:space="preserve"> ... </w:t>
      </w:r>
      <w:r w:rsidR="007C10F4" w:rsidRPr="005A4717">
        <w:rPr>
          <w:b/>
          <w:bCs/>
          <w:sz w:val="24"/>
          <w:szCs w:val="24"/>
          <w:lang w:val="en-US"/>
        </w:rPr>
        <w:t xml:space="preserve">Y Z a b c </w:t>
      </w:r>
      <w:r w:rsidR="007C10F4" w:rsidRPr="005A4717">
        <w:rPr>
          <w:sz w:val="24"/>
          <w:szCs w:val="24"/>
          <w:lang w:val="en-US"/>
        </w:rPr>
        <w:t xml:space="preserve">... </w:t>
      </w:r>
      <w:r w:rsidR="007C10F4" w:rsidRPr="005A4717">
        <w:rPr>
          <w:b/>
          <w:bCs/>
          <w:sz w:val="24"/>
          <w:szCs w:val="24"/>
          <w:lang w:val="en-US"/>
        </w:rPr>
        <w:t>y z</w:t>
      </w:r>
      <w:r w:rsidR="007C10F4" w:rsidRPr="005A4717">
        <w:rPr>
          <w:rFonts w:ascii="Times New Roman" w:hAnsi="Times New Roman" w:cs="Times New Roman"/>
          <w:sz w:val="24"/>
          <w:szCs w:val="24"/>
          <w:lang w:val="en-US"/>
        </w:rPr>
        <w:t xml:space="preserve"> </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33 letters of the Russian alphabet:</w:t>
      </w:r>
    </w:p>
    <w:p w:rsidR="007C10F4" w:rsidRPr="0003297B" w:rsidRDefault="00DE03D7" w:rsidP="00811DC2">
      <w:pPr>
        <w:spacing w:after="0"/>
        <w:ind w:firstLine="708"/>
        <w:rPr>
          <w:rFonts w:ascii="Times New Roman" w:hAnsi="Times New Roman" w:cs="Times New Roman"/>
          <w:sz w:val="24"/>
          <w:szCs w:val="24"/>
        </w:rPr>
      </w:pPr>
      <w:r>
        <w:rPr>
          <w:b/>
          <w:bCs/>
          <w:sz w:val="24"/>
          <w:szCs w:val="24"/>
          <w:lang w:val="en-US"/>
        </w:rPr>
        <w:t xml:space="preserve">              </w:t>
      </w:r>
      <w:r w:rsidR="007C10F4">
        <w:rPr>
          <w:b/>
          <w:bCs/>
          <w:sz w:val="24"/>
          <w:szCs w:val="24"/>
        </w:rPr>
        <w:t xml:space="preserve">А Б В </w:t>
      </w:r>
      <w:r w:rsidR="007C10F4">
        <w:rPr>
          <w:sz w:val="24"/>
          <w:szCs w:val="24"/>
        </w:rPr>
        <w:t xml:space="preserve">... </w:t>
      </w:r>
      <w:proofErr w:type="gramStart"/>
      <w:r w:rsidR="007C10F4">
        <w:rPr>
          <w:b/>
          <w:bCs/>
          <w:sz w:val="24"/>
          <w:szCs w:val="24"/>
        </w:rPr>
        <w:t>Ю</w:t>
      </w:r>
      <w:proofErr w:type="gramEnd"/>
      <w:r w:rsidR="007C10F4">
        <w:rPr>
          <w:b/>
          <w:bCs/>
          <w:sz w:val="24"/>
          <w:szCs w:val="24"/>
        </w:rPr>
        <w:t xml:space="preserve"> Я а б в </w:t>
      </w:r>
      <w:r w:rsidR="007C10F4">
        <w:rPr>
          <w:sz w:val="24"/>
          <w:szCs w:val="24"/>
        </w:rPr>
        <w:t xml:space="preserve">... </w:t>
      </w:r>
      <w:proofErr w:type="spellStart"/>
      <w:r w:rsidR="007C10F4">
        <w:rPr>
          <w:b/>
          <w:bCs/>
          <w:sz w:val="24"/>
          <w:szCs w:val="24"/>
        </w:rPr>
        <w:t>ю</w:t>
      </w:r>
      <w:proofErr w:type="spellEnd"/>
      <w:r w:rsidR="007C10F4">
        <w:rPr>
          <w:b/>
          <w:bCs/>
          <w:sz w:val="24"/>
          <w:szCs w:val="24"/>
        </w:rPr>
        <w:t xml:space="preserve"> я</w:t>
      </w:r>
      <w:r w:rsidR="007C10F4" w:rsidRPr="005A4717">
        <w:rPr>
          <w:rFonts w:ascii="Times New Roman" w:hAnsi="Times New Roman" w:cs="Times New Roman"/>
          <w:sz w:val="24"/>
          <w:szCs w:val="24"/>
        </w:rPr>
        <w:t xml:space="preserve"> </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10 numbers:</w:t>
      </w:r>
    </w:p>
    <w:p w:rsidR="007C10F4" w:rsidRPr="005A4717" w:rsidRDefault="00DE03D7" w:rsidP="00811DC2">
      <w:pPr>
        <w:spacing w:after="0"/>
        <w:ind w:firstLine="708"/>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7C10F4" w:rsidRPr="005A4717">
        <w:rPr>
          <w:rFonts w:ascii="Times New Roman" w:hAnsi="Times New Roman" w:cs="Times New Roman"/>
          <w:b/>
          <w:sz w:val="24"/>
          <w:szCs w:val="24"/>
          <w:lang w:val="en-US"/>
        </w:rPr>
        <w:t>0 1 2 3 4 5 6 7 8 9</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16 special characters:</w:t>
      </w:r>
    </w:p>
    <w:p w:rsidR="007C10F4" w:rsidRDefault="00DE03D7" w:rsidP="00811DC2">
      <w:pPr>
        <w:spacing w:after="0"/>
        <w:ind w:firstLine="708"/>
        <w:rPr>
          <w:b/>
          <w:bCs/>
          <w:sz w:val="24"/>
          <w:szCs w:val="24"/>
          <w:lang w:val="en-US"/>
        </w:rPr>
      </w:pPr>
      <w:r>
        <w:rPr>
          <w:b/>
          <w:bCs/>
          <w:sz w:val="24"/>
          <w:szCs w:val="24"/>
          <w:lang w:val="en-US"/>
        </w:rPr>
        <w:t xml:space="preserve">              </w:t>
      </w:r>
      <w:r w:rsidR="007C10F4" w:rsidRPr="0003297B">
        <w:rPr>
          <w:b/>
          <w:bCs/>
          <w:sz w:val="24"/>
          <w:szCs w:val="24"/>
          <w:lang w:val="en-US"/>
        </w:rPr>
        <w:t xml:space="preserve">+   -   *   /   =   &lt;   &gt;    .   ,   (   )   :   {   }   _   '   </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space character</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ending character of line</w:t>
      </w:r>
    </w:p>
    <w:p w:rsidR="007C10F4" w:rsidRPr="00DE03D7" w:rsidRDefault="007C10F4" w:rsidP="00811DC2">
      <w:pPr>
        <w:pStyle w:val="a4"/>
        <w:numPr>
          <w:ilvl w:val="0"/>
          <w:numId w:val="15"/>
        </w:numPr>
        <w:spacing w:after="0"/>
        <w:rPr>
          <w:rFonts w:ascii="Times New Roman" w:hAnsi="Times New Roman" w:cs="Times New Roman"/>
          <w:sz w:val="24"/>
          <w:szCs w:val="24"/>
          <w:lang w:val="en-US"/>
        </w:rPr>
      </w:pPr>
      <w:r w:rsidRPr="00DE03D7">
        <w:rPr>
          <w:rFonts w:ascii="Times New Roman" w:hAnsi="Times New Roman" w:cs="Times New Roman"/>
          <w:sz w:val="24"/>
          <w:szCs w:val="24"/>
          <w:lang w:val="en-US"/>
        </w:rPr>
        <w:t>a tab character</w:t>
      </w:r>
    </w:p>
    <w:p w:rsidR="007C10F4" w:rsidRPr="00DE03D7" w:rsidRDefault="007C10F4" w:rsidP="00811DC2">
      <w:pPr>
        <w:pStyle w:val="a4"/>
        <w:numPr>
          <w:ilvl w:val="2"/>
          <w:numId w:val="4"/>
        </w:numPr>
        <w:spacing w:after="0"/>
        <w:rPr>
          <w:rFonts w:ascii="Times New Roman" w:eastAsiaTheme="majorEastAsia" w:hAnsi="Times New Roman" w:cstheme="majorBidi"/>
          <w:bCs/>
          <w:i/>
          <w:color w:val="000000" w:themeColor="text1"/>
          <w:sz w:val="24"/>
          <w:szCs w:val="26"/>
          <w:u w:val="single"/>
          <w:lang w:val="en-US"/>
        </w:rPr>
      </w:pPr>
      <w:r w:rsidRPr="00DE03D7">
        <w:rPr>
          <w:rFonts w:ascii="Times New Roman" w:eastAsiaTheme="majorEastAsia" w:hAnsi="Times New Roman" w:cstheme="majorBidi"/>
          <w:bCs/>
          <w:i/>
          <w:color w:val="000000" w:themeColor="text1"/>
          <w:sz w:val="24"/>
          <w:szCs w:val="26"/>
          <w:u w:val="single"/>
          <w:lang w:val="en-US"/>
        </w:rPr>
        <w:t>Tokens and an agreement on delimiters.</w:t>
      </w:r>
    </w:p>
    <w:p w:rsidR="008B101A" w:rsidRDefault="007C10F4" w:rsidP="00811DC2">
      <w:pPr>
        <w:spacing w:after="0"/>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The program text is tokenized, which are</w:t>
      </w:r>
      <w:r w:rsidR="008B101A">
        <w:rPr>
          <w:rFonts w:ascii="Times New Roman" w:hAnsi="Times New Roman" w:cs="Times New Roman"/>
          <w:sz w:val="24"/>
          <w:szCs w:val="24"/>
          <w:lang w:val="en-US"/>
        </w:rPr>
        <w:t>:</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Identifiers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Keywords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Integers and real numbers</w:t>
      </w:r>
    </w:p>
    <w:p w:rsidR="008B101A"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Boolean values</w:t>
      </w:r>
    </w:p>
    <w:p w:rsid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sz w:val="24"/>
          <w:szCs w:val="24"/>
          <w:lang w:val="en-US"/>
        </w:rPr>
        <w:t>S</w:t>
      </w:r>
      <w:r w:rsidR="007C10F4" w:rsidRPr="008B101A">
        <w:rPr>
          <w:rFonts w:ascii="Times New Roman" w:hAnsi="Times New Roman" w:cs="Times New Roman"/>
          <w:sz w:val="24"/>
          <w:szCs w:val="24"/>
          <w:lang w:val="en-US"/>
        </w:rPr>
        <w:t xml:space="preserve">pecial characters </w:t>
      </w:r>
      <w:r w:rsidR="007C10F4" w:rsidRPr="008B101A">
        <w:rPr>
          <w:b/>
          <w:bCs/>
          <w:sz w:val="24"/>
          <w:szCs w:val="24"/>
          <w:lang w:val="en-US"/>
        </w:rPr>
        <w:t xml:space="preserve">+   -   *   /   =   &lt;   &gt;    .   ,   (   )   :   {   }   _   ' </w:t>
      </w:r>
      <w:r w:rsidR="007C10F4" w:rsidRPr="008B101A">
        <w:rPr>
          <w:rFonts w:ascii="Times New Roman" w:hAnsi="Times New Roman" w:cs="Times New Roman"/>
          <w:bCs/>
          <w:sz w:val="24"/>
          <w:szCs w:val="24"/>
          <w:lang w:val="en-US"/>
        </w:rPr>
        <w:t>-  a single-character delimiters</w:t>
      </w:r>
    </w:p>
    <w:p w:rsidR="007C10F4" w:rsidRPr="008B101A" w:rsidRDefault="008B101A" w:rsidP="008B101A">
      <w:pPr>
        <w:pStyle w:val="a4"/>
        <w:numPr>
          <w:ilvl w:val="0"/>
          <w:numId w:val="26"/>
        </w:numPr>
        <w:spacing w:after="0"/>
        <w:rPr>
          <w:rFonts w:ascii="Times New Roman" w:hAnsi="Times New Roman" w:cs="Times New Roman"/>
          <w:bCs/>
          <w:sz w:val="24"/>
          <w:szCs w:val="24"/>
          <w:lang w:val="en-US"/>
        </w:rPr>
      </w:pPr>
      <w:r>
        <w:rPr>
          <w:rFonts w:ascii="Times New Roman" w:hAnsi="Times New Roman" w:cs="Times New Roman"/>
          <w:bCs/>
          <w:sz w:val="24"/>
          <w:szCs w:val="24"/>
          <w:lang w:val="en-US"/>
        </w:rPr>
        <w:t>C</w:t>
      </w:r>
      <w:r w:rsidR="007C10F4" w:rsidRPr="008B101A">
        <w:rPr>
          <w:rFonts w:ascii="Times New Roman" w:hAnsi="Times New Roman" w:cs="Times New Roman"/>
          <w:bCs/>
          <w:sz w:val="24"/>
          <w:szCs w:val="24"/>
          <w:lang w:val="en-US"/>
        </w:rPr>
        <w:t>ombinations of special characters</w:t>
      </w:r>
      <w:r>
        <w:rPr>
          <w:rFonts w:ascii="Times New Roman" w:hAnsi="Times New Roman" w:cs="Times New Roman"/>
          <w:bCs/>
          <w:sz w:val="24"/>
          <w:szCs w:val="24"/>
          <w:lang w:val="en-US"/>
        </w:rPr>
        <w:t xml:space="preserve"> (</w:t>
      </w:r>
      <w:r w:rsidRPr="008B101A">
        <w:rPr>
          <w:rFonts w:ascii="Times New Roman" w:hAnsi="Times New Roman" w:cs="Times New Roman"/>
          <w:bCs/>
          <w:sz w:val="24"/>
          <w:szCs w:val="24"/>
          <w:lang w:val="en-US"/>
        </w:rPr>
        <w:t xml:space="preserve">a </w:t>
      </w:r>
      <w:r>
        <w:rPr>
          <w:rFonts w:ascii="Times New Roman" w:hAnsi="Times New Roman" w:cs="Times New Roman"/>
          <w:bCs/>
          <w:sz w:val="24"/>
          <w:szCs w:val="24"/>
          <w:lang w:val="en-US"/>
        </w:rPr>
        <w:t>two</w:t>
      </w:r>
      <w:r w:rsidRPr="008B101A">
        <w:rPr>
          <w:rFonts w:ascii="Times New Roman" w:hAnsi="Times New Roman" w:cs="Times New Roman"/>
          <w:bCs/>
          <w:sz w:val="24"/>
          <w:szCs w:val="24"/>
          <w:lang w:val="en-US"/>
        </w:rPr>
        <w:t>-character delimiters</w:t>
      </w:r>
      <w:r>
        <w:rPr>
          <w:rFonts w:ascii="Times New Roman" w:hAnsi="Times New Roman" w:cs="Times New Roman"/>
          <w:bCs/>
          <w:sz w:val="24"/>
          <w:szCs w:val="24"/>
          <w:lang w:val="en-US"/>
        </w:rPr>
        <w:t>)</w:t>
      </w:r>
      <w:r w:rsidR="007C10F4" w:rsidRPr="008B101A">
        <w:rPr>
          <w:rFonts w:ascii="Times New Roman" w:hAnsi="Times New Roman" w:cs="Times New Roman"/>
          <w:bCs/>
          <w:sz w:val="24"/>
          <w:szCs w:val="24"/>
          <w:lang w:val="en-US"/>
        </w:rPr>
        <w:t>:</w:t>
      </w:r>
    </w:p>
    <w:p w:rsidR="00370347" w:rsidRDefault="007C10F4" w:rsidP="00370347">
      <w:pPr>
        <w:pStyle w:val="a4"/>
        <w:numPr>
          <w:ilvl w:val="1"/>
          <w:numId w:val="27"/>
        </w:numPr>
        <w:spacing w:after="0"/>
        <w:ind w:left="993" w:firstLine="545"/>
        <w:rPr>
          <w:rFonts w:ascii="Times New Roman" w:hAnsi="Times New Roman" w:cs="Times New Roman"/>
          <w:bCs/>
          <w:sz w:val="24"/>
          <w:szCs w:val="24"/>
          <w:lang w:val="en-US"/>
        </w:rPr>
      </w:pPr>
      <w:r w:rsidRPr="00370347">
        <w:rPr>
          <w:rFonts w:ascii="Times New Roman" w:hAnsi="Times New Roman" w:cs="Times New Roman"/>
          <w:bCs/>
          <w:sz w:val="24"/>
          <w:szCs w:val="24"/>
          <w:lang w:val="en-US"/>
        </w:rPr>
        <w:t>&lt;= Sign of the operator is less than or equal to.</w:t>
      </w:r>
    </w:p>
    <w:p w:rsid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&gt;</w:t>
      </w:r>
      <w:r w:rsidR="007C10F4" w:rsidRPr="00370347">
        <w:rPr>
          <w:rFonts w:ascii="Times New Roman" w:hAnsi="Times New Roman" w:cs="Times New Roman"/>
          <w:bCs/>
          <w:sz w:val="24"/>
          <w:szCs w:val="24"/>
          <w:lang w:val="en-US"/>
        </w:rPr>
        <w:t>= Sign of greater than or equal operator.</w:t>
      </w:r>
    </w:p>
    <w:p w:rsid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w:t>
      </w:r>
      <w:r w:rsidR="007C10F4" w:rsidRPr="00370347">
        <w:rPr>
          <w:rFonts w:ascii="Times New Roman" w:hAnsi="Times New Roman" w:cs="Times New Roman"/>
          <w:bCs/>
          <w:sz w:val="24"/>
          <w:szCs w:val="24"/>
          <w:lang w:val="en-US"/>
        </w:rPr>
        <w:t>= Mark assignment</w:t>
      </w:r>
    </w:p>
    <w:p w:rsidR="007C10F4" w:rsidRPr="00370347" w:rsidRDefault="00370347" w:rsidP="00370347">
      <w:pPr>
        <w:pStyle w:val="a4"/>
        <w:numPr>
          <w:ilvl w:val="1"/>
          <w:numId w:val="27"/>
        </w:numPr>
        <w:spacing w:after="0"/>
        <w:ind w:left="993" w:firstLine="545"/>
        <w:rPr>
          <w:rFonts w:ascii="Times New Roman" w:hAnsi="Times New Roman" w:cs="Times New Roman"/>
          <w:bCs/>
          <w:sz w:val="24"/>
          <w:szCs w:val="24"/>
          <w:lang w:val="en-US"/>
        </w:rPr>
      </w:pPr>
      <w:r>
        <w:rPr>
          <w:rFonts w:ascii="Times New Roman" w:hAnsi="Times New Roman" w:cs="Times New Roman"/>
          <w:bCs/>
          <w:sz w:val="24"/>
          <w:szCs w:val="24"/>
          <w:lang w:val="en-US"/>
        </w:rPr>
        <w:t>&lt;&gt;</w:t>
      </w:r>
      <w:r w:rsidR="007C10F4" w:rsidRPr="00370347">
        <w:rPr>
          <w:rFonts w:ascii="Times New Roman" w:hAnsi="Times New Roman" w:cs="Times New Roman"/>
          <w:bCs/>
          <w:sz w:val="24"/>
          <w:szCs w:val="24"/>
          <w:lang w:val="en-US"/>
        </w:rPr>
        <w:t>Not equal sign operator.</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lastRenderedPageBreak/>
        <w:t>Comments.</w:t>
      </w:r>
      <w:proofErr w:type="gramEnd"/>
    </w:p>
    <w:p w:rsidR="007C10F4" w:rsidRDefault="007C10F4" w:rsidP="00811DC2">
      <w:pPr>
        <w:pStyle w:val="2"/>
        <w:ind w:left="360" w:firstLine="348"/>
        <w:rPr>
          <w:b w:val="0"/>
          <w:lang w:val="en-US"/>
        </w:rPr>
      </w:pPr>
      <w:r w:rsidRPr="00C04541">
        <w:rPr>
          <w:b w:val="0"/>
          <w:lang w:val="en-US"/>
        </w:rPr>
        <w:t>Comments - any characters enclosed in {}.</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Identifiers.</w:t>
      </w:r>
      <w:proofErr w:type="gramEnd"/>
    </w:p>
    <w:p w:rsidR="007C10F4" w:rsidRDefault="007C10F4" w:rsidP="00811DC2">
      <w:pPr>
        <w:pStyle w:val="2"/>
        <w:ind w:left="360" w:firstLine="348"/>
        <w:rPr>
          <w:b w:val="0"/>
          <w:lang w:val="en-US"/>
        </w:rPr>
      </w:pPr>
      <w:r w:rsidRPr="00394285">
        <w:rPr>
          <w:b w:val="0"/>
          <w:lang w:val="en-US"/>
        </w:rPr>
        <w:t>Identifiers are used as names for variables, constants names and labels.</w:t>
      </w:r>
    </w:p>
    <w:p w:rsidR="007C10F4" w:rsidRDefault="007C10F4" w:rsidP="00811DC2">
      <w:pPr>
        <w:pStyle w:val="2"/>
        <w:ind w:left="360" w:firstLine="348"/>
        <w:rPr>
          <w:b w:val="0"/>
          <w:lang w:val="en-US"/>
        </w:rPr>
      </w:pPr>
      <w:r w:rsidRPr="00394285">
        <w:rPr>
          <w:b w:val="0"/>
          <w:lang w:val="en-US"/>
        </w:rPr>
        <w:t>Syntax:</w:t>
      </w:r>
    </w:p>
    <w:tbl>
      <w:tblPr>
        <w:tblStyle w:val="af3"/>
        <w:tblW w:w="0" w:type="auto"/>
        <w:tblLook w:val="04A0"/>
      </w:tblPr>
      <w:tblGrid>
        <w:gridCol w:w="9571"/>
      </w:tblGrid>
      <w:tr w:rsidR="00ED5E61" w:rsidRPr="00550BBD" w:rsidTr="00ED5E61">
        <w:tc>
          <w:tcPr>
            <w:tcW w:w="9571" w:type="dxa"/>
          </w:tcPr>
          <w:p w:rsidR="00ED5E61" w:rsidRPr="00394285" w:rsidRDefault="00ED5E61" w:rsidP="00ED5E61">
            <w:pPr>
              <w:suppressAutoHyphens/>
              <w:autoSpaceDE w:val="0"/>
              <w:spacing w:line="276"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i</w:t>
            </w:r>
            <w:r w:rsidRPr="00394285">
              <w:rPr>
                <w:rFonts w:ascii="Times New Roman" w:eastAsia="Times New Roman" w:hAnsi="Times New Roman" w:cs="Times New Roman"/>
                <w:b/>
                <w:bCs/>
                <w:sz w:val="20"/>
                <w:szCs w:val="20"/>
                <w:lang w:val="en-US" w:eastAsia="ar-SA"/>
              </w:rPr>
              <w:t>dentifier&gt;</w:t>
            </w:r>
            <w:r w:rsidRPr="00394285">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letter</w:t>
            </w:r>
            <w:r w:rsidRPr="00394285">
              <w:rPr>
                <w:rFonts w:ascii="Times New Roman" w:eastAsia="Times New Roman" w:hAnsi="Times New Roman" w:cs="Times New Roman"/>
                <w:sz w:val="20"/>
                <w:szCs w:val="20"/>
                <w:lang w:val="en-US" w:eastAsia="ar-SA"/>
              </w:rPr>
              <w:t>&gt; &lt;</w:t>
            </w:r>
            <w:r w:rsidRPr="00394285">
              <w:rPr>
                <w:lang w:val="en-US"/>
              </w:rPr>
              <w:t xml:space="preserve"> </w:t>
            </w:r>
            <w:proofErr w:type="spellStart"/>
            <w:r w:rsidRPr="00394285">
              <w:rPr>
                <w:rFonts w:ascii="Times New Roman" w:eastAsia="Times New Roman" w:hAnsi="Times New Roman" w:cs="Times New Roman"/>
                <w:sz w:val="20"/>
                <w:szCs w:val="20"/>
                <w:lang w:val="en-US" w:eastAsia="ar-SA"/>
              </w:rPr>
              <w:t>sequence</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of</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letters</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and</w:t>
            </w:r>
            <w:proofErr w:type="spellEnd"/>
            <w:r>
              <w:rPr>
                <w:rFonts w:ascii="Times New Roman" w:eastAsia="Times New Roman" w:hAnsi="Times New Roman" w:cs="Times New Roman"/>
                <w:sz w:val="20"/>
                <w:szCs w:val="20"/>
                <w:lang w:val="en-US" w:eastAsia="ar-SA"/>
              </w:rPr>
              <w:t>_</w:t>
            </w:r>
            <w:r w:rsidRPr="00394285">
              <w:rPr>
                <w:lang w:val="en-US"/>
              </w:rPr>
              <w:t xml:space="preserve"> </w:t>
            </w:r>
            <w:r>
              <w:rPr>
                <w:rFonts w:ascii="Times New Roman" w:eastAsia="Times New Roman" w:hAnsi="Times New Roman" w:cs="Times New Roman"/>
                <w:sz w:val="20"/>
                <w:szCs w:val="20"/>
                <w:lang w:val="en-US" w:eastAsia="ar-SA"/>
              </w:rPr>
              <w:t>digits</w:t>
            </w:r>
            <w:r w:rsidRPr="00394285">
              <w:rPr>
                <w:rFonts w:ascii="Times New Roman" w:eastAsia="Times New Roman" w:hAnsi="Times New Roman" w:cs="Times New Roman"/>
                <w:sz w:val="20"/>
                <w:szCs w:val="20"/>
                <w:lang w:val="en-US" w:eastAsia="ar-SA"/>
              </w:rPr>
              <w:t>&gt;</w:t>
            </w:r>
          </w:p>
          <w:p w:rsidR="00ED5E61" w:rsidRPr="00394285" w:rsidRDefault="00ED5E61" w:rsidP="00ED5E61">
            <w:pPr>
              <w:suppressAutoHyphens/>
              <w:autoSpaceDE w:val="0"/>
              <w:spacing w:line="276" w:lineRule="auto"/>
              <w:rPr>
                <w:rFonts w:ascii="Times New Roman" w:eastAsia="Times New Roman" w:hAnsi="Times New Roman" w:cs="Times New Roman"/>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letter</w:t>
            </w:r>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::='_'|'a'|'b'|'c'|'d'|'e'|'f'|'g'|'h'|'i'|'j'|'k'|'l'|'m'|'n'|'o'|'p'|'q'|'r'|'s'|'t'|'u'|'v'|'w'|'x'|'y'|'z'|</w:t>
            </w:r>
          </w:p>
          <w:p w:rsidR="00ED5E61" w:rsidRPr="0003297B" w:rsidRDefault="00ED5E61" w:rsidP="00ED5E61">
            <w:pPr>
              <w:suppressAutoHyphens/>
              <w:autoSpaceDE w:val="0"/>
              <w:spacing w:line="276"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sz w:val="20"/>
                <w:szCs w:val="20"/>
                <w:lang w:val="en-US" w:eastAsia="ar-SA"/>
              </w:rPr>
              <w:t xml:space="preserve">             </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A</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B</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C</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D</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E</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F</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G</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H</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I</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J</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K</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L</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M</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N</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O</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P</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Q</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S</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T</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U</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V</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W</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X</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Y</w:t>
            </w:r>
            <w:r w:rsidRPr="0003297B">
              <w:rPr>
                <w:rFonts w:ascii="Times New Roman" w:eastAsia="Times New Roman" w:hAnsi="Times New Roman" w:cs="Times New Roman"/>
                <w:sz w:val="20"/>
                <w:szCs w:val="20"/>
                <w:lang w:val="en-US" w:eastAsia="ar-SA"/>
              </w:rPr>
              <w:t>'|'</w:t>
            </w:r>
            <w:r w:rsidRPr="00394285">
              <w:rPr>
                <w:rFonts w:ascii="Times New Roman" w:eastAsia="Times New Roman" w:hAnsi="Times New Roman" w:cs="Times New Roman"/>
                <w:sz w:val="20"/>
                <w:szCs w:val="20"/>
                <w:lang w:val="en-US" w:eastAsia="ar-SA"/>
              </w:rPr>
              <w:t>Z</w:t>
            </w:r>
            <w:r w:rsidRPr="0003297B">
              <w:rPr>
                <w:rFonts w:ascii="Times New Roman" w:eastAsia="Times New Roman" w:hAnsi="Times New Roman" w:cs="Times New Roman"/>
                <w:sz w:val="20"/>
                <w:szCs w:val="20"/>
                <w:lang w:val="en-US" w:eastAsia="ar-SA"/>
              </w:rPr>
              <w:t>'</w:t>
            </w:r>
          </w:p>
          <w:p w:rsidR="00ED5E61" w:rsidRPr="0003297B"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03297B">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digit</w:t>
            </w:r>
            <w:r w:rsidRPr="0003297B">
              <w:rPr>
                <w:rFonts w:ascii="Times New Roman" w:eastAsia="Times New Roman" w:hAnsi="Times New Roman" w:cs="Times New Roman"/>
                <w:b/>
                <w:bCs/>
                <w:sz w:val="20"/>
                <w:szCs w:val="20"/>
                <w:lang w:val="en-US" w:eastAsia="ar-SA"/>
              </w:rPr>
              <w:t>&gt;</w:t>
            </w:r>
            <w:r w:rsidRPr="0003297B">
              <w:rPr>
                <w:rFonts w:ascii="Times New Roman" w:eastAsia="Times New Roman" w:hAnsi="Times New Roman" w:cs="Times New Roman"/>
                <w:sz w:val="20"/>
                <w:szCs w:val="20"/>
                <w:lang w:val="en-US" w:eastAsia="ar-SA"/>
              </w:rPr>
              <w:t>::='0'|'1'|'2'|'3'|'4'|'5'|'6'|'7'|'8'|'9'</w:t>
            </w:r>
          </w:p>
          <w:p w:rsidR="00ED5E61" w:rsidRPr="00ED5E61"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394285">
              <w:rPr>
                <w:rFonts w:ascii="Times New Roman" w:eastAsia="Times New Roman" w:hAnsi="Times New Roman" w:cs="Times New Roman"/>
                <w:bCs/>
                <w:sz w:val="20"/>
                <w:szCs w:val="24"/>
                <w:lang w:val="en-US" w:eastAsia="ar-SA"/>
              </w:rPr>
              <w:t>&lt;</w:t>
            </w:r>
            <w:r w:rsidRPr="00394285">
              <w:rPr>
                <w:lang w:val="en-US"/>
              </w:rPr>
              <w:t xml:space="preserve"> </w:t>
            </w:r>
            <w:proofErr w:type="spellStart"/>
            <w:r w:rsidRPr="00394285">
              <w:rPr>
                <w:rFonts w:ascii="Times New Roman" w:eastAsia="Times New Roman" w:hAnsi="Times New Roman" w:cs="Times New Roman"/>
                <w:b/>
                <w:bCs/>
                <w:sz w:val="20"/>
                <w:szCs w:val="24"/>
                <w:lang w:val="en-US" w:eastAsia="ar-SA"/>
              </w:rPr>
              <w:t>sequence_of_letters_and</w:t>
            </w:r>
            <w:proofErr w:type="spellEnd"/>
            <w:r w:rsidRPr="00394285">
              <w:rPr>
                <w:rFonts w:ascii="Times New Roman" w:eastAsia="Times New Roman" w:hAnsi="Times New Roman" w:cs="Times New Roman"/>
                <w:b/>
                <w:bCs/>
                <w:sz w:val="20"/>
                <w:szCs w:val="24"/>
                <w:lang w:val="en-US" w:eastAsia="ar-SA"/>
              </w:rPr>
              <w:t xml:space="preserve">_ </w:t>
            </w:r>
            <w:r>
              <w:rPr>
                <w:rFonts w:ascii="Times New Roman" w:eastAsia="Times New Roman" w:hAnsi="Times New Roman" w:cs="Times New Roman"/>
                <w:b/>
                <w:bCs/>
                <w:sz w:val="20"/>
                <w:szCs w:val="24"/>
                <w:lang w:val="en-US" w:eastAsia="ar-SA"/>
              </w:rPr>
              <w:t>digit</w:t>
            </w:r>
            <w:r w:rsidRPr="00394285">
              <w:rPr>
                <w:rFonts w:ascii="Times New Roman" w:eastAsia="Times New Roman" w:hAnsi="Times New Roman" w:cs="Times New Roman"/>
                <w:b/>
                <w:bCs/>
                <w:sz w:val="20"/>
                <w:szCs w:val="24"/>
                <w:lang w:val="en-US" w:eastAsia="ar-SA"/>
              </w:rPr>
              <w:t xml:space="preserve">s </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letter</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394285">
              <w:rPr>
                <w:rFonts w:ascii="Times New Roman" w:eastAsia="Times New Roman" w:hAnsi="Times New Roman" w:cs="Times New Roman"/>
                <w:bCs/>
                <w:sz w:val="20"/>
                <w:szCs w:val="24"/>
                <w:lang w:val="en-US" w:eastAsia="ar-SA"/>
              </w:rPr>
              <w:t>&gt;}</w:t>
            </w:r>
          </w:p>
        </w:tc>
      </w:tr>
    </w:tbl>
    <w:p w:rsidR="007C10F4" w:rsidRPr="00394285" w:rsidRDefault="007C10F4" w:rsidP="00811DC2">
      <w:pPr>
        <w:pStyle w:val="2"/>
        <w:ind w:left="360" w:firstLine="348"/>
        <w:rPr>
          <w:b w:val="0"/>
          <w:lang w:val="en-US"/>
        </w:rPr>
      </w:pPr>
      <w:r w:rsidRPr="00394285">
        <w:rPr>
          <w:b w:val="0"/>
          <w:lang w:val="en-US"/>
        </w:rPr>
        <w:t xml:space="preserve">Uppercase and lowercase letters are not distinguished. The restriction on the length of the length identifier </w:t>
      </w:r>
      <w:proofErr w:type="spellStart"/>
      <w:r w:rsidRPr="00394285">
        <w:rPr>
          <w:b w:val="0"/>
          <w:lang w:val="en-US"/>
        </w:rPr>
        <w:t>can not</w:t>
      </w:r>
      <w:proofErr w:type="spellEnd"/>
      <w:r w:rsidRPr="00394285">
        <w:rPr>
          <w:b w:val="0"/>
          <w:lang w:val="en-US"/>
        </w:rPr>
        <w:t xml:space="preserve"> be more than 127 characters. The identifier must be unique.</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Constants.</w:t>
      </w:r>
      <w:proofErr w:type="gramEnd"/>
    </w:p>
    <w:p w:rsidR="007C10F4" w:rsidRDefault="007C10F4" w:rsidP="00811DC2">
      <w:pPr>
        <w:pStyle w:val="2"/>
        <w:ind w:left="360" w:firstLine="348"/>
        <w:rPr>
          <w:b w:val="0"/>
          <w:lang w:val="en-US"/>
        </w:rPr>
      </w:pPr>
      <w:r w:rsidRPr="00C879B6">
        <w:rPr>
          <w:b w:val="0"/>
          <w:lang w:val="en-US"/>
        </w:rPr>
        <w:t xml:space="preserve">Constants are divided into integer, real, char, Boolean, and string. The constant is defined only once and </w:t>
      </w:r>
      <w:proofErr w:type="spellStart"/>
      <w:r w:rsidRPr="00C879B6">
        <w:rPr>
          <w:b w:val="0"/>
          <w:lang w:val="en-US"/>
        </w:rPr>
        <w:t>can not</w:t>
      </w:r>
      <w:proofErr w:type="spellEnd"/>
      <w:r w:rsidRPr="00C879B6">
        <w:rPr>
          <w:b w:val="0"/>
          <w:lang w:val="en-US"/>
        </w:rPr>
        <w:t xml:space="preserve"> be changed.</w:t>
      </w:r>
    </w:p>
    <w:tbl>
      <w:tblPr>
        <w:tblStyle w:val="af3"/>
        <w:tblW w:w="0" w:type="auto"/>
        <w:tblLook w:val="04A0"/>
      </w:tblPr>
      <w:tblGrid>
        <w:gridCol w:w="9571"/>
      </w:tblGrid>
      <w:tr w:rsidR="00ED5E61" w:rsidRPr="00550BBD" w:rsidTr="00ED5E61">
        <w:tc>
          <w:tcPr>
            <w:tcW w:w="9571" w:type="dxa"/>
          </w:tcPr>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proofErr w:type="spellStart"/>
            <w:r w:rsidRPr="00C5152B">
              <w:rPr>
                <w:rFonts w:ascii="Times New Roman" w:eastAsia="Times New Roman" w:hAnsi="Times New Roman" w:cs="Times New Roman"/>
                <w:b/>
                <w:bCs/>
                <w:sz w:val="20"/>
                <w:szCs w:val="24"/>
                <w:lang w:val="en-US" w:eastAsia="ar-SA"/>
              </w:rPr>
              <w:t>exponential_part</w:t>
            </w:r>
            <w:proofErr w:type="spellEnd"/>
            <w:r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ED5E61" w:rsidRPr="00C879B6" w:rsidRDefault="00ED5E61" w:rsidP="00ED5E61">
            <w:pPr>
              <w:suppressAutoHyphens/>
              <w:autoSpaceDE w:val="0"/>
              <w:spacing w:line="276"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ED5E61" w:rsidRPr="00C879B6" w:rsidRDefault="00ED5E61" w:rsidP="00ED5E61">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ED5E61" w:rsidRPr="00ED5E61" w:rsidRDefault="00ED5E61" w:rsidP="00ED5E61">
            <w:pPr>
              <w:suppressAutoHyphens/>
              <w:autoSpaceDE w:val="0"/>
              <w:spacing w:line="276"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tc>
      </w:tr>
    </w:tbl>
    <w:p w:rsidR="007C10F4" w:rsidRPr="00DE03D7" w:rsidRDefault="007C10F4" w:rsidP="00811DC2">
      <w:pPr>
        <w:pStyle w:val="2"/>
        <w:numPr>
          <w:ilvl w:val="2"/>
          <w:numId w:val="4"/>
        </w:numPr>
        <w:rPr>
          <w:b w:val="0"/>
          <w:i/>
          <w:u w:val="single"/>
          <w:lang w:val="en-US"/>
        </w:rPr>
      </w:pPr>
      <w:r w:rsidRPr="00DE03D7">
        <w:rPr>
          <w:b w:val="0"/>
          <w:i/>
          <w:u w:val="single"/>
          <w:lang w:val="en-US"/>
        </w:rPr>
        <w:t>Keywords</w:t>
      </w:r>
    </w:p>
    <w:p w:rsidR="007C10F4" w:rsidRDefault="007C10F4" w:rsidP="00811DC2">
      <w:pPr>
        <w:pStyle w:val="2"/>
        <w:ind w:left="360" w:firstLine="348"/>
        <w:rPr>
          <w:b w:val="0"/>
          <w:lang w:val="en-US"/>
        </w:rPr>
      </w:pPr>
      <w:r w:rsidRPr="00C879B6">
        <w:rPr>
          <w:b w:val="0"/>
          <w:lang w:val="en-US"/>
        </w:rPr>
        <w:t xml:space="preserve">The following keywords are reserved and </w:t>
      </w:r>
      <w:proofErr w:type="spellStart"/>
      <w:r w:rsidRPr="00C879B6">
        <w:rPr>
          <w:b w:val="0"/>
          <w:lang w:val="en-US"/>
        </w:rPr>
        <w:t>can not</w:t>
      </w:r>
      <w:proofErr w:type="spellEnd"/>
      <w:r w:rsidRPr="00C879B6">
        <w:rPr>
          <w:b w:val="0"/>
          <w:lang w:val="en-US"/>
        </w:rPr>
        <w:t xml:space="preserve"> be used as identifiers:</w:t>
      </w:r>
    </w:p>
    <w:p w:rsidR="007C10F4" w:rsidRPr="0028597D" w:rsidRDefault="007C10F4" w:rsidP="00811DC2">
      <w:pPr>
        <w:spacing w:after="0"/>
        <w:ind w:firstLine="720"/>
        <w:rPr>
          <w:sz w:val="24"/>
          <w:szCs w:val="24"/>
          <w:lang w:val="en-US"/>
        </w:rPr>
      </w:pPr>
      <w:r w:rsidRPr="00C879B6">
        <w:rPr>
          <w:b/>
          <w:bCs/>
          <w:sz w:val="24"/>
          <w:szCs w:val="24"/>
          <w:lang w:val="en-US"/>
        </w:rPr>
        <w:t xml:space="preserve">and </w:t>
      </w:r>
      <w:r w:rsidR="00ED5E61">
        <w:rPr>
          <w:b/>
          <w:bCs/>
          <w:sz w:val="24"/>
          <w:szCs w:val="24"/>
          <w:lang w:val="en-US"/>
        </w:rPr>
        <w:t xml:space="preserve">; </w:t>
      </w:r>
      <w:r w:rsidRPr="00C879B6">
        <w:rPr>
          <w:b/>
          <w:bCs/>
          <w:sz w:val="24"/>
          <w:szCs w:val="24"/>
          <w:lang w:val="en-US"/>
        </w:rPr>
        <w:t>begin</w:t>
      </w:r>
      <w:r w:rsidR="00ED5E61">
        <w:rPr>
          <w:b/>
          <w:bCs/>
          <w:sz w:val="24"/>
          <w:szCs w:val="24"/>
          <w:lang w:val="en-US"/>
        </w:rPr>
        <w:t xml:space="preserve"> ; </w:t>
      </w:r>
      <w:proofErr w:type="spellStart"/>
      <w:r w:rsidRPr="00C879B6">
        <w:rPr>
          <w:b/>
          <w:bCs/>
          <w:sz w:val="24"/>
          <w:szCs w:val="24"/>
          <w:lang w:val="en-US"/>
        </w:rPr>
        <w:t>boolean</w:t>
      </w:r>
      <w:proofErr w:type="spellEnd"/>
      <w:r w:rsidR="00ED5E61">
        <w:rPr>
          <w:b/>
          <w:bCs/>
          <w:sz w:val="24"/>
          <w:szCs w:val="24"/>
          <w:lang w:val="en-US"/>
        </w:rPr>
        <w:t xml:space="preserve"> ; </w:t>
      </w:r>
      <w:r w:rsidRPr="00C879B6">
        <w:rPr>
          <w:b/>
          <w:bCs/>
          <w:sz w:val="24"/>
          <w:szCs w:val="24"/>
          <w:lang w:val="en-US"/>
        </w:rPr>
        <w:t>char</w:t>
      </w:r>
      <w:r w:rsidR="00ED5E61">
        <w:rPr>
          <w:b/>
          <w:bCs/>
          <w:sz w:val="24"/>
          <w:szCs w:val="24"/>
          <w:lang w:val="en-US"/>
        </w:rPr>
        <w:t xml:space="preserve"> ; </w:t>
      </w:r>
      <w:r w:rsidRPr="00C879B6">
        <w:rPr>
          <w:b/>
          <w:bCs/>
          <w:sz w:val="24"/>
          <w:szCs w:val="24"/>
          <w:lang w:val="en-US"/>
        </w:rPr>
        <w:t>const</w:t>
      </w:r>
      <w:r w:rsidR="00ED5E61">
        <w:rPr>
          <w:b/>
          <w:bCs/>
          <w:sz w:val="24"/>
          <w:szCs w:val="24"/>
          <w:lang w:val="en-US"/>
        </w:rPr>
        <w:t xml:space="preserve"> ; </w:t>
      </w:r>
      <w:r w:rsidRPr="00C879B6">
        <w:rPr>
          <w:b/>
          <w:bCs/>
          <w:sz w:val="24"/>
          <w:szCs w:val="24"/>
          <w:lang w:val="en-US"/>
        </w:rPr>
        <w:t>do</w:t>
      </w:r>
      <w:r w:rsidR="00ED5E61" w:rsidRPr="00C879B6">
        <w:rPr>
          <w:b/>
          <w:bCs/>
          <w:sz w:val="24"/>
          <w:szCs w:val="24"/>
          <w:lang w:val="en-US"/>
        </w:rPr>
        <w:t xml:space="preserve"> </w:t>
      </w:r>
      <w:r w:rsidR="00ED5E61">
        <w:rPr>
          <w:b/>
          <w:bCs/>
          <w:sz w:val="24"/>
          <w:szCs w:val="24"/>
          <w:lang w:val="en-US"/>
        </w:rPr>
        <w:t xml:space="preserve">; </w:t>
      </w:r>
      <w:r w:rsidRPr="00C879B6">
        <w:rPr>
          <w:b/>
          <w:bCs/>
          <w:sz w:val="24"/>
          <w:szCs w:val="24"/>
          <w:lang w:val="en-US"/>
        </w:rPr>
        <w:t>else</w:t>
      </w:r>
      <w:r w:rsidR="00ED5E61">
        <w:rPr>
          <w:b/>
          <w:bCs/>
          <w:sz w:val="24"/>
          <w:szCs w:val="24"/>
          <w:lang w:val="en-US"/>
        </w:rPr>
        <w:t xml:space="preserve"> ; </w:t>
      </w:r>
      <w:r w:rsidRPr="00C879B6">
        <w:rPr>
          <w:b/>
          <w:bCs/>
          <w:sz w:val="24"/>
          <w:szCs w:val="24"/>
          <w:lang w:val="en-US"/>
        </w:rPr>
        <w:t>end</w:t>
      </w:r>
      <w:r w:rsidR="00ED5E61">
        <w:rPr>
          <w:b/>
          <w:bCs/>
          <w:sz w:val="24"/>
          <w:szCs w:val="24"/>
          <w:lang w:val="en-US"/>
        </w:rPr>
        <w:t xml:space="preserve"> ; </w:t>
      </w:r>
      <w:r w:rsidRPr="00C879B6">
        <w:rPr>
          <w:b/>
          <w:bCs/>
          <w:sz w:val="24"/>
          <w:szCs w:val="24"/>
          <w:lang w:val="en-US"/>
        </w:rPr>
        <w:t>false</w:t>
      </w:r>
      <w:r w:rsidR="00ED5E61">
        <w:rPr>
          <w:b/>
          <w:bCs/>
          <w:sz w:val="24"/>
          <w:szCs w:val="24"/>
          <w:lang w:val="en-US"/>
        </w:rPr>
        <w:t xml:space="preserve"> ; </w:t>
      </w:r>
      <w:r w:rsidRPr="00C879B6">
        <w:rPr>
          <w:b/>
          <w:bCs/>
          <w:sz w:val="24"/>
          <w:szCs w:val="24"/>
          <w:lang w:val="en-US"/>
        </w:rPr>
        <w:t>function</w:t>
      </w:r>
      <w:r w:rsidR="00ED5E61">
        <w:rPr>
          <w:b/>
          <w:bCs/>
          <w:sz w:val="24"/>
          <w:szCs w:val="24"/>
          <w:lang w:val="en-US"/>
        </w:rPr>
        <w:t xml:space="preserve"> ; </w:t>
      </w:r>
      <w:proofErr w:type="spellStart"/>
      <w:r w:rsidRPr="00C879B6">
        <w:rPr>
          <w:b/>
          <w:bCs/>
          <w:sz w:val="24"/>
          <w:szCs w:val="24"/>
          <w:lang w:val="en-US"/>
        </w:rPr>
        <w:t>goto</w:t>
      </w:r>
      <w:proofErr w:type="spellEnd"/>
      <w:r w:rsidR="00ED5E61">
        <w:rPr>
          <w:b/>
          <w:bCs/>
          <w:sz w:val="24"/>
          <w:szCs w:val="24"/>
          <w:lang w:val="en-US"/>
        </w:rPr>
        <w:t xml:space="preserve"> ; </w:t>
      </w:r>
      <w:r w:rsidRPr="00C879B6">
        <w:rPr>
          <w:b/>
          <w:bCs/>
          <w:sz w:val="24"/>
          <w:szCs w:val="24"/>
          <w:lang w:val="en-US"/>
        </w:rPr>
        <w:t>if</w:t>
      </w:r>
      <w:r w:rsidR="00ED5E61">
        <w:rPr>
          <w:b/>
          <w:bCs/>
          <w:sz w:val="24"/>
          <w:szCs w:val="24"/>
          <w:lang w:val="en-US"/>
        </w:rPr>
        <w:t xml:space="preserve"> ; </w:t>
      </w:r>
      <w:r w:rsidRPr="00C879B6">
        <w:rPr>
          <w:b/>
          <w:bCs/>
          <w:sz w:val="24"/>
          <w:szCs w:val="24"/>
          <w:lang w:val="en-US"/>
        </w:rPr>
        <w:t>integer</w:t>
      </w:r>
      <w:r w:rsidR="00ED5E61">
        <w:rPr>
          <w:b/>
          <w:bCs/>
          <w:sz w:val="24"/>
          <w:szCs w:val="24"/>
          <w:lang w:val="en-US"/>
        </w:rPr>
        <w:t xml:space="preserve"> ; </w:t>
      </w:r>
      <w:r w:rsidRPr="00C879B6">
        <w:rPr>
          <w:b/>
          <w:bCs/>
          <w:sz w:val="24"/>
          <w:szCs w:val="24"/>
          <w:lang w:val="en-US"/>
        </w:rPr>
        <w:t>label</w:t>
      </w:r>
      <w:r w:rsidR="00ED5E61">
        <w:rPr>
          <w:b/>
          <w:bCs/>
          <w:sz w:val="24"/>
          <w:szCs w:val="24"/>
          <w:lang w:val="en-US"/>
        </w:rPr>
        <w:t xml:space="preserve"> ; </w:t>
      </w:r>
      <w:r w:rsidRPr="00C879B6">
        <w:rPr>
          <w:b/>
          <w:bCs/>
          <w:sz w:val="24"/>
          <w:szCs w:val="24"/>
          <w:lang w:val="en-US"/>
        </w:rPr>
        <w:t>not</w:t>
      </w:r>
      <w:r w:rsidR="00ED5E61">
        <w:rPr>
          <w:b/>
          <w:bCs/>
          <w:sz w:val="24"/>
          <w:szCs w:val="24"/>
          <w:lang w:val="en-US"/>
        </w:rPr>
        <w:t xml:space="preserve"> ; </w:t>
      </w:r>
      <w:r w:rsidRPr="00C879B6">
        <w:rPr>
          <w:b/>
          <w:bCs/>
          <w:sz w:val="24"/>
          <w:szCs w:val="24"/>
          <w:lang w:val="en-US"/>
        </w:rPr>
        <w:t>operator</w:t>
      </w:r>
      <w:r w:rsidR="00ED5E61">
        <w:rPr>
          <w:b/>
          <w:bCs/>
          <w:sz w:val="24"/>
          <w:szCs w:val="24"/>
          <w:lang w:val="en-US"/>
        </w:rPr>
        <w:t xml:space="preserve"> ; </w:t>
      </w:r>
      <w:r w:rsidRPr="00C879B6">
        <w:rPr>
          <w:b/>
          <w:bCs/>
          <w:sz w:val="24"/>
          <w:szCs w:val="24"/>
          <w:lang w:val="en-US"/>
        </w:rPr>
        <w:t>or</w:t>
      </w:r>
      <w:r w:rsidR="00ED5E61">
        <w:rPr>
          <w:b/>
          <w:bCs/>
          <w:sz w:val="24"/>
          <w:szCs w:val="24"/>
          <w:lang w:val="en-US"/>
        </w:rPr>
        <w:t xml:space="preserve"> ; </w:t>
      </w:r>
      <w:r w:rsidRPr="00C879B6">
        <w:rPr>
          <w:b/>
          <w:bCs/>
          <w:sz w:val="24"/>
          <w:szCs w:val="24"/>
          <w:lang w:val="en-US"/>
        </w:rPr>
        <w:t>program</w:t>
      </w:r>
      <w:r w:rsidR="00ED5E61">
        <w:rPr>
          <w:b/>
          <w:bCs/>
          <w:sz w:val="24"/>
          <w:szCs w:val="24"/>
          <w:lang w:val="en-US"/>
        </w:rPr>
        <w:t xml:space="preserve"> ; </w:t>
      </w:r>
      <w:r w:rsidRPr="00C879B6">
        <w:rPr>
          <w:b/>
          <w:bCs/>
          <w:sz w:val="24"/>
          <w:szCs w:val="24"/>
          <w:lang w:val="en-US"/>
        </w:rPr>
        <w:t>real</w:t>
      </w:r>
      <w:r w:rsidR="00ED5E61">
        <w:rPr>
          <w:b/>
          <w:bCs/>
          <w:sz w:val="24"/>
          <w:szCs w:val="24"/>
          <w:lang w:val="en-US"/>
        </w:rPr>
        <w:t xml:space="preserve"> ; </w:t>
      </w:r>
      <w:r w:rsidRPr="00C879B6">
        <w:rPr>
          <w:b/>
          <w:bCs/>
          <w:sz w:val="24"/>
          <w:szCs w:val="24"/>
          <w:lang w:val="en-US"/>
        </w:rPr>
        <w:t>string</w:t>
      </w:r>
      <w:r w:rsidR="00ED5E61">
        <w:rPr>
          <w:b/>
          <w:bCs/>
          <w:sz w:val="24"/>
          <w:szCs w:val="24"/>
          <w:lang w:val="en-US"/>
        </w:rPr>
        <w:t xml:space="preserve"> ; </w:t>
      </w:r>
      <w:r w:rsidRPr="00C879B6">
        <w:rPr>
          <w:b/>
          <w:bCs/>
          <w:sz w:val="24"/>
          <w:szCs w:val="24"/>
          <w:lang w:val="en-US"/>
        </w:rPr>
        <w:t>then</w:t>
      </w:r>
      <w:r w:rsidR="00ED5E61">
        <w:rPr>
          <w:b/>
          <w:bCs/>
          <w:sz w:val="24"/>
          <w:szCs w:val="24"/>
          <w:lang w:val="en-US"/>
        </w:rPr>
        <w:t xml:space="preserve"> ;</w:t>
      </w:r>
      <w:r w:rsidRPr="00C879B6">
        <w:rPr>
          <w:b/>
          <w:bCs/>
          <w:sz w:val="24"/>
          <w:szCs w:val="24"/>
          <w:lang w:val="en-US"/>
        </w:rPr>
        <w:t xml:space="preserve"> true</w:t>
      </w:r>
      <w:r w:rsidR="00ED5E61">
        <w:rPr>
          <w:b/>
          <w:bCs/>
          <w:sz w:val="24"/>
          <w:szCs w:val="24"/>
          <w:lang w:val="en-US"/>
        </w:rPr>
        <w:t xml:space="preserve"> ;</w:t>
      </w:r>
      <w:r w:rsidRPr="00C879B6">
        <w:rPr>
          <w:b/>
          <w:bCs/>
          <w:sz w:val="24"/>
          <w:szCs w:val="24"/>
          <w:lang w:val="en-US"/>
        </w:rPr>
        <w:t xml:space="preserve"> </w:t>
      </w:r>
      <w:proofErr w:type="spellStart"/>
      <w:r w:rsidRPr="00C879B6">
        <w:rPr>
          <w:b/>
          <w:bCs/>
          <w:sz w:val="24"/>
          <w:szCs w:val="24"/>
          <w:lang w:val="en-US"/>
        </w:rPr>
        <w:t>var</w:t>
      </w:r>
      <w:proofErr w:type="spellEnd"/>
      <w:r w:rsidR="00ED5E61">
        <w:rPr>
          <w:b/>
          <w:bCs/>
          <w:sz w:val="24"/>
          <w:szCs w:val="24"/>
          <w:lang w:val="en-US"/>
        </w:rPr>
        <w:t xml:space="preserve"> ;</w:t>
      </w:r>
      <w:r w:rsidRPr="00C879B6">
        <w:rPr>
          <w:b/>
          <w:bCs/>
          <w:sz w:val="24"/>
          <w:szCs w:val="24"/>
          <w:lang w:val="en-US"/>
        </w:rPr>
        <w:t xml:space="preserve"> while</w:t>
      </w:r>
    </w:p>
    <w:p w:rsidR="007C10F4" w:rsidRDefault="007C10F4" w:rsidP="00811DC2">
      <w:pPr>
        <w:pStyle w:val="2"/>
        <w:ind w:left="360" w:firstLine="348"/>
        <w:rPr>
          <w:b w:val="0"/>
          <w:lang w:val="en-US"/>
        </w:rPr>
      </w:pPr>
      <w:r w:rsidRPr="00C879B6">
        <w:rPr>
          <w:b w:val="0"/>
          <w:lang w:val="en-US"/>
        </w:rPr>
        <w:t>Keywords are perceived as common symbols with fixed meaning, which is set in the definition of the language.</w:t>
      </w:r>
    </w:p>
    <w:p w:rsidR="007C10F4" w:rsidRPr="00DE03D7" w:rsidRDefault="007C10F4" w:rsidP="00811DC2">
      <w:pPr>
        <w:pStyle w:val="2"/>
        <w:numPr>
          <w:ilvl w:val="2"/>
          <w:numId w:val="4"/>
        </w:numPr>
        <w:rPr>
          <w:b w:val="0"/>
          <w:i/>
          <w:u w:val="single"/>
          <w:lang w:val="en-US"/>
        </w:rPr>
      </w:pPr>
      <w:r w:rsidRPr="00DE03D7">
        <w:rPr>
          <w:b w:val="0"/>
          <w:i/>
          <w:u w:val="single"/>
          <w:lang w:val="en-US"/>
        </w:rPr>
        <w:t>Strings</w:t>
      </w:r>
    </w:p>
    <w:p w:rsidR="007C10F4" w:rsidRPr="00D310F1" w:rsidRDefault="007C10F4" w:rsidP="00811DC2">
      <w:pPr>
        <w:pStyle w:val="2"/>
        <w:ind w:left="360" w:firstLine="348"/>
        <w:rPr>
          <w:b w:val="0"/>
          <w:lang w:val="en-US"/>
        </w:rPr>
      </w:pPr>
      <w:r w:rsidRPr="00D310F1">
        <w:rPr>
          <w:b w:val="0"/>
          <w:lang w:val="en-US"/>
        </w:rPr>
        <w:t xml:space="preserve">A string is any sequence of characters enclosed in </w:t>
      </w:r>
      <w:r>
        <w:rPr>
          <w:b w:val="0"/>
          <w:lang w:val="en-US"/>
        </w:rPr>
        <w:t>‘a</w:t>
      </w:r>
      <w:r w:rsidRPr="00D310F1">
        <w:rPr>
          <w:b w:val="0"/>
          <w:lang w:val="en-US"/>
        </w:rPr>
        <w:t>postrophe</w:t>
      </w:r>
      <w:r>
        <w:rPr>
          <w:b w:val="0"/>
          <w:lang w:val="en-US"/>
        </w:rPr>
        <w:t>s’</w:t>
      </w:r>
      <w:r w:rsidRPr="00D310F1">
        <w:rPr>
          <w:b w:val="0"/>
          <w:lang w:val="en-US"/>
        </w:rPr>
        <w:t>.</w:t>
      </w:r>
    </w:p>
    <w:p w:rsidR="007C10F4" w:rsidRPr="00DE03D7" w:rsidRDefault="007C10F4" w:rsidP="00811DC2">
      <w:pPr>
        <w:pStyle w:val="2"/>
        <w:numPr>
          <w:ilvl w:val="1"/>
          <w:numId w:val="4"/>
        </w:numPr>
        <w:rPr>
          <w:b w:val="0"/>
          <w:i/>
          <w:u w:val="single"/>
          <w:lang w:val="en-US"/>
        </w:rPr>
      </w:pPr>
      <w:r w:rsidRPr="00DE03D7">
        <w:rPr>
          <w:b w:val="0"/>
          <w:i/>
          <w:u w:val="single"/>
          <w:lang w:val="en-US"/>
        </w:rPr>
        <w:t xml:space="preserve"> </w:t>
      </w:r>
      <w:proofErr w:type="gramStart"/>
      <w:r w:rsidRPr="00DE03D7">
        <w:rPr>
          <w:b w:val="0"/>
          <w:i/>
          <w:u w:val="single"/>
          <w:lang w:val="en-US"/>
        </w:rPr>
        <w:t>Descriptions and types.</w:t>
      </w:r>
      <w:proofErr w:type="gramEnd"/>
    </w:p>
    <w:p w:rsidR="007C10F4" w:rsidRPr="00DE03D7" w:rsidRDefault="007C10F4" w:rsidP="00811DC2">
      <w:pPr>
        <w:pStyle w:val="2"/>
        <w:numPr>
          <w:ilvl w:val="2"/>
          <w:numId w:val="4"/>
        </w:numPr>
        <w:rPr>
          <w:b w:val="0"/>
          <w:i/>
          <w:u w:val="single"/>
          <w:lang w:val="en-US"/>
        </w:rPr>
      </w:pPr>
      <w:r w:rsidRPr="00DE03D7">
        <w:rPr>
          <w:b w:val="0"/>
          <w:i/>
          <w:u w:val="single"/>
          <w:lang w:val="en-US"/>
        </w:rPr>
        <w:t>Types</w:t>
      </w:r>
    </w:p>
    <w:p w:rsidR="007C10F4" w:rsidRDefault="007C10F4" w:rsidP="00811DC2">
      <w:pPr>
        <w:pStyle w:val="2"/>
        <w:spacing w:before="0"/>
        <w:ind w:left="360" w:firstLine="348"/>
        <w:rPr>
          <w:b w:val="0"/>
          <w:lang w:val="en-US"/>
        </w:rPr>
      </w:pPr>
      <w:r w:rsidRPr="004149CE">
        <w:rPr>
          <w:b w:val="0"/>
          <w:lang w:val="en-US"/>
        </w:rPr>
        <w:t xml:space="preserve">Integer signed type </w:t>
      </w:r>
      <w:r w:rsidRPr="004149CE">
        <w:rPr>
          <w:lang w:val="en-US"/>
        </w:rPr>
        <w:t>Integer</w:t>
      </w:r>
      <w:r w:rsidRPr="004149CE">
        <w:rPr>
          <w:b w:val="0"/>
          <w:lang w:val="en-US"/>
        </w:rPr>
        <w:t xml:space="preserve">: </w:t>
      </w:r>
      <w:r w:rsidR="00D83BE2">
        <w:rPr>
          <w:b w:val="0"/>
          <w:lang w:val="en-US"/>
        </w:rPr>
        <w:tab/>
      </w:r>
      <w:r w:rsidR="00D83BE2">
        <w:rPr>
          <w:b w:val="0"/>
          <w:lang w:val="en-US"/>
        </w:rPr>
        <w:tab/>
      </w:r>
      <w:r>
        <w:rPr>
          <w:b w:val="0"/>
          <w:lang w:val="en-US"/>
        </w:rPr>
        <w:t xml:space="preserve">2 bytes, </w:t>
      </w:r>
      <w:r w:rsidRPr="00B83975">
        <w:rPr>
          <w:b w:val="0"/>
          <w:lang w:val="en-US"/>
        </w:rPr>
        <w:t>range</w:t>
      </w:r>
      <w:r w:rsidRPr="004149CE">
        <w:rPr>
          <w:b w:val="0"/>
          <w:lang w:val="en-US"/>
        </w:rPr>
        <w:t xml:space="preserve"> -32768</w:t>
      </w:r>
      <w:proofErr w:type="gramStart"/>
      <w:r w:rsidRPr="004149CE">
        <w:rPr>
          <w:b w:val="0"/>
          <w:lang w:val="en-US"/>
        </w:rPr>
        <w:t>..32767</w:t>
      </w:r>
      <w:proofErr w:type="gramEnd"/>
    </w:p>
    <w:p w:rsidR="007C10F4" w:rsidRPr="00B83975" w:rsidRDefault="007C10F4" w:rsidP="00811DC2">
      <w:pPr>
        <w:pStyle w:val="2"/>
        <w:spacing w:before="0"/>
        <w:ind w:left="360" w:firstLine="348"/>
        <w:rPr>
          <w:b w:val="0"/>
          <w:vertAlign w:val="superscript"/>
          <w:lang w:val="en-US"/>
        </w:rPr>
      </w:pPr>
      <w:r w:rsidRPr="00B83975">
        <w:rPr>
          <w:b w:val="0"/>
          <w:lang w:val="en-US"/>
        </w:rPr>
        <w:t xml:space="preserve">Real type </w:t>
      </w:r>
      <w:r w:rsidRPr="00B83975">
        <w:rPr>
          <w:lang w:val="en-US"/>
        </w:rPr>
        <w:t>Real</w:t>
      </w:r>
      <w:r w:rsidRPr="00B83975">
        <w:rPr>
          <w:b w:val="0"/>
          <w:lang w:val="en-US"/>
        </w:rPr>
        <w:t xml:space="preserve">: </w:t>
      </w:r>
      <w:r w:rsidR="00D83BE2">
        <w:rPr>
          <w:b w:val="0"/>
          <w:lang w:val="en-US"/>
        </w:rPr>
        <w:tab/>
      </w:r>
      <w:r w:rsidR="00D83BE2">
        <w:rPr>
          <w:b w:val="0"/>
          <w:lang w:val="en-US"/>
        </w:rPr>
        <w:tab/>
      </w:r>
      <w:r w:rsidR="00D83BE2">
        <w:rPr>
          <w:b w:val="0"/>
          <w:lang w:val="en-US"/>
        </w:rPr>
        <w:tab/>
      </w:r>
      <w:r w:rsidRPr="00B83975">
        <w:rPr>
          <w:b w:val="0"/>
          <w:lang w:val="en-US"/>
        </w:rPr>
        <w:t xml:space="preserve">4 </w:t>
      </w:r>
      <w:r>
        <w:rPr>
          <w:b w:val="0"/>
          <w:lang w:val="en-US"/>
        </w:rPr>
        <w:t>bytes</w:t>
      </w:r>
      <w:r w:rsidRPr="00B83975">
        <w:rPr>
          <w:b w:val="0"/>
          <w:lang w:val="en-US"/>
        </w:rPr>
        <w:t xml:space="preserve">, </w:t>
      </w:r>
      <w:r>
        <w:rPr>
          <w:b w:val="0"/>
          <w:lang w:val="en-US"/>
        </w:rPr>
        <w:t>range</w:t>
      </w:r>
      <w:r w:rsidRPr="00B83975">
        <w:rPr>
          <w:b w:val="0"/>
          <w:lang w:val="en-US"/>
        </w:rPr>
        <w:t xml:space="preserve"> ±3.4*10</w:t>
      </w:r>
      <w:r w:rsidRPr="00B83975">
        <w:rPr>
          <w:b w:val="0"/>
          <w:vertAlign w:val="superscript"/>
          <w:lang w:val="en-US"/>
        </w:rPr>
        <w:t>±38</w:t>
      </w:r>
    </w:p>
    <w:p w:rsidR="007C10F4" w:rsidRPr="00B83975" w:rsidRDefault="007C10F4" w:rsidP="00811DC2">
      <w:pPr>
        <w:pStyle w:val="2"/>
        <w:spacing w:before="0"/>
        <w:ind w:left="360" w:firstLine="348"/>
        <w:rPr>
          <w:b w:val="0"/>
          <w:lang w:val="en-US"/>
        </w:rPr>
      </w:pPr>
      <w:r w:rsidRPr="00B83975">
        <w:rPr>
          <w:b w:val="0"/>
          <w:lang w:val="en-US"/>
        </w:rPr>
        <w:t>Boolean (logic)</w:t>
      </w:r>
      <w:r>
        <w:rPr>
          <w:b w:val="0"/>
          <w:lang w:val="en-US"/>
        </w:rPr>
        <w:t xml:space="preserve"> type</w:t>
      </w:r>
      <w:r w:rsidRPr="00B83975">
        <w:rPr>
          <w:b w:val="0"/>
          <w:lang w:val="en-US"/>
        </w:rPr>
        <w:t xml:space="preserve"> </w:t>
      </w:r>
      <w:r w:rsidRPr="00B83975">
        <w:rPr>
          <w:lang w:val="en-US"/>
        </w:rPr>
        <w:t>Boolean</w:t>
      </w:r>
      <w:r w:rsidRPr="00B83975">
        <w:rPr>
          <w:b w:val="0"/>
          <w:lang w:val="en-US"/>
        </w:rPr>
        <w:t xml:space="preserve">: </w:t>
      </w:r>
      <w:r w:rsidR="00D83BE2">
        <w:rPr>
          <w:b w:val="0"/>
          <w:lang w:val="en-US"/>
        </w:rPr>
        <w:tab/>
      </w:r>
      <w:r>
        <w:rPr>
          <w:b w:val="0"/>
          <w:lang w:val="en-US"/>
        </w:rPr>
        <w:t>1 bytes</w:t>
      </w:r>
      <w:r w:rsidRPr="00B83975">
        <w:rPr>
          <w:b w:val="0"/>
          <w:lang w:val="en-US"/>
        </w:rPr>
        <w:t xml:space="preserve">, </w:t>
      </w:r>
      <w:r>
        <w:rPr>
          <w:b w:val="0"/>
          <w:lang w:val="en-US"/>
        </w:rPr>
        <w:t>range</w:t>
      </w:r>
      <w:r w:rsidRPr="00B83975">
        <w:rPr>
          <w:b w:val="0"/>
          <w:lang w:val="en-US"/>
        </w:rPr>
        <w:t xml:space="preserve"> True-False</w:t>
      </w:r>
    </w:p>
    <w:p w:rsidR="007C10F4" w:rsidRDefault="007C10F4" w:rsidP="00811DC2">
      <w:pPr>
        <w:pStyle w:val="2"/>
        <w:spacing w:before="0"/>
        <w:ind w:left="360" w:firstLine="348"/>
        <w:rPr>
          <w:b w:val="0"/>
          <w:lang w:val="en-US"/>
        </w:rPr>
      </w:pPr>
      <w:r>
        <w:rPr>
          <w:b w:val="0"/>
          <w:lang w:val="en-US"/>
        </w:rPr>
        <w:t>C</w:t>
      </w:r>
      <w:r w:rsidRPr="00B83975">
        <w:rPr>
          <w:b w:val="0"/>
          <w:lang w:val="en-US"/>
        </w:rPr>
        <w:t xml:space="preserve">haracter type </w:t>
      </w:r>
      <w:r w:rsidRPr="00B83975">
        <w:rPr>
          <w:lang w:val="en-US"/>
        </w:rPr>
        <w:t>Char</w:t>
      </w:r>
      <w:r w:rsidRPr="00B83975">
        <w:rPr>
          <w:b w:val="0"/>
          <w:lang w:val="en-US"/>
        </w:rPr>
        <w:t xml:space="preserve">: </w:t>
      </w:r>
      <w:r w:rsidR="00D83BE2">
        <w:rPr>
          <w:b w:val="0"/>
          <w:lang w:val="en-US"/>
        </w:rPr>
        <w:tab/>
      </w:r>
      <w:r w:rsidR="00D83BE2">
        <w:rPr>
          <w:b w:val="0"/>
          <w:lang w:val="en-US"/>
        </w:rPr>
        <w:tab/>
      </w:r>
      <w:r w:rsidRPr="00B83975">
        <w:rPr>
          <w:b w:val="0"/>
          <w:lang w:val="en-US"/>
        </w:rPr>
        <w:t>1 bytes</w:t>
      </w:r>
    </w:p>
    <w:p w:rsidR="007C10F4" w:rsidRPr="0003297B" w:rsidRDefault="007C10F4" w:rsidP="00811DC2">
      <w:pPr>
        <w:suppressAutoHyphens/>
        <w:autoSpaceDE w:val="0"/>
        <w:spacing w:after="0"/>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Operations</w:t>
      </w:r>
      <w:r w:rsidRPr="0003297B">
        <w:rPr>
          <w:rFonts w:ascii="Times New Roman" w:eastAsia="Times New Roman" w:hAnsi="Times New Roman" w:cs="Times New Roman"/>
          <w:sz w:val="24"/>
          <w:szCs w:val="24"/>
          <w:lang w:val="en-US" w:eastAsia="ar-SA"/>
        </w:rPr>
        <w:t xml:space="preserve">: </w:t>
      </w:r>
    </w:p>
    <w:tbl>
      <w:tblPr>
        <w:tblW w:w="0" w:type="auto"/>
        <w:tblInd w:w="-21" w:type="dxa"/>
        <w:tblLayout w:type="fixed"/>
        <w:tblLook w:val="0000"/>
      </w:tblPr>
      <w:tblGrid>
        <w:gridCol w:w="2295"/>
        <w:gridCol w:w="1945"/>
        <w:gridCol w:w="3214"/>
      </w:tblGrid>
      <w:tr w:rsidR="007C10F4" w:rsidRPr="006016EF" w:rsidTr="006016EF">
        <w:tc>
          <w:tcPr>
            <w:tcW w:w="229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lastRenderedPageBreak/>
              <w:t xml:space="preserve">Operator </w:t>
            </w:r>
          </w:p>
        </w:tc>
        <w:tc>
          <w:tcPr>
            <w:tcW w:w="194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t xml:space="preserve">Type of operator </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b/>
                <w:szCs w:val="20"/>
                <w:lang w:val="en-US" w:eastAsia="ar-SA"/>
              </w:rPr>
            </w:pPr>
            <w:r w:rsidRPr="006016EF">
              <w:rPr>
                <w:rFonts w:ascii="Times New Roman" w:eastAsia="Times New Roman" w:hAnsi="Times New Roman" w:cs="Times New Roman"/>
                <w:b/>
                <w:szCs w:val="20"/>
                <w:lang w:val="en-US" w:eastAsia="ar-SA"/>
              </w:rPr>
              <w:t xml:space="preserve">Valid types of parameter </w:t>
            </w:r>
          </w:p>
        </w:tc>
      </w:tr>
      <w:tr w:rsidR="007C10F4" w:rsidRPr="00D83BE2"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D83BE2"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real</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And</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Or</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 xml:space="preserve">=, &lt;&gt;, &lt;, &gt;, &lt;=, &gt;= </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 xml:space="preserve">integer, real, </w:t>
            </w:r>
            <w:proofErr w:type="spellStart"/>
            <w:r w:rsidRPr="00B83975">
              <w:rPr>
                <w:rFonts w:ascii="Times New Roman" w:eastAsia="Times New Roman" w:hAnsi="Times New Roman" w:cs="Times New Roman"/>
                <w:sz w:val="24"/>
                <w:szCs w:val="24"/>
                <w:lang w:val="en-US" w:eastAsia="ar-SA"/>
              </w:rPr>
              <w:t>boolean</w:t>
            </w:r>
            <w:proofErr w:type="spellEnd"/>
            <w:r w:rsidRPr="00B83975">
              <w:rPr>
                <w:rFonts w:ascii="Times New Roman" w:eastAsia="Times New Roman" w:hAnsi="Times New Roman" w:cs="Times New Roman"/>
                <w:sz w:val="24"/>
                <w:szCs w:val="24"/>
                <w:lang w:val="en-US" w:eastAsia="ar-SA"/>
              </w:rPr>
              <w:t>, char</w:t>
            </w:r>
          </w:p>
        </w:tc>
      </w:tr>
      <w:tr w:rsidR="007C10F4" w:rsidRPr="00B83975" w:rsidTr="006016EF">
        <w:tc>
          <w:tcPr>
            <w:tcW w:w="229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Not</w:t>
            </w:r>
          </w:p>
        </w:tc>
        <w:tc>
          <w:tcPr>
            <w:tcW w:w="1945" w:type="dxa"/>
            <w:tcBorders>
              <w:top w:val="single" w:sz="4" w:space="0" w:color="000000"/>
              <w:left w:val="single" w:sz="4" w:space="0" w:color="000000"/>
              <w:bottom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214" w:type="dxa"/>
            <w:tcBorders>
              <w:top w:val="single" w:sz="4" w:space="0" w:color="000000"/>
              <w:left w:val="single" w:sz="4" w:space="0" w:color="000000"/>
              <w:bottom w:val="single" w:sz="4" w:space="0" w:color="000000"/>
              <w:right w:val="single" w:sz="4" w:space="0" w:color="000000"/>
            </w:tcBorders>
            <w:shd w:val="clear" w:color="auto" w:fill="auto"/>
          </w:tcPr>
          <w:p w:rsidR="007C10F4" w:rsidRPr="00B83975" w:rsidRDefault="007C10F4" w:rsidP="00811DC2">
            <w:pPr>
              <w:suppressAutoHyphens/>
              <w:autoSpaceDE w:val="0"/>
              <w:spacing w:after="0"/>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bl>
    <w:p w:rsidR="007C10F4" w:rsidRPr="00DE03D7" w:rsidRDefault="007C10F4" w:rsidP="00811DC2">
      <w:pPr>
        <w:pStyle w:val="2"/>
        <w:numPr>
          <w:ilvl w:val="2"/>
          <w:numId w:val="4"/>
        </w:numPr>
        <w:rPr>
          <w:b w:val="0"/>
          <w:i/>
          <w:u w:val="single"/>
          <w:lang w:val="en-US"/>
        </w:rPr>
      </w:pPr>
      <w:r w:rsidRPr="00DE03D7">
        <w:rPr>
          <w:b w:val="0"/>
          <w:i/>
          <w:u w:val="single"/>
          <w:lang w:val="en-US"/>
        </w:rPr>
        <w:t>Expressions</w:t>
      </w:r>
    </w:p>
    <w:p w:rsidR="007C10F4" w:rsidRDefault="007C10F4" w:rsidP="00811DC2">
      <w:pPr>
        <w:pStyle w:val="2"/>
        <w:ind w:left="360" w:firstLine="348"/>
        <w:rPr>
          <w:u w:val="single"/>
          <w:lang w:val="en-US"/>
        </w:rPr>
      </w:pPr>
      <w:r w:rsidRPr="00C5152B">
        <w:rPr>
          <w:u w:val="single"/>
          <w:lang w:val="en-US"/>
        </w:rPr>
        <w:t>Arithmetic expressions</w:t>
      </w:r>
    </w:p>
    <w:tbl>
      <w:tblPr>
        <w:tblStyle w:val="af3"/>
        <w:tblW w:w="0" w:type="auto"/>
        <w:tblLook w:val="04A0"/>
      </w:tblPr>
      <w:tblGrid>
        <w:gridCol w:w="9571"/>
      </w:tblGrid>
      <w:tr w:rsidR="0042638A" w:rsidTr="0042638A">
        <w:tc>
          <w:tcPr>
            <w:tcW w:w="9571" w:type="dxa"/>
          </w:tcPr>
          <w:p w:rsidR="0042638A" w:rsidRPr="0003297B"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w:t>
            </w:r>
            <w:proofErr w:type="spellStart"/>
            <w:r w:rsidRPr="0003297B">
              <w:rPr>
                <w:rFonts w:ascii="Times New Roman" w:eastAsia="Times New Roman" w:hAnsi="Times New Roman" w:cs="Times New Roman"/>
                <w:b/>
                <w:sz w:val="20"/>
                <w:szCs w:val="20"/>
                <w:lang w:val="en-US" w:eastAsia="ar-SA"/>
              </w:rPr>
              <w:t>arithmetic_expression</w:t>
            </w:r>
            <w:proofErr w:type="spellEnd"/>
            <w:r w:rsidRPr="0003297B">
              <w:rPr>
                <w:rFonts w:ascii="Times New Roman" w:eastAsia="Times New Roman" w:hAnsi="Times New Roman" w:cs="Times New Roman"/>
                <w:sz w:val="20"/>
                <w:szCs w:val="20"/>
                <w:lang w:val="en-US" w:eastAsia="ar-SA"/>
              </w:rPr>
              <w:t xml:space="preserve">&gt;::=[&lt;sign&gt;]&lt; </w:t>
            </w:r>
            <w:proofErr w:type="spellStart"/>
            <w:r w:rsidRPr="0003297B">
              <w:rPr>
                <w:rFonts w:ascii="Times New Roman" w:eastAsia="Times New Roman" w:hAnsi="Times New Roman" w:cs="Times New Roman"/>
                <w:sz w:val="20"/>
                <w:szCs w:val="20"/>
                <w:lang w:val="en-US" w:eastAsia="ar-SA"/>
              </w:rPr>
              <w:t>therm</w:t>
            </w:r>
            <w:proofErr w:type="spellEnd"/>
            <w:r w:rsidRPr="0003297B">
              <w:rPr>
                <w:rFonts w:ascii="Times New Roman" w:eastAsia="Times New Roman" w:hAnsi="Times New Roman" w:cs="Times New Roman"/>
                <w:sz w:val="20"/>
                <w:szCs w:val="20"/>
                <w:lang w:val="en-US" w:eastAsia="ar-SA"/>
              </w:rPr>
              <w:t xml:space="preserve"> &gt;|&lt; </w:t>
            </w:r>
            <w:proofErr w:type="spellStart"/>
            <w:r w:rsidRPr="0003297B">
              <w:rPr>
                <w:rFonts w:ascii="Times New Roman" w:eastAsia="Times New Roman" w:hAnsi="Times New Roman" w:cs="Times New Roman"/>
                <w:sz w:val="20"/>
                <w:szCs w:val="20"/>
                <w:lang w:val="en-US" w:eastAsia="ar-SA"/>
              </w:rPr>
              <w:t>arithmetic_expression</w:t>
            </w:r>
            <w:proofErr w:type="spellEnd"/>
            <w:r w:rsidRPr="0003297B">
              <w:rPr>
                <w:rFonts w:ascii="Times New Roman" w:eastAsia="Times New Roman" w:hAnsi="Times New Roman" w:cs="Times New Roman"/>
                <w:sz w:val="20"/>
                <w:szCs w:val="20"/>
                <w:lang w:val="en-US" w:eastAsia="ar-SA"/>
              </w:rPr>
              <w:t xml:space="preserve"> &gt;&lt;sign&gt;&lt;</w:t>
            </w:r>
            <w:proofErr w:type="spellStart"/>
            <w:r w:rsidRPr="0003297B">
              <w:rPr>
                <w:rFonts w:ascii="Times New Roman" w:eastAsia="Times New Roman" w:hAnsi="Times New Roman" w:cs="Times New Roman"/>
                <w:sz w:val="20"/>
                <w:szCs w:val="20"/>
                <w:lang w:val="en-US" w:eastAsia="ar-SA"/>
              </w:rPr>
              <w:t>therm</w:t>
            </w:r>
            <w:proofErr w:type="spellEnd"/>
            <w:r w:rsidRPr="0003297B">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r w:rsidRPr="00C214BF">
              <w:rPr>
                <w:rFonts w:ascii="Times New Roman" w:eastAsia="Times New Roman" w:hAnsi="Times New Roman" w:cs="Times New Roman"/>
                <w:b/>
                <w:sz w:val="20"/>
                <w:szCs w:val="20"/>
                <w:lang w:val="en-US" w:eastAsia="ar-SA"/>
              </w:rPr>
              <w:t xml:space="preserve">&gt;::=&lt;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42638A" w:rsidRPr="0003297B"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03297B">
              <w:rPr>
                <w:rFonts w:ascii="Times New Roman" w:eastAsia="Times New Roman" w:hAnsi="Times New Roman" w:cs="Times New Roman"/>
                <w:b/>
                <w:sz w:val="20"/>
                <w:szCs w:val="20"/>
                <w:lang w:val="en-US" w:eastAsia="ar-SA"/>
              </w:rPr>
              <w:t>&lt;multiplier</w:t>
            </w:r>
            <w:r w:rsidRPr="0003297B">
              <w:rPr>
                <w:rFonts w:ascii="Times New Roman" w:eastAsia="Times New Roman" w:hAnsi="Times New Roman" w:cs="Times New Roman"/>
                <w:sz w:val="20"/>
                <w:szCs w:val="20"/>
                <w:lang w:val="en-US" w:eastAsia="ar-SA"/>
              </w:rPr>
              <w:t xml:space="preserve">&gt;::='('&lt;arithmetic_expression&gt;')'|&lt;identifier&gt;|&lt;decimal_constant&gt;|&lt; </w:t>
            </w:r>
            <w:proofErr w:type="spellStart"/>
            <w:r w:rsidRPr="0003297B">
              <w:rPr>
                <w:rFonts w:ascii="Times New Roman" w:eastAsia="Times New Roman" w:hAnsi="Times New Roman" w:cs="Times New Roman"/>
                <w:sz w:val="20"/>
                <w:szCs w:val="20"/>
                <w:lang w:val="en-US" w:eastAsia="ar-SA"/>
              </w:rPr>
              <w:t>real_constant</w:t>
            </w:r>
            <w:proofErr w:type="spellEnd"/>
            <w:r w:rsidRPr="0003297B">
              <w:rPr>
                <w:rFonts w:ascii="Times New Roman" w:eastAsia="Times New Roman" w:hAnsi="Times New Roman" w:cs="Times New Roman"/>
                <w:sz w:val="20"/>
                <w:szCs w:val="20"/>
                <w:lang w:val="en-US" w:eastAsia="ar-SA"/>
              </w:rPr>
              <w:t>&gt;</w:t>
            </w:r>
          </w:p>
          <w:p w:rsidR="0042638A"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tc>
      </w:tr>
    </w:tbl>
    <w:p w:rsidR="007C10F4" w:rsidRPr="00C214BF" w:rsidRDefault="007C10F4" w:rsidP="00811DC2">
      <w:pPr>
        <w:pStyle w:val="2"/>
        <w:ind w:left="360" w:firstLine="348"/>
        <w:rPr>
          <w:u w:val="single"/>
          <w:lang w:val="en-US"/>
        </w:rPr>
      </w:pPr>
      <w:r w:rsidRPr="00C214BF">
        <w:rPr>
          <w:u w:val="single"/>
          <w:lang w:val="en-US"/>
        </w:rPr>
        <w:t>Logical expressions</w:t>
      </w:r>
    </w:p>
    <w:tbl>
      <w:tblPr>
        <w:tblStyle w:val="af3"/>
        <w:tblW w:w="0" w:type="auto"/>
        <w:tblLook w:val="04A0"/>
      </w:tblPr>
      <w:tblGrid>
        <w:gridCol w:w="9571"/>
      </w:tblGrid>
      <w:tr w:rsidR="0042638A" w:rsidRPr="00550BBD" w:rsidTr="0042638A">
        <w:tc>
          <w:tcPr>
            <w:tcW w:w="9571" w:type="dxa"/>
          </w:tcPr>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&gt;</w:t>
            </w:r>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42638A" w:rsidRPr="00C214BF" w:rsidRDefault="0042638A" w:rsidP="0042638A">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42638A" w:rsidRPr="0042638A" w:rsidRDefault="0042638A" w:rsidP="0042638A">
            <w:pPr>
              <w:suppressAutoHyphens/>
              <w:autoSpaceDE w:val="0"/>
              <w:spacing w:line="276"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tc>
      </w:tr>
    </w:tbl>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Descriptions.</w:t>
      </w:r>
      <w:proofErr w:type="gramEnd"/>
    </w:p>
    <w:p w:rsidR="007C10F4" w:rsidRDefault="007C10F4" w:rsidP="00811DC2">
      <w:pPr>
        <w:pStyle w:val="2"/>
        <w:ind w:left="360" w:firstLine="348"/>
        <w:rPr>
          <w:b w:val="0"/>
          <w:lang w:val="en-US"/>
        </w:rPr>
      </w:pPr>
      <w:r w:rsidRPr="00D43468">
        <w:rPr>
          <w:b w:val="0"/>
          <w:lang w:val="en-US"/>
        </w:rPr>
        <w:t>Any description compares with notion of described by some identifier - variable name.</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Rules of the type conversions.</w:t>
      </w:r>
      <w:proofErr w:type="gramEnd"/>
    </w:p>
    <w:p w:rsidR="007C10F4" w:rsidRPr="005A3726" w:rsidRDefault="007C10F4" w:rsidP="00811DC2">
      <w:pPr>
        <w:pStyle w:val="2"/>
        <w:ind w:left="360" w:firstLine="348"/>
        <w:rPr>
          <w:b w:val="0"/>
          <w:lang w:val="en-US"/>
        </w:rPr>
      </w:pPr>
      <w:r w:rsidRPr="005A3726">
        <w:rPr>
          <w:b w:val="0"/>
          <w:lang w:val="en-US"/>
        </w:rPr>
        <w:t>This is a translation of "lower" types to "higher" in the interests of accuracy and consistency of the presentation data.</w:t>
      </w:r>
    </w:p>
    <w:p w:rsidR="007C10F4" w:rsidRPr="006016EF" w:rsidRDefault="007C10F4" w:rsidP="00811DC2">
      <w:pPr>
        <w:suppressAutoHyphens/>
        <w:autoSpaceDE w:val="0"/>
        <w:spacing w:after="0"/>
        <w:ind w:firstLine="360"/>
        <w:rPr>
          <w:rFonts w:ascii="Times New Roman" w:eastAsia="Times New Roman" w:hAnsi="Times New Roman" w:cs="Times New Roman"/>
          <w:i/>
          <w:sz w:val="24"/>
          <w:szCs w:val="20"/>
          <w:lang w:val="en-US" w:eastAsia="ar-SA"/>
        </w:rPr>
      </w:pPr>
      <w:proofErr w:type="gramStart"/>
      <w:r w:rsidRPr="006016EF">
        <w:rPr>
          <w:rFonts w:ascii="Times New Roman" w:eastAsia="Times New Roman" w:hAnsi="Times New Roman" w:cs="Times New Roman"/>
          <w:i/>
          <w:sz w:val="24"/>
          <w:szCs w:val="20"/>
          <w:lang w:val="en-US" w:eastAsia="ar-SA"/>
        </w:rPr>
        <w:t>integer</w:t>
      </w:r>
      <w:proofErr w:type="gramEnd"/>
      <w:r w:rsidRPr="006016EF">
        <w:rPr>
          <w:rFonts w:ascii="Times New Roman" w:eastAsia="Times New Roman" w:hAnsi="Times New Roman" w:cs="Times New Roman"/>
          <w:i/>
          <w:sz w:val="24"/>
          <w:szCs w:val="20"/>
          <w:lang w:val="en-US" w:eastAsia="ar-SA"/>
        </w:rPr>
        <w:t xml:space="preserve"> </w:t>
      </w:r>
      <w:r w:rsidRPr="006016EF">
        <w:rPr>
          <w:rFonts w:ascii="Wingdings" w:eastAsia="Times New Roman" w:hAnsi="Wingdings" w:cs="Wingdings"/>
          <w:i/>
          <w:sz w:val="24"/>
          <w:szCs w:val="20"/>
          <w:lang w:val="en-US" w:eastAsia="ar-SA"/>
        </w:rPr>
        <w:t></w:t>
      </w:r>
      <w:r w:rsidRPr="006016EF">
        <w:rPr>
          <w:rFonts w:ascii="Times New Roman" w:eastAsia="Times New Roman" w:hAnsi="Times New Roman" w:cs="Times New Roman"/>
          <w:i/>
          <w:sz w:val="24"/>
          <w:szCs w:val="20"/>
          <w:lang w:val="en-US" w:eastAsia="ar-SA"/>
        </w:rPr>
        <w:t xml:space="preserve"> real</w:t>
      </w:r>
    </w:p>
    <w:p w:rsidR="007C10F4" w:rsidRDefault="007C10F4" w:rsidP="00811DC2">
      <w:pPr>
        <w:pStyle w:val="2"/>
        <w:ind w:left="360" w:firstLine="348"/>
        <w:rPr>
          <w:b w:val="0"/>
          <w:lang w:val="en-US"/>
        </w:rPr>
      </w:pPr>
      <w:r w:rsidRPr="005A3726">
        <w:rPr>
          <w:b w:val="0"/>
          <w:lang w:val="en-US"/>
        </w:rPr>
        <w:t>If</w:t>
      </w:r>
      <w:r>
        <w:rPr>
          <w:b w:val="0"/>
          <w:lang w:val="en-US"/>
        </w:rPr>
        <w:t xml:space="preserve"> </w:t>
      </w:r>
      <w:r w:rsidRPr="005A3726">
        <w:rPr>
          <w:b w:val="0"/>
          <w:lang w:val="en-US"/>
        </w:rPr>
        <w:t>in the operation are taking part operands of types of different levels (</w:t>
      </w:r>
      <w:proofErr w:type="spellStart"/>
      <w:r w:rsidRPr="005A3726">
        <w:rPr>
          <w:b w:val="0"/>
          <w:lang w:val="en-US"/>
        </w:rPr>
        <w:t>eg</w:t>
      </w:r>
      <w:proofErr w:type="spellEnd"/>
      <w:r w:rsidRPr="005A3726">
        <w:rPr>
          <w:b w:val="0"/>
          <w:lang w:val="en-US"/>
        </w:rPr>
        <w:t xml:space="preserve"> integer, and real), then the conversion is performed to the higher of </w:t>
      </w:r>
      <w:proofErr w:type="gramStart"/>
      <w:r w:rsidRPr="005A3726">
        <w:rPr>
          <w:b w:val="0"/>
          <w:lang w:val="en-US"/>
        </w:rPr>
        <w:t>the those</w:t>
      </w:r>
      <w:proofErr w:type="gramEnd"/>
      <w:r w:rsidRPr="005A3726">
        <w:rPr>
          <w:b w:val="0"/>
          <w:lang w:val="en-US"/>
        </w:rPr>
        <w:t xml:space="preserve"> present type (in this example to the real)</w:t>
      </w:r>
      <w:r>
        <w:rPr>
          <w:b w:val="0"/>
          <w:lang w:val="en-US"/>
        </w:rPr>
        <w:t>.</w:t>
      </w:r>
    </w:p>
    <w:p w:rsidR="007C10F4" w:rsidRPr="005A3726" w:rsidRDefault="007C10F4" w:rsidP="00811DC2">
      <w:pPr>
        <w:pStyle w:val="2"/>
        <w:ind w:left="360" w:firstLine="348"/>
        <w:rPr>
          <w:b w:val="0"/>
          <w:lang w:val="en-US"/>
        </w:rPr>
      </w:pPr>
      <w:r w:rsidRPr="005A3726">
        <w:rPr>
          <w:b w:val="0"/>
          <w:lang w:val="en-US"/>
        </w:rPr>
        <w:t>More details about transformations:</w:t>
      </w:r>
    </w:p>
    <w:tbl>
      <w:tblPr>
        <w:tblW w:w="0" w:type="auto"/>
        <w:tblInd w:w="534" w:type="dxa"/>
        <w:tblLayout w:type="fixed"/>
        <w:tblLook w:val="0000"/>
      </w:tblPr>
      <w:tblGrid>
        <w:gridCol w:w="1417"/>
        <w:gridCol w:w="1985"/>
        <w:gridCol w:w="1842"/>
        <w:gridCol w:w="2268"/>
      </w:tblGrid>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eastAsia="ar-SA"/>
              </w:rPr>
            </w:pPr>
            <w:proofErr w:type="spellStart"/>
            <w:r w:rsidRPr="006016EF">
              <w:rPr>
                <w:rFonts w:ascii="Times New Roman" w:eastAsia="Times New Roman" w:hAnsi="Times New Roman" w:cs="Times New Roman"/>
                <w:b/>
                <w:sz w:val="24"/>
                <w:szCs w:val="20"/>
                <w:lang w:eastAsia="ar-SA"/>
              </w:rPr>
              <w:t>Operation</w:t>
            </w:r>
            <w:proofErr w:type="spellEnd"/>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proofErr w:type="spellStart"/>
            <w:r w:rsidRPr="006016EF">
              <w:rPr>
                <w:rFonts w:ascii="Times New Roman" w:eastAsia="Times New Roman" w:hAnsi="Times New Roman" w:cs="Times New Roman"/>
                <w:b/>
                <w:sz w:val="24"/>
                <w:szCs w:val="20"/>
                <w:lang w:eastAsia="ar-SA"/>
              </w:rPr>
              <w:t>Operand</w:t>
            </w:r>
            <w:proofErr w:type="spellEnd"/>
            <w:r w:rsidRPr="006016EF">
              <w:rPr>
                <w:rFonts w:ascii="Times New Roman" w:eastAsia="Times New Roman" w:hAnsi="Times New Roman" w:cs="Times New Roman"/>
                <w:b/>
                <w:sz w:val="24"/>
                <w:szCs w:val="20"/>
                <w:lang w:eastAsia="ar-SA"/>
              </w:rPr>
              <w:t xml:space="preserve"> type1</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20"/>
                <w:lang w:val="en-US" w:eastAsia="ar-SA"/>
              </w:rPr>
              <w:t>Result Type</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lastRenderedPageBreak/>
              <w:t>/</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r w:rsidR="007C10F4" w:rsidRPr="006016EF" w:rsidTr="00DE03D7">
        <w:tc>
          <w:tcPr>
            <w:tcW w:w="1417"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r>
    </w:tbl>
    <w:p w:rsidR="007C10F4" w:rsidRDefault="007C10F4" w:rsidP="00811DC2">
      <w:pPr>
        <w:pStyle w:val="2"/>
        <w:ind w:left="360" w:firstLine="348"/>
        <w:rPr>
          <w:b w:val="0"/>
          <w:lang w:val="en-US"/>
        </w:rPr>
      </w:pPr>
      <w:r w:rsidRPr="00FD56E5">
        <w:rPr>
          <w:b w:val="0"/>
          <w:lang w:val="en-US"/>
        </w:rPr>
        <w:t>The transformation in the performance of the assignment operation</w:t>
      </w:r>
      <w:r>
        <w:rPr>
          <w:b w:val="0"/>
          <w:lang w:val="en-US"/>
        </w:rPr>
        <w:t>:</w:t>
      </w:r>
    </w:p>
    <w:tbl>
      <w:tblPr>
        <w:tblW w:w="9213" w:type="dxa"/>
        <w:tblInd w:w="534" w:type="dxa"/>
        <w:tblLayout w:type="fixed"/>
        <w:tblLook w:val="0000"/>
      </w:tblPr>
      <w:tblGrid>
        <w:gridCol w:w="1729"/>
        <w:gridCol w:w="2809"/>
        <w:gridCol w:w="4675"/>
      </w:tblGrid>
      <w:tr w:rsidR="007C10F4" w:rsidRPr="00550BBD" w:rsidTr="00DE03D7">
        <w:tc>
          <w:tcPr>
            <w:tcW w:w="172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b/>
                <w:sz w:val="24"/>
                <w:szCs w:val="18"/>
                <w:lang w:val="en-US" w:eastAsia="ar-SA"/>
              </w:rPr>
            </w:pPr>
            <w:r w:rsidRPr="006016EF">
              <w:rPr>
                <w:rFonts w:ascii="Times New Roman" w:eastAsia="Times New Roman" w:hAnsi="Times New Roman" w:cs="Times New Roman"/>
                <w:b/>
                <w:sz w:val="24"/>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b/>
                <w:sz w:val="24"/>
                <w:szCs w:val="18"/>
                <w:lang w:val="en-US" w:eastAsia="ar-SA"/>
              </w:rPr>
            </w:pPr>
            <w:r w:rsidRPr="006016EF">
              <w:rPr>
                <w:rFonts w:ascii="Times New Roman" w:eastAsia="Times New Roman" w:hAnsi="Times New Roman" w:cs="Times New Roman"/>
                <w:b/>
                <w:sz w:val="24"/>
                <w:szCs w:val="18"/>
                <w:lang w:val="en-US" w:eastAsia="ar-SA"/>
              </w:rPr>
              <w:t>Type assigned by the value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18"/>
                <w:lang w:val="en-US" w:eastAsia="ar-SA"/>
              </w:rPr>
              <w:t xml:space="preserve">The variable type after executing operator </w:t>
            </w:r>
          </w:p>
        </w:tc>
      </w:tr>
      <w:tr w:rsidR="007C10F4" w:rsidRPr="006016EF" w:rsidTr="00DE03D7">
        <w:tc>
          <w:tcPr>
            <w:tcW w:w="172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Integer</w:t>
            </w:r>
          </w:p>
        </w:tc>
      </w:tr>
      <w:tr w:rsidR="007C10F4" w:rsidRPr="006016EF" w:rsidTr="00DE03D7">
        <w:tc>
          <w:tcPr>
            <w:tcW w:w="172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Real</w:t>
            </w:r>
          </w:p>
        </w:tc>
      </w:tr>
      <w:tr w:rsidR="007C10F4" w:rsidRPr="006016EF" w:rsidTr="00DE03D7">
        <w:tc>
          <w:tcPr>
            <w:tcW w:w="172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18"/>
                <w:lang w:val="en-US" w:eastAsia="ar-SA"/>
              </w:rPr>
            </w:pPr>
            <w:r w:rsidRPr="006016EF">
              <w:rPr>
                <w:rFonts w:ascii="Times New Roman" w:eastAsia="Times New Roman" w:hAnsi="Times New Roman" w:cs="Times New Roman"/>
                <w:sz w:val="24"/>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7C10F4" w:rsidRPr="006016EF" w:rsidRDefault="007C10F4" w:rsidP="00811DC2">
            <w:pPr>
              <w:suppressAutoHyphens/>
              <w:autoSpaceDE w:val="0"/>
              <w:spacing w:after="0"/>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18"/>
                <w:lang w:val="en-US" w:eastAsia="ar-SA"/>
              </w:rPr>
              <w:t>Real</w:t>
            </w:r>
          </w:p>
        </w:tc>
      </w:tr>
    </w:tbl>
    <w:p w:rsidR="007C10F4" w:rsidRDefault="007C10F4" w:rsidP="00811DC2">
      <w:pPr>
        <w:pStyle w:val="2"/>
        <w:ind w:left="360" w:firstLine="348"/>
        <w:rPr>
          <w:b w:val="0"/>
          <w:lang w:val="en-US"/>
        </w:rPr>
      </w:pPr>
      <w:proofErr w:type="gramStart"/>
      <w:r w:rsidRPr="00FD56E5">
        <w:rPr>
          <w:b w:val="0"/>
          <w:lang w:val="en-US"/>
        </w:rPr>
        <w:t>Converting types to perform of the operation relations.</w:t>
      </w:r>
      <w:proofErr w:type="gramEnd"/>
    </w:p>
    <w:tbl>
      <w:tblPr>
        <w:tblW w:w="0" w:type="auto"/>
        <w:tblInd w:w="519" w:type="dxa"/>
        <w:tblLayout w:type="fixed"/>
        <w:tblLook w:val="0000"/>
      </w:tblPr>
      <w:tblGrid>
        <w:gridCol w:w="1297"/>
        <w:gridCol w:w="1297"/>
        <w:gridCol w:w="2364"/>
      </w:tblGrid>
      <w:tr w:rsidR="007C10F4" w:rsidRPr="006016EF" w:rsidTr="00DE03D7">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Operand1</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b/>
                <w:sz w:val="24"/>
                <w:szCs w:val="20"/>
                <w:lang w:val="en-US" w:eastAsia="ar-SA"/>
              </w:rPr>
            </w:pPr>
            <w:r w:rsidRPr="006016EF">
              <w:rPr>
                <w:rFonts w:ascii="Times New Roman" w:eastAsia="Times New Roman" w:hAnsi="Times New Roman" w:cs="Times New Roman"/>
                <w:b/>
                <w:sz w:val="24"/>
                <w:szCs w:val="20"/>
                <w:lang w:val="en-US" w:eastAsia="ar-SA"/>
              </w:rPr>
              <w:t>Operand2</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b/>
                <w:sz w:val="24"/>
                <w:szCs w:val="20"/>
                <w:lang w:val="en-US" w:eastAsia="ar-SA"/>
              </w:rPr>
              <w:t>Conversion</w:t>
            </w:r>
          </w:p>
        </w:tc>
      </w:tr>
      <w:tr w:rsidR="007C10F4" w:rsidRPr="006016EF" w:rsidTr="00DE03D7">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not</w:t>
            </w:r>
          </w:p>
        </w:tc>
      </w:tr>
      <w:tr w:rsidR="007C10F4" w:rsidRPr="006016EF" w:rsidTr="00DE03D7">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not</w:t>
            </w:r>
          </w:p>
        </w:tc>
      </w:tr>
      <w:tr w:rsidR="007C10F4" w:rsidRPr="006016EF" w:rsidTr="00DE03D7">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xml:space="preserve">Operand1 </w:t>
            </w:r>
            <w:r w:rsidRPr="006016EF">
              <w:rPr>
                <w:rFonts w:ascii="Times New Roman" w:eastAsia="Times New Roman" w:hAnsi="Times New Roman" w:cs="Times New Roman"/>
                <w:sz w:val="24"/>
                <w:szCs w:val="20"/>
                <w:lang w:val="en-US" w:eastAsia="ar-SA"/>
              </w:rPr>
              <w:t> real</w:t>
            </w:r>
          </w:p>
        </w:tc>
      </w:tr>
      <w:tr w:rsidR="007C10F4" w:rsidRPr="006016EF" w:rsidTr="00DE03D7">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6016EF" w:rsidRDefault="007C10F4" w:rsidP="00811DC2">
            <w:pPr>
              <w:suppressAutoHyphens/>
              <w:autoSpaceDE w:val="0"/>
              <w:spacing w:after="0"/>
              <w:jc w:val="center"/>
              <w:rPr>
                <w:rFonts w:ascii="Times New Roman" w:eastAsia="Times New Roman" w:hAnsi="Times New Roman" w:cs="Times New Roman"/>
                <w:sz w:val="24"/>
                <w:szCs w:val="20"/>
                <w:lang w:val="en-US" w:eastAsia="ar-SA"/>
              </w:rPr>
            </w:pPr>
            <w:r w:rsidRPr="006016EF">
              <w:rPr>
                <w:rFonts w:ascii="Times New Roman" w:eastAsia="Times New Roman" w:hAnsi="Times New Roman" w:cs="Times New Roman"/>
                <w:sz w:val="24"/>
                <w:szCs w:val="20"/>
                <w:lang w:val="en-US" w:eastAsia="ar-SA"/>
              </w:rPr>
              <w:t xml:space="preserve">Operand2 </w:t>
            </w:r>
            <w:r w:rsidRPr="006016EF">
              <w:rPr>
                <w:rFonts w:ascii="Times New Roman" w:eastAsia="Times New Roman" w:hAnsi="Times New Roman" w:cs="Times New Roman"/>
                <w:sz w:val="24"/>
                <w:szCs w:val="20"/>
                <w:lang w:val="en-US" w:eastAsia="ar-SA"/>
              </w:rPr>
              <w:t> real</w:t>
            </w:r>
          </w:p>
        </w:tc>
      </w:tr>
    </w:tbl>
    <w:p w:rsidR="007C10F4" w:rsidRDefault="007C10F4" w:rsidP="00811DC2">
      <w:pPr>
        <w:spacing w:after="0"/>
        <w:rPr>
          <w:lang w:val="en-US"/>
        </w:rPr>
      </w:pPr>
    </w:p>
    <w:p w:rsidR="007C10F4" w:rsidRPr="00DE03D7" w:rsidRDefault="007C10F4" w:rsidP="00811DC2">
      <w:pPr>
        <w:pStyle w:val="2"/>
        <w:numPr>
          <w:ilvl w:val="1"/>
          <w:numId w:val="4"/>
        </w:numPr>
        <w:rPr>
          <w:b w:val="0"/>
          <w:i/>
          <w:u w:val="single"/>
          <w:lang w:val="en-US"/>
        </w:rPr>
      </w:pPr>
      <w:r w:rsidRPr="00DE03D7">
        <w:rPr>
          <w:b w:val="0"/>
          <w:i/>
          <w:u w:val="single"/>
          <w:lang w:val="en-US"/>
        </w:rPr>
        <w:t xml:space="preserve"> </w:t>
      </w:r>
      <w:proofErr w:type="gramStart"/>
      <w:r w:rsidRPr="00DE03D7">
        <w:rPr>
          <w:b w:val="0"/>
          <w:i/>
          <w:u w:val="single"/>
          <w:lang w:val="en-US"/>
        </w:rPr>
        <w:t>Operators.</w:t>
      </w:r>
      <w:proofErr w:type="gramEnd"/>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assignment operator.</w:t>
      </w:r>
      <w:proofErr w:type="gramEnd"/>
    </w:p>
    <w:p w:rsidR="007C10F4" w:rsidRDefault="007C10F4" w:rsidP="00811DC2">
      <w:pPr>
        <w:pStyle w:val="2"/>
        <w:ind w:left="360" w:firstLine="348"/>
        <w:rPr>
          <w:b w:val="0"/>
          <w:lang w:val="en-US"/>
        </w:rPr>
      </w:pPr>
      <w:r w:rsidRPr="00FD56E5">
        <w:rPr>
          <w:b w:val="0"/>
          <w:lang w:val="en-US"/>
        </w:rPr>
        <w:t>Syntax</w:t>
      </w:r>
      <w:r>
        <w:rPr>
          <w:b w:val="0"/>
          <w:lang w:val="en-US"/>
        </w:rPr>
        <w:t>:</w:t>
      </w:r>
    </w:p>
    <w:tbl>
      <w:tblPr>
        <w:tblStyle w:val="af3"/>
        <w:tblW w:w="0" w:type="auto"/>
        <w:tblLook w:val="04A0"/>
      </w:tblPr>
      <w:tblGrid>
        <w:gridCol w:w="9571"/>
      </w:tblGrid>
      <w:tr w:rsidR="006016EF" w:rsidRPr="00550BBD" w:rsidTr="006016EF">
        <w:tc>
          <w:tcPr>
            <w:tcW w:w="9571" w:type="dxa"/>
          </w:tcPr>
          <w:p w:rsidR="006016EF" w:rsidRDefault="006016EF" w:rsidP="006016EF">
            <w:pPr>
              <w:rPr>
                <w:lang w:val="en-US"/>
              </w:rPr>
            </w:pPr>
            <w:r w:rsidRPr="00677234">
              <w:rPr>
                <w:rFonts w:ascii="Times New Roman" w:eastAsia="Times New Roman" w:hAnsi="Times New Roman" w:cs="Times New Roman"/>
                <w:sz w:val="20"/>
                <w:szCs w:val="20"/>
                <w:lang w:val="en-US" w:eastAsia="ar-SA"/>
              </w:rPr>
              <w:t>&lt;</w:t>
            </w:r>
            <w:r w:rsidRPr="00677234">
              <w:rPr>
                <w:rFonts w:ascii="Times New Roman" w:eastAsia="Times New Roman" w:hAnsi="Times New Roman" w:cs="Times New Roman"/>
                <w:b/>
                <w:sz w:val="20"/>
                <w:szCs w:val="20"/>
                <w:lang w:val="en-US" w:eastAsia="ar-SA"/>
              </w:rPr>
              <w:t>assignment_operator</w:t>
            </w:r>
            <w:r w:rsidRPr="00677234">
              <w:rPr>
                <w:rFonts w:ascii="Times New Roman" w:eastAsia="Times New Roman" w:hAnsi="Times New Roman" w:cs="Times New Roman"/>
                <w:sz w:val="20"/>
                <w:szCs w:val="20"/>
                <w:lang w:val="en-US" w:eastAsia="ar-SA"/>
              </w:rPr>
              <w:t>&gt;::=&lt;identifier&gt;':='&lt;arithmetic_expression&gt;|&lt;logical_expression&gt;|&lt;constant&gt;</w:t>
            </w:r>
          </w:p>
        </w:tc>
      </w:tr>
    </w:tbl>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unconditional transition.</w:t>
      </w:r>
      <w:proofErr w:type="gramEnd"/>
    </w:p>
    <w:p w:rsidR="007C10F4" w:rsidRDefault="007C10F4" w:rsidP="00811DC2">
      <w:pPr>
        <w:pStyle w:val="2"/>
        <w:ind w:left="360" w:firstLine="348"/>
        <w:rPr>
          <w:b w:val="0"/>
          <w:lang w:val="en-US"/>
        </w:rPr>
      </w:pPr>
      <w:r w:rsidRPr="00FD56E5">
        <w:rPr>
          <w:b w:val="0"/>
          <w:lang w:val="en-US"/>
        </w:rPr>
        <w:t>Syntax</w:t>
      </w:r>
      <w:r w:rsidRPr="007C10F4">
        <w:rPr>
          <w:b w:val="0"/>
          <w:lang w:val="en-US"/>
        </w:rPr>
        <w:t>:</w:t>
      </w:r>
    </w:p>
    <w:tbl>
      <w:tblPr>
        <w:tblStyle w:val="af3"/>
        <w:tblW w:w="0" w:type="auto"/>
        <w:tblLook w:val="04A0"/>
      </w:tblPr>
      <w:tblGrid>
        <w:gridCol w:w="9571"/>
      </w:tblGrid>
      <w:tr w:rsidR="006016EF" w:rsidRPr="00550BBD" w:rsidTr="006016EF">
        <w:tc>
          <w:tcPr>
            <w:tcW w:w="9571" w:type="dxa"/>
          </w:tcPr>
          <w:p w:rsidR="006016EF" w:rsidRDefault="006016EF" w:rsidP="006016EF">
            <w:pPr>
              <w:rPr>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proofErr w:type="spellStart"/>
            <w:r w:rsidRPr="00677234">
              <w:rPr>
                <w:rFonts w:ascii="Times New Roman" w:hAnsi="Times New Roman" w:cs="Times New Roman"/>
                <w:b/>
                <w:bCs/>
                <w:sz w:val="20"/>
                <w:szCs w:val="20"/>
                <w:lang w:val="en-US"/>
              </w:rPr>
              <w:t>operator_of_unconditional_transition</w:t>
            </w:r>
            <w:proofErr w:type="spellEnd"/>
            <w:r w:rsidRPr="00677234">
              <w:rPr>
                <w:rFonts w:ascii="Times New Roman" w:hAnsi="Times New Roman" w:cs="Times New Roman"/>
                <w:b/>
                <w:bCs/>
                <w:sz w:val="20"/>
                <w:szCs w:val="20"/>
                <w:lang w:val="en-US"/>
              </w:rPr>
              <w:t xml:space="preserve"> &gt;</w:t>
            </w:r>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&lt;identifier&gt;</w:t>
            </w:r>
          </w:p>
        </w:tc>
      </w:tr>
    </w:tbl>
    <w:p w:rsidR="007C10F4" w:rsidRPr="00A34BDC" w:rsidRDefault="007C10F4" w:rsidP="00A34BDC">
      <w:pPr>
        <w:pStyle w:val="2"/>
        <w:ind w:left="360" w:firstLine="348"/>
        <w:rPr>
          <w:b w:val="0"/>
          <w:lang w:val="en-US"/>
        </w:rPr>
      </w:pPr>
      <w:r w:rsidRPr="00D53000">
        <w:rPr>
          <w:b w:val="0"/>
          <w:lang w:val="en-US"/>
        </w:rPr>
        <w:t xml:space="preserve">The operator performs an unconditional </w:t>
      </w:r>
      <w:r>
        <w:rPr>
          <w:b w:val="0"/>
          <w:lang w:val="en-US"/>
        </w:rPr>
        <w:t>transition</w:t>
      </w:r>
      <w:r w:rsidRPr="00D53000">
        <w:rPr>
          <w:b w:val="0"/>
          <w:lang w:val="en-US"/>
        </w:rPr>
        <w:t xml:space="preserve"> to the </w:t>
      </w:r>
      <w:r w:rsidRPr="00677234">
        <w:rPr>
          <w:b w:val="0"/>
          <w:lang w:val="en-US"/>
        </w:rPr>
        <w:t xml:space="preserve">labeled </w:t>
      </w:r>
      <w:r w:rsidRPr="00D53000">
        <w:rPr>
          <w:b w:val="0"/>
          <w:lang w:val="en-US"/>
        </w:rPr>
        <w:t>statement. The label must be unique within the program.</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output operator.</w:t>
      </w:r>
      <w:proofErr w:type="gramEnd"/>
    </w:p>
    <w:p w:rsidR="007C10F4" w:rsidRDefault="007C10F4" w:rsidP="00811DC2">
      <w:pPr>
        <w:pStyle w:val="2"/>
        <w:ind w:left="360" w:firstLine="348"/>
        <w:rPr>
          <w:b w:val="0"/>
          <w:lang w:val="en-US"/>
        </w:rPr>
      </w:pPr>
      <w:r w:rsidRPr="00677234">
        <w:rPr>
          <w:b w:val="0"/>
          <w:lang w:val="en-US"/>
        </w:rPr>
        <w:t>Syntax:</w:t>
      </w:r>
    </w:p>
    <w:tbl>
      <w:tblPr>
        <w:tblStyle w:val="af3"/>
        <w:tblW w:w="0" w:type="auto"/>
        <w:tblLook w:val="04A0"/>
      </w:tblPr>
      <w:tblGrid>
        <w:gridCol w:w="9571"/>
      </w:tblGrid>
      <w:tr w:rsidR="00CC30C4" w:rsidRPr="00550BBD" w:rsidTr="00CC30C4">
        <w:tc>
          <w:tcPr>
            <w:tcW w:w="9571" w:type="dxa"/>
          </w:tcPr>
          <w:p w:rsidR="00CC30C4" w:rsidRPr="0003297B" w:rsidRDefault="00CC30C4" w:rsidP="00CC30C4">
            <w:pPr>
              <w:suppressAutoHyphens/>
              <w:autoSpaceDE w:val="0"/>
              <w:spacing w:line="276" w:lineRule="auto"/>
              <w:rPr>
                <w:rFonts w:ascii="Times New Roman" w:eastAsia="Times New Roman" w:hAnsi="Times New Roman" w:cs="Times New Roman"/>
                <w:b/>
                <w:bCs/>
                <w:sz w:val="20"/>
                <w:szCs w:val="20"/>
                <w:lang w:val="en-US" w:eastAsia="ar-SA"/>
              </w:rPr>
            </w:pPr>
            <w:r w:rsidRPr="0003297B">
              <w:rPr>
                <w:rFonts w:ascii="Times New Roman" w:eastAsia="Times New Roman" w:hAnsi="Times New Roman" w:cs="Times New Roman"/>
                <w:b/>
                <w:bCs/>
                <w:sz w:val="20"/>
                <w:szCs w:val="20"/>
                <w:lang w:val="en-US" w:eastAsia="ar-SA"/>
              </w:rPr>
              <w:t>&lt;</w:t>
            </w:r>
            <w:proofErr w:type="spellStart"/>
            <w:r w:rsidRPr="0003297B">
              <w:rPr>
                <w:rFonts w:ascii="Times New Roman" w:eastAsia="Times New Roman" w:hAnsi="Times New Roman" w:cs="Times New Roman"/>
                <w:b/>
                <w:bCs/>
                <w:sz w:val="20"/>
                <w:szCs w:val="20"/>
                <w:lang w:val="en-US" w:eastAsia="ar-SA"/>
              </w:rPr>
              <w:t>output_operator</w:t>
            </w:r>
            <w:proofErr w:type="spellEnd"/>
            <w:r w:rsidRPr="0003297B">
              <w:rPr>
                <w:rFonts w:ascii="Times New Roman" w:eastAsia="Times New Roman" w:hAnsi="Times New Roman" w:cs="Times New Roman"/>
                <w:bCs/>
                <w:sz w:val="20"/>
                <w:szCs w:val="20"/>
                <w:lang w:val="en-US" w:eastAsia="ar-SA"/>
              </w:rPr>
              <w:t>&gt;::='write('&lt;message&gt; {','&lt;message&gt;} ')'</w:t>
            </w:r>
          </w:p>
          <w:p w:rsidR="00CC30C4" w:rsidRDefault="00CC30C4" w:rsidP="00CC30C4">
            <w:pPr>
              <w:rPr>
                <w:lang w:val="en-US"/>
              </w:rPr>
            </w:pPr>
            <w:r w:rsidRPr="0003297B">
              <w:rPr>
                <w:rFonts w:ascii="Times New Roman" w:eastAsia="Times New Roman" w:hAnsi="Times New Roman" w:cs="Times New Roman"/>
                <w:b/>
                <w:bCs/>
                <w:sz w:val="20"/>
                <w:szCs w:val="20"/>
                <w:lang w:val="en-US" w:eastAsia="ar-SA"/>
              </w:rPr>
              <w:t>&lt;message</w:t>
            </w:r>
            <w:r w:rsidRPr="0003297B">
              <w:rPr>
                <w:rFonts w:ascii="Times New Roman" w:eastAsia="Times New Roman" w:hAnsi="Times New Roman" w:cs="Times New Roman"/>
                <w:bCs/>
                <w:sz w:val="20"/>
                <w:szCs w:val="20"/>
                <w:lang w:val="en-US" w:eastAsia="ar-SA"/>
              </w:rPr>
              <w:t>&gt;::= &lt;</w:t>
            </w:r>
            <w:proofErr w:type="spellStart"/>
            <w:r w:rsidRPr="0003297B">
              <w:rPr>
                <w:rFonts w:ascii="Times New Roman" w:eastAsia="Times New Roman" w:hAnsi="Times New Roman" w:cs="Times New Roman"/>
                <w:bCs/>
                <w:sz w:val="20"/>
                <w:szCs w:val="20"/>
                <w:lang w:val="en-US" w:eastAsia="ar-SA"/>
              </w:rPr>
              <w:t>arithmetic_expression</w:t>
            </w:r>
            <w:proofErr w:type="spellEnd"/>
            <w:r w:rsidRPr="0003297B">
              <w:rPr>
                <w:rFonts w:ascii="Times New Roman" w:eastAsia="Times New Roman" w:hAnsi="Times New Roman" w:cs="Times New Roman"/>
                <w:bCs/>
                <w:sz w:val="20"/>
                <w:szCs w:val="20"/>
                <w:lang w:val="en-US" w:eastAsia="ar-SA"/>
              </w:rPr>
              <w:t>&gt;|&lt;</w:t>
            </w:r>
            <w:proofErr w:type="spellStart"/>
            <w:r w:rsidRPr="0003297B">
              <w:rPr>
                <w:rFonts w:ascii="Times New Roman" w:eastAsia="Times New Roman" w:hAnsi="Times New Roman" w:cs="Times New Roman"/>
                <w:bCs/>
                <w:sz w:val="20"/>
                <w:szCs w:val="20"/>
                <w:lang w:val="en-US" w:eastAsia="ar-SA"/>
              </w:rPr>
              <w:t>logical_expression</w:t>
            </w:r>
            <w:proofErr w:type="spellEnd"/>
            <w:r w:rsidRPr="0003297B">
              <w:rPr>
                <w:rFonts w:ascii="Times New Roman" w:eastAsia="Times New Roman" w:hAnsi="Times New Roman" w:cs="Times New Roman"/>
                <w:bCs/>
                <w:sz w:val="20"/>
                <w:szCs w:val="20"/>
                <w:lang w:val="en-US" w:eastAsia="ar-SA"/>
              </w:rPr>
              <w:t>&gt;|&lt;</w:t>
            </w:r>
            <w:proofErr w:type="spellStart"/>
            <w:r w:rsidRPr="0003297B">
              <w:rPr>
                <w:rFonts w:ascii="Times New Roman" w:eastAsia="Times New Roman" w:hAnsi="Times New Roman" w:cs="Times New Roman"/>
                <w:bCs/>
                <w:sz w:val="20"/>
                <w:szCs w:val="20"/>
                <w:lang w:val="en-US" w:eastAsia="ar-SA"/>
              </w:rPr>
              <w:t>string_constant</w:t>
            </w:r>
            <w:proofErr w:type="spellEnd"/>
            <w:r w:rsidRPr="0003297B">
              <w:rPr>
                <w:rFonts w:ascii="Times New Roman" w:eastAsia="Times New Roman" w:hAnsi="Times New Roman" w:cs="Times New Roman"/>
                <w:b/>
                <w:bCs/>
                <w:sz w:val="20"/>
                <w:szCs w:val="20"/>
                <w:lang w:val="en-US" w:eastAsia="ar-SA"/>
              </w:rPr>
              <w:t>&gt;</w:t>
            </w:r>
          </w:p>
        </w:tc>
      </w:tr>
    </w:tbl>
    <w:p w:rsidR="007C10F4" w:rsidRDefault="007C10F4" w:rsidP="00811DC2">
      <w:pPr>
        <w:pStyle w:val="2"/>
        <w:ind w:left="360" w:firstLine="348"/>
        <w:rPr>
          <w:b w:val="0"/>
          <w:lang w:val="en-US"/>
        </w:rPr>
      </w:pPr>
      <w:r w:rsidRPr="00677234">
        <w:rPr>
          <w:b w:val="0"/>
          <w:lang w:val="en-US"/>
        </w:rPr>
        <w:t>The operator outputs the standard output stream.</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input operator.</w:t>
      </w:r>
      <w:proofErr w:type="gramEnd"/>
    </w:p>
    <w:p w:rsidR="007C10F4" w:rsidRDefault="007C10F4" w:rsidP="00811DC2">
      <w:pPr>
        <w:pStyle w:val="2"/>
        <w:ind w:left="360" w:firstLine="348"/>
        <w:rPr>
          <w:b w:val="0"/>
          <w:lang w:val="en-US"/>
        </w:rPr>
      </w:pPr>
      <w:r w:rsidRPr="006A5453">
        <w:rPr>
          <w:b w:val="0"/>
          <w:lang w:val="en-US"/>
        </w:rPr>
        <w:t>Syntax:</w:t>
      </w:r>
    </w:p>
    <w:tbl>
      <w:tblPr>
        <w:tblStyle w:val="af3"/>
        <w:tblW w:w="0" w:type="auto"/>
        <w:tblLook w:val="04A0"/>
      </w:tblPr>
      <w:tblGrid>
        <w:gridCol w:w="9571"/>
      </w:tblGrid>
      <w:tr w:rsidR="00CC30C4" w:rsidRPr="00550BBD" w:rsidTr="00CC30C4">
        <w:tc>
          <w:tcPr>
            <w:tcW w:w="9571" w:type="dxa"/>
          </w:tcPr>
          <w:p w:rsidR="00CC30C4" w:rsidRDefault="00CC30C4" w:rsidP="00CC30C4">
            <w:pPr>
              <w:rPr>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tc>
      </w:tr>
    </w:tbl>
    <w:p w:rsidR="007C10F4" w:rsidRPr="006A5453" w:rsidRDefault="007C10F4" w:rsidP="00811DC2">
      <w:pPr>
        <w:pStyle w:val="2"/>
        <w:ind w:left="360" w:firstLine="348"/>
        <w:rPr>
          <w:b w:val="0"/>
          <w:lang w:val="en-US"/>
        </w:rPr>
      </w:pPr>
      <w:r w:rsidRPr="006A5453">
        <w:rPr>
          <w:b w:val="0"/>
          <w:lang w:val="en-US"/>
        </w:rPr>
        <w:lastRenderedPageBreak/>
        <w:t>The input operator reads from standard input (keyboard). The identifier cannot be a constant name.</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composite operator.</w:t>
      </w:r>
      <w:proofErr w:type="gramEnd"/>
    </w:p>
    <w:p w:rsidR="007C10F4" w:rsidRDefault="007C10F4" w:rsidP="00811DC2">
      <w:pPr>
        <w:pStyle w:val="2"/>
        <w:ind w:left="360" w:firstLine="348"/>
        <w:rPr>
          <w:b w:val="0"/>
          <w:lang w:val="en-US"/>
        </w:rPr>
      </w:pPr>
      <w:r w:rsidRPr="006A5453">
        <w:rPr>
          <w:b w:val="0"/>
          <w:lang w:val="en-US"/>
        </w:rPr>
        <w:t>Syntax</w:t>
      </w:r>
      <w:r w:rsidRPr="00B87D6A">
        <w:rPr>
          <w:b w:val="0"/>
        </w:rPr>
        <w:t>:</w:t>
      </w:r>
    </w:p>
    <w:tbl>
      <w:tblPr>
        <w:tblStyle w:val="af3"/>
        <w:tblW w:w="0" w:type="auto"/>
        <w:tblLook w:val="04A0"/>
      </w:tblPr>
      <w:tblGrid>
        <w:gridCol w:w="9571"/>
      </w:tblGrid>
      <w:tr w:rsidR="00941E76" w:rsidRPr="00550BBD"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tc>
      </w:tr>
    </w:tbl>
    <w:p w:rsidR="007C10F4" w:rsidRDefault="007C10F4" w:rsidP="00811DC2">
      <w:pPr>
        <w:suppressAutoHyphens/>
        <w:autoSpaceDE w:val="0"/>
        <w:spacing w:after="0"/>
        <w:rPr>
          <w:rFonts w:ascii="Times New Roman" w:eastAsia="Times New Roman" w:hAnsi="Times New Roman" w:cs="Times New Roman"/>
          <w:sz w:val="20"/>
          <w:szCs w:val="20"/>
          <w:lang w:val="en-US" w:eastAsia="ar-SA"/>
        </w:rPr>
      </w:pPr>
    </w:p>
    <w:p w:rsidR="007C10F4" w:rsidRPr="00B87D6A" w:rsidRDefault="007C10F4" w:rsidP="00811DC2">
      <w:pPr>
        <w:suppressAutoHyphens/>
        <w:autoSpaceDE w:val="0"/>
        <w:spacing w:after="0"/>
        <w:rPr>
          <w:rFonts w:ascii="Times New Roman" w:eastAsia="Times New Roman" w:hAnsi="Times New Roman" w:cs="Times New Roman"/>
          <w:sz w:val="24"/>
          <w:szCs w:val="24"/>
          <w:lang w:val="en-US" w:eastAsia="ar-SA"/>
        </w:rPr>
      </w:pPr>
      <w:r w:rsidRPr="00B87D6A">
        <w:rPr>
          <w:rFonts w:ascii="Times New Roman" w:eastAsia="Times New Roman" w:hAnsi="Times New Roman" w:cs="Times New Roman"/>
          <w:sz w:val="24"/>
          <w:szCs w:val="24"/>
          <w:lang w:val="en-US" w:eastAsia="ar-SA"/>
        </w:rPr>
        <w:t>Operators that are part of a compound statement, is performed in order they were written.</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conditional operator.</w:t>
      </w:r>
      <w:proofErr w:type="gramEnd"/>
    </w:p>
    <w:p w:rsidR="007C10F4" w:rsidRDefault="007C10F4" w:rsidP="00811DC2">
      <w:pPr>
        <w:pStyle w:val="2"/>
        <w:ind w:left="360" w:firstLine="348"/>
        <w:rPr>
          <w:b w:val="0"/>
          <w:lang w:val="en-US"/>
        </w:rPr>
      </w:pPr>
      <w:r w:rsidRPr="00B87D6A">
        <w:rPr>
          <w:b w:val="0"/>
          <w:lang w:val="en-US"/>
        </w:rPr>
        <w:t>Syntax</w:t>
      </w:r>
      <w:r w:rsidRPr="00B87D6A">
        <w:rPr>
          <w:b w:val="0"/>
        </w:rPr>
        <w:t>:</w:t>
      </w:r>
    </w:p>
    <w:tbl>
      <w:tblPr>
        <w:tblStyle w:val="af3"/>
        <w:tblW w:w="0" w:type="auto"/>
        <w:tblLook w:val="04A0"/>
      </w:tblPr>
      <w:tblGrid>
        <w:gridCol w:w="9571"/>
      </w:tblGrid>
      <w:tr w:rsidR="00941E76" w:rsidRPr="00550BBD" w:rsidTr="00941E76">
        <w:tc>
          <w:tcPr>
            <w:tcW w:w="9571" w:type="dxa"/>
          </w:tcPr>
          <w:p w:rsidR="00941E76" w:rsidRDefault="00941E76" w:rsidP="00941E76">
            <w:pPr>
              <w:rPr>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w:t>
            </w:r>
          </w:p>
        </w:tc>
      </w:tr>
    </w:tbl>
    <w:p w:rsidR="007C10F4" w:rsidRDefault="007C10F4" w:rsidP="00811DC2">
      <w:pPr>
        <w:pStyle w:val="2"/>
        <w:ind w:left="360" w:firstLine="348"/>
        <w:rPr>
          <w:b w:val="0"/>
          <w:lang w:val="en-US"/>
        </w:rPr>
      </w:pPr>
      <w:proofErr w:type="gramStart"/>
      <w:r w:rsidRPr="00B87D6A">
        <w:rPr>
          <w:b w:val="0"/>
          <w:lang w:val="en-US"/>
        </w:rPr>
        <w:t>First calculated &lt;</w:t>
      </w:r>
      <w:proofErr w:type="spellStart"/>
      <w:r w:rsidRPr="00B87D6A">
        <w:rPr>
          <w:b w:val="0"/>
          <w:lang w:val="en-US"/>
        </w:rPr>
        <w:t>logical_expression</w:t>
      </w:r>
      <w:proofErr w:type="spellEnd"/>
      <w:r w:rsidRPr="00B87D6A">
        <w:rPr>
          <w:b w:val="0"/>
          <w:lang w:val="en-US"/>
        </w:rPr>
        <w:t>&gt;.</w:t>
      </w:r>
      <w:proofErr w:type="gramEnd"/>
      <w:r w:rsidRPr="00B87D6A">
        <w:rPr>
          <w:b w:val="0"/>
          <w:lang w:val="en-US"/>
        </w:rPr>
        <w:t xml:space="preserve"> If it is true, then the first &lt;</w:t>
      </w:r>
      <w:r w:rsidRPr="003C645A">
        <w:rPr>
          <w:lang w:val="en-US"/>
        </w:rPr>
        <w:t xml:space="preserve"> </w:t>
      </w:r>
      <w:r w:rsidRPr="003C645A">
        <w:rPr>
          <w:b w:val="0"/>
          <w:lang w:val="en-US"/>
        </w:rPr>
        <w:t xml:space="preserve">operator </w:t>
      </w:r>
      <w:r w:rsidRPr="00B87D6A">
        <w:rPr>
          <w:b w:val="0"/>
          <w:lang w:val="en-US"/>
        </w:rPr>
        <w:t xml:space="preserve">&gt; </w:t>
      </w:r>
      <w:r>
        <w:rPr>
          <w:b w:val="0"/>
          <w:lang w:val="en-US"/>
        </w:rPr>
        <w:t>is performed, else</w:t>
      </w:r>
      <w:r w:rsidRPr="00B87D6A">
        <w:rPr>
          <w:b w:val="0"/>
          <w:lang w:val="en-US"/>
        </w:rPr>
        <w:t xml:space="preserve"> the second &lt;</w:t>
      </w:r>
      <w:r w:rsidRPr="003C645A">
        <w:rPr>
          <w:lang w:val="en-US"/>
        </w:rPr>
        <w:t xml:space="preserve"> </w:t>
      </w:r>
      <w:r w:rsidRPr="003C645A">
        <w:rPr>
          <w:b w:val="0"/>
          <w:lang w:val="en-US"/>
        </w:rPr>
        <w:t xml:space="preserve">operator </w:t>
      </w:r>
      <w:r w:rsidRPr="00B87D6A">
        <w:rPr>
          <w:b w:val="0"/>
          <w:lang w:val="en-US"/>
        </w:rPr>
        <w:t>&gt;, if it there is.</w:t>
      </w:r>
    </w:p>
    <w:p w:rsidR="007C10F4" w:rsidRPr="00DE03D7" w:rsidRDefault="007C10F4" w:rsidP="00811DC2">
      <w:pPr>
        <w:pStyle w:val="2"/>
        <w:numPr>
          <w:ilvl w:val="2"/>
          <w:numId w:val="4"/>
        </w:numPr>
        <w:rPr>
          <w:b w:val="0"/>
          <w:i/>
          <w:u w:val="single"/>
          <w:lang w:val="en-US"/>
        </w:rPr>
      </w:pPr>
      <w:r w:rsidRPr="00DE03D7">
        <w:rPr>
          <w:b w:val="0"/>
          <w:i/>
          <w:u w:val="single"/>
          <w:lang w:val="en-US"/>
        </w:rPr>
        <w:t>The operator of the while loop.</w:t>
      </w:r>
    </w:p>
    <w:p w:rsidR="007C10F4" w:rsidRDefault="007C10F4" w:rsidP="00811DC2">
      <w:pPr>
        <w:pStyle w:val="2"/>
        <w:ind w:left="360" w:firstLine="348"/>
        <w:rPr>
          <w:b w:val="0"/>
          <w:lang w:val="en-US"/>
        </w:rPr>
      </w:pPr>
      <w:r w:rsidRPr="003C645A">
        <w:rPr>
          <w:b w:val="0"/>
          <w:lang w:val="en-US"/>
        </w:rPr>
        <w:t>Syntax:</w:t>
      </w:r>
    </w:p>
    <w:tbl>
      <w:tblPr>
        <w:tblStyle w:val="af3"/>
        <w:tblW w:w="0" w:type="auto"/>
        <w:tblLook w:val="04A0"/>
      </w:tblPr>
      <w:tblGrid>
        <w:gridCol w:w="9571"/>
      </w:tblGrid>
      <w:tr w:rsidR="00941E76" w:rsidRPr="00550BBD"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tc>
      </w:tr>
    </w:tbl>
    <w:p w:rsidR="007C10F4" w:rsidRPr="003C645A" w:rsidRDefault="007C10F4" w:rsidP="00811DC2">
      <w:pPr>
        <w:pStyle w:val="2"/>
        <w:ind w:left="360" w:firstLine="348"/>
        <w:rPr>
          <w:b w:val="0"/>
          <w:lang w:val="en-US"/>
        </w:rPr>
      </w:pPr>
      <w:r w:rsidRPr="003C645A">
        <w:rPr>
          <w:b w:val="0"/>
          <w:lang w:val="en-US"/>
        </w:rPr>
        <w:t>Execute the operators &lt;</w:t>
      </w:r>
      <w:r>
        <w:rPr>
          <w:b w:val="0"/>
          <w:lang w:val="en-US"/>
        </w:rPr>
        <w:t>operator</w:t>
      </w:r>
      <w:r w:rsidRPr="003C645A">
        <w:rPr>
          <w:b w:val="0"/>
          <w:lang w:val="en-US"/>
        </w:rPr>
        <w:t xml:space="preserve">&gt;, </w:t>
      </w:r>
      <w:r>
        <w:rPr>
          <w:b w:val="0"/>
          <w:lang w:val="en-US"/>
        </w:rPr>
        <w:t>until the true is</w:t>
      </w:r>
      <w:r w:rsidRPr="003C645A">
        <w:rPr>
          <w:b w:val="0"/>
          <w:lang w:val="en-US"/>
        </w:rPr>
        <w:t xml:space="preserve"> &lt;</w:t>
      </w:r>
      <w:proofErr w:type="spellStart"/>
      <w:r>
        <w:rPr>
          <w:b w:val="0"/>
          <w:lang w:val="en-US"/>
        </w:rPr>
        <w:t>logical_expression</w:t>
      </w:r>
      <w:proofErr w:type="spellEnd"/>
      <w:r w:rsidRPr="003C645A">
        <w:rPr>
          <w:b w:val="0"/>
          <w:lang w:val="en-US"/>
        </w:rPr>
        <w:t>&gt;.</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Operator of determining the length of the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550BBD"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tc>
      </w:tr>
    </w:tbl>
    <w:p w:rsidR="007C10F4" w:rsidRPr="00606F99" w:rsidRDefault="007C10F4" w:rsidP="00811DC2">
      <w:pPr>
        <w:pStyle w:val="2"/>
        <w:ind w:left="360" w:firstLine="348"/>
        <w:rPr>
          <w:b w:val="0"/>
          <w:lang w:val="en-US"/>
        </w:rPr>
      </w:pPr>
      <w:r w:rsidRPr="00FC0563">
        <w:rPr>
          <w:b w:val="0"/>
          <w:lang w:val="en-US"/>
        </w:rPr>
        <w:t>The operator returns the length of the string.</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the string concatenation.</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550BBD"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tc>
      </w:tr>
    </w:tbl>
    <w:p w:rsidR="007C10F4" w:rsidRDefault="007C10F4" w:rsidP="00811DC2">
      <w:pPr>
        <w:suppressAutoHyphens/>
        <w:autoSpaceDE w:val="0"/>
        <w:spacing w:after="0"/>
        <w:rPr>
          <w:rFonts w:ascii="Times New Roman" w:eastAsia="Times New Roman" w:hAnsi="Times New Roman" w:cs="Times New Roman"/>
          <w:sz w:val="24"/>
          <w:szCs w:val="24"/>
          <w:lang w:val="en-US" w:eastAsia="ar-SA"/>
        </w:rPr>
      </w:pPr>
      <w:r w:rsidRPr="00FC0563">
        <w:rPr>
          <w:rFonts w:ascii="Times New Roman" w:eastAsia="Times New Roman" w:hAnsi="Times New Roman" w:cs="Times New Roman"/>
          <w:sz w:val="24"/>
          <w:szCs w:val="24"/>
          <w:lang w:val="en-US" w:eastAsia="ar-SA"/>
        </w:rPr>
        <w:t xml:space="preserve">The operator returns a string representing </w:t>
      </w:r>
      <w:r>
        <w:rPr>
          <w:rFonts w:ascii="Times New Roman" w:eastAsia="Times New Roman" w:hAnsi="Times New Roman" w:cs="Times New Roman"/>
          <w:sz w:val="24"/>
          <w:szCs w:val="24"/>
          <w:lang w:val="en-US" w:eastAsia="ar-SA"/>
        </w:rPr>
        <w:t xml:space="preserve">is </w:t>
      </w:r>
      <w:r w:rsidRPr="00FC0563">
        <w:rPr>
          <w:rFonts w:ascii="Times New Roman" w:eastAsia="Times New Roman" w:hAnsi="Times New Roman" w:cs="Times New Roman"/>
          <w:sz w:val="24"/>
          <w:szCs w:val="24"/>
          <w:lang w:val="en-US" w:eastAsia="ar-SA"/>
        </w:rPr>
        <w:t>passed the two series-connected the string.</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the replacement of the substring in a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941E76" w:rsidRPr="00550BBD" w:rsidTr="00941E76">
        <w:tc>
          <w:tcPr>
            <w:tcW w:w="9571" w:type="dxa"/>
          </w:tcPr>
          <w:p w:rsidR="00941E76" w:rsidRPr="00941E76" w:rsidRDefault="00941E76" w:rsidP="00941E76">
            <w:pPr>
              <w:suppressAutoHyphens/>
              <w:autoSpaceDE w:val="0"/>
              <w:spacing w:line="276"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tc>
      </w:tr>
    </w:tbl>
    <w:p w:rsidR="007C10F4" w:rsidRDefault="007C10F4" w:rsidP="00811DC2">
      <w:pPr>
        <w:pStyle w:val="2"/>
        <w:ind w:left="360" w:firstLine="348"/>
        <w:rPr>
          <w:b w:val="0"/>
          <w:lang w:val="en-US"/>
        </w:rPr>
      </w:pPr>
      <w:r w:rsidRPr="00CD4C22">
        <w:rPr>
          <w:b w:val="0"/>
          <w:lang w:val="en-US"/>
        </w:rPr>
        <w:t>The operator returns the modified string. If the substring is not found, the original string is returned.</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search operator of substring in a 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22579F" w:rsidRPr="00550BBD" w:rsidTr="0022579F">
        <w:tc>
          <w:tcPr>
            <w:tcW w:w="9571" w:type="dxa"/>
          </w:tcPr>
          <w:p w:rsidR="0022579F" w:rsidRPr="0022579F"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string_constant</w:t>
            </w:r>
            <w:proofErr w:type="spellEnd"/>
            <w:r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tc>
      </w:tr>
    </w:tbl>
    <w:p w:rsidR="007C10F4" w:rsidRPr="00CA4A4F" w:rsidRDefault="007C10F4" w:rsidP="00811DC2">
      <w:pPr>
        <w:pStyle w:val="2"/>
        <w:ind w:left="360" w:firstLine="348"/>
        <w:rPr>
          <w:b w:val="0"/>
          <w:lang w:val="en-US"/>
        </w:rPr>
      </w:pPr>
      <w:r w:rsidRPr="00CA4A4F">
        <w:rPr>
          <w:b w:val="0"/>
          <w:lang w:val="en-US"/>
        </w:rPr>
        <w:lastRenderedPageBreak/>
        <w:t>The operator returns the index of element from which to start the substring, otherwise -1 is returned.</w:t>
      </w:r>
    </w:p>
    <w:p w:rsidR="007C10F4" w:rsidRPr="00B87E66" w:rsidRDefault="007C10F4" w:rsidP="00811DC2">
      <w:pPr>
        <w:suppressAutoHyphens/>
        <w:autoSpaceDE w:val="0"/>
        <w:spacing w:after="0"/>
        <w:rPr>
          <w:rFonts w:ascii="Times New Roman" w:eastAsia="Times New Roman" w:hAnsi="Times New Roman" w:cs="Times New Roman"/>
          <w:sz w:val="24"/>
          <w:szCs w:val="24"/>
          <w:lang w:val="en-US" w:eastAsia="ar-SA"/>
        </w:rPr>
      </w:pP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access to the substring.</w:t>
      </w:r>
      <w:proofErr w:type="gramEnd"/>
    </w:p>
    <w:p w:rsidR="007C10F4" w:rsidRDefault="007C10F4" w:rsidP="00811DC2">
      <w:pPr>
        <w:pStyle w:val="2"/>
        <w:ind w:left="360" w:firstLine="348"/>
        <w:rPr>
          <w:b w:val="0"/>
          <w:lang w:val="en-US"/>
        </w:rPr>
      </w:pPr>
      <w:r w:rsidRPr="003C645A">
        <w:rPr>
          <w:b w:val="0"/>
          <w:lang w:val="en-US"/>
        </w:rPr>
        <w:t>Syntax</w:t>
      </w:r>
      <w:r w:rsidRPr="007C10F4">
        <w:rPr>
          <w:b w:val="0"/>
          <w:lang w:val="en-US"/>
        </w:rPr>
        <w:t>:</w:t>
      </w:r>
    </w:p>
    <w:tbl>
      <w:tblPr>
        <w:tblStyle w:val="af3"/>
        <w:tblW w:w="0" w:type="auto"/>
        <w:tblLook w:val="04A0"/>
      </w:tblPr>
      <w:tblGrid>
        <w:gridCol w:w="9571"/>
      </w:tblGrid>
      <w:tr w:rsidR="0022579F" w:rsidRPr="00550BBD" w:rsidTr="0022579F">
        <w:tc>
          <w:tcPr>
            <w:tcW w:w="9571" w:type="dxa"/>
          </w:tcPr>
          <w:p w:rsidR="0022579F" w:rsidRDefault="0022579F" w:rsidP="0022579F">
            <w:pPr>
              <w:rPr>
                <w:lang w:val="en-US"/>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tc>
      </w:tr>
    </w:tbl>
    <w:p w:rsidR="007C10F4" w:rsidRPr="00CA4A4F" w:rsidRDefault="007C10F4" w:rsidP="00811DC2">
      <w:pPr>
        <w:pStyle w:val="2"/>
        <w:ind w:left="360" w:firstLine="348"/>
        <w:rPr>
          <w:rFonts w:eastAsia="Times New Roman" w:cs="Times New Roman"/>
          <w:szCs w:val="24"/>
          <w:lang w:val="en-US" w:eastAsia="ar-SA"/>
        </w:rPr>
      </w:pPr>
      <w:r w:rsidRPr="000E3272">
        <w:rPr>
          <w:b w:val="0"/>
          <w:lang w:val="en-US"/>
        </w:rPr>
        <w:t>The operator returns the substring of a given number of elements starting at the specified.</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functions.</w:t>
      </w:r>
      <w:proofErr w:type="gramEnd"/>
    </w:p>
    <w:p w:rsidR="007C10F4" w:rsidRDefault="007C10F4" w:rsidP="00811DC2">
      <w:pPr>
        <w:pStyle w:val="2"/>
        <w:ind w:left="360" w:firstLine="348"/>
        <w:rPr>
          <w:b w:val="0"/>
          <w:lang w:val="en-US"/>
        </w:rPr>
      </w:pPr>
      <w:r w:rsidRPr="003C645A">
        <w:rPr>
          <w:b w:val="0"/>
          <w:lang w:val="en-US"/>
        </w:rPr>
        <w:t>Syntax</w:t>
      </w:r>
      <w:r w:rsidRPr="00606F99">
        <w:rPr>
          <w:b w:val="0"/>
        </w:rPr>
        <w:t>:</w:t>
      </w:r>
    </w:p>
    <w:tbl>
      <w:tblPr>
        <w:tblStyle w:val="af3"/>
        <w:tblW w:w="0" w:type="auto"/>
        <w:tblLook w:val="04A0"/>
      </w:tblPr>
      <w:tblGrid>
        <w:gridCol w:w="9571"/>
      </w:tblGrid>
      <w:tr w:rsidR="0022579F" w:rsidRPr="00550BBD" w:rsidTr="0022579F">
        <w:tc>
          <w:tcPr>
            <w:tcW w:w="9571" w:type="dxa"/>
          </w:tcPr>
          <w:p w:rsidR="0022579F" w:rsidRPr="00EA4482"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r w:rsidRPr="00EA4482">
              <w:rPr>
                <w:rFonts w:ascii="Times New Roman" w:eastAsia="Times New Roman" w:hAnsi="Times New Roman" w:cs="Times New Roman"/>
                <w:sz w:val="20"/>
                <w:szCs w:val="20"/>
                <w:lang w:val="en-US" w:eastAsia="ar-SA"/>
              </w:rPr>
              <w:t>&gt;::=&lt;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22579F" w:rsidRDefault="0022579F" w:rsidP="0022579F">
            <w:pPr>
              <w:rPr>
                <w:lang w:val="en-US"/>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&gt; ‘;’</w:t>
            </w:r>
          </w:p>
        </w:tc>
      </w:tr>
    </w:tbl>
    <w:p w:rsidR="007C10F4" w:rsidRDefault="007C10F4" w:rsidP="00811DC2">
      <w:pPr>
        <w:pStyle w:val="2"/>
        <w:ind w:left="360" w:firstLine="348"/>
        <w:rPr>
          <w:b w:val="0"/>
          <w:lang w:val="en-US"/>
        </w:rPr>
      </w:pPr>
      <w:r w:rsidRPr="004F0429">
        <w:rPr>
          <w:b w:val="0"/>
          <w:lang w:val="en-US"/>
        </w:rPr>
        <w:t>Function allows splitting the logic of the program into smaller, more manageable fragments, and is similar to subprograms in other languages.</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conditional assignment.</w:t>
      </w:r>
      <w:proofErr w:type="gramEnd"/>
    </w:p>
    <w:p w:rsidR="007C10F4" w:rsidRDefault="007C10F4" w:rsidP="00811DC2">
      <w:pPr>
        <w:pStyle w:val="2"/>
        <w:ind w:left="360" w:firstLine="348"/>
        <w:rPr>
          <w:b w:val="0"/>
          <w:lang w:val="en-US"/>
        </w:rPr>
      </w:pPr>
      <w:r w:rsidRPr="004F0429">
        <w:rPr>
          <w:b w:val="0"/>
          <w:lang w:val="en-US"/>
        </w:rPr>
        <w:t>Syntax</w:t>
      </w:r>
      <w:r w:rsidRPr="007C10F4">
        <w:rPr>
          <w:b w:val="0"/>
          <w:lang w:val="en-US"/>
        </w:rPr>
        <w:t>:</w:t>
      </w:r>
    </w:p>
    <w:tbl>
      <w:tblPr>
        <w:tblStyle w:val="af3"/>
        <w:tblW w:w="0" w:type="auto"/>
        <w:tblLook w:val="04A0"/>
      </w:tblPr>
      <w:tblGrid>
        <w:gridCol w:w="9571"/>
      </w:tblGrid>
      <w:tr w:rsidR="0022579F" w:rsidRPr="00550BBD" w:rsidTr="0022579F">
        <w:tc>
          <w:tcPr>
            <w:tcW w:w="9571" w:type="dxa"/>
          </w:tcPr>
          <w:p w:rsidR="0022579F" w:rsidRDefault="0022579F" w:rsidP="0022579F">
            <w:pPr>
              <w:rPr>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&gt; ['else' &lt;</w:t>
            </w:r>
            <w:proofErr w:type="spellStart"/>
            <w:r w:rsidRPr="0077687C">
              <w:rPr>
                <w:rFonts w:ascii="Times New Roman" w:eastAsia="Times New Roman" w:hAnsi="Times New Roman" w:cs="Times New Roman"/>
                <w:sz w:val="20"/>
                <w:szCs w:val="20"/>
                <w:lang w:val="en-US" w:eastAsia="ar-SA"/>
              </w:rPr>
              <w:t>assignment_operator</w:t>
            </w:r>
            <w:proofErr w:type="spellEnd"/>
            <w:r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tc>
      </w:tr>
    </w:tbl>
    <w:p w:rsidR="007C10F4" w:rsidRPr="0077687C" w:rsidRDefault="007C10F4" w:rsidP="00811DC2">
      <w:pPr>
        <w:pStyle w:val="2"/>
        <w:ind w:left="360" w:firstLine="348"/>
        <w:rPr>
          <w:b w:val="0"/>
          <w:lang w:val="en-US"/>
        </w:rPr>
      </w:pPr>
      <w:r w:rsidRPr="0077687C">
        <w:rPr>
          <w:b w:val="0"/>
          <w:lang w:val="en-US"/>
        </w:rPr>
        <w:t xml:space="preserve">As such, the ternary operator in Pascal </w:t>
      </w:r>
      <w:r>
        <w:rPr>
          <w:b w:val="0"/>
          <w:lang w:val="en-US"/>
        </w:rPr>
        <w:t xml:space="preserve">is </w:t>
      </w:r>
      <w:r w:rsidRPr="0077687C">
        <w:rPr>
          <w:b w:val="0"/>
          <w:lang w:val="en-US"/>
        </w:rPr>
        <w:t xml:space="preserve">not. Use alternative is </w:t>
      </w:r>
      <w:r>
        <w:rPr>
          <w:b w:val="0"/>
          <w:lang w:val="en-US"/>
        </w:rPr>
        <w:t>“</w:t>
      </w:r>
      <w:r w:rsidRPr="0077687C">
        <w:rPr>
          <w:b w:val="0"/>
          <w:lang w:val="en-US"/>
        </w:rPr>
        <w:t>if then else</w:t>
      </w:r>
      <w:r>
        <w:rPr>
          <w:b w:val="0"/>
          <w:lang w:val="en-US"/>
        </w:rPr>
        <w:t>”</w:t>
      </w:r>
      <w:r w:rsidRPr="0077687C">
        <w:rPr>
          <w:b w:val="0"/>
          <w:lang w:val="en-US"/>
        </w:rPr>
        <w:t>.</w:t>
      </w:r>
    </w:p>
    <w:p w:rsidR="007C10F4" w:rsidRPr="00DE03D7" w:rsidRDefault="007C10F4" w:rsidP="00811DC2">
      <w:pPr>
        <w:pStyle w:val="2"/>
        <w:numPr>
          <w:ilvl w:val="2"/>
          <w:numId w:val="4"/>
        </w:numPr>
        <w:rPr>
          <w:b w:val="0"/>
          <w:i/>
          <w:u w:val="single"/>
          <w:lang w:val="en-US"/>
        </w:rPr>
      </w:pPr>
      <w:proofErr w:type="gramStart"/>
      <w:r w:rsidRPr="00DE03D7">
        <w:rPr>
          <w:b w:val="0"/>
          <w:i/>
          <w:u w:val="single"/>
          <w:lang w:val="en-US"/>
        </w:rPr>
        <w:t>The operator of overloading.</w:t>
      </w:r>
      <w:proofErr w:type="gramEnd"/>
    </w:p>
    <w:p w:rsidR="007C10F4" w:rsidRDefault="007C10F4" w:rsidP="00811DC2">
      <w:pPr>
        <w:pStyle w:val="2"/>
        <w:ind w:left="360" w:firstLine="348"/>
        <w:rPr>
          <w:b w:val="0"/>
          <w:lang w:val="en-US"/>
        </w:rPr>
      </w:pPr>
      <w:r w:rsidRPr="004F0429">
        <w:rPr>
          <w:b w:val="0"/>
          <w:lang w:val="en-US"/>
        </w:rPr>
        <w:t>Syntax:</w:t>
      </w:r>
    </w:p>
    <w:tbl>
      <w:tblPr>
        <w:tblStyle w:val="af3"/>
        <w:tblW w:w="0" w:type="auto"/>
        <w:tblLook w:val="04A0"/>
      </w:tblPr>
      <w:tblGrid>
        <w:gridCol w:w="9571"/>
      </w:tblGrid>
      <w:tr w:rsidR="0022579F" w:rsidRPr="00550BBD" w:rsidTr="0022579F">
        <w:tc>
          <w:tcPr>
            <w:tcW w:w="9571" w:type="dxa"/>
          </w:tcPr>
          <w:p w:rsidR="0022579F" w:rsidRPr="0077687C"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Pr="00EE04F3">
              <w:rPr>
                <w:rFonts w:ascii="Times New Roman" w:eastAsia="Times New Roman" w:hAnsi="Times New Roman" w:cs="Times New Roman"/>
                <w:sz w:val="20"/>
                <w:szCs w:val="20"/>
                <w:lang w:val="en-US" w:eastAsia="ar-SA"/>
              </w:rPr>
              <w:t>composite_operator</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22579F" w:rsidRPr="0077687C"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22579F" w:rsidRPr="0077687C"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22579F" w:rsidRPr="0077687C" w:rsidRDefault="0022579F" w:rsidP="0022579F">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sz w:val="20"/>
                <w:szCs w:val="20"/>
                <w:lang w:val="en-US" w:eastAsia="ar-SA"/>
              </w:rPr>
              <w:t>&gt;::=&lt;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_1&gt;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22579F" w:rsidRDefault="0022579F" w:rsidP="0022579F">
            <w:pPr>
              <w:rPr>
                <w:lang w:val="en-US"/>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tc>
      </w:tr>
    </w:tbl>
    <w:p w:rsidR="0022579F" w:rsidRPr="0022579F" w:rsidRDefault="0022579F" w:rsidP="0022579F">
      <w:pPr>
        <w:rPr>
          <w:lang w:val="en-US"/>
        </w:rPr>
      </w:pPr>
    </w:p>
    <w:p w:rsidR="007C10F4" w:rsidRDefault="007C10F4"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sz w:val="20"/>
          <w:szCs w:val="20"/>
          <w:lang w:val="en-US" w:eastAsia="ar-SA"/>
        </w:rPr>
      </w:pPr>
    </w:p>
    <w:p w:rsidR="007112B3" w:rsidRDefault="007112B3" w:rsidP="00811DC2">
      <w:pPr>
        <w:suppressAutoHyphens/>
        <w:autoSpaceDE w:val="0"/>
        <w:spacing w:after="0"/>
        <w:rPr>
          <w:rFonts w:ascii="Times New Roman" w:eastAsia="Times New Roman" w:hAnsi="Times New Roman" w:cs="Times New Roman"/>
          <w:b/>
          <w:bCs/>
          <w:sz w:val="28"/>
          <w:szCs w:val="28"/>
          <w:lang w:val="en-US" w:eastAsia="ar-SA"/>
        </w:rPr>
      </w:pPr>
    </w:p>
    <w:p w:rsidR="00811DC2" w:rsidRDefault="00811DC2" w:rsidP="00811DC2">
      <w:pPr>
        <w:suppressAutoHyphens/>
        <w:autoSpaceDE w:val="0"/>
        <w:spacing w:after="0"/>
        <w:rPr>
          <w:rFonts w:ascii="Times New Roman" w:eastAsia="Times New Roman" w:hAnsi="Times New Roman" w:cs="Times New Roman"/>
          <w:b/>
          <w:bCs/>
          <w:sz w:val="28"/>
          <w:szCs w:val="28"/>
          <w:lang w:val="en-US" w:eastAsia="ar-SA"/>
        </w:rPr>
      </w:pPr>
    </w:p>
    <w:p w:rsidR="00811DC2" w:rsidRDefault="00811DC2" w:rsidP="00811DC2">
      <w:pPr>
        <w:suppressAutoHyphens/>
        <w:autoSpaceDE w:val="0"/>
        <w:spacing w:after="0"/>
        <w:rPr>
          <w:rFonts w:ascii="Times New Roman" w:eastAsia="Times New Roman" w:hAnsi="Times New Roman" w:cs="Times New Roman"/>
          <w:b/>
          <w:bCs/>
          <w:sz w:val="28"/>
          <w:szCs w:val="28"/>
          <w:lang w:val="en-US" w:eastAsia="ar-SA"/>
        </w:rPr>
      </w:pPr>
    </w:p>
    <w:p w:rsidR="00811DC2" w:rsidRDefault="00811DC2" w:rsidP="00811DC2">
      <w:pPr>
        <w:suppressAutoHyphens/>
        <w:autoSpaceDE w:val="0"/>
        <w:spacing w:after="0"/>
        <w:rPr>
          <w:rFonts w:ascii="Times New Roman" w:eastAsia="Times New Roman" w:hAnsi="Times New Roman" w:cs="Times New Roman"/>
          <w:b/>
          <w:bCs/>
          <w:sz w:val="28"/>
          <w:szCs w:val="28"/>
          <w:lang w:val="en-US" w:eastAsia="ar-SA"/>
        </w:rPr>
      </w:pPr>
    </w:p>
    <w:p w:rsidR="00811DC2" w:rsidRDefault="00811DC2" w:rsidP="00811DC2">
      <w:pPr>
        <w:suppressAutoHyphens/>
        <w:autoSpaceDE w:val="0"/>
        <w:spacing w:after="0"/>
        <w:rPr>
          <w:rFonts w:ascii="Times New Roman" w:eastAsia="Times New Roman" w:hAnsi="Times New Roman" w:cs="Times New Roman"/>
          <w:b/>
          <w:bCs/>
          <w:sz w:val="28"/>
          <w:szCs w:val="28"/>
          <w:lang w:val="en-US" w:eastAsia="ar-SA"/>
        </w:rPr>
      </w:pPr>
    </w:p>
    <w:p w:rsidR="00811DC2" w:rsidRPr="0077687C" w:rsidRDefault="00811DC2" w:rsidP="00811DC2">
      <w:pPr>
        <w:suppressAutoHyphens/>
        <w:autoSpaceDE w:val="0"/>
        <w:spacing w:after="0"/>
        <w:rPr>
          <w:rFonts w:ascii="Times New Roman" w:eastAsia="Times New Roman" w:hAnsi="Times New Roman" w:cs="Times New Roman"/>
          <w:b/>
          <w:bCs/>
          <w:sz w:val="28"/>
          <w:szCs w:val="28"/>
          <w:lang w:val="en-US" w:eastAsia="ar-SA"/>
        </w:rPr>
      </w:pPr>
    </w:p>
    <w:p w:rsidR="007C10F4" w:rsidRPr="00DE03D7" w:rsidRDefault="007C10F4" w:rsidP="00811DC2">
      <w:pPr>
        <w:pStyle w:val="1"/>
        <w:numPr>
          <w:ilvl w:val="0"/>
          <w:numId w:val="4"/>
        </w:numPr>
        <w:rPr>
          <w:b w:val="0"/>
          <w:i/>
          <w:u w:val="single"/>
          <w:lang w:val="en-US"/>
        </w:rPr>
      </w:pPr>
      <w:proofErr w:type="gramStart"/>
      <w:r w:rsidRPr="00DE03D7">
        <w:rPr>
          <w:b w:val="0"/>
          <w:i/>
          <w:u w:val="single"/>
          <w:lang w:val="en-US"/>
        </w:rPr>
        <w:lastRenderedPageBreak/>
        <w:t>Description of lexical analysis stage.</w:t>
      </w:r>
      <w:proofErr w:type="gramEnd"/>
    </w:p>
    <w:p w:rsidR="007C10F4" w:rsidRDefault="007C10F4" w:rsidP="00811DC2">
      <w:pPr>
        <w:spacing w:after="0"/>
        <w:rPr>
          <w:rFonts w:ascii="Times New Roman" w:hAnsi="Times New Roman" w:cs="Times New Roman"/>
          <w:sz w:val="24"/>
          <w:szCs w:val="24"/>
          <w:lang w:val="en-US"/>
        </w:rPr>
      </w:pPr>
      <w:proofErr w:type="gramStart"/>
      <w:r w:rsidRPr="00462FBC">
        <w:rPr>
          <w:rFonts w:ascii="Times New Roman" w:hAnsi="Times New Roman" w:cs="Times New Roman"/>
          <w:sz w:val="24"/>
          <w:szCs w:val="24"/>
          <w:lang w:val="en-US"/>
        </w:rPr>
        <w:t xml:space="preserve">The ratio between the </w:t>
      </w:r>
      <w:r>
        <w:rPr>
          <w:rFonts w:ascii="Times New Roman" w:hAnsi="Times New Roman" w:cs="Times New Roman"/>
          <w:sz w:val="24"/>
          <w:szCs w:val="24"/>
          <w:lang w:val="en-US"/>
        </w:rPr>
        <w:t>tokens</w:t>
      </w:r>
      <w:r w:rsidRPr="00462FBC">
        <w:rPr>
          <w:rFonts w:ascii="Times New Roman" w:hAnsi="Times New Roman" w:cs="Times New Roman"/>
          <w:sz w:val="24"/>
          <w:szCs w:val="24"/>
          <w:lang w:val="en-US"/>
        </w:rPr>
        <w:t xml:space="preserve"> and lexemes for </w:t>
      </w:r>
      <w:r>
        <w:rPr>
          <w:rFonts w:ascii="Times New Roman" w:hAnsi="Times New Roman" w:cs="Times New Roman"/>
          <w:sz w:val="24"/>
          <w:szCs w:val="24"/>
          <w:lang w:val="en-US"/>
        </w:rPr>
        <w:t>different of language constructions.</w:t>
      </w:r>
      <w:proofErr w:type="gramEnd"/>
    </w:p>
    <w:tbl>
      <w:tblPr>
        <w:tblW w:w="0" w:type="auto"/>
        <w:tblInd w:w="108" w:type="dxa"/>
        <w:tblLayout w:type="fixed"/>
        <w:tblLook w:val="0000"/>
      </w:tblPr>
      <w:tblGrid>
        <w:gridCol w:w="1116"/>
        <w:gridCol w:w="1403"/>
        <w:gridCol w:w="2141"/>
        <w:gridCol w:w="1144"/>
        <w:gridCol w:w="1756"/>
        <w:gridCol w:w="1822"/>
      </w:tblGrid>
      <w:tr w:rsidR="007C10F4" w:rsidRPr="00550BBD" w:rsidTr="00DE03D7">
        <w:tc>
          <w:tcPr>
            <w:tcW w:w="1116"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 xml:space="preserve">Language </w:t>
            </w:r>
            <w:proofErr w:type="spellStart"/>
            <w:r w:rsidRPr="00550BBD">
              <w:rPr>
                <w:rFonts w:ascii="Times New Roman" w:eastAsia="Times New Roman" w:hAnsi="Times New Roman" w:cs="Times New Roman"/>
                <w:b/>
                <w:color w:val="000000"/>
                <w:sz w:val="20"/>
                <w:szCs w:val="20"/>
                <w:lang w:val="en-US" w:eastAsia="ar-SA"/>
              </w:rPr>
              <w:t>constractions</w:t>
            </w:r>
            <w:proofErr w:type="spellEnd"/>
          </w:p>
        </w:tc>
        <w:tc>
          <w:tcPr>
            <w:tcW w:w="1144"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550BBD" w:rsidRDefault="007C10F4" w:rsidP="00811DC2">
            <w:pPr>
              <w:suppressAutoHyphens/>
              <w:autoSpaceDE w:val="0"/>
              <w:spacing w:after="0"/>
              <w:jc w:val="center"/>
              <w:rPr>
                <w:rFonts w:ascii="Times New Roman" w:eastAsia="Times New Roman" w:hAnsi="Times New Roman" w:cs="Times New Roman"/>
                <w:b/>
                <w:color w:val="000000"/>
                <w:sz w:val="20"/>
                <w:szCs w:val="20"/>
                <w:lang w:val="en-US" w:eastAsia="ar-SA"/>
              </w:rPr>
            </w:pPr>
            <w:r w:rsidRPr="00550BBD">
              <w:rPr>
                <w:rFonts w:ascii="Times New Roman" w:eastAsia="Times New Roman" w:hAnsi="Times New Roman" w:cs="Times New Roman"/>
                <w:b/>
                <w:color w:val="000000"/>
                <w:sz w:val="20"/>
                <w:szCs w:val="20"/>
                <w:lang w:val="en-US" w:eastAsia="ar-SA"/>
              </w:rPr>
              <w:t xml:space="preserve">Language </w:t>
            </w:r>
            <w:proofErr w:type="spellStart"/>
            <w:r w:rsidRPr="00550BBD">
              <w:rPr>
                <w:rFonts w:ascii="Times New Roman" w:eastAsia="Times New Roman" w:hAnsi="Times New Roman" w:cs="Times New Roman"/>
                <w:b/>
                <w:color w:val="000000"/>
                <w:sz w:val="20"/>
                <w:szCs w:val="20"/>
                <w:lang w:val="en-US" w:eastAsia="ar-SA"/>
              </w:rPr>
              <w:t>constractions</w:t>
            </w:r>
            <w:proofErr w:type="spellEnd"/>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str</w:t>
            </w:r>
            <w:proofErr w:type="spellEnd"/>
            <w:r w:rsidRPr="00462FBC">
              <w:rPr>
                <w:rFonts w:ascii="Times New Roman" w:eastAsia="Times New Roman" w:hAnsi="Times New Roman" w:cs="Times New Roman"/>
                <w:color w:val="000000"/>
                <w:sz w:val="20"/>
                <w:szCs w:val="20"/>
                <w:lang w:val="en-US" w:eastAsia="ar-SA"/>
              </w:rPr>
              <w:t>, count</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Sign of operations</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Arithmetic</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eastAsia="ar-SA"/>
              </w:rPr>
              <w:t>Character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string</w:t>
            </w:r>
            <w:proofErr w:type="spellEnd"/>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4660" w:type="dxa"/>
            <w:gridSpan w:val="3"/>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Logical</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goto</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 xml:space="preserve">&lt;, &lt;=, &gt;=,&gt;, </w:t>
            </w:r>
            <w:r w:rsidRPr="00462FBC">
              <w:rPr>
                <w:rFonts w:ascii="Times New Roman" w:eastAsia="Times New Roman" w:hAnsi="Times New Roman" w:cs="Times New Roman"/>
                <w:color w:val="000000"/>
                <w:sz w:val="20"/>
                <w:szCs w:val="20"/>
                <w:lang w:val="en-US" w:eastAsia="ar-SA"/>
              </w:rPr>
              <w:t>&lt;&gt;</w:t>
            </w:r>
            <w:r w:rsidRPr="00462FBC">
              <w:rPr>
                <w:rFonts w:ascii="Times New Roman" w:eastAsia="Times New Roman" w:hAnsi="Times New Roman" w:cs="Times New Roman"/>
                <w:color w:val="000000"/>
                <w:sz w:val="20"/>
                <w:szCs w:val="20"/>
                <w:lang w:eastAsia="ar-SA"/>
              </w:rPr>
              <w:t xml:space="preserve">, </w:t>
            </w:r>
            <w:r w:rsidRPr="00462FBC">
              <w:rPr>
                <w:rFonts w:ascii="Times New Roman" w:eastAsia="Times New Roman" w:hAnsi="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Ratio</w:t>
            </w: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r w:rsidRPr="00462FBC">
              <w:rPr>
                <w:rFonts w:ascii="Times New Roman" w:eastAsia="Times New Roman" w:hAnsi="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Assignment</w:t>
            </w: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Special symbols</w:t>
            </w: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0"/>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pacing w:after="0"/>
              <w:jc w:val="center"/>
              <w:rPr>
                <w:rFonts w:ascii="Times New Roman" w:eastAsia="Times New Roman" w:hAnsi="Times New Roman" w:cs="Times New Roman"/>
                <w:sz w:val="20"/>
                <w:szCs w:val="20"/>
                <w:lang w:val="en-US" w:eastAsia="ar-SA"/>
              </w:rPr>
            </w:pPr>
            <w:proofErr w:type="spellStart"/>
            <w:r w:rsidRPr="00462FBC">
              <w:rPr>
                <w:rFonts w:ascii="Times New Roman" w:eastAsia="Times New Roman" w:hAnsi="Times New Roman" w:cs="Times New Roman"/>
                <w:color w:val="000000"/>
                <w:sz w:val="20"/>
                <w:szCs w:val="20"/>
                <w:lang w:eastAsia="ar-SA"/>
              </w:rPr>
              <w:t>The</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relevant</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symbols</w:t>
            </w:r>
            <w:proofErr w:type="spellEnd"/>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C10F4" w:rsidRPr="00462FBC" w:rsidRDefault="007C10F4" w:rsidP="00811DC2">
            <w:pPr>
              <w:suppressAutoHyphens/>
              <w:autoSpaceDE w:val="0"/>
              <w:snapToGrid w:val="0"/>
              <w:spacing w:after="0"/>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boolean</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var</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concat</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val="en-US" w:eastAsia="ar-SA"/>
              </w:rPr>
              <w:t>substr</w:t>
            </w:r>
            <w:proofErr w:type="spellEnd"/>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w:t>
            </w:r>
            <w:proofErr w:type="spellStart"/>
            <w:r w:rsidRPr="00462FBC">
              <w:rPr>
                <w:rFonts w:ascii="Times New Roman" w:eastAsia="Times New Roman" w:hAnsi="Times New Roman" w:cs="Times New Roman"/>
                <w:color w:val="000000"/>
                <w:sz w:val="20"/>
                <w:szCs w:val="20"/>
                <w:lang w:eastAsia="ar-SA"/>
              </w:rPr>
              <w:t>eal</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r w:rsidR="007C10F4" w:rsidRPr="00462FBC" w:rsidTr="00DE03D7">
        <w:trPr>
          <w:trHeight w:val="24"/>
        </w:trPr>
        <w:tc>
          <w:tcPr>
            <w:tcW w:w="111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 xml:space="preserve">‘a’, ‘b’, ‘2’, ' </w:t>
            </w:r>
            <w:proofErr w:type="spellStart"/>
            <w:r w:rsidRPr="00462FBC">
              <w:rPr>
                <w:rFonts w:ascii="Times New Roman" w:eastAsia="Times New Roman" w:hAnsi="Times New Roman" w:cs="Times New Roman"/>
                <w:color w:val="000000"/>
                <w:sz w:val="20"/>
                <w:szCs w:val="20"/>
                <w:lang w:val="en-US" w:eastAsia="ar-SA"/>
              </w:rPr>
              <w:t>'</w:t>
            </w:r>
            <w:proofErr w:type="spellEnd"/>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7C10F4" w:rsidRPr="00462FBC" w:rsidRDefault="007C10F4" w:rsidP="00811DC2">
            <w:pPr>
              <w:suppressAutoHyphens/>
              <w:autoSpaceDE w:val="0"/>
              <w:snapToGrid w:val="0"/>
              <w:spacing w:after="0"/>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C</w:t>
            </w:r>
            <w:proofErr w:type="spellStart"/>
            <w:r w:rsidRPr="00462FBC">
              <w:rPr>
                <w:rFonts w:ascii="Times New Roman" w:eastAsia="Times New Roman" w:hAnsi="Times New Roman" w:cs="Times New Roman"/>
                <w:color w:val="000000"/>
                <w:sz w:val="20"/>
                <w:szCs w:val="20"/>
                <w:lang w:eastAsia="ar-SA"/>
              </w:rPr>
              <w:t>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bl>
    <w:p w:rsidR="007C10F4" w:rsidRPr="00DE03D7" w:rsidRDefault="007C10F4" w:rsidP="00811DC2">
      <w:pPr>
        <w:pStyle w:val="2"/>
        <w:numPr>
          <w:ilvl w:val="1"/>
          <w:numId w:val="4"/>
        </w:numPr>
        <w:rPr>
          <w:b w:val="0"/>
          <w:i/>
          <w:u w:val="single"/>
          <w:lang w:val="en-US"/>
        </w:rPr>
      </w:pPr>
      <w:r w:rsidRPr="00DE03D7">
        <w:rPr>
          <w:b w:val="0"/>
          <w:i/>
          <w:u w:val="single"/>
          <w:lang w:val="en-US"/>
        </w:rPr>
        <w:lastRenderedPageBreak/>
        <w:t xml:space="preserve"> Description of the </w:t>
      </w:r>
      <w:proofErr w:type="gramStart"/>
      <w:r w:rsidRPr="00DE03D7">
        <w:rPr>
          <w:b w:val="0"/>
          <w:i/>
          <w:u w:val="single"/>
          <w:lang w:val="en-US"/>
        </w:rPr>
        <w:t>types</w:t>
      </w:r>
      <w:proofErr w:type="gramEnd"/>
      <w:r w:rsidRPr="00DE03D7">
        <w:rPr>
          <w:b w:val="0"/>
          <w:i/>
          <w:u w:val="single"/>
          <w:lang w:val="en-US"/>
        </w:rPr>
        <w:t xml:space="preserve"> lexemes.</w:t>
      </w:r>
    </w:p>
    <w:p w:rsidR="007C10F4" w:rsidRPr="00462FBC" w:rsidRDefault="007C10F4" w:rsidP="00811DC2">
      <w:pPr>
        <w:pStyle w:val="2"/>
        <w:ind w:left="360" w:firstLine="348"/>
        <w:rPr>
          <w:b w:val="0"/>
          <w:lang w:val="en-US"/>
        </w:rPr>
      </w:pPr>
      <w:r w:rsidRPr="00462FBC">
        <w:rPr>
          <w:b w:val="0"/>
          <w:lang w:val="en-US"/>
        </w:rPr>
        <w:t>Consi</w:t>
      </w:r>
      <w:r>
        <w:rPr>
          <w:b w:val="0"/>
          <w:lang w:val="en-US"/>
        </w:rPr>
        <w:t xml:space="preserve">dered the lexical analyzer lexemes </w:t>
      </w:r>
      <w:r w:rsidRPr="00462FBC">
        <w:rPr>
          <w:b w:val="0"/>
          <w:lang w:val="en-US"/>
        </w:rPr>
        <w:t>can be one of the following types:</w:t>
      </w:r>
    </w:p>
    <w:p w:rsidR="007C10F4" w:rsidRPr="00462FBC" w:rsidRDefault="007C10F4" w:rsidP="008B101A">
      <w:pPr>
        <w:pStyle w:val="2"/>
        <w:numPr>
          <w:ilvl w:val="0"/>
          <w:numId w:val="25"/>
        </w:numPr>
        <w:rPr>
          <w:b w:val="0"/>
          <w:lang w:val="en-US"/>
        </w:rPr>
      </w:pPr>
      <w:r w:rsidRPr="00462FBC">
        <w:rPr>
          <w:b w:val="0"/>
          <w:lang w:val="en-US"/>
        </w:rPr>
        <w:t>Identifiers - the names of the user objects in the program</w:t>
      </w:r>
      <w:r>
        <w:rPr>
          <w:b w:val="0"/>
          <w:lang w:val="en-US"/>
        </w:rPr>
        <w:t>;</w:t>
      </w:r>
    </w:p>
    <w:p w:rsidR="007C10F4" w:rsidRDefault="007C10F4" w:rsidP="008B101A">
      <w:pPr>
        <w:pStyle w:val="2"/>
        <w:numPr>
          <w:ilvl w:val="0"/>
          <w:numId w:val="25"/>
        </w:numPr>
        <w:rPr>
          <w:b w:val="0"/>
          <w:lang w:val="en-US"/>
        </w:rPr>
      </w:pPr>
      <w:r w:rsidRPr="00462FBC">
        <w:rPr>
          <w:b w:val="0"/>
          <w:lang w:val="en-US"/>
        </w:rPr>
        <w:t>Constants - numeric or logical values ​​specified explicitly</w:t>
      </w:r>
      <w:r>
        <w:rPr>
          <w:b w:val="0"/>
          <w:lang w:val="en-US"/>
        </w:rPr>
        <w:t>;</w:t>
      </w:r>
    </w:p>
    <w:p w:rsidR="007C10F4" w:rsidRDefault="007C10F4" w:rsidP="008B101A">
      <w:pPr>
        <w:pStyle w:val="2"/>
        <w:numPr>
          <w:ilvl w:val="0"/>
          <w:numId w:val="25"/>
        </w:numPr>
        <w:rPr>
          <w:b w:val="0"/>
          <w:lang w:val="en-US"/>
        </w:rPr>
      </w:pPr>
      <w:r w:rsidRPr="00ED5BE3">
        <w:rPr>
          <w:b w:val="0"/>
          <w:lang w:val="en-US"/>
        </w:rPr>
        <w:t>Keywords - reserved identifiers, which have strictly defined meaning</w:t>
      </w:r>
      <w:r>
        <w:rPr>
          <w:b w:val="0"/>
          <w:lang w:val="en-US"/>
        </w:rPr>
        <w:t>;</w:t>
      </w:r>
    </w:p>
    <w:p w:rsidR="007C10F4" w:rsidRPr="00ED5BE3" w:rsidRDefault="007C10F4" w:rsidP="008B101A">
      <w:pPr>
        <w:pStyle w:val="2"/>
        <w:numPr>
          <w:ilvl w:val="0"/>
          <w:numId w:val="25"/>
        </w:numPr>
        <w:rPr>
          <w:b w:val="0"/>
          <w:lang w:val="en-US"/>
        </w:rPr>
      </w:pPr>
      <w:r w:rsidRPr="00ED5BE3">
        <w:rPr>
          <w:b w:val="0"/>
          <w:lang w:val="en-US"/>
        </w:rPr>
        <w:t>Signs of operations - symbols that repres</w:t>
      </w:r>
      <w:r>
        <w:rPr>
          <w:b w:val="0"/>
          <w:lang w:val="en-US"/>
        </w:rPr>
        <w:t>ent unary and binary operations;</w:t>
      </w:r>
    </w:p>
    <w:p w:rsidR="007C10F4" w:rsidRDefault="007C10F4" w:rsidP="008B101A">
      <w:pPr>
        <w:pStyle w:val="2"/>
        <w:numPr>
          <w:ilvl w:val="0"/>
          <w:numId w:val="25"/>
        </w:numPr>
        <w:rPr>
          <w:b w:val="0"/>
          <w:lang w:val="en-US"/>
        </w:rPr>
      </w:pPr>
      <w:r w:rsidRPr="00ED5BE3">
        <w:rPr>
          <w:b w:val="0"/>
          <w:lang w:val="en-US"/>
        </w:rPr>
        <w:t>Special characters - the square bra</w:t>
      </w:r>
      <w:r>
        <w:rPr>
          <w:b w:val="0"/>
          <w:lang w:val="en-US"/>
        </w:rPr>
        <w:t>ckets, parentheses, commas, etc;</w:t>
      </w:r>
    </w:p>
    <w:p w:rsidR="007C10F4" w:rsidRDefault="007C10F4" w:rsidP="008B101A">
      <w:pPr>
        <w:pStyle w:val="2"/>
        <w:numPr>
          <w:ilvl w:val="0"/>
          <w:numId w:val="25"/>
        </w:numPr>
        <w:rPr>
          <w:b w:val="0"/>
          <w:lang w:val="en-US"/>
        </w:rPr>
      </w:pPr>
      <w:r w:rsidRPr="00ED5BE3">
        <w:rPr>
          <w:b w:val="0"/>
          <w:lang w:val="en-US"/>
        </w:rPr>
        <w:t>Separators - the gaps and newline characters. If</w:t>
      </w:r>
      <w:r>
        <w:rPr>
          <w:b w:val="0"/>
          <w:lang w:val="en-US"/>
        </w:rPr>
        <w:t xml:space="preserve"> the text includes the program in </w:t>
      </w:r>
      <w:r w:rsidRPr="00ED5BE3">
        <w:rPr>
          <w:b w:val="0"/>
          <w:lang w:val="en-US"/>
        </w:rPr>
        <w:t>any place can be at least one delimiter, then the place can be any number of separators.</w:t>
      </w:r>
    </w:p>
    <w:p w:rsidR="007112B3" w:rsidRPr="00DE03D7" w:rsidRDefault="007112B3" w:rsidP="00811DC2">
      <w:pPr>
        <w:pStyle w:val="2"/>
        <w:numPr>
          <w:ilvl w:val="1"/>
          <w:numId w:val="4"/>
        </w:numPr>
        <w:rPr>
          <w:b w:val="0"/>
          <w:i/>
          <w:u w:val="single"/>
          <w:lang w:val="en-US"/>
        </w:rPr>
      </w:pPr>
      <w:r w:rsidRPr="00DE03D7">
        <w:rPr>
          <w:b w:val="0"/>
          <w:i/>
          <w:u w:val="single"/>
          <w:lang w:val="en-US"/>
        </w:rPr>
        <w:t>Graph of lexical analysis.</w:t>
      </w:r>
    </w:p>
    <w:p w:rsidR="007112B3" w:rsidRPr="007112B3" w:rsidRDefault="007112B3" w:rsidP="00811DC2">
      <w:pPr>
        <w:spacing w:after="0"/>
        <w:rPr>
          <w:lang w:val="en-US"/>
        </w:rPr>
      </w:pPr>
      <w:r w:rsidRPr="007112B3">
        <w:rPr>
          <w:noProof/>
          <w:lang w:eastAsia="ru-RU"/>
        </w:rPr>
        <w:lastRenderedPageBreak/>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p w:rsidR="007C10F4" w:rsidRPr="00DE03D7" w:rsidRDefault="007C10F4" w:rsidP="00811DC2">
      <w:pPr>
        <w:pStyle w:val="2"/>
        <w:numPr>
          <w:ilvl w:val="1"/>
          <w:numId w:val="4"/>
        </w:numPr>
        <w:rPr>
          <w:b w:val="0"/>
          <w:i/>
          <w:u w:val="single"/>
          <w:lang w:val="en-US"/>
        </w:rPr>
      </w:pPr>
      <w:r w:rsidRPr="00DE03D7">
        <w:rPr>
          <w:b w:val="0"/>
          <w:i/>
          <w:u w:val="single"/>
          <w:lang w:val="en-US"/>
        </w:rPr>
        <w:lastRenderedPageBreak/>
        <w:t xml:space="preserve"> </w:t>
      </w:r>
      <w:proofErr w:type="gramStart"/>
      <w:r w:rsidRPr="00DE03D7">
        <w:rPr>
          <w:b w:val="0"/>
          <w:i/>
          <w:u w:val="single"/>
          <w:lang w:val="en-US"/>
        </w:rPr>
        <w:t>Modeling of the work of the lexical analyzer.</w:t>
      </w:r>
      <w:proofErr w:type="gramEnd"/>
    </w:p>
    <w:p w:rsidR="007C10F4" w:rsidRDefault="007C10F4" w:rsidP="00811DC2">
      <w:pPr>
        <w:pStyle w:val="2"/>
        <w:ind w:left="360" w:firstLine="348"/>
        <w:rPr>
          <w:b w:val="0"/>
          <w:lang w:val="en-US"/>
        </w:rPr>
      </w:pPr>
      <w:r w:rsidRPr="009D4D32">
        <w:rPr>
          <w:b w:val="0"/>
          <w:lang w:val="en-US"/>
        </w:rPr>
        <w:t>For example, we have the following program at the input:</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program</w:t>
      </w:r>
      <w:proofErr w:type="gramEnd"/>
      <w:r w:rsidRPr="00811DC2">
        <w:rPr>
          <w:rFonts w:ascii="Consolas" w:eastAsia="Times New Roman" w:hAnsi="Consolas" w:cs="Consolas"/>
          <w:sz w:val="18"/>
          <w:szCs w:val="20"/>
          <w:lang w:val="en-US" w:eastAsia="ar-SA"/>
        </w:rPr>
        <w:t xml:space="preserve"> </w:t>
      </w:r>
      <w:proofErr w:type="spellStart"/>
      <w:r w:rsidRPr="00811DC2">
        <w:rPr>
          <w:rFonts w:ascii="Consolas" w:eastAsia="Times New Roman" w:hAnsi="Consolas" w:cs="Consolas"/>
          <w:sz w:val="18"/>
          <w:szCs w:val="20"/>
          <w:lang w:val="en-US" w:eastAsia="ar-SA"/>
        </w:rPr>
        <w:t>HelloWorld</w:t>
      </w:r>
      <w:proofErr w:type="spellEnd"/>
      <w:r w:rsidRPr="00811DC2">
        <w:rPr>
          <w:rFonts w:ascii="Consolas" w:eastAsia="Times New Roman" w:hAnsi="Consolas" w:cs="Consolas"/>
          <w:sz w:val="18"/>
          <w:szCs w:val="20"/>
          <w:lang w:val="en-US" w:eastAsia="ar-SA"/>
        </w:rPr>
        <w:t>;</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spellStart"/>
      <w:proofErr w:type="gramStart"/>
      <w:r w:rsidRPr="00811DC2">
        <w:rPr>
          <w:rFonts w:ascii="Consolas" w:eastAsia="Times New Roman" w:hAnsi="Consolas" w:cs="Consolas"/>
          <w:sz w:val="18"/>
          <w:szCs w:val="20"/>
          <w:lang w:val="en-US" w:eastAsia="ar-SA"/>
        </w:rPr>
        <w:t>var</w:t>
      </w:r>
      <w:proofErr w:type="spellEnd"/>
      <w:proofErr w:type="gramEnd"/>
      <w:r w:rsidRPr="00811DC2">
        <w:rPr>
          <w:rFonts w:ascii="Consolas" w:eastAsia="Times New Roman" w:hAnsi="Consolas" w:cs="Consolas"/>
          <w:sz w:val="18"/>
          <w:szCs w:val="20"/>
          <w:lang w:val="en-US" w:eastAsia="ar-SA"/>
        </w:rPr>
        <w:t xml:space="preserve"> a:integer; b:boolean;</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begin</w:t>
      </w:r>
      <w:proofErr w:type="gramEnd"/>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a</w:t>
      </w:r>
      <w:proofErr w:type="gramEnd"/>
      <w:r w:rsidRPr="00811DC2">
        <w:rPr>
          <w:rFonts w:ascii="Consolas" w:eastAsia="Times New Roman" w:hAnsi="Consolas" w:cs="Consolas"/>
          <w:sz w:val="18"/>
          <w:szCs w:val="20"/>
          <w:lang w:val="en-US" w:eastAsia="ar-SA"/>
        </w:rPr>
        <w:t>:=3;</w:t>
      </w:r>
    </w:p>
    <w:p w:rsidR="007C10F4" w:rsidRPr="00811DC2" w:rsidRDefault="007C10F4" w:rsidP="00811DC2">
      <w:pPr>
        <w:tabs>
          <w:tab w:val="left" w:pos="684"/>
        </w:tabs>
        <w:suppressAutoHyphens/>
        <w:autoSpaceDE w:val="0"/>
        <w:spacing w:after="0"/>
        <w:jc w:val="both"/>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b</w:t>
      </w:r>
      <w:proofErr w:type="gramEnd"/>
      <w:r w:rsidRPr="00811DC2">
        <w:rPr>
          <w:rFonts w:ascii="Consolas" w:eastAsia="Times New Roman" w:hAnsi="Consolas" w:cs="Consolas"/>
          <w:sz w:val="18"/>
          <w:szCs w:val="20"/>
          <w:lang w:val="en-US" w:eastAsia="ar-SA"/>
        </w:rPr>
        <w:t>:=true;</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if</w:t>
      </w:r>
      <w:proofErr w:type="gramEnd"/>
      <w:r w:rsidRPr="00811DC2">
        <w:rPr>
          <w:rFonts w:ascii="Consolas" w:eastAsia="Times New Roman" w:hAnsi="Consolas" w:cs="Consolas"/>
          <w:sz w:val="18"/>
          <w:szCs w:val="20"/>
          <w:lang w:val="en-US" w:eastAsia="ar-SA"/>
        </w:rPr>
        <w:t xml:space="preserve"> b and (a = 3) then</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r w:rsidRPr="00811DC2">
        <w:rPr>
          <w:rFonts w:ascii="Consolas" w:eastAsia="Times New Roman" w:hAnsi="Consolas" w:cs="Consolas"/>
          <w:sz w:val="18"/>
          <w:szCs w:val="20"/>
          <w:lang w:val="en-US" w:eastAsia="ar-SA"/>
        </w:rPr>
        <w:t xml:space="preserve">    </w:t>
      </w:r>
      <w:proofErr w:type="gramStart"/>
      <w:r w:rsidRPr="00811DC2">
        <w:rPr>
          <w:rFonts w:ascii="Consolas" w:eastAsia="Times New Roman" w:hAnsi="Consolas" w:cs="Consolas"/>
          <w:sz w:val="18"/>
          <w:szCs w:val="20"/>
          <w:lang w:val="en-US" w:eastAsia="ar-SA"/>
        </w:rPr>
        <w:t>write(</w:t>
      </w:r>
      <w:proofErr w:type="gramEnd"/>
      <w:r w:rsidRPr="00811DC2">
        <w:rPr>
          <w:rFonts w:ascii="Consolas" w:eastAsia="Times New Roman" w:hAnsi="Consolas" w:cs="Consolas"/>
          <w:sz w:val="18"/>
          <w:szCs w:val="20"/>
          <w:lang w:val="en-US" w:eastAsia="ar-SA"/>
        </w:rPr>
        <w:t>‘hello world’);</w:t>
      </w:r>
    </w:p>
    <w:p w:rsidR="007C10F4" w:rsidRPr="00811DC2" w:rsidRDefault="007C10F4" w:rsidP="00811DC2">
      <w:pPr>
        <w:tabs>
          <w:tab w:val="left" w:pos="180"/>
          <w:tab w:val="left" w:pos="360"/>
        </w:tabs>
        <w:suppressAutoHyphens/>
        <w:autoSpaceDE w:val="0"/>
        <w:spacing w:after="0"/>
        <w:rPr>
          <w:rFonts w:ascii="Consolas" w:eastAsia="Times New Roman" w:hAnsi="Consolas" w:cs="Consolas"/>
          <w:sz w:val="18"/>
          <w:szCs w:val="20"/>
          <w:lang w:val="en-US" w:eastAsia="ar-SA"/>
        </w:rPr>
      </w:pPr>
      <w:proofErr w:type="gramStart"/>
      <w:r w:rsidRPr="00811DC2">
        <w:rPr>
          <w:rFonts w:ascii="Consolas" w:eastAsia="Times New Roman" w:hAnsi="Consolas" w:cs="Consolas"/>
          <w:sz w:val="18"/>
          <w:szCs w:val="20"/>
          <w:lang w:val="en-US" w:eastAsia="ar-SA"/>
        </w:rPr>
        <w:t>end</w:t>
      </w:r>
      <w:proofErr w:type="gramEnd"/>
      <w:r w:rsidRPr="00811DC2">
        <w:rPr>
          <w:rFonts w:ascii="Consolas" w:eastAsia="Times New Roman" w:hAnsi="Consolas" w:cs="Consolas"/>
          <w:sz w:val="18"/>
          <w:szCs w:val="20"/>
          <w:lang w:val="en-US" w:eastAsia="ar-SA"/>
        </w:rPr>
        <w:t>.</w:t>
      </w:r>
    </w:p>
    <w:p w:rsidR="007C10F4" w:rsidRDefault="007C10F4" w:rsidP="00811DC2">
      <w:pPr>
        <w:suppressAutoHyphens/>
        <w:autoSpaceDE w:val="0"/>
        <w:spacing w:after="0"/>
        <w:jc w:val="both"/>
        <w:rPr>
          <w:rFonts w:ascii="Times New Roman" w:eastAsia="Times New Roman" w:hAnsi="Times New Roman" w:cs="Times New Roman"/>
          <w:sz w:val="20"/>
          <w:szCs w:val="20"/>
          <w:lang w:val="en-US" w:eastAsia="ar-SA"/>
        </w:rPr>
      </w:pPr>
    </w:p>
    <w:p w:rsidR="007C10F4" w:rsidRDefault="007C10F4" w:rsidP="000A6195">
      <w:pPr>
        <w:suppressAutoHyphens/>
        <w:autoSpaceDE w:val="0"/>
        <w:spacing w:after="0"/>
        <w:ind w:firstLine="709"/>
        <w:jc w:val="both"/>
        <w:rPr>
          <w:rFonts w:ascii="Times New Roman" w:eastAsiaTheme="majorEastAsia" w:hAnsi="Times New Roman" w:cstheme="majorBidi"/>
          <w:bCs/>
          <w:color w:val="000000" w:themeColor="text1"/>
          <w:sz w:val="24"/>
          <w:szCs w:val="26"/>
          <w:lang w:val="en-US"/>
        </w:rPr>
      </w:pPr>
      <w:r w:rsidRPr="009D4D32">
        <w:rPr>
          <w:rFonts w:ascii="Times New Roman" w:eastAsiaTheme="majorEastAsia" w:hAnsi="Times New Roman" w:cstheme="majorBidi"/>
          <w:bCs/>
          <w:color w:val="000000" w:themeColor="text1"/>
          <w:sz w:val="24"/>
          <w:szCs w:val="26"/>
          <w:lang w:val="en-US"/>
        </w:rPr>
        <w:t>Formed output stream of tokens:</w:t>
      </w:r>
    </w:p>
    <w:p w:rsidR="007C10F4" w:rsidRPr="00811DC2" w:rsidRDefault="007C10F4" w:rsidP="00811DC2">
      <w:pPr>
        <w:suppressAutoHyphens/>
        <w:autoSpaceDE w:val="0"/>
        <w:spacing w:after="0"/>
        <w:jc w:val="both"/>
        <w:rPr>
          <w:rFonts w:ascii="Consolas" w:eastAsia="Times New Roman" w:hAnsi="Consolas" w:cs="Consolas"/>
          <w:sz w:val="20"/>
          <w:szCs w:val="20"/>
          <w:lang w:val="en-US" w:eastAsia="ar-SA"/>
        </w:rPr>
      </w:pPr>
      <w:r w:rsidRPr="00811DC2">
        <w:rPr>
          <w:rFonts w:ascii="Consolas" w:eastAsia="Times New Roman" w:hAnsi="Consolas" w:cs="Consolas"/>
          <w:sz w:val="20"/>
          <w:szCs w:val="20"/>
          <w:lang w:val="en-US" w:eastAsia="ar-SA"/>
        </w:rPr>
        <w:t>_PROG _ID ; _VAR _ID : _INT ; _ID : _BOOL ; _BEGIN _ID _EQ _NUM ; _ID _EQ _TRUE ; _IF _ID _AND ( _ID = _NUM ) _THEN _WRITE ( _STR ) ; _END .</w:t>
      </w:r>
    </w:p>
    <w:p w:rsidR="007C10F4" w:rsidRPr="00254E7A" w:rsidRDefault="007C10F4" w:rsidP="00811DC2">
      <w:pPr>
        <w:tabs>
          <w:tab w:val="left" w:pos="684"/>
        </w:tabs>
        <w:suppressAutoHyphens/>
        <w:autoSpaceDE w:val="0"/>
        <w:spacing w:after="0"/>
        <w:jc w:val="both"/>
        <w:rPr>
          <w:rFonts w:ascii="Times New Roman" w:eastAsia="Times New Roman" w:hAnsi="Times New Roman" w:cs="Times New Roman"/>
          <w:sz w:val="24"/>
          <w:szCs w:val="24"/>
          <w:lang w:val="en-US" w:eastAsia="ar-SA"/>
        </w:rPr>
      </w:pPr>
      <w:bookmarkStart w:id="0" w:name="_GoBack"/>
      <w:bookmarkEnd w:id="0"/>
    </w:p>
    <w:p w:rsidR="007C10F4" w:rsidRPr="009D4D32" w:rsidRDefault="007C10F4" w:rsidP="000A6195">
      <w:pPr>
        <w:tabs>
          <w:tab w:val="left" w:pos="684"/>
        </w:tabs>
        <w:suppressAutoHyphens/>
        <w:autoSpaceDE w:val="0"/>
        <w:spacing w:after="0"/>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As a result of the lexical analysis:</w:t>
      </w:r>
    </w:p>
    <w:p w:rsidR="007C10F4" w:rsidRPr="000A6195" w:rsidRDefault="007C10F4" w:rsidP="000A6195">
      <w:pPr>
        <w:pStyle w:val="a4"/>
        <w:numPr>
          <w:ilvl w:val="0"/>
          <w:numId w:val="29"/>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0A6195">
        <w:rPr>
          <w:rFonts w:ascii="Times New Roman" w:eastAsia="Times New Roman" w:hAnsi="Times New Roman" w:cs="Times New Roman"/>
          <w:sz w:val="24"/>
          <w:szCs w:val="24"/>
          <w:lang w:val="en-US" w:eastAsia="ar-SA"/>
        </w:rPr>
        <w:t>The program parsed into separate lexemes.</w:t>
      </w:r>
    </w:p>
    <w:p w:rsidR="007C10F4" w:rsidRPr="000A6195" w:rsidRDefault="007C10F4" w:rsidP="000A6195">
      <w:pPr>
        <w:pStyle w:val="a4"/>
        <w:numPr>
          <w:ilvl w:val="0"/>
          <w:numId w:val="29"/>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0A6195">
        <w:rPr>
          <w:rFonts w:ascii="Times New Roman" w:eastAsia="Times New Roman" w:hAnsi="Times New Roman" w:cs="Times New Roman"/>
          <w:sz w:val="24"/>
          <w:szCs w:val="24"/>
          <w:lang w:val="en-US" w:eastAsia="ar-SA"/>
        </w:rPr>
        <w:t>Lexemes are converted to tokens.</w:t>
      </w:r>
    </w:p>
    <w:p w:rsidR="00325DCB" w:rsidRDefault="00325DCB" w:rsidP="00811DC2">
      <w:pPr>
        <w:spacing w:after="0"/>
        <w:rPr>
          <w:lang w:val="en-US"/>
        </w:rPr>
      </w:pPr>
    </w:p>
    <w:p w:rsidR="007112B3" w:rsidRPr="00DE03D7" w:rsidRDefault="007112B3" w:rsidP="00811DC2">
      <w:pPr>
        <w:pStyle w:val="2"/>
        <w:numPr>
          <w:ilvl w:val="1"/>
          <w:numId w:val="4"/>
        </w:numPr>
        <w:rPr>
          <w:b w:val="0"/>
          <w:i/>
          <w:u w:val="single"/>
          <w:lang w:val="en-US"/>
        </w:rPr>
      </w:pPr>
      <w:r w:rsidRPr="00DE03D7">
        <w:rPr>
          <w:b w:val="0"/>
          <w:i/>
          <w:u w:val="single"/>
          <w:lang w:val="en-US"/>
        </w:rPr>
        <w:t xml:space="preserve"> Result.</w:t>
      </w:r>
    </w:p>
    <w:p w:rsidR="007112B3" w:rsidRDefault="007112B3" w:rsidP="000A6195">
      <w:pPr>
        <w:spacing w:after="0"/>
        <w:ind w:firstLine="709"/>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Pr="00FA4C7C">
        <w:rPr>
          <w:rFonts w:ascii="Times New Roman" w:hAnsi="Times New Roman" w:cs="Times New Roman"/>
          <w:sz w:val="24"/>
          <w:szCs w:val="24"/>
          <w:lang w:val="en-US"/>
        </w:rPr>
        <w:t xml:space="preserve"> was a description of the syntax of t</w:t>
      </w:r>
      <w:r>
        <w:rPr>
          <w:rFonts w:ascii="Times New Roman" w:hAnsi="Times New Roman" w:cs="Times New Roman"/>
          <w:sz w:val="24"/>
          <w:szCs w:val="24"/>
          <w:lang w:val="en-US"/>
        </w:rPr>
        <w:t xml:space="preserve">he language, identified </w:t>
      </w:r>
      <w:r w:rsidRPr="00FA4C7C">
        <w:rPr>
          <w:rFonts w:ascii="Times New Roman" w:hAnsi="Times New Roman" w:cs="Times New Roman"/>
          <w:sz w:val="24"/>
          <w:szCs w:val="24"/>
          <w:lang w:val="en-US"/>
        </w:rPr>
        <w:t>the concepts of construction of a lexical analyzer</w:t>
      </w:r>
      <w:r>
        <w:rPr>
          <w:rFonts w:ascii="Times New Roman" w:hAnsi="Times New Roman" w:cs="Times New Roman"/>
          <w:sz w:val="24"/>
          <w:szCs w:val="24"/>
          <w:lang w:val="en-US"/>
        </w:rPr>
        <w:t>.</w:t>
      </w:r>
      <w:r w:rsidR="00850A38">
        <w:rPr>
          <w:rFonts w:ascii="Times New Roman" w:hAnsi="Times New Roman" w:cs="Times New Roman"/>
          <w:sz w:val="24"/>
          <w:szCs w:val="24"/>
          <w:lang w:val="en-US"/>
        </w:rPr>
        <w:t xml:space="preserve"> </w:t>
      </w:r>
      <w:r w:rsidR="00850A38" w:rsidRPr="00850A38">
        <w:rPr>
          <w:rFonts w:ascii="Times New Roman" w:hAnsi="Times New Roman" w:cs="Times New Roman"/>
          <w:sz w:val="24"/>
          <w:szCs w:val="24"/>
          <w:lang w:val="en-US"/>
        </w:rPr>
        <w:t>It was implemented lexical analysis</w:t>
      </w:r>
      <w:r w:rsidR="00850A38">
        <w:rPr>
          <w:rFonts w:ascii="Times New Roman" w:hAnsi="Times New Roman" w:cs="Times New Roman"/>
          <w:sz w:val="24"/>
          <w:szCs w:val="24"/>
          <w:lang w:val="en-US"/>
        </w:rPr>
        <w:t>.</w:t>
      </w:r>
    </w:p>
    <w:p w:rsidR="007112B3" w:rsidRPr="007C10F4" w:rsidRDefault="007112B3" w:rsidP="00811DC2">
      <w:pPr>
        <w:spacing w:after="0"/>
        <w:rPr>
          <w:lang w:val="en-US"/>
        </w:rPr>
      </w:pPr>
    </w:p>
    <w:sectPr w:rsidR="007112B3" w:rsidRPr="007C10F4"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056E0BAD"/>
    <w:multiLevelType w:val="hybridMultilevel"/>
    <w:tmpl w:val="216EE5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B63099B"/>
    <w:multiLevelType w:val="hybridMultilevel"/>
    <w:tmpl w:val="6A4A14FA"/>
    <w:lvl w:ilvl="0" w:tplc="04190005">
      <w:start w:val="1"/>
      <w:numFmt w:val="bullet"/>
      <w:lvlText w:val=""/>
      <w:lvlJc w:val="left"/>
      <w:pPr>
        <w:ind w:left="1428" w:hanging="360"/>
      </w:pPr>
      <w:rPr>
        <w:rFonts w:ascii="Wingdings" w:hAnsi="Wingdings"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6D6AE5"/>
    <w:multiLevelType w:val="hybridMultilevel"/>
    <w:tmpl w:val="35DA3962"/>
    <w:lvl w:ilvl="0" w:tplc="1212979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1F553E4B"/>
    <w:multiLevelType w:val="hybridMultilevel"/>
    <w:tmpl w:val="32B47D5E"/>
    <w:lvl w:ilvl="0" w:tplc="04190005">
      <w:start w:val="1"/>
      <w:numFmt w:val="bullet"/>
      <w:lvlText w:val=""/>
      <w:lvlJc w:val="left"/>
      <w:pPr>
        <w:ind w:left="1428" w:hanging="360"/>
      </w:pPr>
      <w:rPr>
        <w:rFonts w:ascii="Wingdings" w:hAnsi="Wingdings" w:hint="default"/>
      </w:rPr>
    </w:lvl>
    <w:lvl w:ilvl="1" w:tplc="709CAB54">
      <w:numFmt w:val="bullet"/>
      <w:lvlText w:val=""/>
      <w:lvlJc w:val="left"/>
      <w:pPr>
        <w:ind w:left="2148" w:hanging="360"/>
      </w:pPr>
      <w:rPr>
        <w:rFonts w:ascii="Wingdings" w:eastAsiaTheme="minorHAnsi" w:hAnsi="Wingdings" w:cs="Times New Roman" w:hint="default"/>
      </w:rPr>
    </w:lvl>
    <w:lvl w:ilvl="2" w:tplc="DD4C6478">
      <w:numFmt w:val="bullet"/>
      <w:lvlText w:val=""/>
      <w:lvlJc w:val="left"/>
      <w:pPr>
        <w:ind w:left="2868" w:hanging="360"/>
      </w:pPr>
      <w:rPr>
        <w:rFonts w:ascii="Symbol" w:eastAsiaTheme="minorHAnsi" w:hAnsi="Symbol" w:cs="Times New Roman"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45D432C"/>
    <w:multiLevelType w:val="hybridMultilevel"/>
    <w:tmpl w:val="DEB8D02E"/>
    <w:lvl w:ilvl="0" w:tplc="CA34EBA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EB10B0"/>
    <w:multiLevelType w:val="hybridMultilevel"/>
    <w:tmpl w:val="13980018"/>
    <w:lvl w:ilvl="0" w:tplc="57EAFD0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4166940"/>
    <w:multiLevelType w:val="hybridMultilevel"/>
    <w:tmpl w:val="59E8AE82"/>
    <w:lvl w:ilvl="0" w:tplc="F0A0C48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A166BD0"/>
    <w:multiLevelType w:val="hybridMultilevel"/>
    <w:tmpl w:val="BD6ED49C"/>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7">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64724DC"/>
    <w:multiLevelType w:val="hybridMultilevel"/>
    <w:tmpl w:val="90AA2F6A"/>
    <w:lvl w:ilvl="0" w:tplc="0EA4FA8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5745424E"/>
    <w:multiLevelType w:val="hybridMultilevel"/>
    <w:tmpl w:val="E1E2279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23">
    <w:nsid w:val="62AB1441"/>
    <w:multiLevelType w:val="hybridMultilevel"/>
    <w:tmpl w:val="7DEC2A96"/>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3340051"/>
    <w:multiLevelType w:val="hybridMultilevel"/>
    <w:tmpl w:val="4FCA4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F4335E"/>
    <w:multiLevelType w:val="hybridMultilevel"/>
    <w:tmpl w:val="36EC5EE4"/>
    <w:lvl w:ilvl="0" w:tplc="B806484E">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6C930C9F"/>
    <w:multiLevelType w:val="hybridMultilevel"/>
    <w:tmpl w:val="AF32BA46"/>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1F80776"/>
    <w:multiLevelType w:val="hybridMultilevel"/>
    <w:tmpl w:val="6C4E5954"/>
    <w:lvl w:ilvl="0" w:tplc="33245A30">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74DE2C07"/>
    <w:multiLevelType w:val="hybridMultilevel"/>
    <w:tmpl w:val="1C0C5DF4"/>
    <w:lvl w:ilvl="0" w:tplc="990CF914">
      <w:numFmt w:val="bullet"/>
      <w:lvlText w:val="•"/>
      <w:lvlJc w:val="left"/>
      <w:pPr>
        <w:ind w:left="1053" w:hanging="360"/>
      </w:pPr>
      <w:rPr>
        <w:rFonts w:ascii="Times New Roman" w:eastAsiaTheme="minorHAnsi" w:hAnsi="Times New Roman"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29">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1"/>
  </w:num>
  <w:num w:numId="4">
    <w:abstractNumId w:val="21"/>
  </w:num>
  <w:num w:numId="5">
    <w:abstractNumId w:val="12"/>
  </w:num>
  <w:num w:numId="6">
    <w:abstractNumId w:val="14"/>
  </w:num>
  <w:num w:numId="7">
    <w:abstractNumId w:val="17"/>
  </w:num>
  <w:num w:numId="8">
    <w:abstractNumId w:val="18"/>
  </w:num>
  <w:num w:numId="9">
    <w:abstractNumId w:val="8"/>
  </w:num>
  <w:num w:numId="10">
    <w:abstractNumId w:val="29"/>
  </w:num>
  <w:num w:numId="11">
    <w:abstractNumId w:val="2"/>
  </w:num>
  <w:num w:numId="12">
    <w:abstractNumId w:val="3"/>
  </w:num>
  <w:num w:numId="13">
    <w:abstractNumId w:val="4"/>
  </w:num>
  <w:num w:numId="14">
    <w:abstractNumId w:val="5"/>
  </w:num>
  <w:num w:numId="15">
    <w:abstractNumId w:val="26"/>
  </w:num>
  <w:num w:numId="16">
    <w:abstractNumId w:val="19"/>
  </w:num>
  <w:num w:numId="17">
    <w:abstractNumId w:val="9"/>
  </w:num>
  <w:num w:numId="18">
    <w:abstractNumId w:val="25"/>
  </w:num>
  <w:num w:numId="19">
    <w:abstractNumId w:val="13"/>
  </w:num>
  <w:num w:numId="20">
    <w:abstractNumId w:val="11"/>
  </w:num>
  <w:num w:numId="21">
    <w:abstractNumId w:val="27"/>
  </w:num>
  <w:num w:numId="22">
    <w:abstractNumId w:val="15"/>
  </w:num>
  <w:num w:numId="23">
    <w:abstractNumId w:val="16"/>
  </w:num>
  <w:num w:numId="24">
    <w:abstractNumId w:val="28"/>
  </w:num>
  <w:num w:numId="25">
    <w:abstractNumId w:val="7"/>
  </w:num>
  <w:num w:numId="26">
    <w:abstractNumId w:val="10"/>
  </w:num>
  <w:num w:numId="27">
    <w:abstractNumId w:val="23"/>
  </w:num>
  <w:num w:numId="28">
    <w:abstractNumId w:val="20"/>
  </w:num>
  <w:num w:numId="29">
    <w:abstractNumId w:val="6"/>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B3588"/>
    <w:rsid w:val="000A6195"/>
    <w:rsid w:val="000E634B"/>
    <w:rsid w:val="001B5444"/>
    <w:rsid w:val="0022579F"/>
    <w:rsid w:val="00254E7A"/>
    <w:rsid w:val="00325DCB"/>
    <w:rsid w:val="00370347"/>
    <w:rsid w:val="0042638A"/>
    <w:rsid w:val="00550BBD"/>
    <w:rsid w:val="006016EF"/>
    <w:rsid w:val="00680CB5"/>
    <w:rsid w:val="006F538D"/>
    <w:rsid w:val="007112B3"/>
    <w:rsid w:val="007C10F4"/>
    <w:rsid w:val="008029DC"/>
    <w:rsid w:val="00811DC2"/>
    <w:rsid w:val="00836D01"/>
    <w:rsid w:val="00850A38"/>
    <w:rsid w:val="008B101A"/>
    <w:rsid w:val="00941E76"/>
    <w:rsid w:val="00943AAB"/>
    <w:rsid w:val="009B7E97"/>
    <w:rsid w:val="00A15AC6"/>
    <w:rsid w:val="00A34BDC"/>
    <w:rsid w:val="00A80BB7"/>
    <w:rsid w:val="00A852A7"/>
    <w:rsid w:val="00B66442"/>
    <w:rsid w:val="00C139D8"/>
    <w:rsid w:val="00C97B62"/>
    <w:rsid w:val="00CB3588"/>
    <w:rsid w:val="00CC30C4"/>
    <w:rsid w:val="00D64009"/>
    <w:rsid w:val="00D83BE2"/>
    <w:rsid w:val="00DE03D7"/>
    <w:rsid w:val="00ED5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588"/>
  </w:style>
  <w:style w:type="paragraph" w:styleId="1">
    <w:name w:val="heading 1"/>
    <w:basedOn w:val="a"/>
    <w:next w:val="a"/>
    <w:link w:val="10"/>
    <w:uiPriority w:val="9"/>
    <w:qFormat/>
    <w:rsid w:val="007C10F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7C10F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7C10F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7C10F4"/>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7C10F4"/>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7C10F4"/>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0F4"/>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7C10F4"/>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7C10F4"/>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7C10F4"/>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7C10F4"/>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7C10F4"/>
    <w:rPr>
      <w:rFonts w:ascii="Arial" w:eastAsia="Times New Roman" w:hAnsi="Arial" w:cs="Arial"/>
      <w:i/>
      <w:iCs/>
      <w:sz w:val="24"/>
      <w:szCs w:val="24"/>
      <w:lang w:val="en-US" w:eastAsia="ar-SA"/>
    </w:rPr>
  </w:style>
  <w:style w:type="paragraph" w:customStyle="1" w:styleId="a3">
    <w:name w:val="Формула"/>
    <w:basedOn w:val="a"/>
    <w:next w:val="a"/>
    <w:rsid w:val="007C10F4"/>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7C10F4"/>
    <w:pPr>
      <w:ind w:left="720"/>
      <w:contextualSpacing/>
    </w:pPr>
  </w:style>
  <w:style w:type="paragraph" w:styleId="a5">
    <w:name w:val="Balloon Text"/>
    <w:basedOn w:val="a"/>
    <w:link w:val="a6"/>
    <w:uiPriority w:val="99"/>
    <w:semiHidden/>
    <w:unhideWhenUsed/>
    <w:rsid w:val="007C10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C10F4"/>
    <w:rPr>
      <w:rFonts w:ascii="Tahoma" w:hAnsi="Tahoma" w:cs="Tahoma"/>
      <w:sz w:val="16"/>
      <w:szCs w:val="16"/>
    </w:rPr>
  </w:style>
  <w:style w:type="paragraph" w:customStyle="1" w:styleId="21">
    <w:name w:val="Основной текст 21"/>
    <w:basedOn w:val="a"/>
    <w:rsid w:val="007C10F4"/>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7C10F4"/>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7C10F4"/>
    <w:pPr>
      <w:spacing w:after="120"/>
    </w:pPr>
  </w:style>
  <w:style w:type="character" w:customStyle="1" w:styleId="a8">
    <w:name w:val="Основной текст Знак"/>
    <w:basedOn w:val="a0"/>
    <w:link w:val="a7"/>
    <w:rsid w:val="007C10F4"/>
  </w:style>
  <w:style w:type="paragraph" w:styleId="a9">
    <w:name w:val="header"/>
    <w:basedOn w:val="a"/>
    <w:link w:val="aa"/>
    <w:unhideWhenUsed/>
    <w:rsid w:val="007C10F4"/>
    <w:pPr>
      <w:tabs>
        <w:tab w:val="center" w:pos="4677"/>
        <w:tab w:val="right" w:pos="9355"/>
      </w:tabs>
      <w:spacing w:after="0" w:line="240" w:lineRule="auto"/>
    </w:pPr>
  </w:style>
  <w:style w:type="character" w:customStyle="1" w:styleId="aa">
    <w:name w:val="Верхний колонтитул Знак"/>
    <w:basedOn w:val="a0"/>
    <w:link w:val="a9"/>
    <w:rsid w:val="007C10F4"/>
  </w:style>
  <w:style w:type="paragraph" w:styleId="ab">
    <w:name w:val="footer"/>
    <w:basedOn w:val="a"/>
    <w:link w:val="ac"/>
    <w:unhideWhenUsed/>
    <w:rsid w:val="007C10F4"/>
    <w:pPr>
      <w:tabs>
        <w:tab w:val="center" w:pos="4677"/>
        <w:tab w:val="right" w:pos="9355"/>
      </w:tabs>
      <w:spacing w:after="0" w:line="240" w:lineRule="auto"/>
    </w:pPr>
  </w:style>
  <w:style w:type="character" w:customStyle="1" w:styleId="ac">
    <w:name w:val="Нижний колонтитул Знак"/>
    <w:basedOn w:val="a0"/>
    <w:link w:val="ab"/>
    <w:rsid w:val="007C10F4"/>
  </w:style>
  <w:style w:type="numbering" w:customStyle="1" w:styleId="11">
    <w:name w:val="Нет списка1"/>
    <w:next w:val="a2"/>
    <w:uiPriority w:val="99"/>
    <w:semiHidden/>
    <w:unhideWhenUsed/>
    <w:rsid w:val="007C10F4"/>
  </w:style>
  <w:style w:type="character" w:customStyle="1" w:styleId="WW8Num1z0">
    <w:name w:val="WW8Num1z0"/>
    <w:rsid w:val="007C10F4"/>
  </w:style>
  <w:style w:type="character" w:customStyle="1" w:styleId="WW8Num1z1">
    <w:name w:val="WW8Num1z1"/>
    <w:rsid w:val="007C10F4"/>
  </w:style>
  <w:style w:type="character" w:customStyle="1" w:styleId="WW8Num1z2">
    <w:name w:val="WW8Num1z2"/>
    <w:rsid w:val="007C10F4"/>
  </w:style>
  <w:style w:type="character" w:customStyle="1" w:styleId="WW8Num1z3">
    <w:name w:val="WW8Num1z3"/>
    <w:rsid w:val="007C10F4"/>
  </w:style>
  <w:style w:type="character" w:customStyle="1" w:styleId="WW8Num1z4">
    <w:name w:val="WW8Num1z4"/>
    <w:rsid w:val="007C10F4"/>
  </w:style>
  <w:style w:type="character" w:customStyle="1" w:styleId="WW8Num1z5">
    <w:name w:val="WW8Num1z5"/>
    <w:rsid w:val="007C10F4"/>
  </w:style>
  <w:style w:type="character" w:customStyle="1" w:styleId="WW8Num1z6">
    <w:name w:val="WW8Num1z6"/>
    <w:rsid w:val="007C10F4"/>
  </w:style>
  <w:style w:type="character" w:customStyle="1" w:styleId="WW8Num1z7">
    <w:name w:val="WW8Num1z7"/>
    <w:rsid w:val="007C10F4"/>
  </w:style>
  <w:style w:type="character" w:customStyle="1" w:styleId="WW8Num1z8">
    <w:name w:val="WW8Num1z8"/>
    <w:rsid w:val="007C10F4"/>
  </w:style>
  <w:style w:type="character" w:customStyle="1" w:styleId="WW8Num2z0">
    <w:name w:val="WW8Num2z0"/>
    <w:rsid w:val="007C10F4"/>
    <w:rPr>
      <w:rFonts w:ascii="Symbol" w:hAnsi="Symbol" w:cs="Symbol"/>
    </w:rPr>
  </w:style>
  <w:style w:type="character" w:customStyle="1" w:styleId="WW8Num2z1">
    <w:name w:val="WW8Num2z1"/>
    <w:rsid w:val="007C10F4"/>
  </w:style>
  <w:style w:type="character" w:customStyle="1" w:styleId="WW8Num2z2">
    <w:name w:val="WW8Num2z2"/>
    <w:rsid w:val="007C10F4"/>
  </w:style>
  <w:style w:type="character" w:customStyle="1" w:styleId="WW8Num2z3">
    <w:name w:val="WW8Num2z3"/>
    <w:rsid w:val="007C10F4"/>
  </w:style>
  <w:style w:type="character" w:customStyle="1" w:styleId="WW8Num2z4">
    <w:name w:val="WW8Num2z4"/>
    <w:rsid w:val="007C10F4"/>
  </w:style>
  <w:style w:type="character" w:customStyle="1" w:styleId="WW8Num2z5">
    <w:name w:val="WW8Num2z5"/>
    <w:rsid w:val="007C10F4"/>
  </w:style>
  <w:style w:type="character" w:customStyle="1" w:styleId="WW8Num2z6">
    <w:name w:val="WW8Num2z6"/>
    <w:rsid w:val="007C10F4"/>
  </w:style>
  <w:style w:type="character" w:customStyle="1" w:styleId="WW8Num2z7">
    <w:name w:val="WW8Num2z7"/>
    <w:rsid w:val="007C10F4"/>
  </w:style>
  <w:style w:type="character" w:customStyle="1" w:styleId="WW8Num2z8">
    <w:name w:val="WW8Num2z8"/>
    <w:rsid w:val="007C10F4"/>
  </w:style>
  <w:style w:type="character" w:customStyle="1" w:styleId="WW8Num3z0">
    <w:name w:val="WW8Num3z0"/>
    <w:rsid w:val="007C10F4"/>
    <w:rPr>
      <w:lang w:val="ru-RU"/>
    </w:rPr>
  </w:style>
  <w:style w:type="character" w:customStyle="1" w:styleId="WW8Num4z0">
    <w:name w:val="WW8Num4z0"/>
    <w:rsid w:val="007C10F4"/>
    <w:rPr>
      <w:rFonts w:ascii="Times New Roman" w:hAnsi="Times New Roman" w:cs="Times New Roman"/>
      <w:b/>
      <w:i w:val="0"/>
      <w:sz w:val="24"/>
    </w:rPr>
  </w:style>
  <w:style w:type="character" w:customStyle="1" w:styleId="WW8Num4z1">
    <w:name w:val="WW8Num4z1"/>
    <w:rsid w:val="007C10F4"/>
  </w:style>
  <w:style w:type="character" w:customStyle="1" w:styleId="WW8Num4z2">
    <w:name w:val="WW8Num4z2"/>
    <w:rsid w:val="007C10F4"/>
  </w:style>
  <w:style w:type="character" w:customStyle="1" w:styleId="WW8Num4z3">
    <w:name w:val="WW8Num4z3"/>
    <w:rsid w:val="007C10F4"/>
  </w:style>
  <w:style w:type="character" w:customStyle="1" w:styleId="WW8Num4z4">
    <w:name w:val="WW8Num4z4"/>
    <w:rsid w:val="007C10F4"/>
  </w:style>
  <w:style w:type="character" w:customStyle="1" w:styleId="WW8Num4z5">
    <w:name w:val="WW8Num4z5"/>
    <w:rsid w:val="007C10F4"/>
  </w:style>
  <w:style w:type="character" w:customStyle="1" w:styleId="WW8Num4z6">
    <w:name w:val="WW8Num4z6"/>
    <w:rsid w:val="007C10F4"/>
  </w:style>
  <w:style w:type="character" w:customStyle="1" w:styleId="WW8Num4z7">
    <w:name w:val="WW8Num4z7"/>
    <w:rsid w:val="007C10F4"/>
  </w:style>
  <w:style w:type="character" w:customStyle="1" w:styleId="WW8Num4z8">
    <w:name w:val="WW8Num4z8"/>
    <w:rsid w:val="007C10F4"/>
  </w:style>
  <w:style w:type="character" w:customStyle="1" w:styleId="WW8Num5z0">
    <w:name w:val="WW8Num5z0"/>
    <w:rsid w:val="007C10F4"/>
    <w:rPr>
      <w:rFonts w:ascii="Symbol" w:hAnsi="Symbol" w:cs="Symbol"/>
      <w:b/>
      <w:bCs/>
      <w:sz w:val="24"/>
      <w:szCs w:val="24"/>
      <w:lang w:val="ru-RU"/>
    </w:rPr>
  </w:style>
  <w:style w:type="character" w:customStyle="1" w:styleId="WW8Num6z0">
    <w:name w:val="WW8Num6z0"/>
    <w:rsid w:val="007C10F4"/>
    <w:rPr>
      <w:sz w:val="24"/>
      <w:szCs w:val="24"/>
      <w:lang w:val="ru-RU"/>
    </w:rPr>
  </w:style>
  <w:style w:type="character" w:customStyle="1" w:styleId="WW8Num7z0">
    <w:name w:val="WW8Num7z0"/>
    <w:rsid w:val="007C10F4"/>
    <w:rPr>
      <w:rFonts w:ascii="Symbol" w:hAnsi="Symbol" w:cs="Symbol"/>
    </w:rPr>
  </w:style>
  <w:style w:type="character" w:customStyle="1" w:styleId="WW8Num7z1">
    <w:name w:val="WW8Num7z1"/>
    <w:rsid w:val="007C10F4"/>
    <w:rPr>
      <w:rFonts w:ascii="Courier New" w:hAnsi="Courier New" w:cs="Courier New"/>
    </w:rPr>
  </w:style>
  <w:style w:type="character" w:customStyle="1" w:styleId="WW8Num7z2">
    <w:name w:val="WW8Num7z2"/>
    <w:rsid w:val="007C10F4"/>
    <w:rPr>
      <w:rFonts w:ascii="Wingdings" w:hAnsi="Wingdings" w:cs="Wingdings"/>
    </w:rPr>
  </w:style>
  <w:style w:type="character" w:customStyle="1" w:styleId="WW8Num7z3">
    <w:name w:val="WW8Num7z3"/>
    <w:rsid w:val="007C10F4"/>
  </w:style>
  <w:style w:type="character" w:customStyle="1" w:styleId="WW8Num7z4">
    <w:name w:val="WW8Num7z4"/>
    <w:rsid w:val="007C10F4"/>
  </w:style>
  <w:style w:type="character" w:customStyle="1" w:styleId="WW8Num7z5">
    <w:name w:val="WW8Num7z5"/>
    <w:rsid w:val="007C10F4"/>
  </w:style>
  <w:style w:type="character" w:customStyle="1" w:styleId="WW8Num7z6">
    <w:name w:val="WW8Num7z6"/>
    <w:rsid w:val="007C10F4"/>
  </w:style>
  <w:style w:type="character" w:customStyle="1" w:styleId="WW8Num7z7">
    <w:name w:val="WW8Num7z7"/>
    <w:rsid w:val="007C10F4"/>
  </w:style>
  <w:style w:type="character" w:customStyle="1" w:styleId="WW8Num7z8">
    <w:name w:val="WW8Num7z8"/>
    <w:rsid w:val="007C10F4"/>
  </w:style>
  <w:style w:type="character" w:customStyle="1" w:styleId="22">
    <w:name w:val="Основной шрифт абзаца2"/>
    <w:rsid w:val="007C10F4"/>
  </w:style>
  <w:style w:type="character" w:customStyle="1" w:styleId="WW8Num3z1">
    <w:name w:val="WW8Num3z1"/>
    <w:rsid w:val="007C10F4"/>
  </w:style>
  <w:style w:type="character" w:customStyle="1" w:styleId="WW8Num3z2">
    <w:name w:val="WW8Num3z2"/>
    <w:rsid w:val="007C10F4"/>
  </w:style>
  <w:style w:type="character" w:customStyle="1" w:styleId="WW8Num3z3">
    <w:name w:val="WW8Num3z3"/>
    <w:rsid w:val="007C10F4"/>
  </w:style>
  <w:style w:type="character" w:customStyle="1" w:styleId="WW8Num3z4">
    <w:name w:val="WW8Num3z4"/>
    <w:rsid w:val="007C10F4"/>
  </w:style>
  <w:style w:type="character" w:customStyle="1" w:styleId="WW8Num3z5">
    <w:name w:val="WW8Num3z5"/>
    <w:rsid w:val="007C10F4"/>
  </w:style>
  <w:style w:type="character" w:customStyle="1" w:styleId="WW8Num3z6">
    <w:name w:val="WW8Num3z6"/>
    <w:rsid w:val="007C10F4"/>
  </w:style>
  <w:style w:type="character" w:customStyle="1" w:styleId="WW8Num3z7">
    <w:name w:val="WW8Num3z7"/>
    <w:rsid w:val="007C10F4"/>
  </w:style>
  <w:style w:type="character" w:customStyle="1" w:styleId="WW8Num3z8">
    <w:name w:val="WW8Num3z8"/>
    <w:rsid w:val="007C10F4"/>
  </w:style>
  <w:style w:type="character" w:customStyle="1" w:styleId="WW8Num6z1">
    <w:name w:val="WW8Num6z1"/>
    <w:rsid w:val="007C10F4"/>
  </w:style>
  <w:style w:type="character" w:customStyle="1" w:styleId="WW8Num6z2">
    <w:name w:val="WW8Num6z2"/>
    <w:rsid w:val="007C10F4"/>
  </w:style>
  <w:style w:type="character" w:customStyle="1" w:styleId="WW8Num6z3">
    <w:name w:val="WW8Num6z3"/>
    <w:rsid w:val="007C10F4"/>
  </w:style>
  <w:style w:type="character" w:customStyle="1" w:styleId="WW8Num6z4">
    <w:name w:val="WW8Num6z4"/>
    <w:rsid w:val="007C10F4"/>
  </w:style>
  <w:style w:type="character" w:customStyle="1" w:styleId="WW8Num6z5">
    <w:name w:val="WW8Num6z5"/>
    <w:rsid w:val="007C10F4"/>
  </w:style>
  <w:style w:type="character" w:customStyle="1" w:styleId="WW8Num6z6">
    <w:name w:val="WW8Num6z6"/>
    <w:rsid w:val="007C10F4"/>
  </w:style>
  <w:style w:type="character" w:customStyle="1" w:styleId="WW8Num6z7">
    <w:name w:val="WW8Num6z7"/>
    <w:rsid w:val="007C10F4"/>
  </w:style>
  <w:style w:type="character" w:customStyle="1" w:styleId="WW8Num6z8">
    <w:name w:val="WW8Num6z8"/>
    <w:rsid w:val="007C10F4"/>
  </w:style>
  <w:style w:type="character" w:customStyle="1" w:styleId="WW8Num5z1">
    <w:name w:val="WW8Num5z1"/>
    <w:rsid w:val="007C10F4"/>
  </w:style>
  <w:style w:type="character" w:customStyle="1" w:styleId="WW8Num5z2">
    <w:name w:val="WW8Num5z2"/>
    <w:rsid w:val="007C10F4"/>
  </w:style>
  <w:style w:type="character" w:customStyle="1" w:styleId="WW8Num5z3">
    <w:name w:val="WW8Num5z3"/>
    <w:rsid w:val="007C10F4"/>
  </w:style>
  <w:style w:type="character" w:customStyle="1" w:styleId="WW8Num5z4">
    <w:name w:val="WW8Num5z4"/>
    <w:rsid w:val="007C10F4"/>
  </w:style>
  <w:style w:type="character" w:customStyle="1" w:styleId="WW8Num5z5">
    <w:name w:val="WW8Num5z5"/>
    <w:rsid w:val="007C10F4"/>
  </w:style>
  <w:style w:type="character" w:customStyle="1" w:styleId="WW8Num5z6">
    <w:name w:val="WW8Num5z6"/>
    <w:rsid w:val="007C10F4"/>
  </w:style>
  <w:style w:type="character" w:customStyle="1" w:styleId="WW8Num5z7">
    <w:name w:val="WW8Num5z7"/>
    <w:rsid w:val="007C10F4"/>
  </w:style>
  <w:style w:type="character" w:customStyle="1" w:styleId="WW8Num5z8">
    <w:name w:val="WW8Num5z8"/>
    <w:rsid w:val="007C10F4"/>
  </w:style>
  <w:style w:type="character" w:customStyle="1" w:styleId="WW8Num8z0">
    <w:name w:val="WW8Num8z0"/>
    <w:rsid w:val="007C10F4"/>
    <w:rPr>
      <w:rFonts w:ascii="Times New Roman" w:hAnsi="Times New Roman" w:cs="Times New Roman"/>
      <w:b/>
      <w:i w:val="0"/>
      <w:sz w:val="24"/>
    </w:rPr>
  </w:style>
  <w:style w:type="character" w:customStyle="1" w:styleId="WW8Num9z0">
    <w:name w:val="WW8Num9z0"/>
    <w:rsid w:val="007C10F4"/>
  </w:style>
  <w:style w:type="character" w:customStyle="1" w:styleId="WW8Num9z1">
    <w:name w:val="WW8Num9z1"/>
    <w:rsid w:val="007C10F4"/>
  </w:style>
  <w:style w:type="character" w:customStyle="1" w:styleId="WW8Num9z2">
    <w:name w:val="WW8Num9z2"/>
    <w:rsid w:val="007C10F4"/>
  </w:style>
  <w:style w:type="character" w:customStyle="1" w:styleId="WW8Num9z3">
    <w:name w:val="WW8Num9z3"/>
    <w:rsid w:val="007C10F4"/>
  </w:style>
  <w:style w:type="character" w:customStyle="1" w:styleId="WW8Num9z4">
    <w:name w:val="WW8Num9z4"/>
    <w:rsid w:val="007C10F4"/>
  </w:style>
  <w:style w:type="character" w:customStyle="1" w:styleId="WW8Num9z5">
    <w:name w:val="WW8Num9z5"/>
    <w:rsid w:val="007C10F4"/>
  </w:style>
  <w:style w:type="character" w:customStyle="1" w:styleId="WW8Num9z6">
    <w:name w:val="WW8Num9z6"/>
    <w:rsid w:val="007C10F4"/>
  </w:style>
  <w:style w:type="character" w:customStyle="1" w:styleId="WW8Num9z7">
    <w:name w:val="WW8Num9z7"/>
    <w:rsid w:val="007C10F4"/>
  </w:style>
  <w:style w:type="character" w:customStyle="1" w:styleId="WW8Num9z8">
    <w:name w:val="WW8Num9z8"/>
    <w:rsid w:val="007C10F4"/>
  </w:style>
  <w:style w:type="character" w:customStyle="1" w:styleId="WW8Num10z0">
    <w:name w:val="WW8Num10z0"/>
    <w:rsid w:val="007C10F4"/>
    <w:rPr>
      <w:rFonts w:ascii="Symbol" w:hAnsi="Symbol" w:cs="Symbol"/>
    </w:rPr>
  </w:style>
  <w:style w:type="character" w:customStyle="1" w:styleId="WW8Num10z1">
    <w:name w:val="WW8Num10z1"/>
    <w:rsid w:val="007C10F4"/>
    <w:rPr>
      <w:rFonts w:ascii="Courier New" w:hAnsi="Courier New" w:cs="Courier New"/>
    </w:rPr>
  </w:style>
  <w:style w:type="character" w:customStyle="1" w:styleId="WW8Num10z2">
    <w:name w:val="WW8Num10z2"/>
    <w:rsid w:val="007C10F4"/>
    <w:rPr>
      <w:rFonts w:ascii="Wingdings" w:hAnsi="Wingdings" w:cs="Wingdings"/>
    </w:rPr>
  </w:style>
  <w:style w:type="character" w:customStyle="1" w:styleId="WW8Num11z0">
    <w:name w:val="WW8Num11z0"/>
    <w:rsid w:val="007C10F4"/>
  </w:style>
  <w:style w:type="character" w:customStyle="1" w:styleId="WW8Num11z1">
    <w:name w:val="WW8Num11z1"/>
    <w:rsid w:val="007C10F4"/>
  </w:style>
  <w:style w:type="character" w:customStyle="1" w:styleId="WW8Num11z2">
    <w:name w:val="WW8Num11z2"/>
    <w:rsid w:val="007C10F4"/>
  </w:style>
  <w:style w:type="character" w:customStyle="1" w:styleId="WW8Num11z3">
    <w:name w:val="WW8Num11z3"/>
    <w:rsid w:val="007C10F4"/>
  </w:style>
  <w:style w:type="character" w:customStyle="1" w:styleId="WW8Num11z4">
    <w:name w:val="WW8Num11z4"/>
    <w:rsid w:val="007C10F4"/>
  </w:style>
  <w:style w:type="character" w:customStyle="1" w:styleId="WW8Num11z5">
    <w:name w:val="WW8Num11z5"/>
    <w:rsid w:val="007C10F4"/>
  </w:style>
  <w:style w:type="character" w:customStyle="1" w:styleId="WW8Num11z6">
    <w:name w:val="WW8Num11z6"/>
    <w:rsid w:val="007C10F4"/>
  </w:style>
  <w:style w:type="character" w:customStyle="1" w:styleId="WW8Num11z7">
    <w:name w:val="WW8Num11z7"/>
    <w:rsid w:val="007C10F4"/>
  </w:style>
  <w:style w:type="character" w:customStyle="1" w:styleId="WW8Num11z8">
    <w:name w:val="WW8Num11z8"/>
    <w:rsid w:val="007C10F4"/>
  </w:style>
  <w:style w:type="character" w:customStyle="1" w:styleId="WW8Num12z0">
    <w:name w:val="WW8Num12z0"/>
    <w:rsid w:val="007C10F4"/>
  </w:style>
  <w:style w:type="character" w:customStyle="1" w:styleId="WW8Num12z1">
    <w:name w:val="WW8Num12z1"/>
    <w:rsid w:val="007C10F4"/>
  </w:style>
  <w:style w:type="character" w:customStyle="1" w:styleId="WW8Num12z2">
    <w:name w:val="WW8Num12z2"/>
    <w:rsid w:val="007C10F4"/>
  </w:style>
  <w:style w:type="character" w:customStyle="1" w:styleId="WW8Num12z3">
    <w:name w:val="WW8Num12z3"/>
    <w:rsid w:val="007C10F4"/>
  </w:style>
  <w:style w:type="character" w:customStyle="1" w:styleId="WW8Num12z4">
    <w:name w:val="WW8Num12z4"/>
    <w:rsid w:val="007C10F4"/>
  </w:style>
  <w:style w:type="character" w:customStyle="1" w:styleId="WW8Num12z5">
    <w:name w:val="WW8Num12z5"/>
    <w:rsid w:val="007C10F4"/>
  </w:style>
  <w:style w:type="character" w:customStyle="1" w:styleId="WW8Num12z6">
    <w:name w:val="WW8Num12z6"/>
    <w:rsid w:val="007C10F4"/>
  </w:style>
  <w:style w:type="character" w:customStyle="1" w:styleId="WW8Num12z7">
    <w:name w:val="WW8Num12z7"/>
    <w:rsid w:val="007C10F4"/>
  </w:style>
  <w:style w:type="character" w:customStyle="1" w:styleId="WW8Num12z8">
    <w:name w:val="WW8Num12z8"/>
    <w:rsid w:val="007C10F4"/>
  </w:style>
  <w:style w:type="character" w:customStyle="1" w:styleId="WW8Num13z0">
    <w:name w:val="WW8Num13z0"/>
    <w:rsid w:val="007C10F4"/>
  </w:style>
  <w:style w:type="character" w:customStyle="1" w:styleId="WW8Num13z1">
    <w:name w:val="WW8Num13z1"/>
    <w:rsid w:val="007C10F4"/>
  </w:style>
  <w:style w:type="character" w:customStyle="1" w:styleId="WW8Num13z2">
    <w:name w:val="WW8Num13z2"/>
    <w:rsid w:val="007C10F4"/>
  </w:style>
  <w:style w:type="character" w:customStyle="1" w:styleId="WW8Num13z3">
    <w:name w:val="WW8Num13z3"/>
    <w:rsid w:val="007C10F4"/>
  </w:style>
  <w:style w:type="character" w:customStyle="1" w:styleId="WW8Num13z4">
    <w:name w:val="WW8Num13z4"/>
    <w:rsid w:val="007C10F4"/>
  </w:style>
  <w:style w:type="character" w:customStyle="1" w:styleId="WW8Num13z5">
    <w:name w:val="WW8Num13z5"/>
    <w:rsid w:val="007C10F4"/>
  </w:style>
  <w:style w:type="character" w:customStyle="1" w:styleId="WW8Num13z6">
    <w:name w:val="WW8Num13z6"/>
    <w:rsid w:val="007C10F4"/>
  </w:style>
  <w:style w:type="character" w:customStyle="1" w:styleId="WW8Num13z7">
    <w:name w:val="WW8Num13z7"/>
    <w:rsid w:val="007C10F4"/>
  </w:style>
  <w:style w:type="character" w:customStyle="1" w:styleId="WW8Num13z8">
    <w:name w:val="WW8Num13z8"/>
    <w:rsid w:val="007C10F4"/>
  </w:style>
  <w:style w:type="character" w:customStyle="1" w:styleId="WW8Num14z0">
    <w:name w:val="WW8Num14z0"/>
    <w:rsid w:val="007C10F4"/>
    <w:rPr>
      <w:rFonts w:ascii="Times New Roman" w:hAnsi="Times New Roman" w:cs="Times New Roman"/>
      <w:b w:val="0"/>
      <w:i w:val="0"/>
      <w:sz w:val="28"/>
      <w:u w:val="none"/>
    </w:rPr>
  </w:style>
  <w:style w:type="character" w:customStyle="1" w:styleId="WW8Num15z0">
    <w:name w:val="WW8Num15z0"/>
    <w:rsid w:val="007C10F4"/>
    <w:rPr>
      <w:rFonts w:ascii="Symbol" w:hAnsi="Symbol" w:cs="Symbol"/>
    </w:rPr>
  </w:style>
  <w:style w:type="character" w:customStyle="1" w:styleId="WW8Num15z1">
    <w:name w:val="WW8Num15z1"/>
    <w:rsid w:val="007C10F4"/>
    <w:rPr>
      <w:rFonts w:ascii="Courier New" w:hAnsi="Courier New" w:cs="Courier New"/>
    </w:rPr>
  </w:style>
  <w:style w:type="character" w:customStyle="1" w:styleId="WW8Num15z2">
    <w:name w:val="WW8Num15z2"/>
    <w:rsid w:val="007C10F4"/>
    <w:rPr>
      <w:rFonts w:ascii="Wingdings" w:hAnsi="Wingdings" w:cs="Wingdings"/>
    </w:rPr>
  </w:style>
  <w:style w:type="character" w:customStyle="1" w:styleId="WW8Num16z0">
    <w:name w:val="WW8Num16z0"/>
    <w:rsid w:val="007C10F4"/>
    <w:rPr>
      <w:rFonts w:ascii="Symbol" w:hAnsi="Symbol" w:cs="Symbol"/>
    </w:rPr>
  </w:style>
  <w:style w:type="character" w:customStyle="1" w:styleId="WW8Num16z1">
    <w:name w:val="WW8Num16z1"/>
    <w:rsid w:val="007C10F4"/>
    <w:rPr>
      <w:rFonts w:ascii="Courier New" w:hAnsi="Courier New" w:cs="Courier New"/>
    </w:rPr>
  </w:style>
  <w:style w:type="character" w:customStyle="1" w:styleId="WW8Num16z2">
    <w:name w:val="WW8Num16z2"/>
    <w:rsid w:val="007C10F4"/>
    <w:rPr>
      <w:rFonts w:ascii="Wingdings" w:hAnsi="Wingdings" w:cs="Wingdings"/>
    </w:rPr>
  </w:style>
  <w:style w:type="character" w:customStyle="1" w:styleId="WW8Num17z0">
    <w:name w:val="WW8Num17z0"/>
    <w:rsid w:val="007C10F4"/>
  </w:style>
  <w:style w:type="character" w:customStyle="1" w:styleId="WW8Num17z1">
    <w:name w:val="WW8Num17z1"/>
    <w:rsid w:val="007C10F4"/>
  </w:style>
  <w:style w:type="character" w:customStyle="1" w:styleId="WW8Num17z2">
    <w:name w:val="WW8Num17z2"/>
    <w:rsid w:val="007C10F4"/>
  </w:style>
  <w:style w:type="character" w:customStyle="1" w:styleId="WW8Num17z3">
    <w:name w:val="WW8Num17z3"/>
    <w:rsid w:val="007C10F4"/>
  </w:style>
  <w:style w:type="character" w:customStyle="1" w:styleId="WW8Num17z4">
    <w:name w:val="WW8Num17z4"/>
    <w:rsid w:val="007C10F4"/>
  </w:style>
  <w:style w:type="character" w:customStyle="1" w:styleId="WW8Num17z5">
    <w:name w:val="WW8Num17z5"/>
    <w:rsid w:val="007C10F4"/>
  </w:style>
  <w:style w:type="character" w:customStyle="1" w:styleId="WW8Num17z6">
    <w:name w:val="WW8Num17z6"/>
    <w:rsid w:val="007C10F4"/>
  </w:style>
  <w:style w:type="character" w:customStyle="1" w:styleId="WW8Num17z7">
    <w:name w:val="WW8Num17z7"/>
    <w:rsid w:val="007C10F4"/>
  </w:style>
  <w:style w:type="character" w:customStyle="1" w:styleId="WW8Num17z8">
    <w:name w:val="WW8Num17z8"/>
    <w:rsid w:val="007C10F4"/>
  </w:style>
  <w:style w:type="character" w:customStyle="1" w:styleId="WW8Num18z0">
    <w:name w:val="WW8Num18z0"/>
    <w:rsid w:val="007C10F4"/>
  </w:style>
  <w:style w:type="character" w:customStyle="1" w:styleId="WW8Num18z1">
    <w:name w:val="WW8Num18z1"/>
    <w:rsid w:val="007C10F4"/>
  </w:style>
  <w:style w:type="character" w:customStyle="1" w:styleId="WW8Num18z2">
    <w:name w:val="WW8Num18z2"/>
    <w:rsid w:val="007C10F4"/>
  </w:style>
  <w:style w:type="character" w:customStyle="1" w:styleId="WW8Num18z3">
    <w:name w:val="WW8Num18z3"/>
    <w:rsid w:val="007C10F4"/>
  </w:style>
  <w:style w:type="character" w:customStyle="1" w:styleId="WW8Num18z4">
    <w:name w:val="WW8Num18z4"/>
    <w:rsid w:val="007C10F4"/>
  </w:style>
  <w:style w:type="character" w:customStyle="1" w:styleId="WW8Num18z5">
    <w:name w:val="WW8Num18z5"/>
    <w:rsid w:val="007C10F4"/>
  </w:style>
  <w:style w:type="character" w:customStyle="1" w:styleId="WW8Num18z6">
    <w:name w:val="WW8Num18z6"/>
    <w:rsid w:val="007C10F4"/>
  </w:style>
  <w:style w:type="character" w:customStyle="1" w:styleId="WW8Num18z7">
    <w:name w:val="WW8Num18z7"/>
    <w:rsid w:val="007C10F4"/>
  </w:style>
  <w:style w:type="character" w:customStyle="1" w:styleId="WW8Num18z8">
    <w:name w:val="WW8Num18z8"/>
    <w:rsid w:val="007C10F4"/>
  </w:style>
  <w:style w:type="character" w:customStyle="1" w:styleId="WW8Num19z0">
    <w:name w:val="WW8Num19z0"/>
    <w:rsid w:val="007C10F4"/>
    <w:rPr>
      <w:rFonts w:ascii="Symbol" w:hAnsi="Symbol" w:cs="Symbol"/>
      <w:sz w:val="24"/>
      <w:szCs w:val="24"/>
      <w:lang w:val="ru-RU"/>
    </w:rPr>
  </w:style>
  <w:style w:type="character" w:customStyle="1" w:styleId="WW8Num19z1">
    <w:name w:val="WW8Num19z1"/>
    <w:rsid w:val="007C10F4"/>
    <w:rPr>
      <w:rFonts w:ascii="Courier New" w:hAnsi="Courier New" w:cs="Courier New"/>
    </w:rPr>
  </w:style>
  <w:style w:type="character" w:customStyle="1" w:styleId="WW8Num19z2">
    <w:name w:val="WW8Num19z2"/>
    <w:rsid w:val="007C10F4"/>
    <w:rPr>
      <w:rFonts w:ascii="Wingdings" w:hAnsi="Wingdings" w:cs="Wingdings"/>
    </w:rPr>
  </w:style>
  <w:style w:type="character" w:customStyle="1" w:styleId="WW8Num20z0">
    <w:name w:val="WW8Num20z0"/>
    <w:rsid w:val="007C10F4"/>
  </w:style>
  <w:style w:type="character" w:customStyle="1" w:styleId="WW8Num20z1">
    <w:name w:val="WW8Num20z1"/>
    <w:rsid w:val="007C10F4"/>
  </w:style>
  <w:style w:type="character" w:customStyle="1" w:styleId="WW8Num20z2">
    <w:name w:val="WW8Num20z2"/>
    <w:rsid w:val="007C10F4"/>
  </w:style>
  <w:style w:type="character" w:customStyle="1" w:styleId="WW8Num20z3">
    <w:name w:val="WW8Num20z3"/>
    <w:rsid w:val="007C10F4"/>
  </w:style>
  <w:style w:type="character" w:customStyle="1" w:styleId="WW8Num20z4">
    <w:name w:val="WW8Num20z4"/>
    <w:rsid w:val="007C10F4"/>
  </w:style>
  <w:style w:type="character" w:customStyle="1" w:styleId="WW8Num20z5">
    <w:name w:val="WW8Num20z5"/>
    <w:rsid w:val="007C10F4"/>
  </w:style>
  <w:style w:type="character" w:customStyle="1" w:styleId="WW8Num20z6">
    <w:name w:val="WW8Num20z6"/>
    <w:rsid w:val="007C10F4"/>
  </w:style>
  <w:style w:type="character" w:customStyle="1" w:styleId="WW8Num20z7">
    <w:name w:val="WW8Num20z7"/>
    <w:rsid w:val="007C10F4"/>
  </w:style>
  <w:style w:type="character" w:customStyle="1" w:styleId="WW8Num20z8">
    <w:name w:val="WW8Num20z8"/>
    <w:rsid w:val="007C10F4"/>
  </w:style>
  <w:style w:type="character" w:customStyle="1" w:styleId="WW8Num21z0">
    <w:name w:val="WW8Num21z0"/>
    <w:rsid w:val="007C10F4"/>
  </w:style>
  <w:style w:type="character" w:customStyle="1" w:styleId="WW8Num21z1">
    <w:name w:val="WW8Num21z1"/>
    <w:rsid w:val="007C10F4"/>
  </w:style>
  <w:style w:type="character" w:customStyle="1" w:styleId="WW8Num21z2">
    <w:name w:val="WW8Num21z2"/>
    <w:rsid w:val="007C10F4"/>
  </w:style>
  <w:style w:type="character" w:customStyle="1" w:styleId="WW8Num21z3">
    <w:name w:val="WW8Num21z3"/>
    <w:rsid w:val="007C10F4"/>
  </w:style>
  <w:style w:type="character" w:customStyle="1" w:styleId="WW8Num21z4">
    <w:name w:val="WW8Num21z4"/>
    <w:rsid w:val="007C10F4"/>
  </w:style>
  <w:style w:type="character" w:customStyle="1" w:styleId="WW8Num21z5">
    <w:name w:val="WW8Num21z5"/>
    <w:rsid w:val="007C10F4"/>
  </w:style>
  <w:style w:type="character" w:customStyle="1" w:styleId="WW8Num21z6">
    <w:name w:val="WW8Num21z6"/>
    <w:rsid w:val="007C10F4"/>
  </w:style>
  <w:style w:type="character" w:customStyle="1" w:styleId="WW8Num21z7">
    <w:name w:val="WW8Num21z7"/>
    <w:rsid w:val="007C10F4"/>
  </w:style>
  <w:style w:type="character" w:customStyle="1" w:styleId="WW8Num21z8">
    <w:name w:val="WW8Num21z8"/>
    <w:rsid w:val="007C10F4"/>
  </w:style>
  <w:style w:type="character" w:customStyle="1" w:styleId="WW8Num22z0">
    <w:name w:val="WW8Num22z0"/>
    <w:rsid w:val="007C10F4"/>
  </w:style>
  <w:style w:type="character" w:customStyle="1" w:styleId="WW8Num22z1">
    <w:name w:val="WW8Num22z1"/>
    <w:rsid w:val="007C10F4"/>
  </w:style>
  <w:style w:type="character" w:customStyle="1" w:styleId="WW8Num22z2">
    <w:name w:val="WW8Num22z2"/>
    <w:rsid w:val="007C10F4"/>
  </w:style>
  <w:style w:type="character" w:customStyle="1" w:styleId="WW8Num22z3">
    <w:name w:val="WW8Num22z3"/>
    <w:rsid w:val="007C10F4"/>
  </w:style>
  <w:style w:type="character" w:customStyle="1" w:styleId="WW8Num22z4">
    <w:name w:val="WW8Num22z4"/>
    <w:rsid w:val="007C10F4"/>
  </w:style>
  <w:style w:type="character" w:customStyle="1" w:styleId="WW8Num22z5">
    <w:name w:val="WW8Num22z5"/>
    <w:rsid w:val="007C10F4"/>
  </w:style>
  <w:style w:type="character" w:customStyle="1" w:styleId="WW8Num22z6">
    <w:name w:val="WW8Num22z6"/>
    <w:rsid w:val="007C10F4"/>
  </w:style>
  <w:style w:type="character" w:customStyle="1" w:styleId="WW8Num22z7">
    <w:name w:val="WW8Num22z7"/>
    <w:rsid w:val="007C10F4"/>
  </w:style>
  <w:style w:type="character" w:customStyle="1" w:styleId="WW8Num22z8">
    <w:name w:val="WW8Num22z8"/>
    <w:rsid w:val="007C10F4"/>
  </w:style>
  <w:style w:type="character" w:customStyle="1" w:styleId="WW8Num23z0">
    <w:name w:val="WW8Num23z0"/>
    <w:rsid w:val="007C10F4"/>
    <w:rPr>
      <w:rFonts w:ascii="Symbol" w:hAnsi="Symbol" w:cs="Symbol"/>
    </w:rPr>
  </w:style>
  <w:style w:type="character" w:customStyle="1" w:styleId="WW8Num23z1">
    <w:name w:val="WW8Num23z1"/>
    <w:rsid w:val="007C10F4"/>
    <w:rPr>
      <w:rFonts w:ascii="Courier New" w:hAnsi="Courier New" w:cs="Courier New"/>
    </w:rPr>
  </w:style>
  <w:style w:type="character" w:customStyle="1" w:styleId="WW8Num23z2">
    <w:name w:val="WW8Num23z2"/>
    <w:rsid w:val="007C10F4"/>
    <w:rPr>
      <w:rFonts w:ascii="Wingdings" w:hAnsi="Wingdings" w:cs="Wingdings"/>
    </w:rPr>
  </w:style>
  <w:style w:type="character" w:customStyle="1" w:styleId="WW8Num24z0">
    <w:name w:val="WW8Num24z0"/>
    <w:rsid w:val="007C10F4"/>
  </w:style>
  <w:style w:type="character" w:customStyle="1" w:styleId="WW8Num24z1">
    <w:name w:val="WW8Num24z1"/>
    <w:rsid w:val="007C10F4"/>
  </w:style>
  <w:style w:type="character" w:customStyle="1" w:styleId="WW8Num24z2">
    <w:name w:val="WW8Num24z2"/>
    <w:rsid w:val="007C10F4"/>
  </w:style>
  <w:style w:type="character" w:customStyle="1" w:styleId="WW8Num24z3">
    <w:name w:val="WW8Num24z3"/>
    <w:rsid w:val="007C10F4"/>
  </w:style>
  <w:style w:type="character" w:customStyle="1" w:styleId="WW8Num24z4">
    <w:name w:val="WW8Num24z4"/>
    <w:rsid w:val="007C10F4"/>
  </w:style>
  <w:style w:type="character" w:customStyle="1" w:styleId="WW8Num24z5">
    <w:name w:val="WW8Num24z5"/>
    <w:rsid w:val="007C10F4"/>
  </w:style>
  <w:style w:type="character" w:customStyle="1" w:styleId="WW8Num24z6">
    <w:name w:val="WW8Num24z6"/>
    <w:rsid w:val="007C10F4"/>
  </w:style>
  <w:style w:type="character" w:customStyle="1" w:styleId="WW8Num24z7">
    <w:name w:val="WW8Num24z7"/>
    <w:rsid w:val="007C10F4"/>
  </w:style>
  <w:style w:type="character" w:customStyle="1" w:styleId="WW8Num24z8">
    <w:name w:val="WW8Num24z8"/>
    <w:rsid w:val="007C10F4"/>
  </w:style>
  <w:style w:type="character" w:customStyle="1" w:styleId="WW8NumSt1z0">
    <w:name w:val="WW8NumSt1z0"/>
    <w:rsid w:val="007C10F4"/>
    <w:rPr>
      <w:rFonts w:ascii="Wingdings" w:hAnsi="Wingdings" w:cs="Wingdings"/>
      <w:b w:val="0"/>
      <w:i w:val="0"/>
      <w:sz w:val="24"/>
    </w:rPr>
  </w:style>
  <w:style w:type="character" w:customStyle="1" w:styleId="12">
    <w:name w:val="Основной шрифт абзаца1"/>
    <w:rsid w:val="007C10F4"/>
  </w:style>
  <w:style w:type="paragraph" w:customStyle="1" w:styleId="ad">
    <w:name w:val="Заголовок"/>
    <w:basedOn w:val="a"/>
    <w:next w:val="a7"/>
    <w:rsid w:val="007C10F4"/>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7C10F4"/>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7C10F4"/>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7C10F4"/>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7C10F4"/>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7C10F4"/>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7C10F4"/>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7C10F4"/>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7C10F4"/>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7C10F4"/>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7C10F4"/>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7C10F4"/>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7C10F4"/>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7C10F4"/>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7C10F4"/>
    <w:pPr>
      <w:jc w:val="center"/>
    </w:pPr>
    <w:rPr>
      <w:b/>
      <w:bCs/>
    </w:rPr>
  </w:style>
  <w:style w:type="table" w:styleId="af3">
    <w:name w:val="Table Grid"/>
    <w:basedOn w:val="a1"/>
    <w:uiPriority w:val="59"/>
    <w:rsid w:val="00ED5E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2169</Words>
  <Characters>12365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24</cp:revision>
  <dcterms:created xsi:type="dcterms:W3CDTF">2015-11-12T11:49:00Z</dcterms:created>
  <dcterms:modified xsi:type="dcterms:W3CDTF">2015-11-12T20:51:00Z</dcterms:modified>
</cp:coreProperties>
</file>